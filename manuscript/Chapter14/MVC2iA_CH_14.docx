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014FC5" w:rsidP="00491541">
      <w:pPr>
        <w:pStyle w:val="COChapterNumber"/>
      </w:pPr>
      <w:r>
        <w:t>14</w:t>
      </w:r>
    </w:p>
    <w:p w:rsidR="00014FC5" w:rsidRDefault="00014FC5" w:rsidP="00014FC5">
      <w:pPr>
        <w:pStyle w:val="COChapterTitle"/>
      </w:pPr>
      <w:r>
        <w:t>Model Binders and Value Providers</w:t>
      </w:r>
    </w:p>
    <w:p w:rsidR="00014FC5" w:rsidRDefault="00014FC5" w:rsidP="00014FC5">
      <w:pPr>
        <w:pStyle w:val="Head1"/>
      </w:pPr>
      <w:r>
        <w:t xml:space="preserve">10.1 Extending </w:t>
      </w:r>
      <w:r w:rsidR="00BC50E6">
        <w:t>ModelBinders</w:t>
      </w:r>
    </w:p>
    <w:p w:rsidR="00BC50E6" w:rsidRDefault="00BC50E6" w:rsidP="00BC50E6">
      <w:pPr>
        <w:pStyle w:val="Head2"/>
      </w:pPr>
      <w:r>
        <w:t>10.1.1 Using a smarter ModelBinder</w:t>
      </w:r>
    </w:p>
    <w:p w:rsidR="00BC50E6" w:rsidRDefault="00BC50E6" w:rsidP="00BC50E6">
      <w:pPr>
        <w:pStyle w:val="Head1"/>
      </w:pPr>
      <w:r>
        <w:t>10.2 Leveraging custom ValueProviders</w:t>
      </w:r>
    </w:p>
    <w:p w:rsidR="00BC50E6" w:rsidRPr="00BC50E6" w:rsidRDefault="00BC50E6" w:rsidP="00BC50E6">
      <w:pPr>
        <w:pStyle w:val="Head2"/>
      </w:pPr>
      <w:r>
        <w:t xml:space="preserve">10.2.1 Integrating </w:t>
      </w:r>
      <w:r w:rsidR="00851C1D">
        <w:t>our</w:t>
      </w:r>
      <w:r>
        <w:t xml:space="preserve"> custom ValueProvider</w:t>
      </w:r>
    </w:p>
    <w:sectPr w:rsidR="00BC50E6" w:rsidRPr="00BC50E6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DA4" w:rsidRDefault="00704DA4">
      <w:r>
        <w:separator/>
      </w:r>
    </w:p>
    <w:p w:rsidR="00704DA4" w:rsidRDefault="00704DA4"/>
  </w:endnote>
  <w:endnote w:type="continuationSeparator" w:id="0">
    <w:p w:rsidR="00704DA4" w:rsidRDefault="00704DA4">
      <w:r>
        <w:continuationSeparator/>
      </w:r>
    </w:p>
    <w:p w:rsidR="00704DA4" w:rsidRDefault="00704DA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DA4" w:rsidRDefault="00704DA4">
      <w:r>
        <w:separator/>
      </w:r>
    </w:p>
    <w:p w:rsidR="00704DA4" w:rsidRDefault="00704DA4"/>
  </w:footnote>
  <w:footnote w:type="continuationSeparator" w:id="0">
    <w:p w:rsidR="00704DA4" w:rsidRDefault="00704DA4">
      <w:r>
        <w:continuationSeparator/>
      </w:r>
    </w:p>
    <w:p w:rsidR="00704DA4" w:rsidRDefault="00704DA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144602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0602CA">
      <w:rPr>
        <w:noProof/>
      </w:rPr>
      <w:t>4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014FC5">
        <w:rPr>
          <w:noProof/>
        </w:rPr>
        <w:t>0/0/0000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014FC5">
        <w:rPr>
          <w:noProof/>
        </w:rPr>
        <w:t>0/0/0000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851C1D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9218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BC50E6"/>
    <w:rsid w:val="00011EF3"/>
    <w:rsid w:val="00014FC5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44602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F1201"/>
    <w:rsid w:val="002F4D34"/>
    <w:rsid w:val="00305BDC"/>
    <w:rsid w:val="0031190B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C2391"/>
    <w:rsid w:val="003C4FE4"/>
    <w:rsid w:val="003E4AE2"/>
    <w:rsid w:val="003F3294"/>
    <w:rsid w:val="004216EF"/>
    <w:rsid w:val="00453B8A"/>
    <w:rsid w:val="00471E42"/>
    <w:rsid w:val="00472589"/>
    <w:rsid w:val="0048007C"/>
    <w:rsid w:val="00491541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4DA4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A35E6"/>
    <w:rsid w:val="007A72A8"/>
    <w:rsid w:val="007B67BE"/>
    <w:rsid w:val="007C64F8"/>
    <w:rsid w:val="007D26D5"/>
    <w:rsid w:val="007F4791"/>
    <w:rsid w:val="00802A1A"/>
    <w:rsid w:val="00826AB4"/>
    <w:rsid w:val="0083123A"/>
    <w:rsid w:val="0084430D"/>
    <w:rsid w:val="00851C1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2458C"/>
    <w:rsid w:val="0093415A"/>
    <w:rsid w:val="009354C8"/>
    <w:rsid w:val="009378B5"/>
    <w:rsid w:val="00957AA4"/>
    <w:rsid w:val="00970301"/>
    <w:rsid w:val="00976212"/>
    <w:rsid w:val="00977424"/>
    <w:rsid w:val="00992F78"/>
    <w:rsid w:val="009C1AA4"/>
    <w:rsid w:val="009C31BD"/>
    <w:rsid w:val="009E0D29"/>
    <w:rsid w:val="009E1DFE"/>
    <w:rsid w:val="009F0DB6"/>
    <w:rsid w:val="009F522C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5796D"/>
    <w:rsid w:val="00B62E65"/>
    <w:rsid w:val="00B819F4"/>
    <w:rsid w:val="00B92776"/>
    <w:rsid w:val="00BA72AD"/>
    <w:rsid w:val="00BB1AF0"/>
    <w:rsid w:val="00BC232F"/>
    <w:rsid w:val="00BC3385"/>
    <w:rsid w:val="00BC50E6"/>
    <w:rsid w:val="00BD3DFF"/>
    <w:rsid w:val="00BE5771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1232F"/>
    <w:rsid w:val="00D20429"/>
    <w:rsid w:val="00D2421E"/>
    <w:rsid w:val="00D261F1"/>
    <w:rsid w:val="00D434D0"/>
    <w:rsid w:val="00D45E94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35BED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vcia-trunk\mvc2inaction\manuscript\Templates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Word 2007 template 060608.dotm</Template>
  <TotalTime>18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Jimmy Bogard</dc:creator>
  <cp:lastModifiedBy>Jimmy Bogard</cp:lastModifiedBy>
  <cp:revision>2</cp:revision>
  <cp:lastPrinted>2001-01-25T15:37:00Z</cp:lastPrinted>
  <dcterms:created xsi:type="dcterms:W3CDTF">2010-01-03T22:44:00Z</dcterms:created>
  <dcterms:modified xsi:type="dcterms:W3CDTF">2010-01-03T23:02:00Z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