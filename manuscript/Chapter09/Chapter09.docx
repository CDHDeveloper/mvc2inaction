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CA" w:rsidRPr="00BE1870" w:rsidRDefault="003E0A0F" w:rsidP="009A6411">
      <w:pPr>
        <w:pStyle w:val="COChapterNumber"/>
      </w:pPr>
      <w:r>
        <w:t>9</w:t>
      </w:r>
    </w:p>
    <w:p w:rsidR="000602CA" w:rsidRPr="00BE1870" w:rsidRDefault="003E0A0F" w:rsidP="009A6411">
      <w:pPr>
        <w:pStyle w:val="COChapterTitle"/>
      </w:pPr>
      <w:r w:rsidRPr="003E0A0F">
        <w:t>Controller, Actions, &amp; ActionResults , Action Selectors</w:t>
      </w:r>
    </w:p>
    <w:p w:rsidR="000602CA" w:rsidRPr="00C74553" w:rsidRDefault="000602CA" w:rsidP="009A6411">
      <w:pPr>
        <w:pStyle w:val="Body1"/>
      </w:pPr>
      <w:r w:rsidRPr="00C74553">
        <w:t>This chapter covers</w:t>
      </w:r>
    </w:p>
    <w:p w:rsidR="00FD79A8" w:rsidRDefault="000602CA" w:rsidP="00FD79A8">
      <w:pPr>
        <w:pStyle w:val="ListBullet"/>
      </w:pPr>
      <w:r w:rsidRPr="00C74553">
        <w:t>Managing browser-specific code</w:t>
      </w:r>
    </w:p>
    <w:p w:rsidR="00FD79A8" w:rsidRDefault="00FD79A8" w:rsidP="00FD79A8">
      <w:pPr>
        <w:pStyle w:val="ListBullet"/>
      </w:pPr>
      <w:r w:rsidRPr="00FD79A8">
        <w:t xml:space="preserve">IController and requirements for Controller (list) </w:t>
      </w:r>
    </w:p>
    <w:p w:rsidR="00FD79A8" w:rsidRDefault="00FD79A8" w:rsidP="00FD79A8">
      <w:pPr>
        <w:pStyle w:val="ListBullet"/>
      </w:pPr>
      <w:r w:rsidRPr="00FD79A8">
        <w:t xml:space="preserve">Requirements for Filters  </w:t>
      </w:r>
    </w:p>
    <w:p w:rsidR="00FD79A8" w:rsidRDefault="00FD79A8" w:rsidP="00FD79A8">
      <w:pPr>
        <w:pStyle w:val="ListBullet"/>
      </w:pPr>
      <w:r w:rsidRPr="00FD79A8">
        <w:t xml:space="preserve">Requirements for a method to be an action (list) </w:t>
      </w:r>
    </w:p>
    <w:p w:rsidR="00FD79A8" w:rsidRDefault="00FD79A8" w:rsidP="00FD79A8">
      <w:pPr>
        <w:pStyle w:val="ListBullet"/>
      </w:pPr>
      <w:r w:rsidRPr="00FD79A8">
        <w:t xml:space="preserve">Return value requirements (any object) </w:t>
      </w:r>
    </w:p>
    <w:p w:rsidR="00FD79A8" w:rsidRDefault="00FD79A8" w:rsidP="00FD79A8">
      <w:pPr>
        <w:pStyle w:val="ListBullet"/>
      </w:pPr>
      <w:r w:rsidRPr="00FD79A8">
        <w:t xml:space="preserve">Custom action results for delayed execution (code sample) - CSV ,    Logout Sample -show test for this bad boy ,  - Ready For Review </w:t>
      </w:r>
    </w:p>
    <w:p w:rsidR="000602CA" w:rsidRPr="000602CA" w:rsidRDefault="00FD79A8" w:rsidP="00FD79A8">
      <w:pPr>
        <w:pStyle w:val="ListBullet"/>
      </w:pPr>
      <w:r w:rsidRPr="00FD79A8">
        <w:t xml:space="preserve">Selectors: Get/Post/ChildAction  (explain the difference between Action and ChildAction) /Authorize/RequireHttps/NonAction (code sample) - testing of the https </w:t>
      </w:r>
    </w:p>
    <w:sectPr w:rsidR="000602CA" w:rsidRPr="000602CA" w:rsidSect="00B9277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acd wne:acdName="acd37"/>
    </wne:keymap>
    <wne:keymap wne:kcmPrimary="0242">
      <wne:acd wne:acdName="acd2"/>
    </wne:keymap>
    <wne:keymap wne:kcmPrimary="0249">
      <wne:acd wne:acdName="acd18"/>
    </wne:keymap>
    <wne:keymap wne:kcmPrimary="0255">
      <wne:acd wne:acdName="acd30"/>
    </wne:keymap>
    <wne:keymap wne:kcmPrimary="0343">
      <wne:acd wne:acdName="acd1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AuAEIAbwBkAHkA" wne:acdName="acd0" wne:fciIndexBasedOn="0065"/>
    <wne:acd wne:argValue="AgAuAEIAbwBkAHkAIAAxAA==" wne:acdName="acd1" wne:fciIndexBasedOn="0065"/>
    <wne:acd wne:argValue="AgAuAEIAbwBsAGQA" wne:acdName="acd2" wne:fciIndexBasedOn="0065"/>
    <wne:acd wne:argValue="AgAuAEIAbwBsAGQAIABJAHQAYQBsAGkAYwBzAA==" wne:acdName="acd3" wne:fciIndexBasedOn="0065"/>
    <wne:acd wne:argValue="AgAuAEMAYQBsAGwAbwB1AHQA" wne:acdName="acd4" wne:fciIndexBasedOn="0065"/>
    <wne:acd wne:argValue="AgAuAEMAYQBsAGwAbwB1AHQAIABIAGUAYQBkAA==" wne:acdName="acd5" wne:fciIndexBasedOn="0065"/>
    <wne:acd wne:argValue="AgAuAEMAbwBkAGUA" wne:acdName="acd6" wne:fciIndexBasedOn="0065"/>
    <wne:acd wne:argValue="AgAuAEMAbwBkAGUAIABBAG4AbgBvAHQAYQB0AGkAbwBuAA==" wne:acdName="acd7" wne:fciIndexBasedOn="0065"/>
    <wne:acd wne:argValue="AgAuAEMAbwBkAGUAIABBAG4AbgBvAHQAYQB0AGkAbwBuACAAQgBvAGQAeQA=" wne:acdName="acd8" wne:fciIndexBasedOn="0065"/>
    <wne:acd wne:argValue="AgAuAEMAbwBkAGUAIABpAG4AIABUAGEAYgBsAGUA" wne:acdName="acd9" wne:fciIndexBasedOn="0065"/>
    <wne:acd wne:argValue="AgAuAEMAbwBkAGUAIABpAG4AIABUAGUAeAB0AA==" wne:acdName="acd10" wne:fciIndexBasedOn="0065"/>
    <wne:acd wne:argValue="AgAuAEMAbwBkAGUAIABMAGkAcwB0AGkAbgBnACAAQwBhAHAAdABpAG8AbgA=" wne:acdName="acd11" wne:fciIndexBasedOn="0065"/>
    <wne:acd wne:argValue="AgAuAEMAbwBkAGUAIABBAHEAdQBhAA==" wne:acdName="acd12" wne:fciIndexBasedOn="0065"/>
    <wne:acd wne:argValue="AgAuAEcAbABvAHMAcwBhAHIAeQAgAEQAZQBmAGkAbgBpAHQAaQBvAG4A" wne:acdName="acd13" wne:fciIndexBasedOn="0065"/>
    <wne:acd wne:argValue="AgAuAEcAbABvAHMAcwBhAHIAeQAgAFQAZQByAG0A" wne:acdName="acd14" wne:fciIndexBasedOn="0065"/>
    <wne:acd wne:argValue="AgAuAEgAZQBhAGQAIAAxAA==" wne:acdName="acd15" wne:fciIndexBasedOn="0065"/>
    <wne:acd wne:argValue="AgAuAEgAZQBhAGQAIAAyAA==" wne:acdName="acd16" wne:fciIndexBasedOn="0065"/>
    <wne:acd wne:argValue="AgAuAEgAZQBhAGQAIAAzAA==" wne:acdName="acd17" wne:fciIndexBasedOn="0065"/>
    <wne:acd wne:argValue="AgAuAEkAdABhAGwAaQBjAHMA" wne:acdName="acd18" wne:fciIndexBasedOn="0065"/>
    <wne:acd wne:argValue="AgAuAEwAaQBzAHQAIABCAG8AZAB5AA==" wne:acdName="acd19" wne:fciIndexBasedOn="0065"/>
    <wne:acd wne:argValue="AgAuAEwAaQBzAHQAIABOAHUAbQBiAGUAcgBlAGQA" wne:acdName="acd20" wne:fciIndexBasedOn="0065"/>
    <wne:acd wne:argValue="AgAuAFEAdQBvAHQAZQA=" wne:acdName="acd21" wne:fciIndexBasedOn="0065"/>
    <wne:acd wne:argValue="AgAuAFEAdQBvAHQAZQAgAFMAbwB1AHIAYwBlAA==" wne:acdName="acd22" wne:fciIndexBasedOn="0065"/>
    <wne:acd wne:argValue="AgAuAFMAaQBkAGUAYgBhAHIA" wne:acdName="acd23" wne:fciIndexBasedOn="0065"/>
    <wne:acd wne:argValue="AgAuAFMAaQBkAGUAYgBhAHIAIABIAGUAYQBkAA==" wne:acdName="acd24" wne:fciIndexBasedOn="0065"/>
    <wne:acd wne:argValue="AgAuAFQAYQBiAGwAZQAgAEMAYQBwAHQAaQBvAG4A" wne:acdName="acd25" wne:fciIndexBasedOn="0065"/>
    <wne:acd wne:argValue="AgAuAFQAYQBiAGwAZQAgAEgAZQBhAGQA" wne:acdName="acd26" wne:fciIndexBasedOn="0065"/>
    <wne:acd wne:argValue="AgAuAFQAYQBiAGwAZQAgAEIAbwBkAHkA" wne:acdName="acd27" wne:fciIndexBasedOn="0065"/>
    <wne:acd wne:argValue="AgAuAFQAYQBiAGwAZQAgAEYAbwBvAHQAZQByAA==" wne:acdName="acd28" wne:fciIndexBasedOn="0065"/>
    <wne:acd wne:argValue="AgAuAFQAeQBwAGUAcwBlAHQAdABlAHIAIABOAG8AdABlAA==" wne:acdName="acd29" wne:fciIndexBasedOn="0065"/>
    <wne:acd wne:argValue="AgAuAFUAbgBkAGUAcgBsAGkAbgBlAA==" wne:acdName="acd30" wne:fciIndexBasedOn="0065"/>
    <wne:acd wne:argValue="AgBDAE8AIABDAGgAYQBwAHQAZQByACAATgB1AG0AYgBlAHIA" wne:acdName="acd31" wne:fciIndexBasedOn="0065"/>
    <wne:acd wne:argValue="AgBDAE8AIABDAGgAYQBwAHQAZQByACAAVABpAHQAbABlAA==" wne:acdName="acd32" wne:fciIndexBasedOn="0065"/>
    <wne:acd wne:argValue="AgAuAEwAaQBzAHQAIABCAHUAbABsAGUAdAA=" wne:acdName="acd33" wne:fciIndexBasedOn="0065"/>
    <wne:acd wne:argValue="AgAuAEYAaQBnAHUAcgBlACAAQwBhAHAAdABpAG8AbgA=" wne:acdName="acd34" wne:fciIndexBasedOn="0065"/>
    <wne:acd wne:argValue="AgAuAEYAaQBnAHUAcgBlAA==" wne:acdName="acd35" wne:fciIndexBasedOn="0065"/>
    <wne:acd wne:argValue="AgAuAFIAZQBmAGUAcgBlAG4AYwBlAA==" wne:acdName="acd36" wne:fciIndexBasedOn="0065"/>
    <wne:acd wne:argValue="AQAAAEEA" wne:acdName="acd37" wne:fciIndexBasedOn="0065"/>
    <wne:acd wne:argValue="AgAuAEMAbwBkAGUAIABCAGwAdQBlACAAKABEAGEAcgBrACkA" wne:acdName="acd38" wne:fciIndexBasedOn="0065"/>
    <wne:acd wne:argValue="AgAuAEMAbwBkAGUAIABCAGwAdQBlACAAKABMAGkAZwBoAHQAKQA=" wne:acdName="acd39" wne:fciIndexBasedOn="0065"/>
    <wne:acd wne:argValue="AgAuAEMAbwBkAGUAIABCAHIAbwB3AG4A" wne:acdName="acd40" wne:fciIndexBasedOn="0065"/>
    <wne:acd wne:argValue="AgAuAEMAbwBkAGUAIABHAHIAZQBlAG4A" wne:acdName="acd41" wne:fciIndexBasedOn="0065"/>
    <wne:acd wne:argValue="AgAuAEMAbwBkAGUAIABSAGUAZAAgACgAQgByAGkAZwBoAHQAKQA=" wne:acdName="acd42" wne:fciIndexBasedOn="0065"/>
    <wne:acd wne:argValue="AgAuAEMAbwBkAGUAIABSAGUAZAAgACgARABhAHIAawApAA==" wne:acdName="acd43" wne:fciIndexBasedOn="0065"/>
    <wne:acd wne:argValue="AgAuAEMAbwBkAGUAIABCAG8AbABkAA==" wne:acdName="acd44" wne:fciIndexBasedOn="0065"/>
    <wne:acd wne:argValue="AgAuAEMAbwBkAGUAIABCAG8AbABkACAASQB0AGEAbABpAGMA" wne:acdName="acd45" wne:fciIndexBasedOn="0065"/>
    <wne:acd wne:argValue="AgAuAEMAbwBkAGUAIABJAHQAYQBsAGkAYwA=" wne:acdName="acd46" wne:fciIndexBasedOn="0065"/>
    <wne:acd wne:argValue="AgAuAEMAbwBkAGUAIABTAHQAcgBpAGsAZQB0AGgAcgBvAHUAZwBoAA==" wne:acdName="acd47" wne:fciIndexBasedOn="0065"/>
    <wne:acd wne:argValue="AgAuAEMAbwBkAGUAIABVAG4AZABlAHIAbABpAG4AZQA=" wne:acdName="acd48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313" w:rsidRDefault="00D42313">
      <w:r>
        <w:separator/>
      </w:r>
    </w:p>
    <w:p w:rsidR="00D42313" w:rsidRDefault="00D42313"/>
  </w:endnote>
  <w:endnote w:type="continuationSeparator" w:id="0">
    <w:p w:rsidR="00D42313" w:rsidRDefault="00D42313">
      <w:r>
        <w:continuationSeparator/>
      </w:r>
    </w:p>
    <w:p w:rsidR="00D42313" w:rsidRDefault="00D4231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313" w:rsidRDefault="00D42313">
      <w:r>
        <w:separator/>
      </w:r>
    </w:p>
    <w:p w:rsidR="00D42313" w:rsidRDefault="00D42313"/>
  </w:footnote>
  <w:footnote w:type="continuationSeparator" w:id="0">
    <w:p w:rsidR="00D42313" w:rsidRDefault="00D42313">
      <w:r>
        <w:continuationSeparator/>
      </w:r>
    </w:p>
    <w:p w:rsidR="00D42313" w:rsidRDefault="00D4231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D13B7F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3E0A0F">
      <w:rPr>
        <w:noProof/>
      </w:rPr>
      <w:t>26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3E0A0F">
        <w:rPr>
          <w:noProof/>
        </w:rPr>
        <w:t>1/1/2010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3E0A0F">
        <w:rPr>
          <w:noProof/>
        </w:rPr>
        <w:t>1/1/2010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FD79A8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2B125BA"/>
    <w:multiLevelType w:val="multilevel"/>
    <w:tmpl w:val="0E38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1"/>
  </w:num>
  <w:num w:numId="24">
    <w:abstractNumId w:val="15"/>
  </w:num>
  <w:num w:numId="25">
    <w:abstractNumId w:val="22"/>
  </w:num>
  <w:num w:numId="26">
    <w:abstractNumId w:val="23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 w:numId="38">
    <w:abstractNumId w:val="2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F0DB6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0C0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E75E5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0A0F"/>
    <w:rsid w:val="003E4AE2"/>
    <w:rsid w:val="003F3294"/>
    <w:rsid w:val="004216EF"/>
    <w:rsid w:val="00453B8A"/>
    <w:rsid w:val="00471E42"/>
    <w:rsid w:val="00472589"/>
    <w:rsid w:val="0048007C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83CA3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2D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77E59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450D"/>
    <w:rsid w:val="009354C8"/>
    <w:rsid w:val="009378B5"/>
    <w:rsid w:val="00957AA4"/>
    <w:rsid w:val="00970301"/>
    <w:rsid w:val="00976212"/>
    <w:rsid w:val="00977424"/>
    <w:rsid w:val="00992F78"/>
    <w:rsid w:val="0099403A"/>
    <w:rsid w:val="009C1AA4"/>
    <w:rsid w:val="009C31BD"/>
    <w:rsid w:val="009C5497"/>
    <w:rsid w:val="009E0D29"/>
    <w:rsid w:val="009E1DFE"/>
    <w:rsid w:val="009F0DB6"/>
    <w:rsid w:val="009F522C"/>
    <w:rsid w:val="00A13AAE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62E65"/>
    <w:rsid w:val="00B632CB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13B7F"/>
    <w:rsid w:val="00D20429"/>
    <w:rsid w:val="00D2421E"/>
    <w:rsid w:val="00D261F1"/>
    <w:rsid w:val="00D42313"/>
    <w:rsid w:val="00D434D0"/>
    <w:rsid w:val="00D45E94"/>
    <w:rsid w:val="00D55113"/>
    <w:rsid w:val="00D6346A"/>
    <w:rsid w:val="00D70240"/>
    <w:rsid w:val="00D745A3"/>
    <w:rsid w:val="00D77F68"/>
    <w:rsid w:val="00D833E0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CD6"/>
    <w:rsid w:val="00E32459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D79A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67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337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Tiffany</dc:creator>
  <cp:lastModifiedBy>User</cp:lastModifiedBy>
  <cp:revision>7</cp:revision>
  <cp:lastPrinted>2001-01-25T15:37:00Z</cp:lastPrinted>
  <dcterms:created xsi:type="dcterms:W3CDTF">2010-01-01T12:59:00Z</dcterms:created>
  <dcterms:modified xsi:type="dcterms:W3CDTF">2010-01-03T04:04:00Z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