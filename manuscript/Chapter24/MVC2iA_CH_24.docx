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684EC9" w:rsidP="009A6411">
      <w:pPr>
        <w:pStyle w:val="COChapterNumber"/>
      </w:pPr>
      <w:r>
        <w:t>24</w:t>
      </w:r>
    </w:p>
    <w:p w:rsidR="00684EC9" w:rsidRDefault="00684EC9" w:rsidP="00684EC9">
      <w:pPr>
        <w:pStyle w:val="COChapterTitle"/>
      </w:pPr>
      <w:r>
        <w:t>Route Debugger</w:t>
      </w:r>
    </w:p>
    <w:p w:rsidR="00684EC9" w:rsidRDefault="00684EC9" w:rsidP="00684EC9">
      <w:pPr>
        <w:pStyle w:val="Body1"/>
      </w:pPr>
      <w:r>
        <w:t>This chapter covers:</w:t>
      </w:r>
    </w:p>
    <w:p w:rsidR="00684EC9" w:rsidRDefault="00684EC9" w:rsidP="00684EC9">
      <w:pPr>
        <w:pStyle w:val="ListBullet"/>
      </w:pPr>
      <w:r>
        <w:t>Customizing and extending the routing system</w:t>
      </w:r>
    </w:p>
    <w:p w:rsidR="00684EC9" w:rsidRPr="00684EC9" w:rsidRDefault="00684EC9" w:rsidP="00684EC9">
      <w:pPr>
        <w:pStyle w:val="ListBullet"/>
      </w:pPr>
      <w:r>
        <w:t>Inspecting route matches at runtime in the browser</w:t>
      </w:r>
    </w:p>
    <w:p w:rsidR="00684EC9" w:rsidRPr="00684EC9" w:rsidRDefault="00684EC9" w:rsidP="00684EC9">
      <w:pPr>
        <w:pStyle w:val="Body"/>
      </w:pPr>
    </w:p>
    <w:p w:rsidR="00684EC9" w:rsidRDefault="00684EC9" w:rsidP="00684EC9">
      <w:pPr>
        <w:pStyle w:val="Body1"/>
      </w:pPr>
      <w:r>
        <w:t>In Chapter 16, you learned all about routing.  You probably already understand that routing is a complex and important topic.  What happens when routing doesn't behave the way you expect?  In this chapter, we will extend the routing system to provide diagnostic information about which routes are being matched for a given web request.</w:t>
      </w:r>
    </w:p>
    <w:p w:rsidR="00684EC9" w:rsidRPr="00684EC9" w:rsidRDefault="00684EC9" w:rsidP="00684EC9">
      <w:pPr>
        <w:pStyle w:val="Body"/>
      </w:pPr>
    </w:p>
    <w:p w:rsidR="00684EC9" w:rsidRPr="00684EC9" w:rsidRDefault="00684EC9" w:rsidP="00684EC9">
      <w:pPr>
        <w:pStyle w:val="Head1"/>
      </w:pPr>
      <w:r>
        <w:t>24.1 - Extending the Routing System</w:t>
      </w:r>
    </w:p>
    <w:p w:rsidR="00684EC9" w:rsidRDefault="00684EC9" w:rsidP="00684EC9">
      <w:pPr>
        <w:pStyle w:val="Body1"/>
      </w:pPr>
      <w:r>
        <w:t xml:space="preserve">The </w:t>
      </w:r>
      <w:r>
        <w:rPr>
          <w:rStyle w:val="CodeinText"/>
        </w:rPr>
        <w:t>UrlRoutingModule</w:t>
      </w:r>
      <w:r>
        <w:fldChar w:fldCharType="begin"/>
      </w:r>
      <w:r>
        <w:instrText xml:space="preserve"> XE "UrlRouteModule" </w:instrText>
      </w:r>
      <w:r>
        <w:fldChar w:fldCharType="end"/>
      </w:r>
      <w:r>
        <w:t xml:space="preserve"> is an implementation of </w:t>
      </w:r>
      <w:r w:rsidRPr="00A72291">
        <w:rPr>
          <w:rStyle w:val="CodeinText"/>
        </w:rPr>
        <w:t>IHttpModule</w:t>
      </w:r>
      <w:r>
        <w:t xml:space="preserve"> and represents the entry point into the ASP.NET MVC Framework. This module examines each request, builds up the </w:t>
      </w:r>
      <w:r>
        <w:rPr>
          <w:rStyle w:val="CodeinText"/>
        </w:rPr>
        <w:t>RouteData</w:t>
      </w:r>
      <w:r>
        <w:t xml:space="preserve"> for the request, finds an appropriate </w:t>
      </w:r>
      <w:r>
        <w:rPr>
          <w:rStyle w:val="CodeinText"/>
        </w:rPr>
        <w:t>IRouteHandler</w:t>
      </w:r>
      <w:r>
        <w:fldChar w:fldCharType="begin"/>
      </w:r>
      <w:r>
        <w:instrText xml:space="preserve"> XE "IRouteHandler" </w:instrText>
      </w:r>
      <w:r>
        <w:fldChar w:fldCharType="end"/>
      </w:r>
      <w:r>
        <w:t xml:space="preserve"> for the given route matched, and finally redirects the request to the </w:t>
      </w:r>
      <w:r>
        <w:rPr>
          <w:rStyle w:val="CodeinText"/>
        </w:rPr>
        <w:t>IRouteHandler</w:t>
      </w:r>
      <w:r>
        <w:t xml:space="preserve">'s </w:t>
      </w:r>
      <w:r>
        <w:rPr>
          <w:rStyle w:val="CodeinText"/>
        </w:rPr>
        <w:t>IHttpHandler</w:t>
      </w:r>
      <w:r>
        <w:fldChar w:fldCharType="begin"/>
      </w:r>
      <w:r>
        <w:instrText xml:space="preserve"> XE "IHttpHandler" </w:instrText>
      </w:r>
      <w:r>
        <w:fldChar w:fldCharType="end"/>
      </w:r>
      <w:r>
        <w:t>. Make sense?</w:t>
      </w:r>
    </w:p>
    <w:p w:rsidR="00684EC9" w:rsidRDefault="00684EC9" w:rsidP="00684EC9">
      <w:pPr>
        <w:pStyle w:val="Body"/>
      </w:pPr>
      <w:r>
        <w:t xml:space="preserve">In any ASP.NET MVC application, the default route looks like the one in listing 24.1. The </w:t>
      </w:r>
      <w:r>
        <w:rPr>
          <w:rStyle w:val="CodeinText"/>
        </w:rPr>
        <w:t>MapRoute</w:t>
      </w:r>
      <w:r>
        <w:fldChar w:fldCharType="begin"/>
      </w:r>
      <w:r>
        <w:instrText xml:space="preserve"> XE "MapRoute" </w:instrText>
      </w:r>
      <w:r>
        <w:fldChar w:fldCharType="end"/>
      </w:r>
      <w:r>
        <w:t xml:space="preserve"> method is actually a simplified way of specifying routes. The same route can be specified more explicitly, as is shown in listing 24.2.</w:t>
      </w:r>
    </w:p>
    <w:p w:rsidR="00684EC9" w:rsidRDefault="00684EC9" w:rsidP="00684EC9">
      <w:pPr>
        <w:pStyle w:val="CodeListingCaption"/>
      </w:pPr>
      <w:r>
        <w:t>Listing 6.1 A simple way of specifying routes</w:t>
      </w:r>
    </w:p>
    <w:p w:rsidR="00684EC9" w:rsidRDefault="00684EC9" w:rsidP="00684EC9">
      <w:pPr>
        <w:pStyle w:val="Code"/>
      </w:pPr>
      <w:r>
        <w:t xml:space="preserve">routes.MapRoute("default", "{controller}/{action}/{id}", </w:t>
      </w:r>
    </w:p>
    <w:p w:rsidR="00684EC9" w:rsidRDefault="00684EC9" w:rsidP="00684EC9">
      <w:pPr>
        <w:pStyle w:val="Code"/>
      </w:pPr>
      <w:r>
        <w:t xml:space="preserve">    new { Controller="home", Action="index", id=""});</w:t>
      </w:r>
    </w:p>
    <w:p w:rsidR="00684EC9" w:rsidRDefault="00684EC9" w:rsidP="00684EC9">
      <w:pPr>
        <w:pStyle w:val="Body"/>
      </w:pPr>
    </w:p>
    <w:p w:rsidR="00684EC9" w:rsidRDefault="00684EC9" w:rsidP="00684EC9">
      <w:pPr>
        <w:pStyle w:val="CodeListingCaption"/>
      </w:pPr>
      <w:r>
        <w:t>Listing 24.2 A more detailed way of specifying routes</w:t>
      </w:r>
    </w:p>
    <w:p w:rsidR="00684EC9" w:rsidRDefault="00684EC9" w:rsidP="00684EC9">
      <w:pPr>
        <w:pStyle w:val="Code"/>
      </w:pPr>
      <w:r>
        <w:lastRenderedPageBreak/>
        <w:t>routes.Add(new Route("{controller}/{action}/{id}",</w:t>
      </w:r>
    </w:p>
    <w:p w:rsidR="00684EC9" w:rsidRDefault="00684EC9" w:rsidP="00684EC9">
      <w:pPr>
        <w:pStyle w:val="Code"/>
      </w:pPr>
      <w:r>
        <w:t xml:space="preserve">    new RouteValueDictionary(new { Controller = "home", Action = "index", </w:t>
      </w:r>
    </w:p>
    <w:p w:rsidR="00684EC9" w:rsidRDefault="00684EC9" w:rsidP="00684EC9">
      <w:pPr>
        <w:pStyle w:val="Code"/>
      </w:pPr>
      <w:r>
        <w:t xml:space="preserve">        id = "" }), </w:t>
      </w:r>
    </w:p>
    <w:p w:rsidR="00684EC9" w:rsidRDefault="00684EC9" w:rsidP="00684EC9">
      <w:pPr>
        <w:pStyle w:val="Code"/>
      </w:pPr>
      <w:r>
        <w:t xml:space="preserve">    new MvcRouteHandler()</w:t>
      </w:r>
      <w:r>
        <w:tab/>
      </w:r>
      <w:r>
        <w:tab/>
      </w:r>
      <w:r>
        <w:tab/>
      </w:r>
      <w:r>
        <w:tab/>
      </w:r>
      <w:r>
        <w:tab/>
        <w:t>#1</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That third argument in listing </w:t>
      </w:r>
      <w:r w:rsidR="00887343">
        <w:t>(#1)</w:t>
      </w:r>
      <w:r>
        <w:t xml:space="preserve"> is telling the framework which </w:t>
      </w:r>
      <w:r>
        <w:rPr>
          <w:rStyle w:val="CodeinText"/>
        </w:rPr>
        <w:t>IRouteHandler</w:t>
      </w:r>
      <w:r>
        <w:t xml:space="preserve"> to use for this route. We are using the built-in </w:t>
      </w:r>
      <w:r>
        <w:rPr>
          <w:rStyle w:val="CodeinText"/>
        </w:rPr>
        <w:t>MvcRouteHandler</w:t>
      </w:r>
      <w:r>
        <w:fldChar w:fldCharType="begin"/>
      </w:r>
      <w:r>
        <w:instrText xml:space="preserve"> XE "MvcRouteHandler" </w:instrText>
      </w:r>
      <w:r>
        <w:fldChar w:fldCharType="end"/>
      </w:r>
      <w:r>
        <w:t xml:space="preserve"> that ships with the framework. By default we are using this class when using the </w:t>
      </w:r>
      <w:r>
        <w:rPr>
          <w:rStyle w:val="CodeinText"/>
        </w:rPr>
        <w:t>MapRoute</w:t>
      </w:r>
      <w:r>
        <w:t xml:space="preserve"> method. We can change this to be a custom route handler and take control in interesting ways. An </w:t>
      </w:r>
      <w:r>
        <w:rPr>
          <w:rStyle w:val="CodeinText"/>
        </w:rPr>
        <w:t>IRouteHandler</w:t>
      </w:r>
      <w:r>
        <w:t xml:space="preserve"> is responsible for creating an appropriate </w:t>
      </w:r>
      <w:r>
        <w:rPr>
          <w:rStyle w:val="CodeinText"/>
        </w:rPr>
        <w:t>IHttpHandler</w:t>
      </w:r>
      <w:r>
        <w:t xml:space="preserve"> to handle the request given the details of the request. This is a good place to change the way routing works, or perhaps to gain control extremely early in the request pipeline. The </w:t>
      </w:r>
      <w:r>
        <w:rPr>
          <w:rStyle w:val="CodeinText"/>
        </w:rPr>
        <w:t>MvcRouteHandler</w:t>
      </w:r>
      <w:r>
        <w:t xml:space="preserve"> simply constructs an </w:t>
      </w:r>
      <w:r>
        <w:rPr>
          <w:rStyle w:val="CodeinText"/>
        </w:rPr>
        <w:t>MvcHandler</w:t>
      </w:r>
      <w:r>
        <w:t xml:space="preserve"> to handle a request, passing it a </w:t>
      </w:r>
      <w:r>
        <w:rPr>
          <w:rStyle w:val="CodeinText"/>
        </w:rPr>
        <w:t>RequestContext</w:t>
      </w:r>
      <w:r>
        <w:t xml:space="preserve">, which contains the </w:t>
      </w:r>
      <w:r>
        <w:rPr>
          <w:rStyle w:val="CodeinText"/>
        </w:rPr>
        <w:t>RouteData</w:t>
      </w:r>
      <w:r>
        <w:t xml:space="preserve"> and an </w:t>
      </w:r>
      <w:r>
        <w:rPr>
          <w:rStyle w:val="CodeinText"/>
        </w:rPr>
        <w:t>HttpContextBase</w:t>
      </w:r>
      <w:r>
        <w:t>.</w:t>
      </w:r>
    </w:p>
    <w:p w:rsidR="00684EC9" w:rsidRDefault="00684EC9" w:rsidP="00684EC9">
      <w:pPr>
        <w:pStyle w:val="Body"/>
      </w:pPr>
      <w:r>
        <w:t xml:space="preserve">A quick example will help illustrate the need for a custom route handler. When starting to define your routes, you'll sometimes run across errors. Let's assume you have defined the route shown in listing </w:t>
      </w:r>
      <w:r w:rsidR="00887343">
        <w:t>24</w:t>
      </w:r>
      <w:r>
        <w:t>.3.</w:t>
      </w:r>
    </w:p>
    <w:p w:rsidR="00684EC9" w:rsidRDefault="00684EC9" w:rsidP="00684EC9">
      <w:pPr>
        <w:pStyle w:val="CodeListingCaption"/>
      </w:pPr>
      <w:r>
        <w:t xml:space="preserve">Listing </w:t>
      </w:r>
      <w:r w:rsidR="00887343">
        <w:t>24</w:t>
      </w:r>
      <w:r>
        <w:t>.3 Adding another route</w:t>
      </w:r>
    </w:p>
    <w:p w:rsidR="00684EC9" w:rsidRPr="00684EC9" w:rsidRDefault="00684EC9" w:rsidP="00684EC9">
      <w:pPr>
        <w:pStyle w:val="Code"/>
        <w:rPr>
          <w:rStyle w:val="CodeinTable"/>
        </w:rPr>
      </w:pPr>
      <w:r>
        <w:rPr>
          <w:rStyle w:val="CodeinTable"/>
        </w:rPr>
        <w:t>routes.MapRoute("</w:t>
      </w:r>
      <w:r w:rsidR="00887343">
        <w:rPr>
          <w:rStyle w:val="CodeinTable"/>
        </w:rPr>
        <w:t>CategoryRoute</w:t>
      </w:r>
      <w:r>
        <w:rPr>
          <w:rStyle w:val="CodeinTable"/>
        </w:rPr>
        <w:t>", "{</w:t>
      </w:r>
      <w:r w:rsidR="00887343">
        <w:rPr>
          <w:rStyle w:val="CodeinTable"/>
        </w:rPr>
        <w:t>category</w:t>
      </w:r>
      <w:r>
        <w:rPr>
          <w:rStyle w:val="CodeinTable"/>
        </w:rPr>
        <w:t>}/{action}",</w:t>
      </w:r>
    </w:p>
    <w:p w:rsidR="00684EC9" w:rsidRDefault="00684EC9" w:rsidP="00684EC9">
      <w:pPr>
        <w:pStyle w:val="Code"/>
        <w:rPr>
          <w:rStyle w:val="CodeinTable"/>
        </w:rPr>
      </w:pPr>
      <w:r>
        <w:rPr>
          <w:rStyle w:val="CodeinTable"/>
        </w:rPr>
        <w:t xml:space="preserve">      new { Controller = "</w:t>
      </w:r>
      <w:r w:rsidR="00887343">
        <w:rPr>
          <w:rStyle w:val="CodeinTable"/>
        </w:rPr>
        <w:t>ProductsController</w:t>
      </w:r>
      <w:r>
        <w:rPr>
          <w:rStyle w:val="CodeinTable"/>
        </w:rPr>
        <w:t>", Action="index" });</w:t>
      </w:r>
    </w:p>
    <w:p w:rsidR="00684EC9" w:rsidRDefault="00684EC9" w:rsidP="00684EC9">
      <w:pPr>
        <w:pStyle w:val="Code"/>
      </w:pPr>
    </w:p>
    <w:p w:rsidR="00684EC9" w:rsidRDefault="00684EC9" w:rsidP="00684EC9">
      <w:pPr>
        <w:pStyle w:val="Body1"/>
      </w:pPr>
      <w:r>
        <w:t xml:space="preserve">Here we’ve added a new custom route at the top position that will accept URLs like </w:t>
      </w:r>
      <w:r>
        <w:rPr>
          <w:rStyle w:val="CodeinText"/>
        </w:rPr>
        <w:t>/</w:t>
      </w:r>
      <w:r w:rsidR="00887343">
        <w:rPr>
          <w:rStyle w:val="CodeinText"/>
        </w:rPr>
        <w:t>apparel</w:t>
      </w:r>
      <w:r>
        <w:rPr>
          <w:rStyle w:val="CodeinText"/>
        </w:rPr>
        <w:t>/</w:t>
      </w:r>
      <w:r w:rsidR="00887343">
        <w:rPr>
          <w:rStyle w:val="CodeinText"/>
        </w:rPr>
        <w:t>index</w:t>
      </w:r>
      <w:r>
        <w:t xml:space="preserve">, use the </w:t>
      </w:r>
      <w:r w:rsidR="00887343" w:rsidRPr="00887343">
        <w:rPr>
          <w:rStyle w:val="CodeinText"/>
        </w:rPr>
        <w:t>ProductController</w:t>
      </w:r>
      <w:r>
        <w:t xml:space="preserve">, and call the </w:t>
      </w:r>
      <w:r w:rsidR="00887343" w:rsidRPr="00887343">
        <w:rPr>
          <w:rStyle w:val="CodeinText"/>
        </w:rPr>
        <w:t>Index()</w:t>
      </w:r>
      <w:r>
        <w:t xml:space="preserve"> action on it, passing in the </w:t>
      </w:r>
      <w:r w:rsidR="00887343">
        <w:rPr>
          <w:rStyle w:val="CodeinText"/>
        </w:rPr>
        <w:t>category</w:t>
      </w:r>
      <w:r>
        <w:t xml:space="preserve"> as a parameter to the action as shown in listing </w:t>
      </w:r>
      <w:r w:rsidR="00887343">
        <w:t>24</w:t>
      </w:r>
      <w:r>
        <w:t>.4.</w:t>
      </w:r>
    </w:p>
    <w:p w:rsidR="00684EC9" w:rsidRDefault="00684EC9" w:rsidP="00684EC9">
      <w:pPr>
        <w:pStyle w:val="CodeListingCaption"/>
      </w:pPr>
      <w:r>
        <w:t xml:space="preserve">Listing </w:t>
      </w:r>
      <w:r w:rsidR="00887343">
        <w:t>24</w:t>
      </w:r>
      <w:r>
        <w:t>.4 A controller action that handles the new route</w:t>
      </w:r>
    </w:p>
    <w:p w:rsidR="00684EC9" w:rsidRDefault="00684EC9" w:rsidP="00684EC9">
      <w:pPr>
        <w:pStyle w:val="Code"/>
      </w:pPr>
      <w:r>
        <w:t xml:space="preserve">public class </w:t>
      </w:r>
      <w:r w:rsidR="00887343">
        <w:t>ProductsController</w:t>
      </w:r>
      <w:r>
        <w:t xml:space="preserve"> : Controller</w:t>
      </w:r>
    </w:p>
    <w:p w:rsidR="00684EC9" w:rsidRDefault="00684EC9" w:rsidP="00684EC9">
      <w:pPr>
        <w:pStyle w:val="Code"/>
      </w:pPr>
      <w:r>
        <w:t>{</w:t>
      </w:r>
    </w:p>
    <w:p w:rsidR="00684EC9" w:rsidRDefault="00684EC9" w:rsidP="00684EC9">
      <w:pPr>
        <w:pStyle w:val="Code"/>
      </w:pPr>
      <w:r>
        <w:t xml:space="preserve">    public ActionResult </w:t>
      </w:r>
      <w:r w:rsidR="00887343">
        <w:t>Index</w:t>
      </w:r>
      <w:r>
        <w:t xml:space="preserve">(string </w:t>
      </w:r>
      <w:r w:rsidR="00887343">
        <w:t>category</w:t>
      </w:r>
      <w:r>
        <w:t>)</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t xml:space="preserve">    }</w:t>
      </w:r>
    </w:p>
    <w:p w:rsidR="00684EC9" w:rsidRDefault="00684EC9" w:rsidP="00684EC9">
      <w:pPr>
        <w:pStyle w:val="Code"/>
      </w:pPr>
      <w:r>
        <w:t>}</w:t>
      </w:r>
    </w:p>
    <w:p w:rsidR="00684EC9" w:rsidRDefault="00684EC9" w:rsidP="00684EC9">
      <w:pPr>
        <w:pStyle w:val="Code"/>
      </w:pPr>
    </w:p>
    <w:p w:rsidR="00684EC9" w:rsidRDefault="00684EC9" w:rsidP="00684EC9">
      <w:pPr>
        <w:pStyle w:val="Body1"/>
      </w:pPr>
      <w:r>
        <w:t xml:space="preserve">This is a good example of a custom route that makes your URLs more readable. </w:t>
      </w:r>
    </w:p>
    <w:p w:rsidR="00684EC9" w:rsidRDefault="00684EC9" w:rsidP="00684EC9">
      <w:pPr>
        <w:pStyle w:val="Body"/>
      </w:pPr>
      <w:r>
        <w:t xml:space="preserve">Now let's assume that we have another controller called Home. </w:t>
      </w:r>
      <w:r>
        <w:rPr>
          <w:rStyle w:val="CodeinText"/>
        </w:rPr>
        <w:t>HomeController</w:t>
      </w:r>
      <w:r>
        <w:t xml:space="preserve"> has an </w:t>
      </w:r>
      <w:r>
        <w:rPr>
          <w:rStyle w:val="CodeinText"/>
        </w:rPr>
        <w:t>Index</w:t>
      </w:r>
      <w:r>
        <w:t xml:space="preserve"> action to show the start page as shown in listing </w:t>
      </w:r>
      <w:r w:rsidR="00887343">
        <w:t>24</w:t>
      </w:r>
      <w:r>
        <w:t>.5.</w:t>
      </w:r>
    </w:p>
    <w:p w:rsidR="00684EC9" w:rsidRDefault="00684EC9" w:rsidP="00684EC9">
      <w:pPr>
        <w:pStyle w:val="CodeListingCaption"/>
      </w:pPr>
      <w:r>
        <w:t>Listing 6.5 A controller action to respond to the default route</w:t>
      </w:r>
    </w:p>
    <w:p w:rsidR="00684EC9" w:rsidRDefault="00684EC9" w:rsidP="00684EC9">
      <w:pPr>
        <w:pStyle w:val="Code"/>
      </w:pPr>
      <w:r>
        <w:t>public class HomeController : Controller</w:t>
      </w:r>
    </w:p>
    <w:p w:rsidR="00684EC9" w:rsidRDefault="00684EC9" w:rsidP="00684EC9">
      <w:pPr>
        <w:pStyle w:val="Code"/>
      </w:pPr>
      <w:r>
        <w:t xml:space="preserve">{        </w:t>
      </w:r>
    </w:p>
    <w:p w:rsidR="00684EC9" w:rsidRDefault="00684EC9" w:rsidP="00684EC9">
      <w:pPr>
        <w:pStyle w:val="Code"/>
      </w:pPr>
      <w:r>
        <w:t xml:space="preserve">    public ActionResult Index()</w:t>
      </w:r>
    </w:p>
    <w:p w:rsidR="00684EC9" w:rsidRDefault="00684EC9" w:rsidP="00684EC9">
      <w:pPr>
        <w:pStyle w:val="Code"/>
      </w:pPr>
      <w:r>
        <w:t xml:space="preserve">    {</w:t>
      </w:r>
    </w:p>
    <w:p w:rsidR="00684EC9" w:rsidRDefault="00684EC9" w:rsidP="00684EC9">
      <w:pPr>
        <w:pStyle w:val="Code"/>
      </w:pPr>
      <w:r>
        <w:t xml:space="preserve">        return View();</w:t>
      </w:r>
    </w:p>
    <w:p w:rsidR="00684EC9" w:rsidRDefault="00684EC9" w:rsidP="00684EC9">
      <w:pPr>
        <w:pStyle w:val="Code"/>
      </w:pPr>
      <w:r>
        <w:lastRenderedPageBreak/>
        <w:t xml:space="preserve">    } </w:t>
      </w:r>
    </w:p>
    <w:p w:rsidR="00684EC9" w:rsidRDefault="00684EC9" w:rsidP="00684EC9">
      <w:pPr>
        <w:pStyle w:val="Code"/>
      </w:pPr>
      <w:r>
        <w:t>}</w:t>
      </w:r>
    </w:p>
    <w:p w:rsidR="00684EC9" w:rsidRDefault="00684EC9" w:rsidP="00684EC9">
      <w:pPr>
        <w:pStyle w:val="Body"/>
      </w:pPr>
    </w:p>
    <w:p w:rsidR="00684EC9" w:rsidRDefault="00684EC9" w:rsidP="00684EC9">
      <w:pPr>
        <w:pStyle w:val="Body1"/>
      </w:pPr>
      <w:r>
        <w:t xml:space="preserve">We'd like the URL for the action in listing </w:t>
      </w:r>
      <w:r w:rsidR="00887343">
        <w:t>24</w:t>
      </w:r>
      <w:r>
        <w:t xml:space="preserve">.4 to look like </w:t>
      </w:r>
      <w:r>
        <w:rPr>
          <w:rStyle w:val="CodeinText"/>
        </w:rPr>
        <w:t>/home/index</w:t>
      </w:r>
      <w:r>
        <w:t xml:space="preserve">. If we try this URL, we'll get a 404 error as shown in figure </w:t>
      </w:r>
      <w:r w:rsidR="00887343">
        <w:t>24</w:t>
      </w:r>
      <w:r>
        <w:t>.1. Why?</w:t>
      </w:r>
    </w:p>
    <w:p w:rsidR="00684EC9" w:rsidRDefault="00684EC9" w:rsidP="00684EC9">
      <w:pPr>
        <w:pStyle w:val="Body"/>
      </w:pPr>
    </w:p>
    <w:p w:rsidR="00684EC9" w:rsidRDefault="00684EC9" w:rsidP="00684EC9">
      <w:pPr>
        <w:pStyle w:val="Figure"/>
      </w:pPr>
      <w:r w:rsidRPr="00684EC9">
        <w:drawing>
          <wp:inline distT="0" distB="0" distL="0" distR="0">
            <wp:extent cx="5408930" cy="4537710"/>
            <wp:effectExtent l="19050" t="0" r="127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8930" cy="4537710"/>
                    </a:xfrm>
                    <a:prstGeom prst="rect">
                      <a:avLst/>
                    </a:prstGeom>
                    <a:solidFill>
                      <a:srgbClr val="FFFFFF"/>
                    </a:solidFill>
                    <a:ln w="9525">
                      <a:noFill/>
                      <a:miter lim="800000"/>
                      <a:headEnd/>
                      <a:tailEnd/>
                    </a:ln>
                  </pic:spPr>
                </pic:pic>
              </a:graphicData>
            </a:graphic>
          </wp:inline>
        </w:drawing>
      </w:r>
    </w:p>
    <w:p w:rsidR="00684EC9" w:rsidRDefault="00684EC9" w:rsidP="00684EC9">
      <w:pPr>
        <w:pStyle w:val="FigureCaption"/>
      </w:pPr>
      <w:r>
        <w:t xml:space="preserve">Figure </w:t>
      </w:r>
      <w:r w:rsidR="00887343">
        <w:t>24</w:t>
      </w:r>
      <w:r>
        <w:t xml:space="preserve">.1 </w:t>
      </w:r>
      <w:r w:rsidR="00887343">
        <w:t xml:space="preserve">- </w:t>
      </w:r>
      <w:r>
        <w:t>This message doesn’t tell us much about what’s wrong. An action couldn’t be found on the controller, but which one?</w:t>
      </w:r>
    </w:p>
    <w:p w:rsidR="00684EC9" w:rsidRDefault="00684EC9" w:rsidP="00684EC9">
      <w:pPr>
        <w:pStyle w:val="Body"/>
      </w:pPr>
      <w:r>
        <w:t xml:space="preserve">The problem is not apparent from that error message. We certainly have a controller called </w:t>
      </w:r>
      <w:r>
        <w:rPr>
          <w:rStyle w:val="CodeinText"/>
        </w:rPr>
        <w:t>HomeController</w:t>
      </w:r>
      <w:r>
        <w:t xml:space="preserve">, and it has an action method called </w:t>
      </w:r>
      <w:r>
        <w:rPr>
          <w:rStyle w:val="CodeinText"/>
        </w:rPr>
        <w:t>Index</w:t>
      </w:r>
      <w:r>
        <w:t xml:space="preserve">. If you dig deep into the </w:t>
      </w:r>
      <w:r>
        <w:lastRenderedPageBreak/>
        <w:t xml:space="preserve">routes you can deduce that this URL was picked up by the first route, </w:t>
      </w:r>
      <w:r>
        <w:rPr>
          <w:rStyle w:val="CodeinText"/>
        </w:rPr>
        <w:t>{</w:t>
      </w:r>
      <w:r w:rsidR="00887343">
        <w:rPr>
          <w:rStyle w:val="CodeinText"/>
        </w:rPr>
        <w:t>category</w:t>
      </w:r>
      <w:r>
        <w:rPr>
          <w:rStyle w:val="CodeinText"/>
        </w:rPr>
        <w:t>}/{action}</w:t>
      </w:r>
      <w:r>
        <w:t>, which was not what we intended. We should be able to quickly indentify a routing mismatch, so that we can fix it speedily.</w:t>
      </w:r>
    </w:p>
    <w:p w:rsidR="00684EC9" w:rsidRDefault="00684EC9" w:rsidP="00684EC9">
      <w:pPr>
        <w:pStyle w:val="Body"/>
      </w:pPr>
      <w:r>
        <w:t>With lots of custom routes, it is easy for a URL to be caught by the wrong route. Wouldn't it be nice if we had a diagnostics</w:t>
      </w:r>
      <w:r>
        <w:fldChar w:fldCharType="begin"/>
      </w:r>
      <w:r>
        <w:instrText xml:space="preserve"> XE "routing:runtime diagnostics" </w:instrText>
      </w:r>
      <w:r>
        <w:fldChar w:fldCharType="end"/>
      </w:r>
      <w:r>
        <w:t xml:space="preserve"> tool to display which routes are being matched (and used) for quickly catching these types of errors?</w:t>
      </w:r>
    </w:p>
    <w:p w:rsidR="00684EC9" w:rsidRDefault="00684EC9" w:rsidP="00684EC9">
      <w:pPr>
        <w:pStyle w:val="Body"/>
      </w:pPr>
      <w:r>
        <w:t xml:space="preserve">What we’d like to do is have an extra </w:t>
      </w:r>
      <w:r w:rsidR="000171EC">
        <w:t>Q</w:t>
      </w:r>
      <w:r>
        <w:t xml:space="preserve">uerystring parameter that we can tack on </w:t>
      </w:r>
      <w:r w:rsidR="000171EC">
        <w:t xml:space="preserve">to the end of a URL </w:t>
      </w:r>
      <w:r>
        <w:t xml:space="preserve">if we want to see the route information. The current route information is stored in an object called </w:t>
      </w:r>
      <w:r>
        <w:rPr>
          <w:rStyle w:val="CodeinText"/>
        </w:rPr>
        <w:t>RouteData</w:t>
      </w:r>
      <w:r>
        <w:fldChar w:fldCharType="begin"/>
      </w:r>
      <w:r>
        <w:instrText xml:space="preserve"> XE "RouteData" </w:instrText>
      </w:r>
      <w:r>
        <w:fldChar w:fldCharType="end"/>
      </w:r>
      <w:r>
        <w:t xml:space="preserve">, available to us in the </w:t>
      </w:r>
      <w:r>
        <w:rPr>
          <w:rStyle w:val="CodeinText"/>
        </w:rPr>
        <w:t>IRouteHandler</w:t>
      </w:r>
      <w:r>
        <w:t xml:space="preserve"> interface. The route handler is also first to get control of the request, so it is a great place to intercept and alter the behavior for any route as shown in listing </w:t>
      </w:r>
      <w:r w:rsidR="000171EC">
        <w:t>24</w:t>
      </w:r>
      <w:r>
        <w:t>.6.</w:t>
      </w:r>
    </w:p>
    <w:p w:rsidR="00684EC9" w:rsidRDefault="00684EC9" w:rsidP="00684EC9">
      <w:pPr>
        <w:pStyle w:val="TypesetterNote"/>
      </w:pPr>
      <w:r>
        <w:t>Cutball in code and text</w:t>
      </w:r>
    </w:p>
    <w:p w:rsidR="00684EC9" w:rsidRPr="00684EC9" w:rsidRDefault="00684EC9" w:rsidP="00684EC9">
      <w:pPr>
        <w:pStyle w:val="CodeListingCaption"/>
        <w:rPr>
          <w:rStyle w:val="CodeinText"/>
        </w:rPr>
      </w:pPr>
      <w:r>
        <w:t xml:space="preserve">Listing </w:t>
      </w:r>
      <w:r w:rsidR="000171EC">
        <w:t>24</w:t>
      </w:r>
      <w:r>
        <w:t>.6 A custom route handler</w:t>
      </w:r>
      <w:r>
        <w:fldChar w:fldCharType="begin"/>
      </w:r>
      <w:r>
        <w:instrText xml:space="preserve"> XE "RouteHandler:implementing" </w:instrText>
      </w:r>
      <w:r>
        <w:fldChar w:fldCharType="end"/>
      </w:r>
      <w:r>
        <w:t xml:space="preserve"> creates an associated </w:t>
      </w:r>
      <w:r>
        <w:rPr>
          <w:rStyle w:val="CodeinText"/>
        </w:rPr>
        <w:t>IHttpHandler</w:t>
      </w:r>
    </w:p>
    <w:p w:rsidR="00684EC9" w:rsidRDefault="00684EC9" w:rsidP="00684EC9">
      <w:pPr>
        <w:pStyle w:val="Code"/>
      </w:pPr>
      <w:r>
        <w:t>public class CustomRouteHandler : IRouteHandler</w:t>
      </w:r>
    </w:p>
    <w:p w:rsidR="00684EC9" w:rsidRDefault="00684EC9" w:rsidP="00684EC9">
      <w:pPr>
        <w:pStyle w:val="Code"/>
      </w:pPr>
      <w:r>
        <w:t>{</w:t>
      </w:r>
    </w:p>
    <w:p w:rsidR="00684EC9" w:rsidRDefault="00684EC9" w:rsidP="00684EC9">
      <w:pPr>
        <w:pStyle w:val="Code"/>
      </w:pPr>
      <w:r>
        <w:t xml:space="preserve">    public IHttpHandler GetHttpHandler(RequestContext requestContext)</w:t>
      </w:r>
    </w:p>
    <w:p w:rsidR="00684EC9" w:rsidRDefault="00684EC9" w:rsidP="00684EC9">
      <w:pPr>
        <w:pStyle w:val="Code"/>
      </w:pPr>
      <w:r>
        <w:t xml:space="preserve">    {</w:t>
      </w:r>
    </w:p>
    <w:p w:rsidR="00684EC9" w:rsidRDefault="00684EC9" w:rsidP="00684EC9">
      <w:pPr>
        <w:pStyle w:val="Code"/>
      </w:pPr>
      <w:r>
        <w:t xml:space="preserve">        if(HasQueryStringKey("routeInfo",                                #1</w:t>
      </w:r>
    </w:p>
    <w:p w:rsidR="00684EC9" w:rsidRDefault="00684EC9" w:rsidP="00684EC9">
      <w:pPr>
        <w:pStyle w:val="Code"/>
      </w:pPr>
      <w:r>
        <w:t xml:space="preserve">                             requestContext.HttpContext.Request))</w:t>
      </w:r>
    </w:p>
    <w:p w:rsidR="00684EC9" w:rsidRDefault="00684EC9" w:rsidP="00684EC9">
      <w:pPr>
        <w:pStyle w:val="Code"/>
      </w:pPr>
      <w:r>
        <w:t xml:space="preserve">        {</w:t>
      </w:r>
    </w:p>
    <w:p w:rsidR="00684EC9" w:rsidRDefault="00684EC9" w:rsidP="00684EC9">
      <w:pPr>
        <w:pStyle w:val="Code"/>
      </w:pPr>
      <w:r>
        <w:t xml:space="preserve">            OutputRouteDiagnostics(requestContext.RouteData, </w:t>
      </w:r>
    </w:p>
    <w:p w:rsidR="00684EC9" w:rsidRDefault="00684EC9" w:rsidP="00684EC9">
      <w:pPr>
        <w:pStyle w:val="Code"/>
      </w:pPr>
      <w:r>
        <w:t xml:space="preserve">                                  requestContext.HttpContext);</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var handler = new MvcHandler(requestContext);            </w:t>
      </w:r>
    </w:p>
    <w:p w:rsidR="00684EC9" w:rsidRDefault="00684EC9" w:rsidP="00684EC9">
      <w:pPr>
        <w:pStyle w:val="Code"/>
      </w:pPr>
      <w:r>
        <w:t xml:space="preserve">        return handler;</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private bool HasQueryStringKey(string keyToTest, </w:t>
      </w:r>
    </w:p>
    <w:p w:rsidR="00684EC9" w:rsidRDefault="00684EC9" w:rsidP="00684EC9">
      <w:pPr>
        <w:pStyle w:val="Code"/>
      </w:pPr>
      <w:r>
        <w:t xml:space="preserve">        HttpRequestBase request)</w:t>
      </w:r>
    </w:p>
    <w:p w:rsidR="00684EC9" w:rsidRDefault="00684EC9" w:rsidP="00684EC9">
      <w:pPr>
        <w:pStyle w:val="Code"/>
      </w:pPr>
      <w:r>
        <w:t xml:space="preserve">    {</w:t>
      </w:r>
    </w:p>
    <w:p w:rsidR="00684EC9" w:rsidRDefault="00684EC9" w:rsidP="00684EC9">
      <w:pPr>
        <w:pStyle w:val="Code"/>
      </w:pPr>
      <w:r>
        <w:t xml:space="preserve">        return Regex.IsMatch(request.Url.Query, </w:t>
      </w:r>
    </w:p>
    <w:p w:rsidR="00684EC9" w:rsidRDefault="00684EC9" w:rsidP="00684EC9">
      <w:pPr>
        <w:pStyle w:val="Code"/>
      </w:pPr>
      <w:r>
        <w:t xml:space="preserve">            string.Format(@"^\?{0}$", keyToTest</w:t>
      </w:r>
      <w:r w:rsidR="000E2226">
        <w:t>, RegexOptions.IgnoreCase</w:t>
      </w:r>
      <w:r>
        <w:t>));</w:t>
      </w:r>
    </w:p>
    <w:p w:rsidR="00684EC9" w:rsidRDefault="00684EC9" w:rsidP="00684EC9">
      <w:pPr>
        <w:pStyle w:val="Code"/>
      </w:pPr>
      <w:r>
        <w:t xml:space="preserv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Body1"/>
      </w:pPr>
      <w:r>
        <w:t xml:space="preserve">A route handler’s normal responsibility is to construct and hand off the </w:t>
      </w:r>
      <w:r>
        <w:rPr>
          <w:rStyle w:val="CodeinText"/>
        </w:rPr>
        <w:t>IHttpHandler</w:t>
      </w:r>
      <w:r>
        <w:t xml:space="preserve"> that will handle this request. By default, this is </w:t>
      </w:r>
      <w:r>
        <w:rPr>
          <w:rStyle w:val="CodeinText"/>
        </w:rPr>
        <w:t>MvcHandler</w:t>
      </w:r>
      <w:r>
        <w:t xml:space="preserve">. In our </w:t>
      </w:r>
      <w:r>
        <w:rPr>
          <w:rStyle w:val="CodeinText"/>
        </w:rPr>
        <w:t>CustomRouteHandler</w:t>
      </w:r>
      <w:r>
        <w:t xml:space="preserve"> we first check to see if the querystring parameter is present </w:t>
      </w:r>
      <w:r w:rsidRPr="00607E6A">
        <w:rPr>
          <w:rStyle w:val="Bold"/>
        </w:rPr>
        <w:t>(1)</w:t>
      </w:r>
      <w:r>
        <w:t xml:space="preserve"> (we do this with a simple regular expression on the URL query section). The </w:t>
      </w:r>
      <w:r>
        <w:rPr>
          <w:rStyle w:val="CodeinText"/>
        </w:rPr>
        <w:t>OutputRouteDiagnostics</w:t>
      </w:r>
      <w:r>
        <w:t xml:space="preserve"> method is shown in listing </w:t>
      </w:r>
      <w:r w:rsidR="000171EC">
        <w:t>24</w:t>
      </w:r>
      <w:r>
        <w:t>.7.</w:t>
      </w:r>
    </w:p>
    <w:p w:rsidR="00684EC9" w:rsidRDefault="00684EC9" w:rsidP="00684EC9">
      <w:pPr>
        <w:pStyle w:val="CodeListingCaption"/>
      </w:pPr>
      <w:r>
        <w:t xml:space="preserve">Listing </w:t>
      </w:r>
      <w:r w:rsidR="000171EC">
        <w:t>24</w:t>
      </w:r>
      <w:r>
        <w:t>.7 Rendering route diagnostic information to the response stream</w:t>
      </w:r>
    </w:p>
    <w:p w:rsidR="00684EC9" w:rsidRDefault="00684EC9" w:rsidP="00684EC9">
      <w:pPr>
        <w:pStyle w:val="Code"/>
      </w:pPr>
      <w:r>
        <w:t>private void OutputRouteDiagnostics(RouteData routeData, HttpContextBase context)</w:t>
      </w:r>
    </w:p>
    <w:p w:rsidR="00684EC9" w:rsidRDefault="00684EC9" w:rsidP="00684EC9">
      <w:pPr>
        <w:pStyle w:val="Code"/>
      </w:pPr>
      <w:r>
        <w:lastRenderedPageBreak/>
        <w:t>{</w:t>
      </w:r>
    </w:p>
    <w:p w:rsidR="00684EC9" w:rsidRDefault="00684EC9" w:rsidP="00684EC9">
      <w:pPr>
        <w:pStyle w:val="Code"/>
      </w:pPr>
      <w:r>
        <w:t xml:space="preserve">    var response = context.Response;</w:t>
      </w:r>
    </w:p>
    <w:p w:rsidR="00684EC9" w:rsidRDefault="00684EC9" w:rsidP="00684EC9">
      <w:pPr>
        <w:pStyle w:val="Code"/>
      </w:pPr>
      <w:r>
        <w:t xml:space="preserve">    response.Write(</w:t>
      </w:r>
    </w:p>
    <w:p w:rsidR="00684EC9" w:rsidRDefault="00684EC9" w:rsidP="00684EC9">
      <w:pPr>
        <w:pStyle w:val="Code"/>
      </w:pPr>
      <w:r>
        <w:t xml:space="preserve">        @"&lt;style&gt;body {font-family: Arial;}</w:t>
      </w:r>
    </w:p>
    <w:p w:rsidR="00684EC9" w:rsidRDefault="00684EC9" w:rsidP="00684EC9">
      <w:pPr>
        <w:pStyle w:val="Code"/>
      </w:pPr>
      <w:r>
        <w:t xml:space="preserve">                 table th {background-color: #359; color: #fff;}</w:t>
      </w:r>
    </w:p>
    <w:p w:rsidR="00684EC9" w:rsidRDefault="00684EC9" w:rsidP="00684EC9">
      <w:pPr>
        <w:pStyle w:val="Code"/>
      </w:pPr>
      <w:r>
        <w:t xml:space="preserve">          &lt;/style&gt;</w:t>
      </w:r>
    </w:p>
    <w:p w:rsidR="00684EC9" w:rsidRDefault="00684EC9" w:rsidP="00684EC9">
      <w:pPr>
        <w:pStyle w:val="Code"/>
      </w:pPr>
      <w:r>
        <w:t xml:space="preserve">          &lt;h1&gt;Route Data:&lt;/h1&gt;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&lt;tr&gt;&lt;th&gt;Key&lt;/th&gt;&lt;th&gt;Value&lt;/th&gt;&lt;/tr&gt;");                         #A</w:t>
      </w:r>
    </w:p>
    <w:p w:rsidR="00684EC9" w:rsidRDefault="00684EC9" w:rsidP="00684EC9">
      <w:pPr>
        <w:pStyle w:val="Code"/>
      </w:pPr>
      <w:r>
        <w:t xml:space="preserve">    foreach (var pair in routeData.Values)</w:t>
      </w:r>
    </w:p>
    <w:p w:rsidR="00684EC9" w:rsidRDefault="00684EC9" w:rsidP="00684EC9">
      <w:pPr>
        <w:pStyle w:val="Code"/>
      </w:pPr>
      <w:r>
        <w:t xml:space="preserve">    {</w:t>
      </w:r>
    </w:p>
    <w:p w:rsidR="00684EC9" w:rsidRDefault="00684EC9" w:rsidP="00684EC9">
      <w:pPr>
        <w:pStyle w:val="Code"/>
      </w:pPr>
      <w:r>
        <w:t xml:space="preserve">        response.Write(string.Format("&lt;tr&gt;&lt;td&gt;{0}&lt;/td&gt;&lt;td&gt;{1}&lt;/td&gt;&lt;/tr&gt;", </w:t>
      </w:r>
    </w:p>
    <w:p w:rsidR="00684EC9" w:rsidRDefault="00684EC9" w:rsidP="00684EC9">
      <w:pPr>
        <w:pStyle w:val="Code"/>
      </w:pPr>
      <w:r>
        <w:t xml:space="preserve">           pair.Key, pair.Value)); </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response.Write(</w:t>
      </w:r>
    </w:p>
    <w:p w:rsidR="00684EC9" w:rsidRDefault="00684EC9" w:rsidP="00684EC9">
      <w:pPr>
        <w:pStyle w:val="Code"/>
      </w:pPr>
      <w:r>
        <w:t xml:space="preserve">        @"&lt;/table&gt;</w:t>
      </w:r>
    </w:p>
    <w:p w:rsidR="00684EC9" w:rsidRDefault="00684EC9" w:rsidP="00684EC9">
      <w:pPr>
        <w:pStyle w:val="Code"/>
      </w:pPr>
      <w:r>
        <w:t xml:space="preserve">        &lt;h1&gt;Routes:&lt;/h1&gt;</w:t>
      </w:r>
    </w:p>
    <w:p w:rsidR="00684EC9" w:rsidRDefault="00684EC9" w:rsidP="00684EC9">
      <w:pPr>
        <w:pStyle w:val="Code"/>
      </w:pPr>
      <w:r>
        <w:t xml:space="preserve">        &lt;table border='1' cellspacing='0' cellpadding='3'&gt;</w:t>
      </w:r>
    </w:p>
    <w:p w:rsidR="00684EC9" w:rsidRDefault="00684EC9" w:rsidP="00684EC9">
      <w:pPr>
        <w:pStyle w:val="Code"/>
      </w:pPr>
      <w:r>
        <w:t xml:space="preserve">            &lt;tr&gt;&lt;th&gt;&lt;/th&gt;&lt;th&gt;Route&lt;/th&gt;&lt;/tr&gt;");                          #B</w:t>
      </w:r>
    </w:p>
    <w:p w:rsidR="00684EC9" w:rsidRDefault="00684EC9" w:rsidP="00684EC9">
      <w:pPr>
        <w:pStyle w:val="Code"/>
      </w:pPr>
      <w:r>
        <w:t xml:space="preserve">    bool foundRouteUsed = false;</w:t>
      </w:r>
    </w:p>
    <w:p w:rsidR="00684EC9" w:rsidRDefault="00684EC9" w:rsidP="00684EC9">
      <w:pPr>
        <w:pStyle w:val="Code"/>
      </w:pPr>
      <w:r>
        <w:t xml:space="preserve">    foreach(Route r in RouteTable.Routes)</w:t>
      </w:r>
    </w:p>
    <w:p w:rsidR="00684EC9" w:rsidRDefault="00684EC9" w:rsidP="00684EC9">
      <w:pPr>
        <w:pStyle w:val="Code"/>
      </w:pPr>
      <w:r>
        <w:t xml:space="preserve">    {</w:t>
      </w:r>
    </w:p>
    <w:p w:rsidR="00684EC9" w:rsidRDefault="00684EC9" w:rsidP="00684EC9">
      <w:pPr>
        <w:pStyle w:val="Code"/>
      </w:pPr>
      <w:r>
        <w:t xml:space="preserve">        response.Write("&lt;tr&gt;&lt;td&gt;");</w:t>
      </w:r>
    </w:p>
    <w:p w:rsidR="00684EC9" w:rsidRDefault="00684EC9" w:rsidP="00684EC9">
      <w:pPr>
        <w:pStyle w:val="Code"/>
      </w:pPr>
      <w:r>
        <w:t xml:space="preserve">        bool matches = r.GetRouteData(context) != null;</w:t>
      </w:r>
    </w:p>
    <w:p w:rsidR="00684EC9" w:rsidRDefault="00684EC9" w:rsidP="00684EC9">
      <w:pPr>
        <w:pStyle w:val="Code"/>
      </w:pPr>
      <w:r>
        <w:t xml:space="preserve">        string backgroundColor = matches ? "#bfb" : "#fbb";              #C</w:t>
      </w:r>
    </w:p>
    <w:p w:rsidR="00684EC9" w:rsidRDefault="00684EC9" w:rsidP="00684EC9">
      <w:pPr>
        <w:pStyle w:val="Code"/>
      </w:pPr>
      <w:r>
        <w:t xml:space="preserve">        if(matches &amp;&amp; !foundRouteUsed)</w:t>
      </w:r>
    </w:p>
    <w:p w:rsidR="00684EC9" w:rsidRDefault="00684EC9" w:rsidP="00684EC9">
      <w:pPr>
        <w:pStyle w:val="Code"/>
      </w:pPr>
      <w:r>
        <w:t xml:space="preserve">        {</w:t>
      </w:r>
    </w:p>
    <w:p w:rsidR="00684EC9" w:rsidRDefault="00684EC9" w:rsidP="00684EC9">
      <w:pPr>
        <w:pStyle w:val="Code"/>
      </w:pPr>
      <w:r>
        <w:t xml:space="preserve">            response.Write("&amp;raquo;");                                   #D</w:t>
      </w:r>
    </w:p>
    <w:p w:rsidR="00684EC9" w:rsidRDefault="00684EC9" w:rsidP="00684EC9">
      <w:pPr>
        <w:pStyle w:val="Code"/>
      </w:pPr>
      <w:r>
        <w:t xml:space="preserve">            foundRouteUsed = true;    </w:t>
      </w:r>
    </w:p>
    <w:p w:rsidR="00684EC9" w:rsidRDefault="00684EC9" w:rsidP="00684EC9">
      <w:pPr>
        <w:pStyle w:val="Code"/>
      </w:pPr>
      <w:r>
        <w:t xml:space="preserve">        }</w:t>
      </w:r>
    </w:p>
    <w:p w:rsidR="00684EC9" w:rsidRDefault="00684EC9" w:rsidP="00684EC9">
      <w:pPr>
        <w:pStyle w:val="Code"/>
      </w:pPr>
      <w:r>
        <w:t xml:space="preserve">        response.Write(string.Format(</w:t>
      </w:r>
    </w:p>
    <w:p w:rsidR="00684EC9" w:rsidRDefault="00684EC9" w:rsidP="00684EC9">
      <w:pPr>
        <w:pStyle w:val="Code"/>
      </w:pPr>
      <w:r>
        <w:t xml:space="preserve">            "&lt;/td&gt;&lt;td style='font-family: Courier New; </w:t>
      </w:r>
    </w:p>
    <w:p w:rsidR="00684EC9" w:rsidRDefault="00684EC9" w:rsidP="00684EC9">
      <w:pPr>
        <w:pStyle w:val="Code"/>
      </w:pPr>
      <w:r>
        <w:t xml:space="preserve">                background-color:{0}'&gt;{1}&lt;/td&gt;&lt;/tr&gt;",</w:t>
      </w:r>
    </w:p>
    <w:p w:rsidR="00684EC9" w:rsidRDefault="00684EC9" w:rsidP="00684EC9">
      <w:pPr>
        <w:pStyle w:val="Code"/>
      </w:pPr>
      <w:r>
        <w:t xml:space="preserve">            backgroundColor, r.Url));</w:t>
      </w:r>
    </w:p>
    <w:p w:rsidR="00684EC9" w:rsidRDefault="00684EC9" w:rsidP="00684EC9">
      <w:pPr>
        <w:pStyle w:val="Code"/>
      </w:pPr>
      <w:r>
        <w:t xml:space="preserve">    }</w:t>
      </w:r>
    </w:p>
    <w:p w:rsidR="00684EC9" w:rsidRDefault="00684EC9" w:rsidP="00684EC9">
      <w:pPr>
        <w:pStyle w:val="Code"/>
      </w:pPr>
    </w:p>
    <w:p w:rsidR="00684EC9" w:rsidRDefault="00684EC9" w:rsidP="00684EC9">
      <w:pPr>
        <w:pStyle w:val="Code"/>
      </w:pPr>
      <w:r>
        <w:t xml:space="preserve">    response.End();</w:t>
      </w:r>
    </w:p>
    <w:p w:rsidR="00684EC9" w:rsidRDefault="00684EC9" w:rsidP="00684EC9">
      <w:pPr>
        <w:pStyle w:val="Code"/>
      </w:pPr>
      <w:r>
        <w:t>}</w:t>
      </w:r>
    </w:p>
    <w:p w:rsidR="00684EC9" w:rsidRDefault="00684EC9" w:rsidP="00684EC9">
      <w:pPr>
        <w:pStyle w:val="CodeAnnotation"/>
      </w:pPr>
    </w:p>
    <w:p w:rsidR="00684EC9" w:rsidRDefault="00684EC9" w:rsidP="00684EC9">
      <w:pPr>
        <w:pStyle w:val="CodeAnnotation"/>
      </w:pPr>
      <w:r>
        <w:t>#A Create an HTML table</w:t>
      </w:r>
    </w:p>
    <w:p w:rsidR="00684EC9" w:rsidRPr="006F75E8" w:rsidRDefault="00684EC9" w:rsidP="00684EC9">
      <w:pPr>
        <w:pStyle w:val="CodeAnnotation"/>
      </w:pPr>
      <w:r>
        <w:t xml:space="preserve">#B </w:t>
      </w:r>
      <w:r w:rsidRPr="006F75E8">
        <w:t>Display the routes</w:t>
      </w:r>
    </w:p>
    <w:p w:rsidR="00684EC9" w:rsidRPr="006F75E8" w:rsidRDefault="00684EC9" w:rsidP="00684EC9">
      <w:pPr>
        <w:pStyle w:val="CodeAnnotation"/>
      </w:pPr>
      <w:r>
        <w:t>#C Green if match</w:t>
      </w:r>
      <w:r w:rsidRPr="006F75E8">
        <w:t>ing, Red otherwise</w:t>
      </w:r>
    </w:p>
    <w:p w:rsidR="00684EC9" w:rsidRPr="006F75E8" w:rsidRDefault="00684EC9" w:rsidP="00684EC9">
      <w:pPr>
        <w:pStyle w:val="CodeAnnotation"/>
      </w:pPr>
      <w:r>
        <w:t xml:space="preserve">#D </w:t>
      </w:r>
      <w:r w:rsidRPr="006F75E8">
        <w:t>Chevron (») next to route selected</w:t>
      </w:r>
    </w:p>
    <w:p w:rsidR="00684EC9" w:rsidRDefault="00684EC9" w:rsidP="00684EC9">
      <w:pPr>
        <w:pStyle w:val="Code"/>
      </w:pPr>
    </w:p>
    <w:p w:rsidR="00684EC9" w:rsidRDefault="00684EC9" w:rsidP="00684EC9">
      <w:pPr>
        <w:pStyle w:val="Body1"/>
      </w:pPr>
      <w:r>
        <w:t xml:space="preserve">This method outputs two tables, one for the current route data, and one for the routes in the system. Each route will return null for </w:t>
      </w:r>
      <w:r>
        <w:rPr>
          <w:rStyle w:val="CodeinText"/>
        </w:rPr>
        <w:t>GetRouteData</w:t>
      </w:r>
      <w:r>
        <w:t xml:space="preserve"> if the route doesn’t match the current request. The table is then colored to show which routes matched, and a little arrow indicates which route is in use for the current URL. The response is ended to prevent any further rendering.</w:t>
      </w:r>
    </w:p>
    <w:p w:rsidR="00684EC9" w:rsidRDefault="00684EC9" w:rsidP="00684EC9">
      <w:pPr>
        <w:pStyle w:val="Body"/>
      </w:pPr>
      <w:r>
        <w:t xml:space="preserve">To finalize this change, we have to alter the current routes to use our new handler as shown in listing </w:t>
      </w:r>
      <w:r w:rsidR="000171EC">
        <w:t>24</w:t>
      </w:r>
      <w:r>
        <w:t>.8.</w:t>
      </w:r>
    </w:p>
    <w:p w:rsidR="00684EC9" w:rsidRDefault="00684EC9" w:rsidP="00684EC9">
      <w:pPr>
        <w:pStyle w:val="CodeListingCaption"/>
      </w:pPr>
      <w:r>
        <w:lastRenderedPageBreak/>
        <w:t>Listing 6.8 Assigning routes to our custom route handler</w:t>
      </w:r>
    </w:p>
    <w:p w:rsidR="000E2226" w:rsidRPr="000E2226" w:rsidRDefault="000E2226" w:rsidP="000E2226">
      <w:pPr>
        <w:pStyle w:val="Code"/>
      </w:pPr>
      <w:r w:rsidRPr="000E2226">
        <w:t>private static RouteBase CreateRoute(string url, object defaults)</w:t>
      </w:r>
    </w:p>
    <w:p w:rsidR="000E2226" w:rsidRPr="000E2226" w:rsidRDefault="000E2226" w:rsidP="000E2226">
      <w:pPr>
        <w:pStyle w:val="Code"/>
      </w:pPr>
      <w:r w:rsidRPr="000E2226">
        <w:t>{</w:t>
      </w:r>
    </w:p>
    <w:p w:rsidR="000E2226" w:rsidRDefault="000E2226" w:rsidP="000E2226">
      <w:pPr>
        <w:pStyle w:val="Code"/>
      </w:pPr>
      <w:r>
        <w:t xml:space="preserve">    </w:t>
      </w:r>
      <w:r w:rsidRPr="000E2226">
        <w:t xml:space="preserve">return new Route(url, new RouteValueDictionary(defaults), </w:t>
      </w:r>
    </w:p>
    <w:p w:rsidR="000E2226" w:rsidRPr="000E2226" w:rsidRDefault="000E2226" w:rsidP="000E2226">
      <w:pPr>
        <w:pStyle w:val="Code"/>
      </w:pPr>
      <w:r w:rsidRPr="000E2226">
        <w:t>new CustomRouteHandler());</w:t>
      </w:r>
    </w:p>
    <w:p w:rsidR="000E2226" w:rsidRPr="000E2226" w:rsidRDefault="000E2226" w:rsidP="000E2226">
      <w:pPr>
        <w:pStyle w:val="Code"/>
      </w:pPr>
      <w:r w:rsidRPr="000E2226">
        <w:t>}</w:t>
      </w:r>
    </w:p>
    <w:p w:rsidR="000E2226" w:rsidRPr="000E2226" w:rsidRDefault="000E2226" w:rsidP="000E2226">
      <w:pPr>
        <w:pStyle w:val="Code"/>
      </w:pPr>
    </w:p>
    <w:p w:rsidR="000E2226" w:rsidRPr="000E2226" w:rsidRDefault="00A54FAE" w:rsidP="00A54FAE">
      <w:pPr>
        <w:pStyle w:val="Code"/>
        <w:ind w:left="0"/>
      </w:pPr>
      <w:r>
        <w:t xml:space="preserve">   </w:t>
      </w:r>
      <w:r w:rsidR="000E2226" w:rsidRPr="000E2226">
        <w:t>public static void RegisterRoutes(RouteCollection routes)</w:t>
      </w:r>
    </w:p>
    <w:p w:rsidR="000E2226" w:rsidRPr="000E2226" w:rsidRDefault="00A54FAE" w:rsidP="00A54FAE">
      <w:pPr>
        <w:pStyle w:val="Code"/>
        <w:ind w:left="0"/>
      </w:pPr>
      <w:r>
        <w:t xml:space="preserve">   </w:t>
      </w:r>
      <w:r w:rsidR="000E2226" w:rsidRPr="000E2226">
        <w:t>{</w:t>
      </w:r>
    </w:p>
    <w:p w:rsidR="000E2226" w:rsidRPr="000E2226" w:rsidRDefault="000E2226" w:rsidP="000E2226">
      <w:pPr>
        <w:pStyle w:val="Code"/>
      </w:pPr>
      <w:r w:rsidRPr="000E2226">
        <w:t xml:space="preserve">    routes.IgnoreRoute("{resource}.axd/{*pathInfo}");</w:t>
      </w:r>
    </w:p>
    <w:p w:rsidR="000E2226" w:rsidRPr="000E2226" w:rsidRDefault="000E2226" w:rsidP="000E2226">
      <w:pPr>
        <w:pStyle w:val="Code"/>
      </w:pPr>
    </w:p>
    <w:p w:rsidR="000E2226" w:rsidRPr="000E2226" w:rsidRDefault="000E2226" w:rsidP="000E2226">
      <w:pPr>
        <w:pStyle w:val="Code"/>
      </w:pPr>
      <w:r w:rsidRPr="000E2226">
        <w:t xml:space="preserve">    routes.Add(CreateRoute("{category}/{action}", new {controller = "products", action = "index"}));</w:t>
      </w:r>
    </w:p>
    <w:p w:rsidR="00A54FAE" w:rsidRDefault="000E2226" w:rsidP="000E2226">
      <w:pPr>
        <w:pStyle w:val="Code"/>
      </w:pPr>
      <w:r w:rsidRPr="000E2226">
        <w:t xml:space="preserve">            </w:t>
      </w:r>
    </w:p>
    <w:p w:rsidR="000E2226" w:rsidRDefault="00A54FAE" w:rsidP="000E2226">
      <w:pPr>
        <w:pStyle w:val="Code"/>
      </w:pPr>
      <w:r>
        <w:t xml:space="preserve">    </w:t>
      </w:r>
      <w:r w:rsidR="000E2226" w:rsidRPr="000E2226">
        <w:t>routes.Add(CreateRoute("{controller}/{action}/{id}", new {controller = "home", action = "index", id=""}));</w:t>
      </w:r>
    </w:p>
    <w:p w:rsidR="000E2226" w:rsidRDefault="000E2226" w:rsidP="000E2226">
      <w:pPr>
        <w:pStyle w:val="Code"/>
      </w:pPr>
      <w:r>
        <w:t>}</w:t>
      </w:r>
    </w:p>
    <w:p w:rsidR="00684EC9" w:rsidRDefault="00684EC9" w:rsidP="00A54FAE">
      <w:pPr>
        <w:pStyle w:val="Code"/>
      </w:pPr>
    </w:p>
    <w:p w:rsidR="00684EC9" w:rsidRDefault="00684EC9" w:rsidP="00684EC9">
      <w:pPr>
        <w:pStyle w:val="Body1"/>
      </w:pPr>
      <w:r>
        <w:t xml:space="preserve">The end result (shown in figure </w:t>
      </w:r>
      <w:r w:rsidR="000171EC">
        <w:t>24</w:t>
      </w:r>
      <w:r>
        <w:t xml:space="preserve">.2) is incredibly helpful. Let’s use the </w:t>
      </w:r>
      <w:r>
        <w:rPr>
          <w:rStyle w:val="CodeinText"/>
        </w:rPr>
        <w:t>/home/index</w:t>
      </w:r>
      <w:r>
        <w:t xml:space="preserve"> URL (that resulted in a 404 in figure </w:t>
      </w:r>
      <w:r w:rsidR="000171EC">
        <w:t>24</w:t>
      </w:r>
      <w:r>
        <w:t xml:space="preserve">.1) but this time we’ll add </w:t>
      </w:r>
      <w:r>
        <w:rPr>
          <w:rStyle w:val="CodeinText"/>
        </w:rPr>
        <w:t>?routeInfo</w:t>
      </w:r>
      <w:r>
        <w:t xml:space="preserve"> to the </w:t>
      </w:r>
      <w:r w:rsidR="000171EC">
        <w:t>Q</w:t>
      </w:r>
      <w:r>
        <w:t xml:space="preserve">uerystring. We can see in the route data table that the value </w:t>
      </w:r>
      <w:r>
        <w:rPr>
          <w:rStyle w:val="CodeinText"/>
        </w:rPr>
        <w:t>home</w:t>
      </w:r>
      <w:r>
        <w:t xml:space="preserve"> was picked up as a conference key. The route table confirms that the conference key route was picked up first, since it matched.</w:t>
      </w:r>
    </w:p>
    <w:p w:rsidR="00684EC9" w:rsidRDefault="00684EC9" w:rsidP="00684EC9">
      <w:pPr>
        <w:pStyle w:val="Body"/>
      </w:pPr>
    </w:p>
    <w:p w:rsidR="00A54FAE" w:rsidRDefault="00A54FAE" w:rsidP="00684EC9">
      <w:pPr>
        <w:pStyle w:val="Figure"/>
      </w:pPr>
    </w:p>
    <w:p w:rsidR="00684EC9" w:rsidRDefault="00A54FAE" w:rsidP="00684EC9">
      <w:pPr>
        <w:pStyle w:val="Figure"/>
      </w:pPr>
      <w:r w:rsidRPr="00A54FAE">
        <w:lastRenderedPageBreak/>
        <w:drawing>
          <wp:inline distT="0" distB="0" distL="0" distR="0">
            <wp:extent cx="4800600" cy="38136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800600" cy="3813610"/>
                    </a:xfrm>
                    <a:prstGeom prst="rect">
                      <a:avLst/>
                    </a:prstGeom>
                    <a:noFill/>
                    <a:ln w="9525">
                      <a:noFill/>
                      <a:miter lim="800000"/>
                      <a:headEnd/>
                      <a:tailEnd/>
                    </a:ln>
                  </pic:spPr>
                </pic:pic>
              </a:graphicData>
            </a:graphic>
          </wp:inline>
        </w:drawing>
      </w:r>
    </w:p>
    <w:p w:rsidR="00684EC9" w:rsidRPr="00A1129F" w:rsidRDefault="00684EC9" w:rsidP="00684EC9">
      <w:pPr>
        <w:pStyle w:val="FigureCaption"/>
      </w:pPr>
      <w:r>
        <w:t xml:space="preserve">Figure </w:t>
      </w:r>
      <w:r w:rsidR="000171EC">
        <w:t>24</w:t>
      </w:r>
      <w:r>
        <w:t>.2 Appending the query</w:t>
      </w:r>
      <w:r w:rsidRPr="00A1129F">
        <w:t xml:space="preserve">string parameter </w:t>
      </w:r>
      <w:r w:rsidRPr="00A72291">
        <w:rPr>
          <w:rStyle w:val="CodeinText"/>
        </w:rPr>
        <w:t>?route</w:t>
      </w:r>
      <w:r w:rsidR="00A54FAE">
        <w:rPr>
          <w:rStyle w:val="CodeinText"/>
        </w:rPr>
        <w:t>i</w:t>
      </w:r>
      <w:r w:rsidRPr="00A72291">
        <w:rPr>
          <w:rStyle w:val="CodeinText"/>
        </w:rPr>
        <w:t>nfo</w:t>
      </w:r>
      <w:r w:rsidRPr="00A1129F">
        <w:t xml:space="preserve"> to our URL gives us detailed information about the current request’s route. We can see now that the wrong route was chosen.</w:t>
      </w:r>
    </w:p>
    <w:p w:rsidR="00684EC9" w:rsidRPr="00684EC9" w:rsidRDefault="00684EC9" w:rsidP="00684EC9">
      <w:pPr>
        <w:pStyle w:val="Body"/>
        <w:rPr>
          <w:rStyle w:val="Italics"/>
        </w:rPr>
      </w:pPr>
      <w:r>
        <w:t xml:space="preserve">Now you can immediately tell that the current route used is not the one we intended. We can also tell whether or not other routes match this request by the color of the cell. If you’re reading the print version of this book this might not be apparent, but if you run the sample application you’ll see that rows </w:t>
      </w:r>
      <w:r w:rsidR="00A54FAE">
        <w:t xml:space="preserve">2 and 3 </w:t>
      </w:r>
      <w:r>
        <w:t xml:space="preserve">are green. We now quickly identify the issue as a routing problem and can fix it accordingly. In this case, if we add constraints to the first route such that </w:t>
      </w:r>
      <w:r w:rsidR="00A54FAE">
        <w:t>{</w:t>
      </w:r>
      <w:r w:rsidR="00A54FAE">
        <w:rPr>
          <w:rStyle w:val="CodeinText"/>
        </w:rPr>
        <w:t>category}</w:t>
      </w:r>
      <w:r>
        <w:t xml:space="preserve"> isn’t the same as one of our controllers, the problem is resolved. </w:t>
      </w:r>
      <w:r>
        <w:rPr>
          <w:rStyle w:val="Italics"/>
        </w:rPr>
        <w:t>Remember that order matters! The first route matched is the one used</w:t>
      </w:r>
      <w:r>
        <w:rPr>
          <w:rStyle w:val="Italics"/>
        </w:rPr>
        <w:fldChar w:fldCharType="begin"/>
      </w:r>
      <w:r>
        <w:instrText xml:space="preserve"> XE "</w:instrText>
      </w:r>
      <w:r>
        <w:rPr>
          <w:rStyle w:val="Italics"/>
        </w:rPr>
        <w:instrText>route:first matched, first used</w:instrText>
      </w:r>
      <w:r>
        <w:instrText xml:space="preserve">" </w:instrText>
      </w:r>
      <w:r>
        <w:rPr>
          <w:rStyle w:val="Italics"/>
        </w:rPr>
        <w:fldChar w:fldCharType="end"/>
      </w:r>
      <w:r>
        <w:rPr>
          <w:rStyle w:val="Italics"/>
        </w:rPr>
        <w:t>.</w:t>
      </w:r>
    </w:p>
    <w:p w:rsidR="00684EC9" w:rsidRDefault="00684EC9" w:rsidP="00684EC9">
      <w:pPr>
        <w:pStyle w:val="Body"/>
      </w:pPr>
      <w:r>
        <w:t xml:space="preserve">Of course you wouldn’t want this information to be visible in a deployed application, so use it only to aid your development. You could also build a switch that changes the routes to the </w:t>
      </w:r>
      <w:r>
        <w:rPr>
          <w:rStyle w:val="CodeinText"/>
        </w:rPr>
        <w:t>CustomRouteHandler</w:t>
      </w:r>
      <w:r>
        <w:t xml:space="preserve"> if you’re in debug mode, which would be a more automated solution. I’ll leave this as an exercise for the reader.</w:t>
      </w:r>
    </w:p>
    <w:p w:rsidR="00684EC9" w:rsidRDefault="00684EC9" w:rsidP="00684EC9">
      <w:pPr>
        <w:pStyle w:val="CalloutHead"/>
      </w:pPr>
      <w:r>
        <w:t>NOTE</w:t>
      </w:r>
    </w:p>
    <w:p w:rsidR="00684EC9" w:rsidRDefault="00684EC9" w:rsidP="00684EC9">
      <w:pPr>
        <w:pStyle w:val="Callout"/>
      </w:pPr>
      <w:r>
        <w:lastRenderedPageBreak/>
        <w:t>This example was inspired by Phil Haack</w:t>
      </w:r>
      <w:r>
        <w:fldChar w:fldCharType="begin"/>
      </w:r>
      <w:r>
        <w:instrText xml:space="preserve"> XE "Haack, Phil" </w:instrText>
      </w:r>
      <w:r>
        <w:fldChar w:fldCharType="end"/>
      </w:r>
      <w:r>
        <w:t>’s route debugger that he posted on his blog when</w:t>
      </w:r>
      <w:r w:rsidR="00A54FAE">
        <w:t xml:space="preserve"> for an early preview of  the ASP.NET MVC Framework</w:t>
      </w:r>
      <w:r>
        <w:t>. It is a great example of what you can do with the information provided to you by the routing system. You can see his original example of here:</w:t>
      </w:r>
    </w:p>
    <w:p w:rsidR="00684EC9" w:rsidRDefault="00684EC9" w:rsidP="00684EC9">
      <w:pPr>
        <w:pStyle w:val="Callout"/>
      </w:pPr>
      <w:hyperlink r:id="rId10" w:history="1">
        <w:r>
          <w:rPr>
            <w:rStyle w:val="Hyperlink"/>
          </w:rPr>
          <w:t>http://haacked.com/archive/2008/03/13/url-routing-debugger.aspx</w:t>
        </w:r>
      </w:hyperlink>
    </w:p>
    <w:p w:rsidR="00684EC9" w:rsidRDefault="00BE3A0B" w:rsidP="00BE3A0B">
      <w:pPr>
        <w:pStyle w:val="Head1"/>
      </w:pPr>
      <w:r>
        <w:t>Summary</w:t>
      </w:r>
    </w:p>
    <w:p w:rsidR="00684EC9" w:rsidRPr="00684EC9" w:rsidRDefault="00BE3A0B" w:rsidP="00684EC9">
      <w:pPr>
        <w:pStyle w:val="Body1"/>
      </w:pPr>
      <w:r>
        <w:t>Routing is a complex topic, and a small mistake can mean that your entire site is inaccessible.  Using this technique you learned how to extend the routing system and leverage it to create a nice route debugger.  This tool is a great way to understand how your routes are being matched and also which one is being used for the current request.</w:t>
      </w:r>
    </w:p>
    <w:sectPr w:rsidR="00684EC9" w:rsidRPr="00684EC9"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BCC" w:rsidRDefault="003B2BCC">
      <w:r>
        <w:separator/>
      </w:r>
    </w:p>
    <w:p w:rsidR="003B2BCC" w:rsidRDefault="003B2BCC"/>
  </w:endnote>
  <w:endnote w:type="continuationSeparator" w:id="0">
    <w:p w:rsidR="003B2BCC" w:rsidRDefault="003B2BCC">
      <w:r>
        <w:continuationSeparator/>
      </w:r>
    </w:p>
    <w:p w:rsidR="003B2BCC" w:rsidRDefault="003B2B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BCC" w:rsidRDefault="003B2BCC">
      <w:r>
        <w:separator/>
      </w:r>
    </w:p>
    <w:p w:rsidR="003B2BCC" w:rsidRDefault="003B2BCC"/>
  </w:footnote>
  <w:footnote w:type="continuationSeparator" w:id="0">
    <w:p w:rsidR="003B2BCC" w:rsidRDefault="003B2BCC">
      <w:r>
        <w:continuationSeparator/>
      </w:r>
    </w:p>
    <w:p w:rsidR="003B2BCC" w:rsidRDefault="003B2BC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960C2"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BE3A0B">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947DD">
        <w:rPr>
          <w:noProof/>
        </w:rPr>
        <w:t>6/9/2008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947DD">
        <w:rPr>
          <w:noProof/>
        </w:rPr>
        <w:t>6/9/2008</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BE3A0B">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rsids>
    <w:rsidRoot w:val="009F0DB6"/>
    <w:rsid w:val="00011EF3"/>
    <w:rsid w:val="0001713C"/>
    <w:rsid w:val="000171EC"/>
    <w:rsid w:val="0003082E"/>
    <w:rsid w:val="00042567"/>
    <w:rsid w:val="00051CCD"/>
    <w:rsid w:val="000602CA"/>
    <w:rsid w:val="000616FF"/>
    <w:rsid w:val="00062749"/>
    <w:rsid w:val="00064A72"/>
    <w:rsid w:val="00066200"/>
    <w:rsid w:val="000812E7"/>
    <w:rsid w:val="00085C8C"/>
    <w:rsid w:val="00092916"/>
    <w:rsid w:val="00093DF4"/>
    <w:rsid w:val="000A091E"/>
    <w:rsid w:val="000E222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B2BC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84EC9"/>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87343"/>
    <w:rsid w:val="008947DD"/>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54FAE"/>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3A0B"/>
    <w:rsid w:val="00BE5771"/>
    <w:rsid w:val="00C06310"/>
    <w:rsid w:val="00C3434F"/>
    <w:rsid w:val="00C37343"/>
    <w:rsid w:val="00C46759"/>
    <w:rsid w:val="00C516D0"/>
    <w:rsid w:val="00C813E5"/>
    <w:rsid w:val="00C83812"/>
    <w:rsid w:val="00C91BEB"/>
    <w:rsid w:val="00C960C2"/>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haacked.com/archive/2008/03/13/url-routing-debugger.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8</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3</cp:revision>
  <cp:lastPrinted>2001-01-25T17:37:00Z</cp:lastPrinted>
  <dcterms:created xsi:type="dcterms:W3CDTF">2010-02-16T23:39:00Z</dcterms:created>
  <dcterms:modified xsi:type="dcterms:W3CDTF">2010-02-17T19:59:00Z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