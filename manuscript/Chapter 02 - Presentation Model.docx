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0D3850" w:rsidP="00491541">
      <w:pPr>
        <w:pStyle w:val="COChapterNumber"/>
      </w:pPr>
      <w:r>
        <w:t>2</w:t>
      </w:r>
    </w:p>
    <w:p w:rsidR="000D3850" w:rsidRDefault="000D3850" w:rsidP="000D3850">
      <w:pPr>
        <w:pStyle w:val="COChapterTitle"/>
      </w:pPr>
      <w:r>
        <w:t>The Presentation Model</w:t>
      </w:r>
    </w:p>
    <w:p w:rsidR="009A3438" w:rsidRPr="009A3438" w:rsidRDefault="009A3438" w:rsidP="009A3438">
      <w:pPr>
        <w:pStyle w:val="Body"/>
        <w:rPr>
          <w:rStyle w:val="Italics"/>
        </w:rPr>
      </w:pPr>
      <w:r>
        <w:rPr>
          <w:rStyle w:val="Italics"/>
        </w:rPr>
        <w:t>Intro: what does the presentation model represent and where does it come from?</w:t>
      </w:r>
    </w:p>
    <w:p w:rsidR="000D3850" w:rsidRDefault="000D3850" w:rsidP="000D3850">
      <w:pPr>
        <w:pStyle w:val="Head1"/>
      </w:pPr>
      <w:r>
        <w:t>2.1 Strongly Typed View Model</w:t>
      </w:r>
    </w:p>
    <w:p w:rsidR="009A3438" w:rsidRPr="009A3438" w:rsidRDefault="009A3438" w:rsidP="009A3438">
      <w:pPr>
        <w:pStyle w:val="Body1"/>
      </w:pPr>
    </w:p>
    <w:p w:rsidR="000D3850" w:rsidRDefault="000D3850" w:rsidP="009A3438">
      <w:pPr>
        <w:pStyle w:val="Head1"/>
      </w:pPr>
      <w:r>
        <w:t>2.2 Display Model</w:t>
      </w:r>
    </w:p>
    <w:p w:rsidR="00133AB6" w:rsidRDefault="009A3438" w:rsidP="009A3438">
      <w:pPr>
        <w:pStyle w:val="Body1"/>
      </w:pPr>
      <w:r w:rsidRPr="009A3438">
        <w:t>http://martinfowler.com/eaaDev/PresentationModel.html</w:t>
      </w:r>
    </w:p>
    <w:p w:rsidR="009A3438" w:rsidRPr="009A3438" w:rsidRDefault="009A3438" w:rsidP="00133AB6">
      <w:pPr>
        <w:pStyle w:val="Head2"/>
      </w:pPr>
      <w:r>
        <w:br/>
      </w:r>
      <w:r w:rsidR="00133AB6">
        <w:t>2.2.1 Constructing a presentation model</w:t>
      </w:r>
    </w:p>
    <w:p w:rsidR="000D3850" w:rsidRDefault="000D3850" w:rsidP="000D3850">
      <w:pPr>
        <w:pStyle w:val="Head1"/>
      </w:pPr>
      <w:r>
        <w:t>2.3 Input Model</w:t>
      </w:r>
    </w:p>
    <w:p w:rsidR="00133AB6" w:rsidRDefault="00133AB6" w:rsidP="00133AB6">
      <w:pPr>
        <w:pStyle w:val="Head2"/>
      </w:pPr>
      <w:r>
        <w:t>2.3.1 Model Binding Basics</w:t>
      </w:r>
    </w:p>
    <w:p w:rsidR="009A3438" w:rsidRDefault="00133AB6" w:rsidP="00133AB6">
      <w:pPr>
        <w:pStyle w:val="Head2"/>
      </w:pPr>
      <w:r>
        <w:t>2.3.2 Helpers</w:t>
      </w:r>
    </w:p>
    <w:p w:rsidR="000D3850" w:rsidRDefault="000D3850" w:rsidP="000D3850">
      <w:pPr>
        <w:pStyle w:val="Head1"/>
      </w:pPr>
      <w:r>
        <w:t>2.4 Complex Scenarios</w:t>
      </w:r>
    </w:p>
    <w:p w:rsidR="00133AB6" w:rsidRPr="00133AB6" w:rsidRDefault="00133AB6" w:rsidP="00133AB6">
      <w:pPr>
        <w:pStyle w:val="Body1"/>
      </w:pPr>
    </w:p>
    <w:sectPr w:rsidR="00133AB6" w:rsidRPr="00133AB6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B04" w:rsidRDefault="00390B04">
      <w:r>
        <w:separator/>
      </w:r>
    </w:p>
    <w:p w:rsidR="00390B04" w:rsidRDefault="00390B04"/>
  </w:endnote>
  <w:endnote w:type="continuationSeparator" w:id="0">
    <w:p w:rsidR="00390B04" w:rsidRDefault="00390B04">
      <w:r>
        <w:continuationSeparator/>
      </w:r>
    </w:p>
    <w:p w:rsidR="00390B04" w:rsidRDefault="00390B0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B04" w:rsidRDefault="00390B04">
      <w:r>
        <w:separator/>
      </w:r>
    </w:p>
    <w:p w:rsidR="00390B04" w:rsidRDefault="00390B04"/>
  </w:footnote>
  <w:footnote w:type="continuationSeparator" w:id="0">
    <w:p w:rsidR="00390B04" w:rsidRDefault="00390B04">
      <w:r>
        <w:continuationSeparator/>
      </w:r>
    </w:p>
    <w:p w:rsidR="00390B04" w:rsidRDefault="00390B0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ED6C45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0D3850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0D3850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133AB6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A3438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D3850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33AB6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90B04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A3438"/>
    <w:rsid w:val="009C1AA4"/>
    <w:rsid w:val="009C31BD"/>
    <w:rsid w:val="009E0D29"/>
    <w:rsid w:val="009E1DFE"/>
    <w:rsid w:val="009F0DB6"/>
    <w:rsid w:val="009F522C"/>
    <w:rsid w:val="00A1089E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D6C45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33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2</cp:revision>
  <cp:lastPrinted>2001-01-25T15:37:00Z</cp:lastPrinted>
  <dcterms:created xsi:type="dcterms:W3CDTF">2010-01-03T04:27:00Z</dcterms:created>
  <dcterms:modified xsi:type="dcterms:W3CDTF">2010-01-03T05:05:00Z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