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F9F" w:rsidRPr="00AD2F9F" w:rsidRDefault="00AD2F9F" w:rsidP="00AD2F9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  <w:t>ASP.NET MVC in Action, 2ed</w:t>
      </w:r>
    </w:p>
    <w:p w:rsidR="00AD2F9F" w:rsidRPr="00AD2F9F" w:rsidRDefault="00AD2F9F" w:rsidP="00AD2F9F">
      <w:pPr>
        <w:numPr>
          <w:ilvl w:val="0"/>
          <w:numId w:val="3"/>
        </w:num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Part 1:  High-speed fundamentals</w:t>
      </w:r>
    </w:p>
    <w:p w:rsidR="00AD2F9F" w:rsidRPr="00AD2F9F" w:rsidRDefault="00AD2F9F" w:rsidP="00AD2F9F">
      <w:pPr>
        <w:numPr>
          <w:ilvl w:val="1"/>
          <w:numId w:val="3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High-speed beginner ramp up (Ben)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MVC pattern explanation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New project walk-through.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GuestBook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sample</w:t>
      </w:r>
    </w:p>
    <w:p w:rsidR="00AD2F9F" w:rsidRPr="00AD2F9F" w:rsidRDefault="00AD2F9F" w:rsidP="00AD2F9F">
      <w:pPr>
        <w:numPr>
          <w:ilvl w:val="3"/>
          <w:numId w:val="3"/>
        </w:numPr>
        <w:shd w:val="clear" w:color="auto" w:fill="FFFFFF"/>
        <w:spacing w:after="0" w:line="240" w:lineRule="auto"/>
        <w:ind w:left="29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controller</w:t>
      </w:r>
    </w:p>
    <w:p w:rsidR="00AD2F9F" w:rsidRPr="00AD2F9F" w:rsidRDefault="00AD2F9F" w:rsidP="00AD2F9F">
      <w:pPr>
        <w:numPr>
          <w:ilvl w:val="3"/>
          <w:numId w:val="3"/>
        </w:numPr>
        <w:shd w:val="clear" w:color="auto" w:fill="FFFFFF"/>
        <w:spacing w:after="0" w:line="240" w:lineRule="auto"/>
        <w:ind w:left="29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Add a view (show Visual Studio tooling)</w:t>
      </w:r>
    </w:p>
    <w:p w:rsidR="00AD2F9F" w:rsidRPr="00AD2F9F" w:rsidRDefault="00AD2F9F" w:rsidP="00AD2F9F">
      <w:pPr>
        <w:numPr>
          <w:ilvl w:val="3"/>
          <w:numId w:val="3"/>
        </w:numPr>
        <w:shd w:val="clear" w:color="auto" w:fill="FFFFFF"/>
        <w:spacing w:after="0" w:line="240" w:lineRule="auto"/>
        <w:ind w:left="29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basic form post</w:t>
      </w:r>
    </w:p>
    <w:p w:rsidR="00AD2F9F" w:rsidRPr="00AD2F9F" w:rsidRDefault="00AD2F9F" w:rsidP="00AD2F9F">
      <w:pPr>
        <w:numPr>
          <w:ilvl w:val="3"/>
          <w:numId w:val="3"/>
        </w:numPr>
        <w:shd w:val="clear" w:color="auto" w:fill="FFFFFF"/>
        <w:spacing w:after="0" w:line="240" w:lineRule="auto"/>
        <w:ind w:left="29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ViewDataDictionary</w:t>
      </w:r>
      <w:proofErr w:type="spellEnd"/>
    </w:p>
    <w:p w:rsidR="00AD2F9F" w:rsidRPr="00AD2F9F" w:rsidRDefault="00AD2F9F" w:rsidP="00AD2F9F">
      <w:pPr>
        <w:numPr>
          <w:ilvl w:val="3"/>
          <w:numId w:val="3"/>
        </w:numPr>
        <w:shd w:val="clear" w:color="auto" w:fill="FFFFFF"/>
        <w:spacing w:after="0" w:line="240" w:lineRule="auto"/>
        <w:ind w:left="29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html helpers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GuestBookWithModel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sample</w:t>
      </w:r>
    </w:p>
    <w:p w:rsidR="00AD2F9F" w:rsidRPr="00AD2F9F" w:rsidRDefault="00AD2F9F" w:rsidP="00AD2F9F">
      <w:pPr>
        <w:numPr>
          <w:ilvl w:val="3"/>
          <w:numId w:val="3"/>
        </w:numPr>
        <w:shd w:val="clear" w:color="auto" w:fill="FFFFFF"/>
        <w:spacing w:after="0" w:line="240" w:lineRule="auto"/>
        <w:ind w:left="29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create a model</w:t>
      </w:r>
    </w:p>
    <w:p w:rsidR="00AD2F9F" w:rsidRPr="00AD2F9F" w:rsidRDefault="00AD2F9F" w:rsidP="00AD2F9F">
      <w:pPr>
        <w:numPr>
          <w:ilvl w:val="3"/>
          <w:numId w:val="3"/>
        </w:numPr>
        <w:shd w:val="clear" w:color="auto" w:fill="FFFFFF"/>
        <w:spacing w:after="0" w:line="240" w:lineRule="auto"/>
        <w:ind w:left="29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strongly typed view data</w:t>
      </w:r>
    </w:p>
    <w:p w:rsidR="00AD2F9F" w:rsidRPr="00AD2F9F" w:rsidRDefault="00AD2F9F" w:rsidP="00AD2F9F">
      <w:pPr>
        <w:numPr>
          <w:ilvl w:val="3"/>
          <w:numId w:val="3"/>
        </w:numPr>
        <w:shd w:val="clear" w:color="auto" w:fill="FFFFFF"/>
        <w:spacing w:after="0" w:line="240" w:lineRule="auto"/>
        <w:ind w:left="29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Add a strongly-typed View (VS Tooling)</w:t>
      </w:r>
    </w:p>
    <w:p w:rsidR="00AD2F9F" w:rsidRPr="00AD2F9F" w:rsidRDefault="00AD2F9F" w:rsidP="00AD2F9F">
      <w:pPr>
        <w:numPr>
          <w:ilvl w:val="3"/>
          <w:numId w:val="3"/>
        </w:numPr>
        <w:shd w:val="clear" w:color="auto" w:fill="FFFFFF"/>
        <w:spacing w:after="0" w:line="240" w:lineRule="auto"/>
        <w:ind w:left="29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basic model binding</w:t>
      </w:r>
    </w:p>
    <w:p w:rsidR="00AD2F9F" w:rsidRPr="00AD2F9F" w:rsidRDefault="00AD2F9F" w:rsidP="00AD2F9F">
      <w:pPr>
        <w:numPr>
          <w:ilvl w:val="3"/>
          <w:numId w:val="3"/>
        </w:numPr>
        <w:shd w:val="clear" w:color="auto" w:fill="FFFFFF"/>
        <w:spacing w:after="0" w:line="240" w:lineRule="auto"/>
        <w:ind w:left="29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DisplayFor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EditorFor</w:t>
      </w:r>
      <w:proofErr w:type="spellEnd"/>
    </w:p>
    <w:p w:rsidR="00AD2F9F" w:rsidRPr="00AD2F9F" w:rsidRDefault="00AD2F9F" w:rsidP="00AD2F9F">
      <w:pPr>
        <w:numPr>
          <w:ilvl w:val="3"/>
          <w:numId w:val="3"/>
        </w:numPr>
        <w:shd w:val="clear" w:color="auto" w:fill="FFFFFF"/>
        <w:spacing w:after="0" w:line="240" w:lineRule="auto"/>
        <w:ind w:left="29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Basic Validation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ReSharper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5.0's support for MVC</w:t>
      </w:r>
    </w:p>
    <w:p w:rsidR="00AD2F9F" w:rsidRPr="00AD2F9F" w:rsidRDefault="00AD2F9F" w:rsidP="00AD2F9F">
      <w:pPr>
        <w:numPr>
          <w:ilvl w:val="1"/>
          <w:numId w:val="3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View fundamentals (Jimmy)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View data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View model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View data binding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EditorFor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levels of controls</w:t>
      </w:r>
    </w:p>
    <w:p w:rsidR="00AD2F9F" w:rsidRPr="00AD2F9F" w:rsidRDefault="00AD2F9F" w:rsidP="00AD2F9F">
      <w:pPr>
        <w:numPr>
          <w:ilvl w:val="1"/>
          <w:numId w:val="3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Role of the controller (Eric)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Storyboard flow x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Mapping domain model into view model (manually)  x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Accepting input x</w:t>
      </w:r>
    </w:p>
    <w:p w:rsidR="00AD2F9F" w:rsidRPr="00AD2F9F" w:rsidRDefault="00AD2F9F" w:rsidP="00AD2F9F">
      <w:pPr>
        <w:numPr>
          <w:ilvl w:val="1"/>
          <w:numId w:val="3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The presentation model (Matt)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Purpose of the presentation model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Strongly-typed view model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Display model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Input model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Combined display &amp; input model for complex page</w:t>
      </w:r>
    </w:p>
    <w:p w:rsidR="00AD2F9F" w:rsidRPr="00AD2F9F" w:rsidRDefault="00AD2F9F" w:rsidP="00AD2F9F">
      <w:pPr>
        <w:numPr>
          <w:ilvl w:val="1"/>
          <w:numId w:val="3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Consuming 3rd party components (Eric)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MVC futures html helpers (what futures are left after the MVC 2 release?)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MvcContrib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grid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Consume the login portable area (redo to be the Account controller and membership provider)</w:t>
      </w:r>
    </w:p>
    <w:p w:rsidR="00AD2F9F" w:rsidRPr="00AD2F9F" w:rsidRDefault="00AD2F9F" w:rsidP="00AD2F9F">
      <w:pPr>
        <w:numPr>
          <w:ilvl w:val="1"/>
          <w:numId w:val="3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IIS Hosting (Ben)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Basic IIS 7/7.5 hosting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Installation on Server Core 2008 R2</w:t>
      </w:r>
    </w:p>
    <w:p w:rsidR="00AD2F9F" w:rsidRPr="00AD2F9F" w:rsidRDefault="00AD2F9F" w:rsidP="00AD2F9F">
      <w:pPr>
        <w:numPr>
          <w:ilvl w:val="2"/>
          <w:numId w:val="3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IIS 6 hosting</w:t>
      </w:r>
    </w:p>
    <w:p w:rsidR="00AD2F9F" w:rsidRPr="00AD2F9F" w:rsidRDefault="00AD2F9F" w:rsidP="00AD2F9F">
      <w:pPr>
        <w:numPr>
          <w:ilvl w:val="3"/>
          <w:numId w:val="3"/>
        </w:numPr>
        <w:shd w:val="clear" w:color="auto" w:fill="FFFFFF"/>
        <w:spacing w:after="0" w:line="240" w:lineRule="auto"/>
        <w:ind w:left="293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Extensionless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route</w:t>
      </w:r>
    </w:p>
    <w:p w:rsidR="00AD2F9F" w:rsidRPr="00AD2F9F" w:rsidRDefault="00AD2F9F" w:rsidP="00AD2F9F">
      <w:pPr>
        <w:numPr>
          <w:ilvl w:val="0"/>
          <w:numId w:val="3"/>
        </w:num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Part 2:  Journeyman techniques</w:t>
      </w:r>
    </w:p>
    <w:p w:rsidR="00AD2F9F" w:rsidRPr="00AD2F9F" w:rsidRDefault="00AD2F9F" w:rsidP="00AD2F9F">
      <w:pPr>
        <w:numPr>
          <w:ilvl w:val="1"/>
          <w:numId w:val="4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Part 2 introduction (2 pages) Learning and applying industry knowledge</w:t>
      </w:r>
    </w:p>
    <w:p w:rsidR="00AD2F9F" w:rsidRPr="00AD2F9F" w:rsidRDefault="00AD2F9F" w:rsidP="00AD2F9F">
      <w:pPr>
        <w:numPr>
          <w:ilvl w:val="2"/>
          <w:numId w:val="4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Legacy code - Feathers</w:t>
      </w:r>
    </w:p>
    <w:p w:rsidR="00AD2F9F" w:rsidRPr="00AD2F9F" w:rsidRDefault="00AD2F9F" w:rsidP="00AD2F9F">
      <w:pPr>
        <w:numPr>
          <w:ilvl w:val="2"/>
          <w:numId w:val="4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Clean Code - Robert Martin</w:t>
      </w:r>
    </w:p>
    <w:p w:rsidR="00AD2F9F" w:rsidRPr="00AD2F9F" w:rsidRDefault="00AD2F9F" w:rsidP="00AD2F9F">
      <w:pPr>
        <w:numPr>
          <w:ilvl w:val="2"/>
          <w:numId w:val="4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DDD - Eric Evans</w:t>
      </w:r>
    </w:p>
    <w:p w:rsidR="00AD2F9F" w:rsidRPr="00AD2F9F" w:rsidRDefault="00AD2F9F" w:rsidP="00AD2F9F">
      <w:pPr>
        <w:numPr>
          <w:ilvl w:val="2"/>
          <w:numId w:val="4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Continuous Integration book</w:t>
      </w:r>
    </w:p>
    <w:p w:rsidR="00AD2F9F" w:rsidRPr="00AD2F9F" w:rsidRDefault="00AD2F9F" w:rsidP="00AD2F9F">
      <w:pPr>
        <w:numPr>
          <w:ilvl w:val="1"/>
          <w:numId w:val="4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The domain model</w:t>
      </w:r>
    </w:p>
    <w:p w:rsidR="00AD2F9F" w:rsidRPr="00AD2F9F" w:rsidRDefault="00AD2F9F" w:rsidP="00AD2F9F">
      <w:pPr>
        <w:numPr>
          <w:ilvl w:val="2"/>
          <w:numId w:val="4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Lift from chapter 2 (change to Product/Order/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OrderLineItem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/Customer)</w:t>
      </w:r>
    </w:p>
    <w:p w:rsidR="00AD2F9F" w:rsidRPr="00AD2F9F" w:rsidRDefault="00AD2F9F" w:rsidP="00AD2F9F">
      <w:pPr>
        <w:numPr>
          <w:ilvl w:val="1"/>
          <w:numId w:val="4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Actions &amp;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ActionResults</w:t>
      </w:r>
      <w:proofErr w:type="spellEnd"/>
    </w:p>
    <w:p w:rsidR="00AD2F9F" w:rsidRPr="00AD2F9F" w:rsidRDefault="00AD2F9F" w:rsidP="00AD2F9F">
      <w:pPr>
        <w:numPr>
          <w:ilvl w:val="2"/>
          <w:numId w:val="4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 for a method to be an action</w:t>
      </w:r>
    </w:p>
    <w:p w:rsidR="00AD2F9F" w:rsidRPr="00AD2F9F" w:rsidRDefault="00AD2F9F" w:rsidP="00AD2F9F">
      <w:pPr>
        <w:numPr>
          <w:ilvl w:val="2"/>
          <w:numId w:val="4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Return value requirements (any object)</w:t>
      </w:r>
    </w:p>
    <w:p w:rsidR="00AD2F9F" w:rsidRPr="00AD2F9F" w:rsidRDefault="00AD2F9F" w:rsidP="00AD2F9F">
      <w:pPr>
        <w:numPr>
          <w:ilvl w:val="2"/>
          <w:numId w:val="4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Custom action results for delayed execution</w:t>
      </w:r>
    </w:p>
    <w:p w:rsidR="00AD2F9F" w:rsidRPr="00AD2F9F" w:rsidRDefault="00AD2F9F" w:rsidP="00AD2F9F">
      <w:pPr>
        <w:numPr>
          <w:ilvl w:val="2"/>
          <w:numId w:val="4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Get/Post/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ChildAction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/Authorize/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RequireHttps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NonAction</w:t>
      </w:r>
      <w:proofErr w:type="spellEnd"/>
    </w:p>
    <w:p w:rsidR="00AD2F9F" w:rsidRPr="00AD2F9F" w:rsidRDefault="00AD2F9F" w:rsidP="00AD2F9F">
      <w:pPr>
        <w:numPr>
          <w:ilvl w:val="1"/>
          <w:numId w:val="4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Advanced view techniques (Jimmy)</w:t>
      </w:r>
    </w:p>
    <w:p w:rsidR="00AD2F9F" w:rsidRPr="00AD2F9F" w:rsidRDefault="00AD2F9F" w:rsidP="00AD2F9F">
      <w:pPr>
        <w:numPr>
          <w:ilvl w:val="2"/>
          <w:numId w:val="4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RenderAction</w:t>
      </w:r>
      <w:proofErr w:type="spellEnd"/>
    </w:p>
    <w:p w:rsidR="00AD2F9F" w:rsidRPr="00AD2F9F" w:rsidRDefault="00AD2F9F" w:rsidP="00AD2F9F">
      <w:pPr>
        <w:numPr>
          <w:ilvl w:val="2"/>
          <w:numId w:val="4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Using master pages with partials</w:t>
      </w:r>
    </w:p>
    <w:p w:rsidR="00AD2F9F" w:rsidRPr="00AD2F9F" w:rsidRDefault="00AD2F9F" w:rsidP="00AD2F9F">
      <w:pPr>
        <w:numPr>
          <w:ilvl w:val="2"/>
          <w:numId w:val="4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Params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wrapper for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querystrings</w:t>
      </w:r>
      <w:proofErr w:type="spellEnd"/>
    </w:p>
    <w:p w:rsidR="00AD2F9F" w:rsidRPr="00AD2F9F" w:rsidRDefault="00AD2F9F" w:rsidP="00AD2F9F">
      <w:pPr>
        <w:numPr>
          <w:ilvl w:val="2"/>
          <w:numId w:val="4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UI CSS framework</w:t>
      </w:r>
    </w:p>
    <w:p w:rsidR="00AD2F9F" w:rsidRPr="00AD2F9F" w:rsidRDefault="00AD2F9F" w:rsidP="00AD2F9F">
      <w:pPr>
        <w:numPr>
          <w:ilvl w:val="2"/>
          <w:numId w:val="4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Automating views with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InputBuilders</w:t>
      </w:r>
      <w:proofErr w:type="spellEnd"/>
    </w:p>
    <w:p w:rsidR="00AD2F9F" w:rsidRPr="00AD2F9F" w:rsidRDefault="00AD2F9F" w:rsidP="00AD2F9F">
      <w:pPr>
        <w:numPr>
          <w:ilvl w:val="2"/>
          <w:numId w:val="4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Spark</w:t>
      </w:r>
    </w:p>
    <w:p w:rsidR="00AD2F9F" w:rsidRPr="00AD2F9F" w:rsidRDefault="00AD2F9F" w:rsidP="00AD2F9F">
      <w:pPr>
        <w:numPr>
          <w:ilvl w:val="2"/>
          <w:numId w:val="4"/>
        </w:num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.Net 4 auto encode html string</w:t>
      </w:r>
    </w:p>
    <w:p w:rsidR="00AD2F9F" w:rsidRPr="00AD2F9F" w:rsidRDefault="00AD2F9F" w:rsidP="00AD2F9F">
      <w:pPr>
        <w:numPr>
          <w:ilvl w:val="1"/>
          <w:numId w:val="4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9EAD3"/>
        </w:rPr>
        <w:t>Security</w:t>
      </w:r>
    </w:p>
    <w:p w:rsidR="00AD2F9F" w:rsidRPr="00AD2F9F" w:rsidRDefault="00AD2F9F" w:rsidP="00AD2F9F">
      <w:pPr>
        <w:numPr>
          <w:ilvl w:val="2"/>
          <w:numId w:val="5"/>
        </w:numPr>
        <w:shd w:val="clear" w:color="auto" w:fill="FFFFFF"/>
        <w:spacing w:after="0" w:line="240" w:lineRule="auto"/>
        <w:ind w:left="2213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9EAD3"/>
        </w:rPr>
        <w:t>Restrict Access to actions by Role</w:t>
      </w:r>
    </w:p>
    <w:p w:rsidR="00AD2F9F" w:rsidRPr="00AD2F9F" w:rsidRDefault="00AD2F9F" w:rsidP="00AD2F9F">
      <w:pPr>
        <w:numPr>
          <w:ilvl w:val="2"/>
          <w:numId w:val="5"/>
        </w:numPr>
        <w:shd w:val="clear" w:color="auto" w:fill="FFFFFF"/>
        <w:spacing w:after="0" w:line="240" w:lineRule="auto"/>
        <w:ind w:left="2213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9EAD3"/>
        </w:rPr>
        <w:t>Protecting against cross-site scripting</w:t>
      </w:r>
    </w:p>
    <w:p w:rsidR="00AD2F9F" w:rsidRPr="00AD2F9F" w:rsidRDefault="00AD2F9F" w:rsidP="00AD2F9F">
      <w:pPr>
        <w:numPr>
          <w:ilvl w:val="2"/>
          <w:numId w:val="5"/>
        </w:numPr>
        <w:shd w:val="clear" w:color="auto" w:fill="FFFFFF"/>
        <w:spacing w:after="0" w:line="240" w:lineRule="auto"/>
        <w:ind w:left="2213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9EAD3"/>
        </w:rPr>
        <w:t>Getting JSON data via POST instead of GET (and overriding) </w:t>
      </w:r>
    </w:p>
    <w:p w:rsidR="00AD2F9F" w:rsidRPr="00AD2F9F" w:rsidRDefault="00AD2F9F" w:rsidP="00AD2F9F">
      <w:pPr>
        <w:numPr>
          <w:ilvl w:val="1"/>
          <w:numId w:val="5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9EAD3"/>
        </w:rPr>
        <w:t>AJAX</w:t>
      </w:r>
    </w:p>
    <w:p w:rsidR="00AD2F9F" w:rsidRPr="00AD2F9F" w:rsidRDefault="00AD2F9F" w:rsidP="00AD2F9F">
      <w:pPr>
        <w:numPr>
          <w:ilvl w:val="1"/>
          <w:numId w:val="5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Controller factories</w:t>
      </w:r>
    </w:p>
    <w:p w:rsidR="00AD2F9F" w:rsidRPr="00AD2F9F" w:rsidRDefault="00AD2F9F" w:rsidP="00AD2F9F">
      <w:pPr>
        <w:numPr>
          <w:ilvl w:val="1"/>
          <w:numId w:val="5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Model binders &amp; value providers</w:t>
      </w:r>
    </w:p>
    <w:p w:rsidR="00AD2F9F" w:rsidRPr="00AD2F9F" w:rsidRDefault="00AD2F9F" w:rsidP="00AD2F9F">
      <w:pPr>
        <w:numPr>
          <w:ilvl w:val="1"/>
          <w:numId w:val="5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ModelState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validation</w:t>
      </w:r>
    </w:p>
    <w:p w:rsidR="00AD2F9F" w:rsidRPr="00AD2F9F" w:rsidRDefault="00AD2F9F" w:rsidP="00AD2F9F">
      <w:pPr>
        <w:numPr>
          <w:ilvl w:val="1"/>
          <w:numId w:val="5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File upload processing</w:t>
      </w:r>
    </w:p>
    <w:p w:rsidR="00AD2F9F" w:rsidRPr="00AD2F9F" w:rsidRDefault="00AD2F9F" w:rsidP="00AD2F9F">
      <w:pPr>
        <w:numPr>
          <w:ilvl w:val="1"/>
          <w:numId w:val="5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Levering existing ASP.NET features</w:t>
      </w:r>
    </w:p>
    <w:p w:rsidR="00AD2F9F" w:rsidRPr="00AD2F9F" w:rsidRDefault="00AD2F9F" w:rsidP="00AD2F9F">
      <w:pPr>
        <w:numPr>
          <w:ilvl w:val="0"/>
          <w:numId w:val="5"/>
        </w:num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Part 3:  Mastering ASP.NET MVC       </w:t>
      </w:r>
    </w:p>
    <w:p w:rsidR="00AD2F9F" w:rsidRPr="00AD2F9F" w:rsidRDefault="00AD2F9F" w:rsidP="00AD2F9F">
      <w:pPr>
        <w:numPr>
          <w:ilvl w:val="1"/>
          <w:numId w:val="6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Routes</w:t>
      </w:r>
    </w:p>
    <w:p w:rsidR="00AD2F9F" w:rsidRPr="00AD2F9F" w:rsidRDefault="00AD2F9F" w:rsidP="00AD2F9F">
      <w:pPr>
        <w:numPr>
          <w:ilvl w:val="2"/>
          <w:numId w:val="6"/>
        </w:numPr>
        <w:shd w:val="clear" w:color="auto" w:fill="FFFFFF"/>
        <w:spacing w:after="0" w:line="240" w:lineRule="auto"/>
        <w:ind w:left="2213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D9EAD3"/>
        </w:rPr>
        <w:t>Route Testing</w:t>
      </w:r>
    </w:p>
    <w:p w:rsidR="00AD2F9F" w:rsidRPr="00AD2F9F" w:rsidRDefault="00AD2F9F" w:rsidP="00AD2F9F">
      <w:pPr>
        <w:numPr>
          <w:ilvl w:val="1"/>
          <w:numId w:val="6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Deployment techniques</w:t>
      </w:r>
    </w:p>
    <w:p w:rsidR="00AD2F9F" w:rsidRPr="00AD2F9F" w:rsidRDefault="00AD2F9F" w:rsidP="00AD2F9F">
      <w:pPr>
        <w:numPr>
          <w:ilvl w:val="1"/>
          <w:numId w:val="6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Full system testing</w:t>
      </w:r>
    </w:p>
    <w:p w:rsidR="00AD2F9F" w:rsidRPr="00AD2F9F" w:rsidRDefault="00AD2F9F" w:rsidP="00AD2F9F">
      <w:pPr>
        <w:numPr>
          <w:ilvl w:val="1"/>
          <w:numId w:val="6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Mapping with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AutoMapper</w:t>
      </w:r>
      <w:proofErr w:type="spellEnd"/>
    </w:p>
    <w:p w:rsidR="00AD2F9F" w:rsidRPr="00AD2F9F" w:rsidRDefault="00AD2F9F" w:rsidP="00AD2F9F">
      <w:pPr>
        <w:numPr>
          <w:ilvl w:val="1"/>
          <w:numId w:val="6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Keeping controllers lightweight</w:t>
      </w:r>
    </w:p>
    <w:p w:rsidR="00AD2F9F" w:rsidRPr="00AD2F9F" w:rsidRDefault="00AD2F9F" w:rsidP="00AD2F9F">
      <w:pPr>
        <w:numPr>
          <w:ilvl w:val="1"/>
          <w:numId w:val="6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Organizing large apps with Areas</w:t>
      </w:r>
    </w:p>
    <w:p w:rsidR="00AD2F9F" w:rsidRPr="00AD2F9F" w:rsidRDefault="00AD2F9F" w:rsidP="00AD2F9F">
      <w:pPr>
        <w:numPr>
          <w:ilvl w:val="1"/>
          <w:numId w:val="6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Building and distributing components using portable areas</w:t>
      </w:r>
    </w:p>
    <w:p w:rsidR="00AD2F9F" w:rsidRPr="00AD2F9F" w:rsidRDefault="00AD2F9F" w:rsidP="00AD2F9F">
      <w:pPr>
        <w:numPr>
          <w:ilvl w:val="1"/>
          <w:numId w:val="6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Decoupled data access using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NHibernate</w:t>
      </w:r>
      <w:proofErr w:type="spellEnd"/>
    </w:p>
    <w:p w:rsidR="00AD2F9F" w:rsidRPr="00AD2F9F" w:rsidRDefault="00AD2F9F" w:rsidP="00AD2F9F">
      <w:pPr>
        <w:numPr>
          <w:ilvl w:val="1"/>
          <w:numId w:val="6"/>
        </w:num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Scaling to complex sites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UrlRoutingModule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MvcHandler</w:t>
      </w:r>
      <w:proofErr w:type="spellEnd"/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Appendix:  Ruby/Rails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OLD </w:t>
      </w:r>
      <w:proofErr w:type="spellStart"/>
      <w:r w:rsidRPr="00AD2F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ToC</w:t>
      </w:r>
      <w:proofErr w:type="spellEnd"/>
      <w:r w:rsidRPr="00AD2F9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below: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High-speed beginner ramp-up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Fundamentals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MvcHandler</w:t>
      </w:r>
      <w:proofErr w:type="spellEnd"/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UrlRoutingModule</w:t>
      </w:r>
      <w:proofErr w:type="spellEnd"/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Basic routes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IController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Controller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Basic display,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viewdata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, and binding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How you should really program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Dependency management –&gt; solution template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Display/input models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Messaging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domain layer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Convention-based views &amp;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InputBuilders</w:t>
      </w:r>
      <w:proofErr w:type="spellEnd"/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Domain Model vs. Presentation Model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(rework to use order/customer/product)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role of the Controller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Controls the storyboard flow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No validation, no detailed work.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 Accepts input and passes on.  Get away from framework types as fast as possible.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Examples of good controllers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Examples of bad controllers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Action vs. action result.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Edit/Get and Edit/Post (two actions with same name)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Filters and applying them at controller factory level.  No layer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supertype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controllers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TempData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Views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Basics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Viewdata</w:t>
      </w:r>
      <w:proofErr w:type="spellEnd"/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Fundamental binding &amp; html helpers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Strongly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typed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Display &amp; editor templates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Rendering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simple form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Advanced views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Partial views w/ master pages (no ASCX)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Creating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view convention w/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InputBuilders</w:t>
      </w:r>
      <w:proofErr w:type="spellEnd"/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proofErr w:type="spellEnd"/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UI CSS framework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proofErr w:type="gram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RenderAction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for common areas w/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HtmlHelper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wrapper like :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Html.ShoppingCartSummary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Wingdings" w:eastAsia="Times New Roman" w:hAnsi="Wingdings" w:cs="Times New Roman"/>
          <w:color w:val="000000"/>
          <w:sz w:val="24"/>
          <w:szCs w:val="24"/>
        </w:rPr>
        <w:t>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Params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wrapper for query string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</w:p>
    <w:p w:rsidR="00AD2F9F" w:rsidRPr="00AD2F9F" w:rsidRDefault="00AD2F9F" w:rsidP="00AD2F9F">
      <w:pPr>
        <w:shd w:val="clear" w:color="auto" w:fill="FFFFFF"/>
        <w:spacing w:after="0" w:line="240" w:lineRule="auto"/>
        <w:ind w:left="22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Strongly Typed View Models and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Automapping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URL Routing (as is)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Routes for areas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Extensibility points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Controller factory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Modelbinders</w:t>
      </w:r>
      <w:proofErr w:type="spellEnd"/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IValueProvider</w:t>
      </w:r>
      <w:proofErr w:type="spellEnd"/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Model metadata &amp; validation providers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Action Filters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Action Result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AJAX &amp; Web Services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Ajaxify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any form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Stream view model as JSON to AJAX call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Hijax</w:t>
      </w:r>
      <w:proofErr w:type="spellEnd"/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Expose web services w/ xml result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Hosting &amp; Deployment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IIS 7/7.5 deployment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MSDeploy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w/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Powershell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deployment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Mono &amp;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OpenSuse</w:t>
      </w:r>
      <w:proofErr w:type="spell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deployment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IIS6 deployment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Azure hosting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Best practices (adapt)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Improve on full-system testing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Building, distributing, and consuming MVC components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Intro to Areas &amp; Portable Areas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Building portable areas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Packaging and distributing portable areas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Consuming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Storing and retrieving data with </w:t>
      </w:r>
      <w:proofErr w:type="spell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NHibernate</w:t>
      </w:r>
      <w:proofErr w:type="spellEnd"/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File Upload processing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Upload XML &amp; put in queue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Upload/process small file with validation.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149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D2F9F">
        <w:rPr>
          <w:rFonts w:ascii="Courier New" w:eastAsia="Times New Roman" w:hAnsi="Courier New" w:cs="Courier New"/>
          <w:color w:val="000000"/>
          <w:sz w:val="24"/>
          <w:szCs w:val="24"/>
        </w:rPr>
        <w:t>o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Xml process web service w/ command line client</w:t>
      </w:r>
    </w:p>
    <w:p w:rsidR="00AD2F9F" w:rsidRPr="00AD2F9F" w:rsidRDefault="00AD2F9F" w:rsidP="00AD2F9F">
      <w:pPr>
        <w:shd w:val="clear" w:color="auto" w:fill="FFFFFF"/>
        <w:spacing w:after="0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Leveraging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existing features.</w:t>
      </w:r>
    </w:p>
    <w:p w:rsidR="00AD2F9F" w:rsidRPr="00AD2F9F" w:rsidRDefault="00AD2F9F" w:rsidP="00AD2F9F">
      <w:pPr>
        <w:shd w:val="clear" w:color="auto" w:fill="FFFFFF"/>
        <w:spacing w:after="53" w:line="240" w:lineRule="auto"/>
        <w:ind w:left="77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2F9F">
        <w:rPr>
          <w:rFonts w:ascii="Symbol" w:eastAsia="Times New Roman" w:hAnsi="Symbol" w:cs="Times New Roman"/>
          <w:color w:val="000000"/>
          <w:sz w:val="24"/>
          <w:szCs w:val="24"/>
        </w:rPr>
        <w:t></w:t>
      </w:r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proofErr w:type="gramStart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>Scaling</w:t>
      </w:r>
      <w:proofErr w:type="gramEnd"/>
      <w:r w:rsidRPr="00AD2F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complex sites.</w:t>
      </w:r>
    </w:p>
    <w:p w:rsidR="001B1069" w:rsidRPr="00AD2F9F" w:rsidRDefault="001B1069" w:rsidP="00AD2F9F"/>
    <w:sectPr w:rsidR="001B1069" w:rsidRPr="00AD2F9F" w:rsidSect="0046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3B3CC5"/>
    <w:multiLevelType w:val="hybridMultilevel"/>
    <w:tmpl w:val="13B2E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978CA"/>
    <w:multiLevelType w:val="hybridMultilevel"/>
    <w:tmpl w:val="5E22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8F48D6"/>
    <w:multiLevelType w:val="multilevel"/>
    <w:tmpl w:val="21449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1">
      <w:startOverride w:val="7"/>
    </w:lvlOverride>
  </w:num>
  <w:num w:numId="5">
    <w:abstractNumId w:val="2"/>
    <w:lvlOverride w:ilvl="1"/>
    <w:lvlOverride w:ilvl="2">
      <w:lvl w:ilvl="2">
        <w:numFmt w:val="decimal"/>
        <w:lvlText w:val="%3."/>
        <w:lvlJc w:val="left"/>
      </w:lvl>
    </w:lvlOverride>
  </w:num>
  <w:num w:numId="6">
    <w:abstractNumId w:val="2"/>
    <w:lvlOverride w:ilvl="1">
      <w:startOverride w:val="16"/>
    </w:lvlOverride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7D7D99"/>
    <w:rsid w:val="001B1069"/>
    <w:rsid w:val="00314A4F"/>
    <w:rsid w:val="00462D98"/>
    <w:rsid w:val="004E68DB"/>
    <w:rsid w:val="005F6B6D"/>
    <w:rsid w:val="007D7D99"/>
    <w:rsid w:val="00AD2F9F"/>
    <w:rsid w:val="00B144F5"/>
    <w:rsid w:val="00C54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D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D2F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8338">
          <w:marLeft w:val="53"/>
          <w:marRight w:val="53"/>
          <w:marTop w:val="53"/>
          <w:marBottom w:val="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Jeffrey</cp:lastModifiedBy>
  <cp:revision>6</cp:revision>
  <dcterms:created xsi:type="dcterms:W3CDTF">2009-11-17T21:03:00Z</dcterms:created>
  <dcterms:modified xsi:type="dcterms:W3CDTF">2009-11-30T15:28:00Z</dcterms:modified>
</cp:coreProperties>
</file>