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4E" w:rsidRPr="001B1BC4" w:rsidRDefault="00582661" w:rsidP="00F3654E">
      <w:pPr>
        <w:pStyle w:val="COChapterNumber"/>
      </w:pPr>
      <w:r>
        <w:t>7</w:t>
      </w:r>
    </w:p>
    <w:p w:rsidR="00F3654E" w:rsidRDefault="00F3654E" w:rsidP="00F3654E">
      <w:pPr>
        <w:pStyle w:val="COChapterTitle"/>
      </w:pPr>
      <w:r>
        <w:t>Leveraging existing ASP.NET features</w:t>
      </w:r>
    </w:p>
    <w:p w:rsidR="00F3654E" w:rsidRDefault="00F3654E" w:rsidP="00F3654E">
      <w:pPr>
        <w:pStyle w:val="Body1"/>
      </w:pPr>
      <w:r>
        <w:t>This chapter covers:</w:t>
      </w:r>
    </w:p>
    <w:p w:rsidR="00F3654E" w:rsidRPr="001B1BC4" w:rsidRDefault="00F3654E" w:rsidP="00F3654E">
      <w:pPr>
        <w:pStyle w:val="ListBullet"/>
        <w:numPr>
          <w:ilvl w:val="0"/>
          <w:numId w:val="28"/>
        </w:numPr>
      </w:pPr>
      <w:bookmarkStart w:id="0" w:name="_Toc188355271"/>
      <w:r>
        <w:t>Exploring the ASP.NET Server controls supported in ASP.NET MVC</w:t>
      </w:r>
    </w:p>
    <w:p w:rsidR="00F3654E" w:rsidRPr="001B1BC4" w:rsidRDefault="00F3654E" w:rsidP="00F3654E">
      <w:pPr>
        <w:pStyle w:val="ListBullet"/>
        <w:numPr>
          <w:ilvl w:val="0"/>
          <w:numId w:val="28"/>
        </w:numPr>
      </w:pPr>
      <w:r>
        <w:t xml:space="preserve">Using cache, </w:t>
      </w:r>
      <w:r w:rsidRPr="001B1BC4">
        <w:t>cookies, and session</w:t>
      </w:r>
    </w:p>
    <w:p w:rsidR="00F3654E" w:rsidRPr="001B1BC4" w:rsidRDefault="00F3654E" w:rsidP="00F3654E">
      <w:pPr>
        <w:pStyle w:val="ListBullet"/>
        <w:numPr>
          <w:ilvl w:val="0"/>
          <w:numId w:val="28"/>
        </w:numPr>
      </w:pPr>
      <w:r>
        <w:t>Applying the tracing feature</w:t>
      </w:r>
    </w:p>
    <w:p w:rsidR="00F3654E" w:rsidRPr="001B1BC4" w:rsidRDefault="00F3654E" w:rsidP="00F3654E">
      <w:pPr>
        <w:pStyle w:val="ListBullet"/>
        <w:numPr>
          <w:ilvl w:val="0"/>
          <w:numId w:val="28"/>
        </w:numPr>
      </w:pPr>
      <w:r>
        <w:t xml:space="preserve">Setting up health </w:t>
      </w:r>
      <w:r w:rsidRPr="001B1BC4">
        <w:t>monitoring</w:t>
      </w:r>
    </w:p>
    <w:p w:rsidR="00F3654E" w:rsidRPr="001B1BC4" w:rsidRDefault="00F3654E" w:rsidP="00F3654E">
      <w:pPr>
        <w:pStyle w:val="ListBullet"/>
        <w:numPr>
          <w:ilvl w:val="0"/>
          <w:numId w:val="28"/>
        </w:numPr>
      </w:pPr>
      <w:r>
        <w:t>Leveraging site maps</w:t>
      </w:r>
    </w:p>
    <w:p w:rsidR="00F3654E" w:rsidRPr="001B1BC4" w:rsidRDefault="00F3654E" w:rsidP="00F3654E">
      <w:pPr>
        <w:pStyle w:val="ListBullet"/>
        <w:numPr>
          <w:ilvl w:val="0"/>
          <w:numId w:val="28"/>
        </w:numPr>
      </w:pPr>
      <w:r>
        <w:t xml:space="preserve">Configuring membership, </w:t>
      </w:r>
      <w:r w:rsidRPr="001B1BC4">
        <w:t>personalization</w:t>
      </w:r>
      <w:r>
        <w:t>, and localization</w:t>
      </w:r>
    </w:p>
    <w:bookmarkEnd w:id="0"/>
    <w:p w:rsidR="00F3654E" w:rsidRPr="001B1BC4" w:rsidRDefault="00F3654E" w:rsidP="00F3654E">
      <w:pPr>
        <w:pStyle w:val="Body1"/>
      </w:pPr>
      <w:r>
        <w:t>Many of us have invested heavily in ASP.NET. With ASP.NET MVC</w:t>
      </w:r>
      <w:r w:rsidR="00E01F9B">
        <w:fldChar w:fldCharType="begin"/>
      </w:r>
      <w:r>
        <w:instrText xml:space="preserve"> XE "ASP.NET MVC:alternative to Web Forms" </w:instrText>
      </w:r>
      <w:r w:rsidR="00E01F9B">
        <w:fldChar w:fldCharType="end"/>
      </w:r>
      <w:r>
        <w:t xml:space="preserve"> now available as an alternative to Web Forms, is all that knowledge </w:t>
      </w:r>
      <w:r w:rsidRPr="001B1BC4">
        <w:t>useless?</w:t>
      </w:r>
      <w:r>
        <w:t xml:space="preserve"> </w:t>
      </w:r>
      <w:r w:rsidRPr="001B1BC4">
        <w:t>Do we have to relearn this platform entirely from scratch?</w:t>
      </w:r>
      <w:r>
        <w:t xml:space="preserve"> </w:t>
      </w:r>
      <w:r w:rsidRPr="001B1BC4">
        <w:t>You will be relieved to know that many of ASP.NET’s platform features work the same way they always have.</w:t>
      </w:r>
      <w:r>
        <w:t xml:space="preserve"> </w:t>
      </w:r>
      <w:r w:rsidRPr="001B1BC4">
        <w:t>Even some Web Forms server controls work.</w:t>
      </w:r>
      <w:r>
        <w:t xml:space="preserve"> </w:t>
      </w:r>
      <w:r w:rsidRPr="001B1BC4">
        <w:t xml:space="preserve">In this chapter </w:t>
      </w:r>
      <w:r>
        <w:t>we'll</w:t>
      </w:r>
      <w:r w:rsidRPr="001B1BC4">
        <w:t xml:space="preserve"> cover what works in ASP.NET MVC and what does not.</w:t>
      </w:r>
      <w:r>
        <w:t xml:space="preserve"> </w:t>
      </w:r>
      <w:r w:rsidRPr="001B1BC4">
        <w:t>By the end of the chapter, you should feel comfortable leveraging your existing knowledge of ASP.NET to build robust web sites with ASP.NET MVC.</w:t>
      </w:r>
    </w:p>
    <w:p w:rsidR="00F3654E" w:rsidRDefault="00582661" w:rsidP="00F3654E">
      <w:pPr>
        <w:pStyle w:val="Head1"/>
      </w:pPr>
      <w:bookmarkStart w:id="1" w:name="_Toc225334473"/>
      <w:bookmarkStart w:id="2" w:name="_Toc226367918"/>
      <w:bookmarkStart w:id="3" w:name="_Toc232863467"/>
      <w:bookmarkStart w:id="4" w:name="_Toc232903626"/>
      <w:r>
        <w:t>7</w:t>
      </w:r>
      <w:r w:rsidR="00F3654E">
        <w:t>.1 ASP.NET server controls</w:t>
      </w:r>
      <w:bookmarkEnd w:id="1"/>
      <w:bookmarkEnd w:id="2"/>
      <w:bookmarkEnd w:id="3"/>
      <w:bookmarkEnd w:id="4"/>
      <w:r w:rsidR="00E01F9B">
        <w:fldChar w:fldCharType="begin"/>
      </w:r>
      <w:r w:rsidR="00F3654E">
        <w:instrText xml:space="preserve"> XE "control:server" </w:instrText>
      </w:r>
      <w:r w:rsidR="00E01F9B">
        <w:fldChar w:fldCharType="end"/>
      </w:r>
      <w:r w:rsidR="00E01F9B">
        <w:fldChar w:fldCharType="begin"/>
      </w:r>
      <w:r w:rsidR="00F3654E">
        <w:instrText xml:space="preserve"> XE "s</w:instrText>
      </w:r>
      <w:r w:rsidR="00F3654E" w:rsidRPr="00F232CB">
        <w:instrText xml:space="preserve">erver </w:instrText>
      </w:r>
      <w:r w:rsidR="00F3654E">
        <w:instrText>c</w:instrText>
      </w:r>
      <w:r w:rsidR="00F3654E" w:rsidRPr="00F232CB">
        <w:instrText>ontrols</w:instrText>
      </w:r>
      <w:r w:rsidR="00F3654E">
        <w:instrText xml:space="preserve">" </w:instrText>
      </w:r>
      <w:r w:rsidR="00E01F9B">
        <w:fldChar w:fldCharType="end"/>
      </w:r>
    </w:p>
    <w:p w:rsidR="00F3654E" w:rsidRPr="00E4371C" w:rsidRDefault="00F3654E" w:rsidP="00F3654E">
      <w:pPr>
        <w:pStyle w:val="Body1"/>
      </w:pPr>
      <w:r w:rsidRPr="00E4371C">
        <w:t>As you just learned, some ASP.NET server controls work with ASP.NET MVC, but which ones?</w:t>
      </w:r>
      <w:r>
        <w:t xml:space="preserve"> </w:t>
      </w:r>
      <w:r w:rsidRPr="00E4371C">
        <w:t xml:space="preserve">How can we determine if a control will work? To put it simply, any control that depends on </w:t>
      </w:r>
      <w:r w:rsidRPr="00E4371C">
        <w:rPr>
          <w:rStyle w:val="CodeinText"/>
        </w:rPr>
        <w:t>ViewState</w:t>
      </w:r>
      <w:r w:rsidRPr="00E4371C">
        <w:t xml:space="preserve"> or generates postbacks will not be helpful. Some controls will render, but they require a </w:t>
      </w:r>
      <w:r w:rsidRPr="00E4371C">
        <w:rPr>
          <w:rStyle w:val="CodeinText"/>
        </w:rPr>
        <w:t>&lt;form runat="server"&gt;</w:t>
      </w:r>
      <w:r w:rsidRPr="00E4371C">
        <w:t xml:space="preserve"> which you might not want to add. Adding a server-side form tag will put hidden fields on the page for </w:t>
      </w:r>
      <w:r w:rsidRPr="00E4371C">
        <w:rPr>
          <w:rStyle w:val="CodeinText"/>
        </w:rPr>
        <w:t>ViewState</w:t>
      </w:r>
      <w:r w:rsidRPr="00E4371C">
        <w:t xml:space="preserve"> and event validation. The form will also POST to the same action you are on, which is sometimes unacceptable.</w:t>
      </w:r>
      <w:r>
        <w:t xml:space="preserve"> In this </w:t>
      </w:r>
      <w:r>
        <w:lastRenderedPageBreak/>
        <w:t xml:space="preserve">section, we'll visit the </w:t>
      </w:r>
      <w:r w:rsidRPr="00536C38">
        <w:rPr>
          <w:rStyle w:val="CodeinText"/>
        </w:rPr>
        <w:t>TextBox</w:t>
      </w:r>
      <w:r>
        <w:t xml:space="preserve">, </w:t>
      </w:r>
      <w:r w:rsidRPr="00536C38">
        <w:rPr>
          <w:rStyle w:val="CodeinText"/>
        </w:rPr>
        <w:t>Menu</w:t>
      </w:r>
      <w:r>
        <w:t xml:space="preserve">, </w:t>
      </w:r>
      <w:r w:rsidRPr="00536C38">
        <w:rPr>
          <w:rStyle w:val="CodeinText"/>
        </w:rPr>
        <w:t>TreeView</w:t>
      </w:r>
      <w:r>
        <w:t xml:space="preserve">, and </w:t>
      </w:r>
      <w:r w:rsidRPr="00536C38">
        <w:rPr>
          <w:rStyle w:val="CodeinText"/>
        </w:rPr>
        <w:t>GridView</w:t>
      </w:r>
      <w:r>
        <w:t xml:space="preserve"> and see how they function. Finally, we'll see some alternative options to the traditional server-side controls that you </w:t>
      </w:r>
      <w:r w:rsidRPr="00822E2B">
        <w:rPr>
          <w:rStyle w:val="Italics"/>
        </w:rPr>
        <w:t>can</w:t>
      </w:r>
      <w:r>
        <w:t xml:space="preserve"> leverage in your ASP.NET MVC applications.</w:t>
      </w:r>
    </w:p>
    <w:p w:rsidR="00F3654E" w:rsidRDefault="00F3654E" w:rsidP="00F3654E">
      <w:pPr>
        <w:pStyle w:val="CalloutHead"/>
      </w:pPr>
      <w:r>
        <w:t>Note</w:t>
      </w:r>
    </w:p>
    <w:p w:rsidR="00F3654E" w:rsidRDefault="00F3654E" w:rsidP="00F3654E">
      <w:pPr>
        <w:pStyle w:val="Callout"/>
      </w:pPr>
      <w:r>
        <w:t>The code in this section is purely exploratory. Most of it contains hacks and other workarounds that go against the intended design of an MVC web application. The intent of this section is to see how far we can bend the framework without breaking it. Your authors would not recommend using these methods in a production application unless absolutely necessary.</w:t>
      </w:r>
      <w:r w:rsidR="00D03393">
        <w:t xml:space="preserve">  Furthermore, server-side controls are changing considerably from .NET 3.5 SP1 to .NET 4.0.  These changes are outside the scope of the book, but expect changes in the rendered html as well as the generated client id.</w:t>
      </w:r>
      <w:r w:rsidR="00F90706">
        <w:t xml:space="preserve">  Going forward, all ASP.NET MVC view helpers will work with Web Forms, and many more Web Forms controls will render fine with MVC views.</w:t>
      </w:r>
    </w:p>
    <w:p w:rsidR="00F3654E" w:rsidRDefault="00582661" w:rsidP="00F3654E">
      <w:pPr>
        <w:pStyle w:val="Head2"/>
      </w:pPr>
      <w:bookmarkStart w:id="5" w:name="_Toc225334474"/>
      <w:bookmarkStart w:id="6" w:name="_Toc226367919"/>
      <w:bookmarkStart w:id="7" w:name="_Toc232863468"/>
      <w:bookmarkStart w:id="8" w:name="_Toc232903627"/>
      <w:r>
        <w:t>7</w:t>
      </w:r>
      <w:r w:rsidR="00F3654E">
        <w:t>.1.1 The TextBox</w:t>
      </w:r>
      <w:bookmarkEnd w:id="5"/>
      <w:bookmarkEnd w:id="6"/>
      <w:bookmarkEnd w:id="7"/>
      <w:bookmarkEnd w:id="8"/>
      <w:r w:rsidR="00E01F9B">
        <w:fldChar w:fldCharType="begin"/>
      </w:r>
      <w:r w:rsidR="00F3654E">
        <w:instrText xml:space="preserve"> XE "</w:instrText>
      </w:r>
      <w:r w:rsidR="00F3654E" w:rsidRPr="00ED4F0E">
        <w:instrText>TextBox</w:instrText>
      </w:r>
      <w:r w:rsidR="00F3654E">
        <w:instrText xml:space="preserve">" </w:instrText>
      </w:r>
      <w:r w:rsidR="00E01F9B">
        <w:fldChar w:fldCharType="end"/>
      </w:r>
    </w:p>
    <w:p w:rsidR="00F3654E" w:rsidRDefault="00F3654E" w:rsidP="00F3654E">
      <w:pPr>
        <w:pStyle w:val="Body1"/>
      </w:pPr>
      <w:r>
        <w:t>The first control we'll</w:t>
      </w:r>
      <w:r w:rsidRPr="001B1BC4">
        <w:t xml:space="preserve"> examine is the </w:t>
      </w:r>
      <w:r w:rsidRPr="001B1BC4">
        <w:rPr>
          <w:rStyle w:val="CodeinText"/>
        </w:rPr>
        <w:t>&lt;asp:TextBox /&gt;</w:t>
      </w:r>
      <w:r w:rsidRPr="001B1BC4">
        <w:t>.</w:t>
      </w:r>
      <w:r>
        <w:t xml:space="preserve"> </w:t>
      </w:r>
      <w:r w:rsidRPr="001B1BC4">
        <w:t xml:space="preserve">It renders as an </w:t>
      </w:r>
      <w:r w:rsidRPr="001B1BC4">
        <w:rPr>
          <w:rStyle w:val="CodeinText"/>
        </w:rPr>
        <w:t>&lt;input /&gt;</w:t>
      </w:r>
      <w:r w:rsidRPr="001B1BC4">
        <w:t xml:space="preserve"> HTML element.</w:t>
      </w:r>
      <w:r>
        <w:t xml:space="preserve"> </w:t>
      </w:r>
      <w:r w:rsidRPr="001B1BC4">
        <w:t xml:space="preserve">It requires a </w:t>
      </w:r>
      <w:r w:rsidRPr="001B1BC4">
        <w:rPr>
          <w:rStyle w:val="CodeinText"/>
        </w:rPr>
        <w:t>&lt;form runat="server"&gt;</w:t>
      </w:r>
      <w:r w:rsidRPr="001B1BC4">
        <w:t xml:space="preserve"> tag to function, and will be given a generated ID (if </w:t>
      </w:r>
      <w:r>
        <w:t>it’s</w:t>
      </w:r>
      <w:r w:rsidRPr="001B1BC4">
        <w:t xml:space="preserve"> placed in a container control such as a </w:t>
      </w:r>
      <w:r w:rsidRPr="001B1BC4">
        <w:rPr>
          <w:rStyle w:val="CodeinText"/>
        </w:rPr>
        <w:t>MasterPage</w:t>
      </w:r>
      <w:r w:rsidRPr="001B1BC4">
        <w:t>). This is what we are trying to avoid!</w:t>
      </w:r>
      <w:r>
        <w:t xml:space="preserve"> </w:t>
      </w:r>
      <w:r w:rsidRPr="001B1BC4">
        <w:t xml:space="preserve">Because </w:t>
      </w:r>
      <w:r>
        <w:t>it’s</w:t>
      </w:r>
      <w:r w:rsidRPr="001B1BC4">
        <w:t xml:space="preserve"> a form field, and the form is required to be </w:t>
      </w:r>
      <w:r w:rsidRPr="001B1BC4">
        <w:rPr>
          <w:rStyle w:val="CodeinText"/>
        </w:rPr>
        <w:t>runat="server"</w:t>
      </w:r>
      <w:r w:rsidRPr="001B1BC4">
        <w:t>, its function is crippled.</w:t>
      </w:r>
      <w:r>
        <w:t xml:space="preserve"> </w:t>
      </w:r>
      <w:r w:rsidRPr="001B1BC4">
        <w:t xml:space="preserve">Figure </w:t>
      </w:r>
      <w:r w:rsidR="00582661">
        <w:t>7</w:t>
      </w:r>
      <w:r w:rsidRPr="001B1BC4">
        <w:t xml:space="preserve">.1 shows it in action, while figure </w:t>
      </w:r>
      <w:r w:rsidR="00582661">
        <w:t>7</w:t>
      </w:r>
      <w:r w:rsidRPr="001B1BC4">
        <w:t>.2 shows the resulting HTML.</w:t>
      </w:r>
    </w:p>
    <w:p w:rsidR="00F3654E" w:rsidRDefault="00F3654E" w:rsidP="00F3654E">
      <w:pPr>
        <w:pStyle w:val="Body"/>
      </w:pPr>
    </w:p>
    <w:p w:rsidR="00F3654E" w:rsidRDefault="00982080" w:rsidP="00F3654E">
      <w:pPr>
        <w:pStyle w:val="Figure"/>
      </w:pPr>
      <w:r>
        <w:rPr>
          <w:noProof/>
        </w:rPr>
        <w:drawing>
          <wp:inline distT="0" distB="0" distL="0" distR="0">
            <wp:extent cx="5153660" cy="2668905"/>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153660" cy="2668905"/>
                    </a:xfrm>
                    <a:prstGeom prst="rect">
                      <a:avLst/>
                    </a:prstGeom>
                    <a:noFill/>
                    <a:ln w="9525">
                      <a:noFill/>
                      <a:miter lim="800000"/>
                      <a:headEnd/>
                      <a:tailEnd/>
                    </a:ln>
                  </pic:spPr>
                </pic:pic>
              </a:graphicData>
            </a:graphic>
          </wp:inline>
        </w:drawing>
      </w:r>
    </w:p>
    <w:p w:rsidR="00F3654E" w:rsidRPr="00C565D8" w:rsidRDefault="00F3654E" w:rsidP="00F3654E">
      <w:pPr>
        <w:pStyle w:val="FigureCaption"/>
      </w:pPr>
      <w:r>
        <w:lastRenderedPageBreak/>
        <w:t xml:space="preserve">Figure </w:t>
      </w:r>
      <w:r w:rsidR="00582661">
        <w:t>7</w:t>
      </w:r>
      <w:r>
        <w:t xml:space="preserve">.1 The </w:t>
      </w:r>
      <w:r w:rsidRPr="006F3EEC">
        <w:rPr>
          <w:rStyle w:val="CodeinText"/>
        </w:rPr>
        <w:t>TextBox</w:t>
      </w:r>
      <w:r>
        <w:t xml:space="preserve"> renders correctly.</w:t>
      </w:r>
    </w:p>
    <w:p w:rsidR="00F3654E" w:rsidRDefault="00982080" w:rsidP="00F3654E">
      <w:pPr>
        <w:pStyle w:val="Figure"/>
      </w:pPr>
      <w:r>
        <w:rPr>
          <w:noProof/>
        </w:rPr>
        <w:drawing>
          <wp:inline distT="0" distB="0" distL="0" distR="0">
            <wp:extent cx="5158740" cy="376872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58740" cy="376872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.2 The resulting HTML for the </w:t>
      </w:r>
      <w:r w:rsidRPr="006F3EEC">
        <w:rPr>
          <w:rStyle w:val="CodeinText"/>
        </w:rPr>
        <w:t>TextBox</w:t>
      </w:r>
      <w:r>
        <w:t xml:space="preserve"> is less than desirable. </w:t>
      </w:r>
    </w:p>
    <w:p w:rsidR="00F3654E" w:rsidRPr="001B1BC4" w:rsidRDefault="00F3654E" w:rsidP="00F3654E">
      <w:pPr>
        <w:pStyle w:val="Body"/>
      </w:pPr>
      <w:r>
        <w:t xml:space="preserve">We can see </w:t>
      </w:r>
      <w:r w:rsidRPr="001B1BC4">
        <w:t>that the rendered HTML contains much we did not ask for.</w:t>
      </w:r>
      <w:r>
        <w:t xml:space="preserve"> </w:t>
      </w:r>
      <w:r w:rsidRPr="001B1BC4">
        <w:t xml:space="preserve">In addition, notice that the form tag has an </w:t>
      </w:r>
      <w:r w:rsidRPr="001B1BC4">
        <w:rPr>
          <w:rStyle w:val="CodeinText"/>
        </w:rPr>
        <w:t>action</w:t>
      </w:r>
      <w:r w:rsidRPr="001B1BC4">
        <w:t xml:space="preserve"> attribute that we did not specify.</w:t>
      </w:r>
      <w:r>
        <w:t xml:space="preserve"> </w:t>
      </w:r>
      <w:r w:rsidRPr="001B1BC4">
        <w:t>This will prevent the form from submitting to an action that we request.</w:t>
      </w:r>
    </w:p>
    <w:p w:rsidR="00F3654E" w:rsidRDefault="00F3654E" w:rsidP="00F3654E">
      <w:pPr>
        <w:pStyle w:val="Body"/>
      </w:pPr>
      <w:r>
        <w:t xml:space="preserve">We can apply a quick trick to avoid the server-side form requirement. In the </w:t>
      </w:r>
      <w:r w:rsidRPr="00E453C3">
        <w:rPr>
          <w:rStyle w:val="CodeinText"/>
        </w:rPr>
        <w:t>Page</w:t>
      </w:r>
      <w:r>
        <w:t xml:space="preserve"> class there is a method you can override called </w:t>
      </w:r>
      <w:r w:rsidRPr="00526D4B">
        <w:rPr>
          <w:rStyle w:val="CodeinText"/>
        </w:rPr>
        <w:t>VerifyRenderingInServerForm(Control control)</w:t>
      </w:r>
      <w:r>
        <w:t>. If we override this method we can prevent the error that results when using a control outside of the server form. Because there is no code-behind, the only way to accomplish this is to add a server-side script block in your view directly, like this:</w:t>
      </w:r>
    </w:p>
    <w:p w:rsidR="00F3654E" w:rsidRDefault="00F3654E" w:rsidP="00F3654E">
      <w:pPr>
        <w:pStyle w:val="Body"/>
      </w:pPr>
    </w:p>
    <w:p w:rsidR="00F3654E" w:rsidRPr="00526D4B" w:rsidRDefault="00F3654E" w:rsidP="00F3654E">
      <w:pPr>
        <w:pStyle w:val="Code"/>
      </w:pPr>
      <w:r w:rsidRPr="00526D4B">
        <w:t>&lt;script language="C#" runat="server"&gt;</w:t>
      </w:r>
    </w:p>
    <w:p w:rsidR="00F3654E" w:rsidRPr="00526D4B" w:rsidRDefault="00F3654E" w:rsidP="00F3654E">
      <w:pPr>
        <w:pStyle w:val="Code"/>
      </w:pPr>
      <w:r w:rsidRPr="00526D4B">
        <w:t xml:space="preserve">    public override void VerifyRenderingInServerForm(Control control)</w:t>
      </w:r>
    </w:p>
    <w:p w:rsidR="00F3654E" w:rsidRPr="00526D4B" w:rsidRDefault="00F3654E" w:rsidP="00F3654E">
      <w:pPr>
        <w:pStyle w:val="Code"/>
      </w:pPr>
      <w:r w:rsidRPr="00526D4B">
        <w:t xml:space="preserve">    {            </w:t>
      </w:r>
    </w:p>
    <w:p w:rsidR="00F3654E" w:rsidRPr="00526D4B" w:rsidRDefault="00F3654E" w:rsidP="00F3654E">
      <w:pPr>
        <w:pStyle w:val="Code"/>
      </w:pPr>
      <w:r w:rsidRPr="00526D4B">
        <w:t xml:space="preserve">    }</w:t>
      </w:r>
    </w:p>
    <w:p w:rsidR="00F3654E" w:rsidRDefault="00F3654E" w:rsidP="00F3654E">
      <w:pPr>
        <w:pStyle w:val="Code"/>
      </w:pPr>
      <w:r w:rsidRPr="00526D4B">
        <w:lastRenderedPageBreak/>
        <w:t>&lt;/script&gt;</w:t>
      </w:r>
    </w:p>
    <w:p w:rsidR="00F3654E" w:rsidRDefault="00F3654E" w:rsidP="00F3654E">
      <w:pPr>
        <w:pStyle w:val="Body"/>
      </w:pPr>
    </w:p>
    <w:p w:rsidR="00F3654E" w:rsidRPr="001B1BC4" w:rsidRDefault="00F3654E" w:rsidP="00F3654E">
      <w:pPr>
        <w:pStyle w:val="Body"/>
      </w:pPr>
      <w:r>
        <w:t xml:space="preserve">Now you can use the </w:t>
      </w:r>
      <w:r w:rsidRPr="001B1BC4">
        <w:rPr>
          <w:rStyle w:val="CodeinText"/>
        </w:rPr>
        <w:t>TextBox</w:t>
      </w:r>
      <w:r w:rsidRPr="001B1BC4">
        <w:t xml:space="preserve"> (or any other control) in your own form tag, </w:t>
      </w:r>
      <w:r>
        <w:t>to avoid having the</w:t>
      </w:r>
      <w:r w:rsidRPr="001B1BC4">
        <w:t xml:space="preserve"> </w:t>
      </w:r>
      <w:r w:rsidRPr="001B1BC4">
        <w:rPr>
          <w:rStyle w:val="CodeinText"/>
        </w:rPr>
        <w:t>ViewState</w:t>
      </w:r>
      <w:r w:rsidRPr="001B1BC4">
        <w:t xml:space="preserve"> and </w:t>
      </w:r>
      <w:r w:rsidRPr="001B1BC4">
        <w:rPr>
          <w:rStyle w:val="CodeinText"/>
        </w:rPr>
        <w:t>EventValidation</w:t>
      </w:r>
      <w:r w:rsidRPr="001B1BC4">
        <w:t xml:space="preserve"> hidden fields generated for you.</w:t>
      </w:r>
    </w:p>
    <w:p w:rsidR="00F3654E" w:rsidRPr="001B1BC4" w:rsidRDefault="00F3654E" w:rsidP="00F3654E">
      <w:pPr>
        <w:pStyle w:val="Body"/>
      </w:pPr>
      <w:r>
        <w:t xml:space="preserve">Because </w:t>
      </w:r>
      <w:r w:rsidRPr="001B1BC4">
        <w:t xml:space="preserve">a textbox in ASP.NET MVC is as simple as </w:t>
      </w:r>
      <w:r w:rsidRPr="001B1BC4">
        <w:rPr>
          <w:rStyle w:val="CodeinText"/>
        </w:rPr>
        <w:t>&lt;%= Html.TextBox("name") %&gt;</w:t>
      </w:r>
      <w:r w:rsidRPr="001B1BC4">
        <w:t xml:space="preserve">, the </w:t>
      </w:r>
      <w:r w:rsidRPr="001B1BC4">
        <w:rPr>
          <w:rStyle w:val="CodeinText"/>
        </w:rPr>
        <w:t>TextBox</w:t>
      </w:r>
      <w:r w:rsidRPr="001B1BC4">
        <w:t xml:space="preserve"> server control offers no compelling functionality</w:t>
      </w:r>
      <w:r>
        <w:t>—</w:t>
      </w:r>
      <w:r w:rsidRPr="001B1BC4">
        <w:t>only baggage</w:t>
      </w:r>
      <w:r>
        <w:t>—</w:t>
      </w:r>
      <w:r w:rsidRPr="001B1BC4">
        <w:t>for your ASP.NET MVC views.</w:t>
      </w:r>
      <w:r>
        <w:t xml:space="preserve"> </w:t>
      </w:r>
      <w:r w:rsidRPr="001B1BC4">
        <w:t xml:space="preserve">ASP.NET </w:t>
      </w:r>
      <w:r>
        <w:t>c</w:t>
      </w:r>
      <w:r w:rsidRPr="001B1BC4">
        <w:t xml:space="preserve">ontrols are also only usable with the </w:t>
      </w:r>
      <w:r>
        <w:rPr>
          <w:rStyle w:val="CodeinText"/>
        </w:rPr>
        <w:t>WebFormViewEngine</w:t>
      </w:r>
      <w:r w:rsidRPr="001B1BC4">
        <w:t>.</w:t>
      </w:r>
      <w:r>
        <w:t xml:space="preserve"> </w:t>
      </w:r>
      <w:r w:rsidRPr="001B1BC4">
        <w:t xml:space="preserve">Other view engines cannot utilize them. Now that we've seen the </w:t>
      </w:r>
      <w:r w:rsidRPr="00E453C3">
        <w:rPr>
          <w:rStyle w:val="CodeinText"/>
        </w:rPr>
        <w:t>TextBox</w:t>
      </w:r>
      <w:r w:rsidRPr="001B1BC4">
        <w:t>, what about other controls?</w:t>
      </w:r>
    </w:p>
    <w:p w:rsidR="00F3654E" w:rsidRPr="00EA448A" w:rsidRDefault="00582661" w:rsidP="00F3654E">
      <w:pPr>
        <w:pStyle w:val="Head2"/>
      </w:pPr>
      <w:bookmarkStart w:id="9" w:name="_Toc225334475"/>
      <w:bookmarkStart w:id="10" w:name="_Toc226367920"/>
      <w:bookmarkStart w:id="11" w:name="_Toc232863469"/>
      <w:bookmarkStart w:id="12" w:name="_Toc232903628"/>
      <w:r>
        <w:t>7</w:t>
      </w:r>
      <w:r w:rsidR="00F3654E">
        <w:t>.1.2 Other common controls</w:t>
      </w:r>
      <w:bookmarkEnd w:id="9"/>
      <w:bookmarkEnd w:id="10"/>
      <w:bookmarkEnd w:id="11"/>
      <w:bookmarkEnd w:id="12"/>
    </w:p>
    <w:p w:rsidR="00F3654E" w:rsidRDefault="00F3654E" w:rsidP="00F3654E">
      <w:pPr>
        <w:pStyle w:val="Body1"/>
      </w:pPr>
      <w:r>
        <w:t xml:space="preserve">We can see from our simple text box example that </w:t>
      </w:r>
      <w:r w:rsidRPr="001B1BC4">
        <w:t>most ASP.NET Web</w:t>
      </w:r>
      <w:r>
        <w:t xml:space="preserve"> </w:t>
      </w:r>
      <w:r w:rsidRPr="001B1BC4">
        <w:t>Forms input controls have little to offer.</w:t>
      </w:r>
      <w:r>
        <w:t xml:space="preserve"> </w:t>
      </w:r>
      <w:r w:rsidRPr="001B1BC4">
        <w:t>However, some controls have semifunctional rendered output.</w:t>
      </w:r>
      <w:r>
        <w:t xml:space="preserve"> </w:t>
      </w:r>
      <w:r w:rsidRPr="001B1BC4">
        <w:t xml:space="preserve">One example is the </w:t>
      </w:r>
      <w:r w:rsidRPr="001B1BC4">
        <w:rPr>
          <w:rStyle w:val="CodeinText"/>
        </w:rPr>
        <w:t>&lt;asp:Menu</w:t>
      </w:r>
      <w:r w:rsidR="00E01F9B" w:rsidRPr="001B1BC4">
        <w:rPr>
          <w:rStyle w:val="CodeinText"/>
        </w:rPr>
        <w:fldChar w:fldCharType="begin"/>
      </w:r>
      <w:r w:rsidRPr="001B1BC4">
        <w:instrText xml:space="preserve"> XE "</w:instrText>
      </w:r>
      <w:r w:rsidRPr="001B1BC4">
        <w:rPr>
          <w:rStyle w:val="CodeinText"/>
        </w:rPr>
        <w:instrText>Menu control</w:instrText>
      </w:r>
      <w:r w:rsidRPr="001B1BC4">
        <w:instrText xml:space="preserve">" </w:instrText>
      </w:r>
      <w:r w:rsidR="00E01F9B" w:rsidRPr="001B1BC4">
        <w:rPr>
          <w:rStyle w:val="CodeinText"/>
        </w:rPr>
        <w:fldChar w:fldCharType="end"/>
      </w:r>
      <w:r w:rsidRPr="001B1BC4">
        <w:rPr>
          <w:rStyle w:val="CodeinText"/>
        </w:rPr>
        <w:t xml:space="preserve"> /&gt;</w:t>
      </w:r>
      <w:r w:rsidRPr="001B1BC4">
        <w:t xml:space="preserve"> control.</w:t>
      </w:r>
      <w:r>
        <w:t xml:space="preserve"> </w:t>
      </w:r>
      <w:r w:rsidRPr="001B1BC4">
        <w:t xml:space="preserve">It does not require postbacks if you specify a </w:t>
      </w:r>
      <w:r w:rsidRPr="001B1BC4">
        <w:rPr>
          <w:rStyle w:val="CodeinText"/>
        </w:rPr>
        <w:t>NavigateUrl</w:t>
      </w:r>
      <w:r w:rsidRPr="001B1BC4">
        <w:t xml:space="preserve"> for each of the </w:t>
      </w:r>
      <w:r w:rsidRPr="001B1BC4">
        <w:rPr>
          <w:rStyle w:val="CodeinText"/>
        </w:rPr>
        <w:t>MenuItem</w:t>
      </w:r>
      <w:r w:rsidRPr="001B1BC4">
        <w:t xml:space="preserve">s, and it does not </w:t>
      </w:r>
      <w:r w:rsidRPr="001B1BC4">
        <w:rPr>
          <w:rStyle w:val="Italics"/>
        </w:rPr>
        <w:t>require</w:t>
      </w:r>
      <w:r w:rsidRPr="001B1BC4">
        <w:t xml:space="preserve"> view state (though it does use it to store the last selected item).</w:t>
      </w:r>
      <w:r>
        <w:t xml:space="preserve"> </w:t>
      </w:r>
      <w:r w:rsidRPr="001B1BC4">
        <w:t xml:space="preserve">It simply renders HTML and </w:t>
      </w:r>
      <w:r>
        <w:t>JavaScript</w:t>
      </w:r>
      <w:r w:rsidRPr="001B1BC4">
        <w:t xml:space="preserve"> to allow elements to expand and hide on mouse events.</w:t>
      </w:r>
      <w:r>
        <w:t xml:space="preserve"> </w:t>
      </w:r>
      <w:r w:rsidRPr="001B1BC4">
        <w:t xml:space="preserve">Again, a server-side form tag is required and, unlike the </w:t>
      </w:r>
      <w:r w:rsidRPr="001B1BC4">
        <w:rPr>
          <w:rStyle w:val="CodeinText"/>
        </w:rPr>
        <w:t>TextBox</w:t>
      </w:r>
      <w:r w:rsidRPr="001B1BC4">
        <w:t xml:space="preserve">, you </w:t>
      </w:r>
      <w:r>
        <w:t>should not</w:t>
      </w:r>
      <w:r w:rsidRPr="001B1BC4">
        <w:t xml:space="preserve"> remove it.</w:t>
      </w:r>
      <w:r>
        <w:t xml:space="preserve"> </w:t>
      </w:r>
      <w:r w:rsidRPr="001B1BC4">
        <w:t xml:space="preserve">Doing so will prevent the </w:t>
      </w:r>
      <w:r>
        <w:t>J</w:t>
      </w:r>
      <w:r w:rsidRPr="001B1BC4">
        <w:t>ava</w:t>
      </w:r>
      <w:r>
        <w:t>S</w:t>
      </w:r>
      <w:r w:rsidRPr="001B1BC4">
        <w:t>cript that controls the hiding/showing of the items from being rendered.</w:t>
      </w:r>
      <w:r>
        <w:t xml:space="preserve"> </w:t>
      </w:r>
      <w:r w:rsidRPr="001B1BC4">
        <w:t xml:space="preserve">Also, </w:t>
      </w:r>
      <w:r w:rsidRPr="001B1BC4">
        <w:rPr>
          <w:rStyle w:val="CodeinText"/>
        </w:rPr>
        <w:t>Menu</w:t>
      </w:r>
      <w:r w:rsidRPr="001B1BC4">
        <w:t xml:space="preserve"> renders a nasty pile of HTML tables to display properly</w:t>
      </w:r>
      <w:r>
        <w:t>. We have come to expect this from Web Forms controls</w:t>
      </w:r>
      <w:r w:rsidRPr="001B1BC4">
        <w:t>.</w:t>
      </w:r>
      <w:r>
        <w:t xml:space="preserve"> </w:t>
      </w:r>
      <w:r w:rsidRPr="001B1BC4">
        <w:t>We could choose to fix the poor markup with ASP.NET Control Adapters; however the benefits will probably not be worth the trouble.</w:t>
      </w:r>
      <w:r>
        <w:t xml:space="preserve"> </w:t>
      </w:r>
      <w:r w:rsidRPr="001B1BC4">
        <w:t xml:space="preserve">Figure </w:t>
      </w:r>
      <w:r w:rsidR="00582661">
        <w:t>7</w:t>
      </w:r>
      <w:r w:rsidRPr="001B1BC4">
        <w:t>.3 demonstrates the menu control working on an MVC view.</w:t>
      </w:r>
      <w:r>
        <w:t xml:space="preserve"> </w:t>
      </w:r>
      <w:r w:rsidRPr="001B1BC4">
        <w:t xml:space="preserve">The rendered markup is shown in </w:t>
      </w:r>
      <w:r>
        <w:t>f</w:t>
      </w:r>
      <w:r w:rsidRPr="001B1BC4">
        <w:t xml:space="preserve">igure </w:t>
      </w:r>
      <w:r w:rsidR="00582661">
        <w:t>7</w:t>
      </w:r>
      <w:r w:rsidRPr="001B1BC4">
        <w:t>.4.</w:t>
      </w:r>
    </w:p>
    <w:p w:rsidR="00F3654E" w:rsidRDefault="00F3654E" w:rsidP="00F3654E">
      <w:pPr>
        <w:pStyle w:val="Body"/>
      </w:pPr>
    </w:p>
    <w:p w:rsidR="00F3654E" w:rsidRDefault="00982080" w:rsidP="00F3654E">
      <w:pPr>
        <w:pStyle w:val="Figure"/>
      </w:pPr>
      <w:r>
        <w:rPr>
          <w:noProof/>
        </w:rPr>
        <w:drawing>
          <wp:inline distT="0" distB="0" distL="0" distR="0">
            <wp:extent cx="2811780" cy="2436495"/>
            <wp:effectExtent l="1905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811780" cy="243649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.3 The menu control renders okay in Firefox</w:t>
      </w:r>
      <w:r w:rsidR="00E01F9B">
        <w:fldChar w:fldCharType="begin"/>
      </w:r>
      <w:r>
        <w:instrText xml:space="preserve"> XE "Firefox" </w:instrText>
      </w:r>
      <w:r w:rsidR="00E01F9B">
        <w:fldChar w:fldCharType="end"/>
      </w:r>
      <w:r>
        <w:t xml:space="preserve"> and IE</w:t>
      </w:r>
      <w:r w:rsidR="00E01F9B">
        <w:fldChar w:fldCharType="begin"/>
      </w:r>
      <w:r>
        <w:instrText xml:space="preserve"> XE "Internet Explorer" </w:instrText>
      </w:r>
      <w:r w:rsidR="00E01F9B">
        <w:fldChar w:fldCharType="end"/>
      </w:r>
      <w:r w:rsidR="00E01F9B">
        <w:fldChar w:fldCharType="begin"/>
      </w:r>
      <w:r>
        <w:instrText xml:space="preserve"> XE "menu control:renders  in Firefox and IE" </w:instrText>
      </w:r>
      <w:r w:rsidR="00E01F9B">
        <w:fldChar w:fldCharType="end"/>
      </w:r>
      <w:r>
        <w:t xml:space="preserve">. Unfortunately it depends on a server-side </w:t>
      </w:r>
      <w:r>
        <w:lastRenderedPageBreak/>
        <w:t>form tag. JavaScript surgery would be needed to make it function properly. WebKit-based browsers (Chrome</w:t>
      </w:r>
      <w:r w:rsidR="00E01F9B">
        <w:fldChar w:fldCharType="begin"/>
      </w:r>
      <w:r>
        <w:instrText xml:space="preserve"> XE "Chrome" </w:instrText>
      </w:r>
      <w:r w:rsidR="00E01F9B">
        <w:fldChar w:fldCharType="end"/>
      </w:r>
      <w:r>
        <w:t xml:space="preserve"> and Safari</w:t>
      </w:r>
      <w:r w:rsidR="00E01F9B">
        <w:fldChar w:fldCharType="begin"/>
      </w:r>
      <w:r>
        <w:instrText xml:space="preserve"> XE "Safari" </w:instrText>
      </w:r>
      <w:r w:rsidR="00E01F9B">
        <w:fldChar w:fldCharType="end"/>
      </w:r>
      <w:r>
        <w:t>) have problems with the JavaScript used to pop open the menus.</w:t>
      </w:r>
    </w:p>
    <w:p w:rsidR="00F3654E" w:rsidRPr="005F5DD0" w:rsidRDefault="00F3654E" w:rsidP="00F3654E">
      <w:pPr>
        <w:pStyle w:val="Body"/>
      </w:pPr>
    </w:p>
    <w:p w:rsidR="00F3654E" w:rsidRDefault="00982080" w:rsidP="00F3654E">
      <w:pPr>
        <w:pStyle w:val="Figure"/>
      </w:pPr>
      <w:r>
        <w:rPr>
          <w:noProof/>
        </w:rPr>
        <w:drawing>
          <wp:inline distT="0" distB="0" distL="0" distR="0">
            <wp:extent cx="4989830" cy="2056130"/>
            <wp:effectExtent l="1905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989830" cy="20561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.4 The horrific markup that is rendered by the Menu control. Stay tuned for a better way.</w:t>
      </w:r>
    </w:p>
    <w:p w:rsidR="00F3654E" w:rsidRPr="001B1BC4" w:rsidRDefault="00F3654E" w:rsidP="00F3654E">
      <w:pPr>
        <w:pStyle w:val="Body"/>
      </w:pPr>
      <w:r>
        <w:t>T</w:t>
      </w:r>
      <w:r w:rsidRPr="001B1BC4">
        <w:t xml:space="preserve">he </w:t>
      </w:r>
      <w:r w:rsidRPr="001B1BC4">
        <w:rPr>
          <w:rStyle w:val="CodeinText"/>
        </w:rPr>
        <w:t>&lt;asp:Menu /&gt;</w:t>
      </w:r>
      <w:r w:rsidRPr="001B1BC4">
        <w:t xml:space="preserve"> control renders, and the </w:t>
      </w:r>
      <w:r>
        <w:t>JavaScript</w:t>
      </w:r>
      <w:r w:rsidRPr="001B1BC4">
        <w:t xml:space="preserve"> open/close behavior functions properly</w:t>
      </w:r>
      <w:r>
        <w:t xml:space="preserve"> </w:t>
      </w:r>
      <w:r w:rsidRPr="001B1BC4">
        <w:t>(as long as you have a server-side form tag.)</w:t>
      </w:r>
      <w:r>
        <w:t xml:space="preserve"> </w:t>
      </w:r>
      <w:r w:rsidRPr="001B1BC4">
        <w:t xml:space="preserve">However the links without a </w:t>
      </w:r>
      <w:r w:rsidRPr="001B1BC4">
        <w:rPr>
          <w:rStyle w:val="CodeinText"/>
        </w:rPr>
        <w:t>NavigateUrl</w:t>
      </w:r>
      <w:r w:rsidRPr="001B1BC4">
        <w:t xml:space="preserve"> property depend on the postback model of Web</w:t>
      </w:r>
      <w:r>
        <w:t xml:space="preserve"> </w:t>
      </w:r>
      <w:r w:rsidRPr="001B1BC4">
        <w:t>Forms.</w:t>
      </w:r>
      <w:r>
        <w:t xml:space="preserve"> </w:t>
      </w:r>
      <w:r w:rsidRPr="001B1BC4">
        <w:t xml:space="preserve">We could conjure up some </w:t>
      </w:r>
      <w:r>
        <w:t>JavaScript</w:t>
      </w:r>
      <w:r w:rsidRPr="001B1BC4">
        <w:t xml:space="preserve"> to alter this behavior</w:t>
      </w:r>
      <w:r>
        <w:t>;</w:t>
      </w:r>
      <w:r w:rsidRPr="001B1BC4">
        <w:t xml:space="preserve"> doing so would just add to the mess.</w:t>
      </w:r>
      <w:r>
        <w:t xml:space="preserve"> </w:t>
      </w:r>
      <w:r w:rsidRPr="001B1BC4">
        <w:t xml:space="preserve">Additionally, take a look at the rendered markup in </w:t>
      </w:r>
      <w:r>
        <w:t>f</w:t>
      </w:r>
      <w:r w:rsidRPr="001B1BC4">
        <w:t xml:space="preserve">igure </w:t>
      </w:r>
      <w:r w:rsidR="00582661">
        <w:t>7</w:t>
      </w:r>
      <w:r w:rsidRPr="001B1BC4">
        <w:t>.4.</w:t>
      </w:r>
      <w:r>
        <w:t xml:space="preserve"> </w:t>
      </w:r>
      <w:r w:rsidRPr="001B1BC4">
        <w:t xml:space="preserve">Hard-coded styles, deeply nested tables, highly obtrusive </w:t>
      </w:r>
      <w:r>
        <w:t>JavaScript</w:t>
      </w:r>
      <w:r w:rsidRPr="001B1BC4">
        <w:t xml:space="preserve"> make this tiny menu render nothing short of a headache.</w:t>
      </w:r>
      <w:r>
        <w:t xml:space="preserve"> </w:t>
      </w:r>
    </w:p>
    <w:p w:rsidR="00F3654E" w:rsidRDefault="00F3654E" w:rsidP="00F3654E">
      <w:pPr>
        <w:pStyle w:val="CalloutHead"/>
      </w:pPr>
      <w:r>
        <w:t xml:space="preserve">Note </w:t>
      </w:r>
    </w:p>
    <w:p w:rsidR="00F3654E" w:rsidRPr="00E50A59" w:rsidRDefault="00480765" w:rsidP="00F3654E">
      <w:pPr>
        <w:pStyle w:val="Callout"/>
      </w:pPr>
      <w:r>
        <w:t xml:space="preserve">Even though .NET 4 overhauls the markup rendered by the menu control, developers still using .NET 3.5 SP1 will not be able to benefit from all the great work the ASP.NET team has done in fixing the generated markup across all the server-side controls.  </w:t>
      </w:r>
      <w:r w:rsidR="00F3654E">
        <w:t>This type of markup is a constant reminder of why we want more control over our HTML</w:t>
      </w:r>
      <w:r w:rsidR="00E01F9B">
        <w:fldChar w:fldCharType="begin"/>
      </w:r>
      <w:r w:rsidR="00F3654E">
        <w:instrText xml:space="preserve"> XE "HTML:want  more control over" </w:instrText>
      </w:r>
      <w:r w:rsidR="00E01F9B">
        <w:fldChar w:fldCharType="end"/>
      </w:r>
      <w:r w:rsidR="00F3654E">
        <w:t xml:space="preserve">! One of the original strengths of server controls is that they can modify the markup rendered based on a browser. This was of critical importance in 2002 when the popular browsers treated markup in a very different way. This varied rendering was more important than control over the markup. It was worth having to deal with generated markup and ClientIDs for the sake of cross-browser compatibility. Fast forward to 2009/2010. The major browsers now are on board with XHTML; the same markup works well in various browsers. Now, the architectural trade-offs are different. The need to compromise on messy markup no longer exists. </w:t>
      </w:r>
      <w:r w:rsidR="006F7235">
        <w:t xml:space="preserve"> L</w:t>
      </w:r>
      <w:r w:rsidR="00F3654E">
        <w:t xml:space="preserve">et's continue on with our exploration of ASP.NET server controls. </w:t>
      </w:r>
    </w:p>
    <w:p w:rsidR="00F3654E" w:rsidRDefault="00F3654E" w:rsidP="00F3654E">
      <w:pPr>
        <w:pStyle w:val="Body"/>
      </w:pPr>
      <w:r>
        <w:lastRenderedPageBreak/>
        <w:t xml:space="preserve">It would be hard to live without these two controls: </w:t>
      </w:r>
      <w:r w:rsidRPr="0074419E">
        <w:rPr>
          <w:rStyle w:val="CodeinText"/>
        </w:rPr>
        <w:t>&lt;asp:TreeView</w:t>
      </w:r>
      <w:r w:rsidR="00E01F9B">
        <w:rPr>
          <w:rStyle w:val="CodeinText"/>
        </w:rPr>
        <w:fldChar w:fldCharType="begin"/>
      </w:r>
      <w:r>
        <w:instrText xml:space="preserve"> XE "</w:instrText>
      </w:r>
      <w:r w:rsidRPr="00452F3B">
        <w:rPr>
          <w:rStyle w:val="CodeinText"/>
        </w:rPr>
        <w:instrText>TreeView control</w:instrText>
      </w:r>
      <w:r>
        <w:instrText xml:space="preserve">" </w:instrText>
      </w:r>
      <w:r w:rsidR="00E01F9B">
        <w:rPr>
          <w:rStyle w:val="CodeinText"/>
        </w:rPr>
        <w:fldChar w:fldCharType="end"/>
      </w:r>
      <w:r w:rsidRPr="0074419E">
        <w:rPr>
          <w:rStyle w:val="CodeinText"/>
        </w:rPr>
        <w:t xml:space="preserve"> /&gt;</w:t>
      </w:r>
      <w:r>
        <w:t xml:space="preserve"> and the </w:t>
      </w:r>
      <w:r w:rsidRPr="0074419E">
        <w:rPr>
          <w:rStyle w:val="CodeinText"/>
        </w:rPr>
        <w:t>&lt;asp:Calendar</w:t>
      </w:r>
      <w:r w:rsidR="00E01F9B">
        <w:rPr>
          <w:rStyle w:val="CodeinText"/>
        </w:rPr>
        <w:fldChar w:fldCharType="begin"/>
      </w:r>
      <w:r>
        <w:instrText xml:space="preserve"> XE "</w:instrText>
      </w:r>
      <w:r w:rsidRPr="00925F85">
        <w:rPr>
          <w:rStyle w:val="CodeinText"/>
        </w:rPr>
        <w:instrText>Calendar control</w:instrText>
      </w:r>
      <w:r>
        <w:instrText xml:space="preserve">" </w:instrText>
      </w:r>
      <w:r w:rsidR="00E01F9B">
        <w:rPr>
          <w:rStyle w:val="CodeinText"/>
        </w:rPr>
        <w:fldChar w:fldCharType="end"/>
      </w:r>
      <w:r w:rsidRPr="0074419E">
        <w:rPr>
          <w:rStyle w:val="CodeinText"/>
        </w:rPr>
        <w:t xml:space="preserve"> /&gt;</w:t>
      </w:r>
      <w:r>
        <w:t xml:space="preserve">. The </w:t>
      </w:r>
      <w:r w:rsidRPr="00E66FFE">
        <w:rPr>
          <w:rStyle w:val="CodeinText"/>
        </w:rPr>
        <w:t>TreeView</w:t>
      </w:r>
      <w:r>
        <w:t xml:space="preserve"> looks okay, but the nodes are postback links. The visual aspect works just fine, however. The calendar relies heavily on postback model for navigation, so unfortunately it does not function in ASP.NET MVC except when viewing a single month. We still need tree views. We still need calendars. With ASP.NET MVC, we'll tend to use more client-side UI functionality, such as that found in jQuery UI, which has a rich JavaScript calendar and more.</w:t>
      </w:r>
    </w:p>
    <w:p w:rsidR="00F3654E" w:rsidRDefault="00F3654E" w:rsidP="00F3654E">
      <w:pPr>
        <w:pStyle w:val="Body"/>
      </w:pPr>
      <w:r>
        <w:t xml:space="preserve">I have so far neglected the big daddy of ASP.NET server controls. Yes, I am talking about the </w:t>
      </w:r>
      <w:r w:rsidRPr="00C87DA7">
        <w:rPr>
          <w:rStyle w:val="CodeinText"/>
        </w:rPr>
        <w:t>GridView</w:t>
      </w:r>
      <w:r w:rsidR="00E01F9B">
        <w:rPr>
          <w:rStyle w:val="CodeinText"/>
        </w:rPr>
        <w:fldChar w:fldCharType="begin"/>
      </w:r>
      <w:r>
        <w:instrText xml:space="preserve"> XE "</w:instrText>
      </w:r>
      <w:r w:rsidRPr="00C80A6A">
        <w:rPr>
          <w:rStyle w:val="CodeinText"/>
        </w:rPr>
        <w:instrText>GridView</w:instrText>
      </w:r>
      <w:r>
        <w:instrText xml:space="preserve">" </w:instrText>
      </w:r>
      <w:r w:rsidR="00E01F9B">
        <w:rPr>
          <w:rStyle w:val="CodeinText"/>
        </w:rPr>
        <w:fldChar w:fldCharType="end"/>
      </w:r>
      <w:r>
        <w:t xml:space="preserve">. The </w:t>
      </w:r>
      <w:r w:rsidRPr="00FE62DB">
        <w:rPr>
          <w:rStyle w:val="CodeinText"/>
        </w:rPr>
        <w:t>GridView</w:t>
      </w:r>
      <w:r>
        <w:t xml:space="preserve"> is an interesting case, because it has so many different forms. At its simplest, the </w:t>
      </w:r>
      <w:r w:rsidRPr="00FE62DB">
        <w:rPr>
          <w:rStyle w:val="CodeinText"/>
        </w:rPr>
        <w:t>GridView</w:t>
      </w:r>
      <w:r>
        <w:t xml:space="preserve"> is just an HTML table. It's great for displaying tabular data. If we don't require any postback, then it should work, right? It does but there are a view </w:t>
      </w:r>
      <w:r w:rsidRPr="00B5200F">
        <w:rPr>
          <w:rStyle w:val="Italics"/>
        </w:rPr>
        <w:t>gotchas</w:t>
      </w:r>
      <w:r>
        <w:t xml:space="preserve"> along the way.</w:t>
      </w:r>
    </w:p>
    <w:p w:rsidR="00F3654E" w:rsidRDefault="00582661" w:rsidP="00F3654E">
      <w:pPr>
        <w:pStyle w:val="Head2"/>
      </w:pPr>
      <w:bookmarkStart w:id="13" w:name="_Toc225334476"/>
      <w:bookmarkStart w:id="14" w:name="_Toc226367921"/>
      <w:bookmarkStart w:id="15" w:name="_Toc232863470"/>
      <w:bookmarkStart w:id="16" w:name="_Toc232903629"/>
      <w:r>
        <w:t>7</w:t>
      </w:r>
      <w:r w:rsidR="00F3654E">
        <w:t>.1.3 The GridView</w:t>
      </w:r>
      <w:bookmarkEnd w:id="13"/>
      <w:bookmarkEnd w:id="14"/>
      <w:bookmarkEnd w:id="15"/>
      <w:bookmarkEnd w:id="16"/>
    </w:p>
    <w:p w:rsidR="00F3654E" w:rsidRDefault="00F3654E" w:rsidP="00F3654E">
      <w:pPr>
        <w:pStyle w:val="Body1"/>
      </w:pPr>
      <w:r>
        <w:t>The first issue is that</w:t>
      </w:r>
      <w:r w:rsidRPr="001B1BC4">
        <w:t xml:space="preserve"> there is no declarative way to bind the </w:t>
      </w:r>
      <w:r w:rsidRPr="001B1BC4">
        <w:rPr>
          <w:rStyle w:val="CodeinText"/>
        </w:rPr>
        <w:t>GridView</w:t>
      </w:r>
      <w:r w:rsidRPr="001B1BC4">
        <w:t xml:space="preserve"> to data coming from </w:t>
      </w:r>
      <w:r w:rsidRPr="001B1BC4">
        <w:rPr>
          <w:rStyle w:val="CodeinText"/>
        </w:rPr>
        <w:t>ViewData</w:t>
      </w:r>
      <w:r w:rsidRPr="001B1BC4">
        <w:t>.</w:t>
      </w:r>
      <w:r>
        <w:t xml:space="preserve"> </w:t>
      </w:r>
      <w:r w:rsidRPr="001B1BC4">
        <w:t xml:space="preserve">You can employ data binding code directly in the view markup, inside </w:t>
      </w:r>
      <w:r w:rsidRPr="001B1BC4">
        <w:rPr>
          <w:rStyle w:val="CodeinText"/>
        </w:rPr>
        <w:t>&lt;% %&gt;</w:t>
      </w:r>
      <w:r w:rsidRPr="001B1BC4">
        <w:t xml:space="preserve"> code blocks</w:t>
      </w:r>
      <w:r>
        <w:t xml:space="preserve"> as l</w:t>
      </w:r>
      <w:r w:rsidRPr="001B1BC4">
        <w:t xml:space="preserve">isting </w:t>
      </w:r>
      <w:r w:rsidR="00582661">
        <w:t>7</w:t>
      </w:r>
      <w:r w:rsidRPr="001B1BC4">
        <w:t>.1 demonstrates.</w:t>
      </w:r>
      <w:r>
        <w:t xml:space="preserve"> </w:t>
      </w:r>
      <w:r w:rsidRPr="001B1BC4">
        <w:t xml:space="preserve">This type of code should send bad vibes up your spine, but the point is that </w:t>
      </w:r>
      <w:r>
        <w:t>it’s</w:t>
      </w:r>
      <w:r w:rsidRPr="001B1BC4">
        <w:t xml:space="preserve"> possible.</w:t>
      </w:r>
    </w:p>
    <w:p w:rsidR="00F3654E" w:rsidRDefault="00F3654E" w:rsidP="00F3654E">
      <w:pPr>
        <w:pStyle w:val="CodeListingCaption"/>
      </w:pPr>
      <w:r>
        <w:t xml:space="preserve">Listing </w:t>
      </w:r>
      <w:r w:rsidR="00582661">
        <w:t>7</w:t>
      </w:r>
      <w:r>
        <w:t xml:space="preserve">.1 Binding a </w:t>
      </w:r>
      <w:r w:rsidRPr="00E453C3">
        <w:rPr>
          <w:rStyle w:val="CodeinText"/>
        </w:rPr>
        <w:t xml:space="preserve">GridView </w:t>
      </w:r>
      <w:r>
        <w:t>from the view itself</w:t>
      </w:r>
    </w:p>
    <w:p w:rsidR="00F3654E" w:rsidRPr="004E6CF8" w:rsidRDefault="00F3654E" w:rsidP="00F3654E">
      <w:pPr>
        <w:pStyle w:val="Code"/>
      </w:pPr>
      <w:r w:rsidRPr="004E6CF8">
        <w:t>&lt;%</w:t>
      </w:r>
    </w:p>
    <w:p w:rsidR="00F3654E" w:rsidRPr="004E6CF8" w:rsidRDefault="00F3654E" w:rsidP="00F3654E">
      <w:pPr>
        <w:pStyle w:val="Code"/>
      </w:pPr>
      <w:r w:rsidRPr="004E6CF8">
        <w:t xml:space="preserve">    grid1.DataSource = Model;</w:t>
      </w:r>
    </w:p>
    <w:p w:rsidR="00F3654E" w:rsidRPr="004E6CF8" w:rsidRDefault="00F3654E" w:rsidP="00F3654E">
      <w:pPr>
        <w:pStyle w:val="Code"/>
      </w:pPr>
      <w:r w:rsidRPr="004E6CF8">
        <w:t xml:space="preserve">    grid1.DataBind();</w:t>
      </w:r>
    </w:p>
    <w:p w:rsidR="00F3654E" w:rsidRDefault="00F3654E" w:rsidP="00F3654E">
      <w:pPr>
        <w:pStyle w:val="Code"/>
      </w:pPr>
      <w:r w:rsidRPr="004E6CF8">
        <w:t xml:space="preserve">%&gt;    </w:t>
      </w:r>
      <w:r>
        <w:tab/>
      </w:r>
    </w:p>
    <w:p w:rsidR="00F3654E" w:rsidRDefault="00F3654E" w:rsidP="00F3654E">
      <w:pPr>
        <w:pStyle w:val="Body"/>
      </w:pPr>
    </w:p>
    <w:p w:rsidR="00F3654E" w:rsidRDefault="00F3654E" w:rsidP="00F3654E">
      <w:pPr>
        <w:pStyle w:val="Body1"/>
      </w:pPr>
      <w:r>
        <w:t xml:space="preserve">You also have the option of using the </w:t>
      </w:r>
      <w:r w:rsidRPr="003B5D47">
        <w:rPr>
          <w:rStyle w:val="CodeinText"/>
        </w:rPr>
        <w:t>DataSource</w:t>
      </w:r>
      <w:r>
        <w:t xml:space="preserve"> controls such as </w:t>
      </w:r>
      <w:r w:rsidRPr="003B5D47">
        <w:rPr>
          <w:rStyle w:val="CodeinText"/>
        </w:rPr>
        <w:t>ObjectDataSource</w:t>
      </w:r>
      <w:r>
        <w:t xml:space="preserve">, </w:t>
      </w:r>
      <w:r w:rsidRPr="003B5D47">
        <w:rPr>
          <w:rStyle w:val="CodeinText"/>
        </w:rPr>
        <w:t>SqlDataSource</w:t>
      </w:r>
      <w:r>
        <w:t xml:space="preserve">, and </w:t>
      </w:r>
      <w:r w:rsidRPr="003B5D47">
        <w:rPr>
          <w:rStyle w:val="CodeinText"/>
        </w:rPr>
        <w:t>XmlDataSource</w:t>
      </w:r>
      <w:r>
        <w:t xml:space="preserve">. Of course, in doing this you have completely circumvented the MVC pattern and placed all of your data access directly in the view! Figure </w:t>
      </w:r>
      <w:r w:rsidR="00582661">
        <w:t>7</w:t>
      </w:r>
      <w:r>
        <w:t>.5 illustrates the grid rendering properly.</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4667250" cy="25793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667250" cy="257937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.5 The GridView renders properly.</w:t>
      </w:r>
    </w:p>
    <w:p w:rsidR="00F3654E" w:rsidRPr="001B1BC4" w:rsidRDefault="00F3654E" w:rsidP="00F3654E">
      <w:pPr>
        <w:pStyle w:val="Body"/>
      </w:pPr>
      <w:r>
        <w:t xml:space="preserve">Figure </w:t>
      </w:r>
      <w:r w:rsidR="00582661">
        <w:t>7</w:t>
      </w:r>
      <w:r>
        <w:t>.</w:t>
      </w:r>
      <w:r w:rsidRPr="001B1BC4">
        <w:t xml:space="preserve">5 shows our newly bound </w:t>
      </w:r>
      <w:r w:rsidRPr="001B1BC4">
        <w:rPr>
          <w:rStyle w:val="CodeinText"/>
        </w:rPr>
        <w:t>GridView</w:t>
      </w:r>
      <w:r w:rsidRPr="001B1BC4">
        <w:t xml:space="preserve"> in action.</w:t>
      </w:r>
      <w:r>
        <w:t xml:space="preserve"> </w:t>
      </w:r>
      <w:r w:rsidRPr="001B1BC4">
        <w:t xml:space="preserve">Unfortunately, that is all you get, because none of the advanced features of the </w:t>
      </w:r>
      <w:r w:rsidRPr="001B1BC4">
        <w:rPr>
          <w:rStyle w:val="CodeinText"/>
        </w:rPr>
        <w:t>GridView</w:t>
      </w:r>
      <w:r w:rsidRPr="001B1BC4">
        <w:t xml:space="preserve"> </w:t>
      </w:r>
      <w:r>
        <w:t xml:space="preserve">will </w:t>
      </w:r>
      <w:r w:rsidRPr="001B1BC4">
        <w:t>work.</w:t>
      </w:r>
      <w:r>
        <w:t xml:space="preserve"> </w:t>
      </w:r>
      <w:r w:rsidRPr="001B1BC4">
        <w:t>No sorting, paging, editing, or selecting.</w:t>
      </w:r>
      <w:r>
        <w:t xml:space="preserve"> </w:t>
      </w:r>
      <w:r w:rsidRPr="001B1BC4">
        <w:t xml:space="preserve">Because of this, </w:t>
      </w:r>
      <w:r>
        <w:t>it’s</w:t>
      </w:r>
      <w:r w:rsidRPr="001B1BC4">
        <w:t xml:space="preserve"> of limited utility, and will probably only aid you during prototyping and demos.</w:t>
      </w:r>
    </w:p>
    <w:p w:rsidR="00F3654E" w:rsidRDefault="00F3654E" w:rsidP="00F3654E">
      <w:pPr>
        <w:pStyle w:val="Body"/>
      </w:pPr>
      <w:r>
        <w:t xml:space="preserve">All is not lost, however. In ASP.NET MVC you can achieve the Holy Grail of an editable data grid, complete with sorting, paging, and editing, when you structure it in a different way. </w:t>
      </w:r>
      <w:r w:rsidR="003D4CFF">
        <w:t xml:space="preserve">In fact, UI component vendors like Telerik are already offering UI components for use with ASP.NET MVC.  You can find a free grid component here: </w:t>
      </w:r>
      <w:hyperlink r:id="rId12" w:history="1">
        <w:r w:rsidR="003D4CFF">
          <w:rPr>
            <w:rStyle w:val="Hyperlink"/>
          </w:rPr>
          <w:t>http://www.telerik.com/products/aspnet-mvc/grid.aspx</w:t>
        </w:r>
      </w:hyperlink>
      <w:r w:rsidR="003D4CFF">
        <w:t>.</w:t>
      </w:r>
    </w:p>
    <w:p w:rsidR="00F3654E" w:rsidRDefault="00582661" w:rsidP="00F3654E">
      <w:pPr>
        <w:pStyle w:val="Head2"/>
      </w:pPr>
      <w:bookmarkStart w:id="17" w:name="_Toc225334477"/>
      <w:bookmarkStart w:id="18" w:name="_Toc226367922"/>
      <w:bookmarkStart w:id="19" w:name="_Toc232863471"/>
      <w:bookmarkStart w:id="20" w:name="_Toc232903630"/>
      <w:r>
        <w:t>7</w:t>
      </w:r>
      <w:r w:rsidR="00F3654E">
        <w:t>.1.4 Where do I get the good stuff?</w:t>
      </w:r>
      <w:bookmarkEnd w:id="17"/>
      <w:bookmarkEnd w:id="18"/>
      <w:bookmarkEnd w:id="19"/>
      <w:bookmarkEnd w:id="20"/>
    </w:p>
    <w:p w:rsidR="00F3654E" w:rsidRDefault="00F3654E" w:rsidP="00F3654E">
      <w:pPr>
        <w:pStyle w:val="Body1"/>
      </w:pPr>
      <w:r>
        <w:t xml:space="preserve">The examples </w:t>
      </w:r>
      <w:r w:rsidRPr="001B1BC4">
        <w:t xml:space="preserve">I have shown here might </w:t>
      </w:r>
      <w:r>
        <w:t xml:space="preserve">make </w:t>
      </w:r>
      <w:r w:rsidRPr="001B1BC4">
        <w:t>ASP.NET MVC</w:t>
      </w:r>
      <w:r w:rsidRPr="001B1BC4" w:rsidDel="00167490">
        <w:t xml:space="preserve"> </w:t>
      </w:r>
      <w:r>
        <w:t xml:space="preserve">seem to </w:t>
      </w:r>
      <w:r w:rsidRPr="001B1BC4">
        <w:t>taste</w:t>
      </w:r>
      <w:r>
        <w:t xml:space="preserve"> sour</w:t>
      </w:r>
      <w:r w:rsidRPr="001B1BC4">
        <w:t>.</w:t>
      </w:r>
      <w:r>
        <w:t xml:space="preserve"> </w:t>
      </w:r>
      <w:r w:rsidRPr="001B1BC4">
        <w:t xml:space="preserve">Before you </w:t>
      </w:r>
      <w:r>
        <w:t>spit it out</w:t>
      </w:r>
      <w:r w:rsidRPr="001B1BC4">
        <w:t xml:space="preserve"> and decide that you do not want to live without your </w:t>
      </w:r>
      <w:r w:rsidRPr="001B1BC4">
        <w:rPr>
          <w:rStyle w:val="CodeinText"/>
        </w:rPr>
        <w:t>TreeView</w:t>
      </w:r>
      <w:r w:rsidRPr="001B1BC4">
        <w:t xml:space="preserve"> and </w:t>
      </w:r>
      <w:r w:rsidRPr="001B1BC4">
        <w:rPr>
          <w:rStyle w:val="CodeinText"/>
        </w:rPr>
        <w:t>Menu</w:t>
      </w:r>
      <w:r w:rsidRPr="001B1BC4">
        <w:t xml:space="preserve"> controls, consider this: many thousands of samples online show how you can achieve the same functionality with a little bit of </w:t>
      </w:r>
      <w:r>
        <w:t>JavaScript</w:t>
      </w:r>
      <w:r w:rsidRPr="001B1BC4">
        <w:t xml:space="preserve"> and CSS.</w:t>
      </w:r>
      <w:r>
        <w:t xml:space="preserve"> </w:t>
      </w:r>
      <w:r w:rsidRPr="001B1BC4">
        <w:t>These are freely available solutions that many other platforms leverage.</w:t>
      </w:r>
      <w:r>
        <w:t xml:space="preserve"> </w:t>
      </w:r>
      <w:r w:rsidRPr="001B1BC4">
        <w:t>With ASP.NET MVC we can do the same, and with minimal friction in applying them.</w:t>
      </w:r>
      <w:r>
        <w:t xml:space="preserve"> </w:t>
      </w:r>
      <w:r w:rsidRPr="001B1BC4">
        <w:t>Often, these solutions are so simple they make the declarative ASP.NET controls look like sledgehammer</w:t>
      </w:r>
      <w:r>
        <w:t>s</w:t>
      </w:r>
      <w:r w:rsidRPr="001B1BC4">
        <w:t>.</w:t>
      </w:r>
      <w:r>
        <w:t xml:space="preserve"> </w:t>
      </w:r>
      <w:r w:rsidRPr="001B1BC4">
        <w:t>Here are a few references for platform-agnostic solutions to tree views, menus, and tabs using jQuery.</w:t>
      </w:r>
    </w:p>
    <w:p w:rsidR="00F3654E" w:rsidRPr="001B1BC4" w:rsidRDefault="00F3654E" w:rsidP="00F3654E">
      <w:pPr>
        <w:pStyle w:val="ListBullet"/>
        <w:numPr>
          <w:ilvl w:val="0"/>
          <w:numId w:val="28"/>
        </w:numPr>
      </w:pPr>
      <w:r w:rsidRPr="00F908C5">
        <w:t xml:space="preserve">jQuery Treeview </w:t>
      </w:r>
      <w:r>
        <w:t>e</w:t>
      </w:r>
      <w:r w:rsidRPr="00F908C5">
        <w:t>xample:</w:t>
      </w:r>
      <w:r w:rsidRPr="00D33B9C">
        <w:t xml:space="preserve"> </w:t>
      </w:r>
      <w:hyperlink r:id="rId13" w:history="1">
        <w:r w:rsidRPr="001B1BC4">
          <w:t>http://jquery.bassistance.de/treeview/demo/</w:t>
        </w:r>
      </w:hyperlink>
    </w:p>
    <w:p w:rsidR="00F3654E" w:rsidRPr="001B1BC4" w:rsidRDefault="00F3654E" w:rsidP="00F3654E">
      <w:pPr>
        <w:pStyle w:val="ListBullet"/>
        <w:numPr>
          <w:ilvl w:val="0"/>
          <w:numId w:val="28"/>
        </w:numPr>
      </w:pPr>
      <w:r w:rsidRPr="00F908C5">
        <w:t xml:space="preserve">jQuery Menu </w:t>
      </w:r>
      <w:r>
        <w:t>e</w:t>
      </w:r>
      <w:r w:rsidRPr="00F908C5">
        <w:t>xample:</w:t>
      </w:r>
      <w:r w:rsidRPr="001B1BC4">
        <w:t xml:space="preserve"> </w:t>
      </w:r>
      <w:hyperlink r:id="rId14" w:history="1">
        <w:r w:rsidRPr="001B1BC4">
          <w:t>http://jdsharp.us/jQuery/plugins/jdMenu/</w:t>
        </w:r>
      </w:hyperlink>
    </w:p>
    <w:p w:rsidR="00F3654E" w:rsidRPr="001B1BC4" w:rsidRDefault="00F3654E" w:rsidP="00F3654E">
      <w:pPr>
        <w:pStyle w:val="ListBullet"/>
        <w:numPr>
          <w:ilvl w:val="0"/>
          <w:numId w:val="28"/>
        </w:numPr>
      </w:pPr>
      <w:r w:rsidRPr="00F908C5">
        <w:lastRenderedPageBreak/>
        <w:t xml:space="preserve">jQuery Tabs </w:t>
      </w:r>
      <w:r>
        <w:t>e</w:t>
      </w:r>
      <w:r w:rsidRPr="00F908C5">
        <w:t>xample:</w:t>
      </w:r>
      <w:r w:rsidRPr="001B1BC4">
        <w:t xml:space="preserve"> </w:t>
      </w:r>
      <w:hyperlink r:id="rId15" w:history="1">
        <w:r w:rsidRPr="001B1BC4">
          <w:t>http://stilbuero.de/jquery/tabs/</w:t>
        </w:r>
      </w:hyperlink>
    </w:p>
    <w:p w:rsidR="00F3654E" w:rsidRDefault="00F3654E" w:rsidP="00F3654E">
      <w:pPr>
        <w:pStyle w:val="Body1"/>
      </w:pPr>
      <w:r>
        <w:t xml:space="preserve">Although ASP.NET MVC does not gain much from server controls—as you have clearly seen in these examples—other aspects of ASP.NET function exactly as they did in Web Forms. We can leverage the ASP.NET platform in the same way as before. The first topic we'll investigate is state management. </w:t>
      </w:r>
    </w:p>
    <w:p w:rsidR="00F3654E" w:rsidRDefault="00582661" w:rsidP="00F3654E">
      <w:pPr>
        <w:pStyle w:val="Head1"/>
      </w:pPr>
      <w:bookmarkStart w:id="21" w:name="_Toc225334478"/>
      <w:bookmarkStart w:id="22" w:name="_Toc226367923"/>
      <w:bookmarkStart w:id="23" w:name="_Toc232863472"/>
      <w:bookmarkStart w:id="24" w:name="_Toc232903631"/>
      <w:r>
        <w:t>7</w:t>
      </w:r>
      <w:r w:rsidR="00F3654E">
        <w:t>.2 State management</w:t>
      </w:r>
      <w:bookmarkEnd w:id="21"/>
      <w:bookmarkEnd w:id="22"/>
      <w:bookmarkEnd w:id="23"/>
      <w:bookmarkEnd w:id="24"/>
    </w:p>
    <w:p w:rsidR="00F3654E" w:rsidRDefault="00F3654E" w:rsidP="00F3654E">
      <w:pPr>
        <w:pStyle w:val="Body1"/>
      </w:pPr>
      <w:r>
        <w:t>One of ASP.NET's strong points is state management</w:t>
      </w:r>
      <w:r w:rsidR="00E01F9B">
        <w:fldChar w:fldCharType="begin"/>
      </w:r>
      <w:r>
        <w:instrText xml:space="preserve"> XE "</w:instrText>
      </w:r>
      <w:r w:rsidRPr="00CF53B8">
        <w:instrText>state management</w:instrText>
      </w:r>
      <w:r>
        <w:instrText xml:space="preserve">" </w:instrText>
      </w:r>
      <w:r w:rsidR="00E01F9B">
        <w:fldChar w:fldCharType="end"/>
      </w:r>
      <w:r>
        <w:t xml:space="preserve">.  ASP.NET has excellent support for caching, cookies, and user sessions. In ASP.NET MVC we can leverage these as we have in the past. State management refers to the storage and retrieval of </w:t>
      </w:r>
      <w:r w:rsidRPr="00822E2B">
        <w:rPr>
          <w:rStyle w:val="Italics"/>
        </w:rPr>
        <w:t>state</w:t>
      </w:r>
      <w:r>
        <w:t>. As we all know, the web is a stateless environment, so special techniques have to be used to retain data about the user’s current state and recent activity. Session state and cookie storage address these concerns. Sometimes it’s helpful to store per-user data that lives only for a single web request. Request storage is useful in these scenarios. Frequent trips to a back-end data store can yield horrible performance under heavy load. ASP.NET’s built-in support for caching can help keep a popular application running efficiently. We’ll examine the ASP.NET Cache first.</w:t>
      </w:r>
    </w:p>
    <w:p w:rsidR="00F3654E" w:rsidRPr="00823242" w:rsidRDefault="00582661" w:rsidP="00F3654E">
      <w:pPr>
        <w:pStyle w:val="Head2"/>
      </w:pPr>
      <w:bookmarkStart w:id="25" w:name="_Toc225334479"/>
      <w:bookmarkStart w:id="26" w:name="_Toc226367924"/>
      <w:bookmarkStart w:id="27" w:name="_Toc232863473"/>
      <w:bookmarkStart w:id="28" w:name="_Toc232903632"/>
      <w:r>
        <w:t>7</w:t>
      </w:r>
      <w:r w:rsidR="00F3654E">
        <w:t>.2.1 Caching</w:t>
      </w:r>
      <w:bookmarkEnd w:id="25"/>
      <w:bookmarkEnd w:id="26"/>
      <w:bookmarkEnd w:id="27"/>
      <w:bookmarkEnd w:id="28"/>
    </w:p>
    <w:p w:rsidR="00F3654E" w:rsidRDefault="00F3654E" w:rsidP="00F3654E">
      <w:pPr>
        <w:pStyle w:val="Body1"/>
      </w:pPr>
      <w:r>
        <w:t>Caching</w:t>
      </w:r>
      <w:r w:rsidR="00E01F9B" w:rsidRPr="001B1BC4">
        <w:fldChar w:fldCharType="begin"/>
      </w:r>
      <w:r w:rsidRPr="001B1BC4">
        <w:instrText xml:space="preserve"> XE "caching" </w:instrText>
      </w:r>
      <w:r w:rsidR="00E01F9B" w:rsidRPr="001B1BC4">
        <w:fldChar w:fldCharType="end"/>
      </w:r>
      <w:r w:rsidRPr="001B1BC4">
        <w:t xml:space="preserve"> is immensely important in today's web applications.</w:t>
      </w:r>
      <w:r>
        <w:t xml:space="preserve"> </w:t>
      </w:r>
      <w:r w:rsidRPr="001B1BC4">
        <w:t>A website of significant size or traffic can drastically reduce the amount of database access by effective use of caching.</w:t>
      </w:r>
      <w:r>
        <w:t xml:space="preserve"> </w:t>
      </w:r>
      <w:r w:rsidRPr="001B1BC4">
        <w:t xml:space="preserve">With ASP.NET we can also cache rendered HTML, which saves CPU </w:t>
      </w:r>
      <w:r>
        <w:t>resources on the server</w:t>
      </w:r>
      <w:r w:rsidRPr="001B1BC4">
        <w:t>.</w:t>
      </w:r>
      <w:r>
        <w:t xml:space="preserve"> </w:t>
      </w:r>
      <w:r w:rsidRPr="001B1BC4">
        <w:t xml:space="preserve">Done properly, </w:t>
      </w:r>
      <w:r>
        <w:t>it's</w:t>
      </w:r>
      <w:r w:rsidRPr="001B1BC4">
        <w:t xml:space="preserve"> one of the best tools in your belt to cope with severe load.</w:t>
      </w:r>
      <w:r>
        <w:t xml:space="preserve"> </w:t>
      </w:r>
      <w:r w:rsidRPr="001B1BC4">
        <w:t>Done poorly</w:t>
      </w:r>
      <w:r>
        <w:t>,</w:t>
      </w:r>
      <w:r w:rsidRPr="001B1BC4">
        <w:t xml:space="preserve"> your efforts will be detrimental to your website's performance.</w:t>
      </w:r>
      <w:r>
        <w:t xml:space="preserve"> </w:t>
      </w:r>
    </w:p>
    <w:p w:rsidR="00F3654E" w:rsidRDefault="00F3654E" w:rsidP="00F3654E">
      <w:pPr>
        <w:pStyle w:val="CalloutHead"/>
      </w:pPr>
      <w:r>
        <w:t>Note</w:t>
      </w:r>
    </w:p>
    <w:p w:rsidR="00F3654E" w:rsidRDefault="00F3654E" w:rsidP="00F3654E">
      <w:pPr>
        <w:pStyle w:val="Callout"/>
      </w:pPr>
      <w:r>
        <w:t>Caching tips and strategies are out of the scope of this book. Correctly applying caching strategies can be critical to website performance. We'll</w:t>
      </w:r>
      <w:r w:rsidRPr="00AB3615">
        <w:t xml:space="preserve"> cover </w:t>
      </w:r>
      <w:r>
        <w:t>how caching is applied in ASP.NET MVC</w:t>
      </w:r>
      <w:r w:rsidRPr="00AB3615">
        <w:t>.</w:t>
      </w:r>
      <w:r>
        <w:t xml:space="preserve"> If you want to read more about advanced caching, see Professional ASP.NET 3.5.</w:t>
      </w:r>
    </w:p>
    <w:p w:rsidR="00F3654E" w:rsidRPr="00D33B9C" w:rsidRDefault="00E01F9B" w:rsidP="00F3654E">
      <w:pPr>
        <w:pStyle w:val="Callout"/>
      </w:pPr>
      <w:hyperlink r:id="rId16" w:history="1">
        <w:r w:rsidR="00F3654E" w:rsidRPr="00F908C5">
          <w:t>http://www.amazon.com/Professional-ASP-NET-3-5-VB-Programmer/dp/0470187573</w:t>
        </w:r>
      </w:hyperlink>
    </w:p>
    <w:p w:rsidR="00F3654E" w:rsidRPr="001B1BC4" w:rsidRDefault="00936BB3" w:rsidP="00F3654E">
      <w:pPr>
        <w:pStyle w:val="Body1"/>
      </w:pPr>
      <w:r>
        <w:t>In an ASP.NET</w:t>
      </w:r>
      <w:r w:rsidR="00F3654E" w:rsidRPr="001B1BC4">
        <w:t xml:space="preserve">, caching frequently accessed sets of data is accomplished </w:t>
      </w:r>
      <w:r w:rsidR="00F3654E">
        <w:t xml:space="preserve">by using </w:t>
      </w:r>
      <w:r w:rsidR="00F3654E" w:rsidRPr="001B1BC4">
        <w:t xml:space="preserve">the </w:t>
      </w:r>
      <w:r w:rsidR="00F3654E" w:rsidRPr="001B1BC4">
        <w:rPr>
          <w:rStyle w:val="CodeinText"/>
        </w:rPr>
        <w:t>Cache</w:t>
      </w:r>
      <w:r w:rsidR="00F3654E" w:rsidRPr="001B1BC4">
        <w:t xml:space="preserve"> object.</w:t>
      </w:r>
      <w:r w:rsidR="00F3654E">
        <w:t xml:space="preserve"> </w:t>
      </w:r>
      <w:r w:rsidR="00F3654E" w:rsidRPr="001B1BC4">
        <w:t xml:space="preserve">This object has a hard dependency on </w:t>
      </w:r>
      <w:r w:rsidR="00F3654E" w:rsidRPr="001B1BC4">
        <w:rPr>
          <w:rStyle w:val="CodeinText"/>
        </w:rPr>
        <w:t>Http</w:t>
      </w:r>
      <w:r w:rsidR="00F3654E">
        <w:rPr>
          <w:rStyle w:val="CodeinText"/>
        </w:rPr>
        <w:t>Runtime</w:t>
      </w:r>
      <w:r w:rsidR="00F3654E" w:rsidRPr="001B1BC4">
        <w:t xml:space="preserve"> </w:t>
      </w:r>
      <w:r w:rsidR="00F3654E">
        <w:t xml:space="preserve">which </w:t>
      </w:r>
      <w:r w:rsidR="00F3654E" w:rsidRPr="001B1BC4">
        <w:t>impedes testing.</w:t>
      </w:r>
      <w:r w:rsidR="00F3654E">
        <w:t xml:space="preserve"> </w:t>
      </w:r>
      <w:r w:rsidR="00F3654E" w:rsidRPr="001B1BC4">
        <w:t>For ASP.NET MVC, if we want to ensure testability, we cannot use this static reference.</w:t>
      </w:r>
      <w:r w:rsidR="00F3654E">
        <w:t xml:space="preserve"> </w:t>
      </w:r>
      <w:r w:rsidR="00F3654E" w:rsidRPr="001B1BC4">
        <w:t xml:space="preserve">We can access the cache via </w:t>
      </w:r>
      <w:r w:rsidR="00F3654E" w:rsidRPr="001B1BC4">
        <w:rPr>
          <w:rStyle w:val="CodeinText"/>
        </w:rPr>
        <w:t>ControllerContext.HttpContext.Cache</w:t>
      </w:r>
      <w:r w:rsidR="00F3654E" w:rsidRPr="001B1BC4">
        <w:t>, but this class is sealed, so we cannot create a mock object for use in tests.</w:t>
      </w:r>
      <w:r w:rsidR="00F3654E">
        <w:t xml:space="preserve"> </w:t>
      </w:r>
      <w:r w:rsidR="00F3654E" w:rsidRPr="001B1BC4">
        <w:t xml:space="preserve">This inherent lack of testability is </w:t>
      </w:r>
      <w:r w:rsidR="009F6D7D">
        <w:t xml:space="preserve">one of the challenges that ASP.NET overcame with version 3.5 SP1.  ASP.NET 1.0 through 3.5 </w:t>
      </w:r>
      <w:r w:rsidR="00F3654E" w:rsidRPr="001B1BC4">
        <w:t>was not built with testability in mind.</w:t>
      </w:r>
      <w:r w:rsidR="00721AD6">
        <w:t xml:space="preserve">  Even through System.Web.Abstractions.dll contains abstract wrappers around so much of the core of ASP.NET, some parts, like caching, are still </w:t>
      </w:r>
      <w:r w:rsidR="00721AD6">
        <w:lastRenderedPageBreak/>
        <w:t>very concrete.</w:t>
      </w:r>
      <w:r w:rsidR="00F3654E">
        <w:t xml:space="preserve"> </w:t>
      </w:r>
      <w:r w:rsidR="00F3654E" w:rsidRPr="001B1BC4">
        <w:t>To cope with this, we can wrap the cache in our own interface</w:t>
      </w:r>
      <w:r w:rsidR="00E01F9B" w:rsidRPr="001B1BC4">
        <w:fldChar w:fldCharType="begin"/>
      </w:r>
      <w:r w:rsidR="00F3654E" w:rsidRPr="001B1BC4">
        <w:instrText xml:space="preserve"> XE "caching:making Cache testable" </w:instrText>
      </w:r>
      <w:r w:rsidR="00E01F9B" w:rsidRPr="001B1BC4">
        <w:fldChar w:fldCharType="end"/>
      </w:r>
      <w:r w:rsidR="00F3654E" w:rsidRPr="001B1BC4">
        <w:t>.</w:t>
      </w:r>
      <w:r w:rsidR="00F3654E">
        <w:t xml:space="preserve"> </w:t>
      </w:r>
      <w:r w:rsidR="00F3654E" w:rsidRPr="001B1BC4">
        <w:t xml:space="preserve">Listings </w:t>
      </w:r>
      <w:r w:rsidR="00582661">
        <w:t>7</w:t>
      </w:r>
      <w:r w:rsidR="00F3654E" w:rsidRPr="001B1BC4">
        <w:t xml:space="preserve">.2 </w:t>
      </w:r>
      <w:r w:rsidR="00F3654E">
        <w:t xml:space="preserve">and </w:t>
      </w:r>
      <w:r w:rsidR="00582661">
        <w:t>7</w:t>
      </w:r>
      <w:r w:rsidR="00F3654E" w:rsidRPr="001B1BC4">
        <w:t xml:space="preserve">.3 demonstrate this, while </w:t>
      </w:r>
      <w:r w:rsidR="00F3654E">
        <w:t>l</w:t>
      </w:r>
      <w:r w:rsidR="00F3654E" w:rsidRPr="001B1BC4">
        <w:t xml:space="preserve">isting </w:t>
      </w:r>
      <w:r w:rsidR="00582661">
        <w:t>7</w:t>
      </w:r>
      <w:r w:rsidR="00F3654E" w:rsidRPr="001B1BC4">
        <w:t>.4 shows the test.</w:t>
      </w:r>
    </w:p>
    <w:p w:rsidR="00F3654E" w:rsidRDefault="00F3654E" w:rsidP="00F3654E">
      <w:pPr>
        <w:pStyle w:val="CodeListingCaption"/>
      </w:pPr>
      <w:r>
        <w:t xml:space="preserve">Listing </w:t>
      </w:r>
      <w:r w:rsidR="00582661">
        <w:t>7</w:t>
      </w:r>
      <w:r>
        <w:t>.2 Wrapping the cache in our own, testable interface</w:t>
      </w:r>
    </w:p>
    <w:p w:rsidR="00F3654E" w:rsidRPr="00911E19" w:rsidRDefault="00F3654E" w:rsidP="00F3654E">
      <w:pPr>
        <w:pStyle w:val="Code"/>
      </w:pPr>
      <w:r w:rsidRPr="00911E19">
        <w:t>public interface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T Get&lt;T&gt;(string key);</w:t>
      </w:r>
    </w:p>
    <w:p w:rsidR="00F3654E" w:rsidRPr="00911E19" w:rsidRDefault="00F3654E" w:rsidP="00F3654E">
      <w:pPr>
        <w:pStyle w:val="Code"/>
      </w:pPr>
      <w:r w:rsidRPr="00911E19">
        <w:t xml:space="preserve">    void Add(string key, object value);</w:t>
      </w:r>
    </w:p>
    <w:p w:rsidR="00F3654E" w:rsidRPr="00911E19" w:rsidRDefault="00F3654E" w:rsidP="00F3654E">
      <w:pPr>
        <w:pStyle w:val="Code"/>
      </w:pPr>
      <w:r w:rsidRPr="00911E19">
        <w:t xml:space="preserve">    bool Exists(string key);</w:t>
      </w:r>
    </w:p>
    <w:p w:rsidR="00F3654E" w:rsidRPr="00911E19" w:rsidRDefault="00F3654E" w:rsidP="00F3654E">
      <w:pPr>
        <w:pStyle w:val="Code"/>
      </w:pPr>
      <w:r w:rsidRPr="00911E19">
        <w:t>}</w:t>
      </w:r>
    </w:p>
    <w:p w:rsidR="00F3654E" w:rsidRPr="00911E19" w:rsidRDefault="00F3654E" w:rsidP="00F3654E">
      <w:pPr>
        <w:pStyle w:val="Code"/>
      </w:pPr>
    </w:p>
    <w:p w:rsidR="00F3654E" w:rsidRPr="00911E19" w:rsidRDefault="00F3654E" w:rsidP="00F3654E">
      <w:pPr>
        <w:pStyle w:val="Code"/>
      </w:pPr>
      <w:r w:rsidRPr="00911E19">
        <w:t>public class AspNetCache : ICache</w:t>
      </w:r>
    </w:p>
    <w:p w:rsidR="00F3654E" w:rsidRPr="00911E19" w:rsidRDefault="00F3654E" w:rsidP="00F3654E">
      <w:pPr>
        <w:pStyle w:val="Code"/>
      </w:pPr>
      <w:r w:rsidRPr="00911E19">
        <w:t>{</w:t>
      </w:r>
    </w:p>
    <w:p w:rsidR="00F3654E" w:rsidRPr="00911E19" w:rsidRDefault="00F3654E" w:rsidP="00F3654E">
      <w:pPr>
        <w:pStyle w:val="Code"/>
      </w:pPr>
      <w:r w:rsidRPr="00911E19">
        <w:t xml:space="preserve">    public T Get&lt;T&gt;(string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(T)HttpContext.Current.Cache[key];</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void Add(string key, object value)</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HttpContext.Current.Cache.Insert(key, value);</w:t>
      </w:r>
    </w:p>
    <w:p w:rsidR="00F3654E" w:rsidRPr="00911E19" w:rsidRDefault="00F3654E" w:rsidP="00F3654E">
      <w:pPr>
        <w:pStyle w:val="Code"/>
      </w:pPr>
      <w:r w:rsidRPr="00911E19">
        <w:t xml:space="preserve">    }</w:t>
      </w:r>
    </w:p>
    <w:p w:rsidR="00F3654E" w:rsidRPr="00911E19" w:rsidRDefault="00F3654E" w:rsidP="00F3654E">
      <w:pPr>
        <w:pStyle w:val="Code"/>
      </w:pPr>
    </w:p>
    <w:p w:rsidR="00F3654E" w:rsidRPr="00911E19" w:rsidRDefault="00F3654E" w:rsidP="00F3654E">
      <w:pPr>
        <w:pStyle w:val="Code"/>
      </w:pPr>
      <w:r w:rsidRPr="00911E19">
        <w:t xml:space="preserve">    public bool Exists(string 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HttpContext.Current.Cache.Get(key) != null;</w:t>
      </w:r>
    </w:p>
    <w:p w:rsidR="00F3654E" w:rsidRPr="00911E19" w:rsidRDefault="00F3654E" w:rsidP="00F3654E">
      <w:pPr>
        <w:pStyle w:val="Code"/>
      </w:pPr>
      <w:r w:rsidRPr="00911E19">
        <w:t xml:space="preserve">    }</w:t>
      </w:r>
    </w:p>
    <w:p w:rsidR="00F3654E" w:rsidRDefault="00F3654E" w:rsidP="00F3654E">
      <w:pPr>
        <w:pStyle w:val="Code"/>
      </w:pPr>
      <w:r w:rsidRPr="00911E19">
        <w:t>}</w:t>
      </w:r>
    </w:p>
    <w:p w:rsidR="00F3654E" w:rsidRDefault="00F3654E" w:rsidP="00F3654E">
      <w:pPr>
        <w:pStyle w:val="CodeListingCaption"/>
      </w:pPr>
      <w:r>
        <w:t xml:space="preserve">Listing </w:t>
      </w:r>
      <w:r w:rsidR="00582661">
        <w:t>7</w:t>
      </w:r>
      <w:r>
        <w:t>.3 Using the cache wrapper in our controllers</w:t>
      </w:r>
    </w:p>
    <w:p w:rsidR="00F3654E" w:rsidRDefault="00F3654E" w:rsidP="00F3654E">
      <w:pPr>
        <w:pStyle w:val="Code"/>
      </w:pPr>
      <w:r>
        <w:t>private ICache _cache;</w:t>
      </w:r>
    </w:p>
    <w:p w:rsidR="00F3654E" w:rsidRDefault="00F3654E" w:rsidP="00F3654E">
      <w:pPr>
        <w:pStyle w:val="Code"/>
      </w:pPr>
    </w:p>
    <w:p w:rsidR="00F3654E" w:rsidRDefault="00F3654E" w:rsidP="00F3654E">
      <w:pPr>
        <w:pStyle w:val="Code"/>
      </w:pPr>
      <w:r>
        <w:t>public HomeController(ICache cache)</w:t>
      </w:r>
    </w:p>
    <w:p w:rsidR="00F3654E" w:rsidRDefault="00F3654E" w:rsidP="00F3654E">
      <w:pPr>
        <w:pStyle w:val="Code"/>
      </w:pPr>
      <w:r>
        <w:t>{</w:t>
      </w:r>
    </w:p>
    <w:p w:rsidR="00F3654E" w:rsidRDefault="00F3654E" w:rsidP="00F3654E">
      <w:pPr>
        <w:pStyle w:val="Code"/>
      </w:pPr>
      <w:r>
        <w:t xml:space="preserve">   _cache = cache;</w:t>
      </w:r>
    </w:p>
    <w:p w:rsidR="00F3654E" w:rsidRDefault="00F3654E" w:rsidP="00F3654E">
      <w:pPr>
        <w:pStyle w:val="Code"/>
      </w:pPr>
      <w:r>
        <w:t>}</w:t>
      </w:r>
    </w:p>
    <w:p w:rsidR="00F3654E" w:rsidRDefault="00F3654E" w:rsidP="00F3654E">
      <w:pPr>
        <w:pStyle w:val="Code"/>
      </w:pPr>
    </w:p>
    <w:p w:rsidR="00F3654E" w:rsidRPr="00911E19" w:rsidRDefault="00F3654E" w:rsidP="00F3654E">
      <w:pPr>
        <w:pStyle w:val="Code"/>
      </w:pPr>
      <w:r w:rsidRPr="00911E19">
        <w:t>public ActionResult CacheTest()</w:t>
      </w:r>
    </w:p>
    <w:p w:rsidR="00F3654E" w:rsidRPr="00911E19" w:rsidRDefault="00F3654E" w:rsidP="00F3654E">
      <w:pPr>
        <w:pStyle w:val="Code"/>
      </w:pPr>
      <w:r w:rsidRPr="00911E19">
        <w:t>{</w:t>
      </w:r>
    </w:p>
    <w:p w:rsidR="00F3654E" w:rsidRPr="00911E19" w:rsidRDefault="00F3654E" w:rsidP="00F3654E">
      <w:pPr>
        <w:pStyle w:val="Code"/>
      </w:pPr>
      <w:r>
        <w:t xml:space="preserve">    const string key = "test";</w:t>
      </w:r>
      <w:r w:rsidRPr="00911E19">
        <w:t xml:space="preserve">    </w:t>
      </w:r>
    </w:p>
    <w:p w:rsidR="00F3654E" w:rsidRDefault="00F3654E" w:rsidP="00F3654E">
      <w:pPr>
        <w:pStyle w:val="Code"/>
      </w:pPr>
    </w:p>
    <w:p w:rsidR="00F3654E" w:rsidRPr="00911E19" w:rsidRDefault="00F3654E" w:rsidP="00F3654E">
      <w:pPr>
        <w:pStyle w:val="Code"/>
      </w:pPr>
      <w:r w:rsidRPr="00911E19">
        <w:t xml:space="preserve">    if(</w:t>
      </w:r>
      <w:r>
        <w:t>!</w:t>
      </w:r>
      <w:r w:rsidRPr="00911E19">
        <w:t>_cache.Exists(key))</w:t>
      </w:r>
    </w:p>
    <w:p w:rsidR="00F3654E" w:rsidRPr="00911E19" w:rsidRDefault="00F3654E" w:rsidP="00F3654E">
      <w:pPr>
        <w:pStyle w:val="Code"/>
      </w:pPr>
      <w:r w:rsidRPr="00911E19">
        <w:t xml:space="preserve">        _cache.Add(key, "value");</w:t>
      </w:r>
    </w:p>
    <w:p w:rsidR="00F3654E" w:rsidRPr="00911E19" w:rsidRDefault="00F3654E" w:rsidP="00F3654E">
      <w:pPr>
        <w:pStyle w:val="Code"/>
      </w:pPr>
    </w:p>
    <w:p w:rsidR="00F3654E" w:rsidRPr="00911E19" w:rsidRDefault="00F3654E" w:rsidP="00F3654E">
      <w:pPr>
        <w:pStyle w:val="Code"/>
      </w:pPr>
      <w:r w:rsidRPr="00911E19">
        <w:t xml:space="preserve">    var message = _cache.Get&lt;string&gt;(key);</w:t>
      </w:r>
    </w:p>
    <w:p w:rsidR="00F3654E" w:rsidRPr="00911E19" w:rsidRDefault="00F3654E" w:rsidP="00F3654E">
      <w:pPr>
        <w:pStyle w:val="Code"/>
      </w:pPr>
      <w:r w:rsidRPr="00911E19">
        <w:t xml:space="preserve">    </w:t>
      </w:r>
    </w:p>
    <w:p w:rsidR="00F3654E" w:rsidRPr="00911E19" w:rsidRDefault="00F3654E" w:rsidP="00F3654E">
      <w:pPr>
        <w:pStyle w:val="Code"/>
      </w:pPr>
      <w:r w:rsidRPr="00911E19">
        <w:t xml:space="preserve">    return Content(message);</w:t>
      </w:r>
      <w:r>
        <w:t xml:space="preserve"> </w:t>
      </w:r>
    </w:p>
    <w:p w:rsidR="00F3654E" w:rsidRDefault="00F3654E" w:rsidP="00F3654E">
      <w:pPr>
        <w:pStyle w:val="Code"/>
      </w:pPr>
      <w:r w:rsidRPr="00911E19">
        <w:t>}</w:t>
      </w:r>
    </w:p>
    <w:p w:rsidR="00F3654E" w:rsidRDefault="00F3654E" w:rsidP="00F3654E">
      <w:pPr>
        <w:pStyle w:val="CodeListingCaption"/>
      </w:pPr>
      <w:r>
        <w:t xml:space="preserve">Listing </w:t>
      </w:r>
      <w:r w:rsidR="00582661">
        <w:t>7</w:t>
      </w:r>
      <w:r>
        <w:t>.4 Testing an action that accesses the cache</w:t>
      </w:r>
    </w:p>
    <w:p w:rsidR="00F3654E" w:rsidRPr="0077781E" w:rsidRDefault="00F3654E" w:rsidP="00F3654E">
      <w:pPr>
        <w:pStyle w:val="Code"/>
      </w:pPr>
      <w:r w:rsidRPr="0077781E">
        <w:t>[Test]</w:t>
      </w:r>
    </w:p>
    <w:p w:rsidR="00F3654E" w:rsidRPr="0077781E" w:rsidRDefault="00F3654E" w:rsidP="00F3654E">
      <w:pPr>
        <w:pStyle w:val="Code"/>
      </w:pPr>
      <w:r w:rsidRPr="0077781E">
        <w:t>public void CacheTest()</w:t>
      </w:r>
    </w:p>
    <w:p w:rsidR="00F3654E" w:rsidRPr="0077781E" w:rsidRDefault="00F3654E" w:rsidP="00F3654E">
      <w:pPr>
        <w:pStyle w:val="Code"/>
      </w:pPr>
      <w:r w:rsidRPr="0077781E">
        <w:t xml:space="preserve">{            </w:t>
      </w:r>
    </w:p>
    <w:p w:rsidR="00F3654E" w:rsidRPr="0077781E" w:rsidRDefault="00F3654E" w:rsidP="00F3654E">
      <w:pPr>
        <w:pStyle w:val="Code"/>
      </w:pPr>
      <w:r w:rsidRPr="0077781E">
        <w:lastRenderedPageBreak/>
        <w:t xml:space="preserve">    var fakeCache = MockRepository.GenerateStub&lt;ICache&gt;();</w:t>
      </w:r>
    </w:p>
    <w:p w:rsidR="00F3654E" w:rsidRPr="0077781E" w:rsidRDefault="00F3654E" w:rsidP="00F3654E">
      <w:pPr>
        <w:pStyle w:val="Code"/>
      </w:pPr>
      <w:r w:rsidRPr="0077781E">
        <w:t xml:space="preserve">    var controller = new HomeController(fakeCache);</w:t>
      </w:r>
      <w:r>
        <w:t xml:space="preserve">             #A</w:t>
      </w:r>
    </w:p>
    <w:p w:rsidR="00F3654E" w:rsidRPr="0077781E" w:rsidRDefault="00F3654E" w:rsidP="00F3654E">
      <w:pPr>
        <w:pStyle w:val="Code"/>
      </w:pPr>
    </w:p>
    <w:p w:rsidR="00F3654E" w:rsidRPr="0077781E" w:rsidRDefault="00F3654E" w:rsidP="00F3654E">
      <w:pPr>
        <w:pStyle w:val="Code"/>
      </w:pPr>
      <w:r w:rsidRPr="0077781E">
        <w:t xml:space="preserve">    fakeCache.Stub(x =&gt; x.Exists("test")).Return(false);</w:t>
      </w:r>
    </w:p>
    <w:p w:rsidR="00F3654E" w:rsidRPr="0077781E" w:rsidRDefault="00F3654E" w:rsidP="00F3654E">
      <w:pPr>
        <w:pStyle w:val="Code"/>
      </w:pPr>
    </w:p>
    <w:p w:rsidR="00F3654E" w:rsidRPr="0077781E" w:rsidRDefault="00F3654E" w:rsidP="00F3654E">
      <w:pPr>
        <w:pStyle w:val="Code"/>
      </w:pPr>
      <w:r w:rsidRPr="0077781E">
        <w:t xml:space="preserve">    controller.CacheTest();</w:t>
      </w:r>
      <w:r>
        <w:t xml:space="preserve">                                              #B</w:t>
      </w:r>
    </w:p>
    <w:p w:rsidR="00F3654E" w:rsidRDefault="00F3654E" w:rsidP="00F3654E">
      <w:pPr>
        <w:pStyle w:val="Code"/>
      </w:pPr>
    </w:p>
    <w:p w:rsidR="00F3654E" w:rsidRPr="0077781E" w:rsidRDefault="00F3654E" w:rsidP="00F3654E">
      <w:pPr>
        <w:pStyle w:val="Code"/>
      </w:pPr>
      <w:r w:rsidRPr="0077781E">
        <w:t xml:space="preserve">    fakeCache.AssertWasCalled(x =&gt; x.Add("test", "value"));</w:t>
      </w:r>
      <w:r>
        <w:t xml:space="preserve">              #C</w:t>
      </w:r>
    </w:p>
    <w:p w:rsidR="00F3654E" w:rsidRPr="0077781E" w:rsidRDefault="00F3654E" w:rsidP="00F3654E">
      <w:pPr>
        <w:pStyle w:val="Code"/>
      </w:pPr>
      <w:r w:rsidRPr="0077781E">
        <w:t xml:space="preserve">    fakeCache.AssertWasCalled(x =&gt; x.Get&lt;string&gt;("test"));</w:t>
      </w:r>
    </w:p>
    <w:p w:rsidR="00F3654E" w:rsidRDefault="00F3654E" w:rsidP="00F3654E">
      <w:pPr>
        <w:pStyle w:val="Code"/>
      </w:pPr>
      <w:r w:rsidRPr="0077781E">
        <w:t>}</w:t>
      </w:r>
    </w:p>
    <w:p w:rsidR="00F3654E" w:rsidRDefault="00F3654E" w:rsidP="00F3654E">
      <w:pPr>
        <w:pStyle w:val="Code"/>
      </w:pPr>
    </w:p>
    <w:p w:rsidR="00F3654E" w:rsidRDefault="00F3654E" w:rsidP="00F3654E">
      <w:pPr>
        <w:pStyle w:val="CodeAnnotation"/>
      </w:pPr>
      <w:r>
        <w:t>#A S</w:t>
      </w:r>
      <w:r w:rsidRPr="0077781E">
        <w:t>et</w:t>
      </w:r>
      <w:r>
        <w:t xml:space="preserve"> </w:t>
      </w:r>
      <w:r w:rsidRPr="0077781E">
        <w:t xml:space="preserve">up controller </w:t>
      </w:r>
      <w:r>
        <w:t>with</w:t>
      </w:r>
      <w:r w:rsidRPr="0077781E">
        <w:t xml:space="preserve"> fake cache</w:t>
      </w:r>
    </w:p>
    <w:p w:rsidR="00F3654E" w:rsidRDefault="00F3654E" w:rsidP="00F3654E">
      <w:pPr>
        <w:pStyle w:val="CodeAnnotation"/>
      </w:pPr>
      <w:r>
        <w:t>#B Invoke action on controller</w:t>
      </w:r>
    </w:p>
    <w:p w:rsidR="00F3654E" w:rsidRDefault="00F3654E" w:rsidP="00F3654E">
      <w:pPr>
        <w:pStyle w:val="CodeAnnotation"/>
      </w:pPr>
      <w:r>
        <w:t>#C Assert methods called on cache</w:t>
      </w:r>
    </w:p>
    <w:p w:rsidR="00F3654E" w:rsidRDefault="00F3654E" w:rsidP="00F3654E">
      <w:pPr>
        <w:pStyle w:val="Code"/>
        <w:ind w:left="0"/>
      </w:pPr>
    </w:p>
    <w:p w:rsidR="00F3654E" w:rsidRPr="001B1BC4" w:rsidRDefault="00F3654E" w:rsidP="00F3654E">
      <w:pPr>
        <w:pStyle w:val="Body1"/>
      </w:pPr>
      <w:r>
        <w:t>Wrapping the cache in our interface</w:t>
      </w:r>
      <w:r w:rsidR="00E01F9B">
        <w:fldChar w:fldCharType="begin"/>
      </w:r>
      <w:r>
        <w:instrText xml:space="preserve"> XE "cache:wrapping in our interface" </w:instrText>
      </w:r>
      <w:r w:rsidR="00E01F9B">
        <w:fldChar w:fldCharType="end"/>
      </w:r>
      <w:r>
        <w:t xml:space="preserve"> allowed us to write code decoupled from a specific implementation. It also aided us during testing. If we </w:t>
      </w:r>
      <w:r w:rsidRPr="001B1BC4">
        <w:t>did not abstract this concept, our controller would remain untestable.</w:t>
      </w:r>
    </w:p>
    <w:p w:rsidR="00F3654E" w:rsidRDefault="00F3654E" w:rsidP="00F3654E">
      <w:pPr>
        <w:pStyle w:val="CalloutHead"/>
      </w:pPr>
      <w:r>
        <w:t>Note</w:t>
      </w:r>
    </w:p>
    <w:p w:rsidR="00F3654E" w:rsidRDefault="00F3654E" w:rsidP="00F3654E">
      <w:pPr>
        <w:pStyle w:val="Callout"/>
      </w:pPr>
      <w:r>
        <w:t xml:space="preserve">It’s generally not a recommended practice to specify your data caching strategy directly in your controllers. Application services can easily use this </w:t>
      </w:r>
      <w:r w:rsidRPr="009507E2">
        <w:rPr>
          <w:rStyle w:val="CodeinText"/>
        </w:rPr>
        <w:t>ICache</w:t>
      </w:r>
      <w:r>
        <w:t xml:space="preserve"> interface in combination with a repository or service to hide this from you. Then your controller has a dependency only on the service, and its actions become much more concise. Always keep your controllers tight and focused.</w:t>
      </w:r>
    </w:p>
    <w:p w:rsidR="00F3654E" w:rsidRPr="001B1BC4" w:rsidRDefault="00F3654E" w:rsidP="00F3654E">
      <w:pPr>
        <w:pStyle w:val="Callout"/>
      </w:pPr>
      <w:r>
        <w:t>As</w:t>
      </w:r>
      <w:r w:rsidRPr="001B1BC4">
        <w:t xml:space="preserve"> you might expect, cache dependencies</w:t>
      </w:r>
      <w:r w:rsidR="00E01F9B">
        <w:fldChar w:fldCharType="begin"/>
      </w:r>
      <w:r>
        <w:instrText xml:space="preserve"> XE "</w:instrText>
      </w:r>
      <w:r w:rsidRPr="001B1BC4">
        <w:instrText>cache</w:instrText>
      </w:r>
      <w:r>
        <w:instrText>:</w:instrText>
      </w:r>
      <w:r w:rsidRPr="001B1BC4">
        <w:instrText>dependencies</w:instrText>
      </w:r>
      <w:r>
        <w:instrText xml:space="preserve">" </w:instrText>
      </w:r>
      <w:r w:rsidR="00E01F9B">
        <w:fldChar w:fldCharType="end"/>
      </w:r>
      <w:r w:rsidRPr="001B1BC4">
        <w:t xml:space="preserve"> (such as a file dependency or SQL 2005 table dependency) and all other features work </w:t>
      </w:r>
      <w:r>
        <w:t>just</w:t>
      </w:r>
      <w:r w:rsidRPr="001B1BC4">
        <w:t xml:space="preserve"> as they did in ASP.NET.</w:t>
      </w:r>
    </w:p>
    <w:p w:rsidR="00F3654E" w:rsidRDefault="00F3654E" w:rsidP="00F3654E">
      <w:pPr>
        <w:pStyle w:val="Body1"/>
      </w:pPr>
      <w:r>
        <w:t>Output caching</w:t>
      </w:r>
      <w:r w:rsidR="00E01F9B">
        <w:fldChar w:fldCharType="begin"/>
      </w:r>
      <w:r>
        <w:instrText xml:space="preserve"> XE "output caching" </w:instrText>
      </w:r>
      <w:r w:rsidR="00E01F9B">
        <w:fldChar w:fldCharType="end"/>
      </w:r>
      <w:r w:rsidR="00E01F9B" w:rsidRPr="001B1BC4">
        <w:fldChar w:fldCharType="begin"/>
      </w:r>
      <w:r w:rsidRPr="001B1BC4">
        <w:instrText xml:space="preserve"> XE "caching:</w:instrText>
      </w:r>
      <w:r>
        <w:instrText>output</w:instrText>
      </w:r>
      <w:r w:rsidRPr="001B1BC4">
        <w:instrText xml:space="preserve">" </w:instrText>
      </w:r>
      <w:r w:rsidR="00E01F9B" w:rsidRPr="001B1BC4">
        <w:fldChar w:fldCharType="end"/>
      </w:r>
      <w:r w:rsidRPr="001B1BC4">
        <w:t xml:space="preserve"> is another powerful feature of ASP.NET.</w:t>
      </w:r>
      <w:r>
        <w:t xml:space="preserve"> </w:t>
      </w:r>
      <w:r w:rsidRPr="001B1BC4">
        <w:t>It allows you to take the rendered HTML of a page or user control, cache it on the server, and return it directly for future requests.</w:t>
      </w:r>
      <w:r>
        <w:t xml:space="preserve"> </w:t>
      </w:r>
      <w:r w:rsidRPr="001B1BC4">
        <w:t>This not only eliminates the overhead in getting data, but also in rendering the page.</w:t>
      </w:r>
      <w:r>
        <w:t xml:space="preserve"> </w:t>
      </w:r>
      <w:r w:rsidRPr="001B1BC4">
        <w:t>Subsequent requests are immediately returned precanned HTML.</w:t>
      </w:r>
      <w:r>
        <w:t xml:space="preserve"> </w:t>
      </w:r>
      <w:r w:rsidRPr="001B1BC4">
        <w:t>In ASP.NET MVC, we have a slightly different construct for output caching.</w:t>
      </w:r>
      <w:r>
        <w:t xml:space="preserve"> </w:t>
      </w:r>
      <w:r w:rsidRPr="001B1BC4">
        <w:t xml:space="preserve"> Listing </w:t>
      </w:r>
      <w:r w:rsidR="00582661">
        <w:t>7</w:t>
      </w:r>
      <w:r w:rsidRPr="001B1BC4">
        <w:t>.5 demonstrates how to enable output caching for a controller action.</w:t>
      </w:r>
    </w:p>
    <w:p w:rsidR="00F3654E" w:rsidRDefault="00F3654E" w:rsidP="00F3654E">
      <w:pPr>
        <w:pStyle w:val="CodeListingCaption"/>
      </w:pPr>
      <w:r>
        <w:t xml:space="preserve">Listing </w:t>
      </w:r>
      <w:r w:rsidR="00582661">
        <w:t>7</w:t>
      </w:r>
      <w:r>
        <w:t>.5 Caching the result of an action for 100 seconds</w:t>
      </w:r>
    </w:p>
    <w:p w:rsidR="00F3654E" w:rsidRPr="00EB73DE" w:rsidRDefault="00F3654E" w:rsidP="00F3654E">
      <w:pPr>
        <w:pStyle w:val="Code"/>
      </w:pPr>
      <w:r w:rsidRPr="00EB73DE">
        <w:t>[OutputCache(Duration=100</w:t>
      </w:r>
      <w:r w:rsidRPr="00DA440C">
        <w:t>, VaryByParam = "*"</w:t>
      </w:r>
      <w:r w:rsidRPr="00EB73DE">
        <w:t>)]</w:t>
      </w:r>
      <w:r>
        <w:t xml:space="preserve">                           #A</w:t>
      </w:r>
    </w:p>
    <w:p w:rsidR="00F3654E" w:rsidRPr="00EB73DE" w:rsidRDefault="00F3654E" w:rsidP="00F3654E">
      <w:pPr>
        <w:pStyle w:val="Code"/>
      </w:pPr>
      <w:r w:rsidRPr="00EB73DE">
        <w:t>public ActionResult CurrentTime()</w:t>
      </w:r>
    </w:p>
    <w:p w:rsidR="00F3654E" w:rsidRPr="00EB73DE" w:rsidRDefault="00F3654E" w:rsidP="00F3654E">
      <w:pPr>
        <w:pStyle w:val="Code"/>
      </w:pPr>
      <w:r w:rsidRPr="00EB73DE">
        <w:t>{</w:t>
      </w:r>
    </w:p>
    <w:p w:rsidR="00F3654E" w:rsidRPr="00EB73DE" w:rsidRDefault="00F3654E" w:rsidP="00F3654E">
      <w:pPr>
        <w:pStyle w:val="Code"/>
      </w:pPr>
      <w:r w:rsidRPr="00EB73DE">
        <w:t xml:space="preserve">    var now = DateTime.Now;</w:t>
      </w:r>
    </w:p>
    <w:p w:rsidR="00F3654E" w:rsidRPr="00EB73DE" w:rsidRDefault="00F3654E" w:rsidP="00F3654E">
      <w:pPr>
        <w:pStyle w:val="Code"/>
      </w:pPr>
      <w:r w:rsidRPr="00EB73DE">
        <w:t xml:space="preserve">    ViewData["time"] = now.ToLongTimeString();</w:t>
      </w:r>
    </w:p>
    <w:p w:rsidR="00F3654E" w:rsidRPr="00EB73DE" w:rsidRDefault="00F3654E" w:rsidP="00F3654E">
      <w:pPr>
        <w:pStyle w:val="Code"/>
      </w:pPr>
      <w:r w:rsidRPr="00EB73DE">
        <w:t xml:space="preserve">    return View();</w:t>
      </w:r>
    </w:p>
    <w:p w:rsidR="00F3654E" w:rsidRDefault="00F3654E" w:rsidP="00F3654E">
      <w:pPr>
        <w:pStyle w:val="Code"/>
      </w:pPr>
      <w:r w:rsidRPr="00EB73DE">
        <w:t>}</w:t>
      </w:r>
    </w:p>
    <w:p w:rsidR="00F3654E" w:rsidRDefault="00F3654E" w:rsidP="00F3654E">
      <w:pPr>
        <w:pStyle w:val="Code"/>
      </w:pPr>
    </w:p>
    <w:p w:rsidR="00F3654E" w:rsidRPr="00EB73DE" w:rsidRDefault="00F3654E" w:rsidP="00F3654E">
      <w:pPr>
        <w:pStyle w:val="CodeAnnotation"/>
      </w:pPr>
      <w:r>
        <w:t>#A VaryByParam is required</w:t>
      </w:r>
    </w:p>
    <w:p w:rsidR="00F3654E" w:rsidRPr="001B1BC4" w:rsidRDefault="00F3654E" w:rsidP="00F3654E">
      <w:pPr>
        <w:pStyle w:val="Callout"/>
      </w:pPr>
      <w:r>
        <w:t xml:space="preserve">Executing this action gives us the page shown in figure </w:t>
      </w:r>
      <w:r w:rsidR="00582661">
        <w:t>7</w:t>
      </w:r>
      <w:r>
        <w:t>.6.</w:t>
      </w:r>
    </w:p>
    <w:p w:rsidR="00F3654E" w:rsidRDefault="00982080" w:rsidP="00F3654E">
      <w:pPr>
        <w:pStyle w:val="Figure"/>
      </w:pPr>
      <w:r>
        <w:rPr>
          <w:noProof/>
        </w:rPr>
        <w:lastRenderedPageBreak/>
        <w:drawing>
          <wp:inline distT="0" distB="0" distL="0" distR="0">
            <wp:extent cx="5084445" cy="2135505"/>
            <wp:effectExtent l="1905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5084445" cy="21355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.6 Refreshing the page gives us the same result for up to 100 seconds.</w:t>
      </w:r>
    </w:p>
    <w:p w:rsidR="00F3654E" w:rsidRDefault="00F3654E" w:rsidP="00F3654E">
      <w:pPr>
        <w:pStyle w:val="Body"/>
      </w:pPr>
      <w:r>
        <w:t xml:space="preserve">The HTML that makes up the page in figure </w:t>
      </w:r>
      <w:r w:rsidR="00582661">
        <w:t>7</w:t>
      </w:r>
      <w:r>
        <w:t xml:space="preserve">.6 </w:t>
      </w:r>
      <w:r w:rsidRPr="001B1BC4">
        <w:t xml:space="preserve">is cached on the server and returned for subsequent request for up to 100 seconds (the duration we specified in the </w:t>
      </w:r>
      <w:r w:rsidRPr="001B1BC4">
        <w:rPr>
          <w:rStyle w:val="CodeinText"/>
        </w:rPr>
        <w:t>OutputCache</w:t>
      </w:r>
      <w:r w:rsidRPr="001B1BC4">
        <w:t xml:space="preserve"> attribute in </w:t>
      </w:r>
      <w:r>
        <w:t>l</w:t>
      </w:r>
      <w:r w:rsidRPr="001B1BC4">
        <w:t xml:space="preserve">isting </w:t>
      </w:r>
      <w:r w:rsidR="00582661">
        <w:t>7</w:t>
      </w:r>
      <w:r w:rsidRPr="001B1BC4">
        <w:t>.5).</w:t>
      </w:r>
      <w:r>
        <w:t xml:space="preserve"> </w:t>
      </w:r>
      <w:r w:rsidRPr="001B1BC4">
        <w:t>Of course we can vary the cache based on a number of criteria, such as a specific HTTP Header value, or a query string value.</w:t>
      </w:r>
      <w:r>
        <w:t xml:space="preserve"> </w:t>
      </w:r>
      <w:r w:rsidRPr="001B1BC4">
        <w:t>All of the features that worked with output caching in Web</w:t>
      </w:r>
      <w:r>
        <w:t xml:space="preserve"> </w:t>
      </w:r>
      <w:r w:rsidRPr="001B1BC4">
        <w:t>Forms also work in ASP.NET MVC.</w:t>
      </w:r>
    </w:p>
    <w:p w:rsidR="00F3654E" w:rsidRDefault="00F3654E" w:rsidP="00F3654E">
      <w:pPr>
        <w:pStyle w:val="Body"/>
      </w:pPr>
      <w:r>
        <w:t xml:space="preserve">A limitation of the </w:t>
      </w:r>
      <w:r w:rsidRPr="001B1BC4">
        <w:rPr>
          <w:rStyle w:val="CodeinText"/>
        </w:rPr>
        <w:t>OutputCache</w:t>
      </w:r>
      <w:r w:rsidRPr="001B1BC4">
        <w:t xml:space="preserve"> attribute is that it only works at the action level.</w:t>
      </w:r>
      <w:r>
        <w:t xml:space="preserve"> </w:t>
      </w:r>
      <w:r w:rsidRPr="001B1BC4">
        <w:t xml:space="preserve">If you render user controls on your main view with </w:t>
      </w:r>
      <w:r w:rsidRPr="001B1BC4">
        <w:rPr>
          <w:rStyle w:val="CodeinText"/>
        </w:rPr>
        <w:t>Html.RenderAction("someAction")</w:t>
      </w:r>
      <w:r>
        <w:t xml:space="preserve"> </w:t>
      </w:r>
      <w:r w:rsidRPr="001B1BC4">
        <w:t>the cached version of that action will be used for the partial HTML snippet.</w:t>
      </w:r>
      <w:r>
        <w:t xml:space="preserve"> </w:t>
      </w:r>
      <w:r w:rsidRPr="001B1BC4">
        <w:t>This is an excellent way of achieving page fragment caching</w:t>
      </w:r>
      <w:r w:rsidR="00E01F9B" w:rsidRPr="001B1BC4">
        <w:fldChar w:fldCharType="begin"/>
      </w:r>
      <w:r w:rsidRPr="001B1BC4">
        <w:instrText xml:space="preserve"> XE "</w:instrText>
      </w:r>
      <w:r>
        <w:instrText>c</w:instrText>
      </w:r>
      <w:r w:rsidRPr="001B1BC4">
        <w:instrText>aching:</w:instrText>
      </w:r>
      <w:r>
        <w:instrText>p</w:instrText>
      </w:r>
      <w:r w:rsidRPr="001B1BC4">
        <w:instrText xml:space="preserve">age </w:instrText>
      </w:r>
      <w:r>
        <w:instrText>f</w:instrText>
      </w:r>
      <w:r w:rsidRPr="001B1BC4">
        <w:instrText xml:space="preserve">ragment" </w:instrText>
      </w:r>
      <w:r w:rsidR="00E01F9B" w:rsidRPr="001B1BC4">
        <w:fldChar w:fldCharType="end"/>
      </w:r>
      <w:r w:rsidRPr="001B1BC4">
        <w:t>.</w:t>
      </w:r>
      <w:r>
        <w:t xml:space="preserve"> </w:t>
      </w:r>
      <w:r w:rsidRPr="001B1BC4">
        <w:t xml:space="preserve">If instead you use </w:t>
      </w:r>
      <w:r w:rsidRPr="001B1BC4">
        <w:rPr>
          <w:rStyle w:val="CodeinText"/>
        </w:rPr>
        <w:t>Html.RenderPartial()</w:t>
      </w:r>
      <w:r>
        <w:t xml:space="preserve">the </w:t>
      </w:r>
      <w:r w:rsidRPr="001B1BC4">
        <w:t>entire HTML document would have to be cached at the root action level.</w:t>
      </w:r>
      <w:r>
        <w:t xml:space="preserve"> </w:t>
      </w:r>
      <w:r w:rsidRPr="001B1BC4">
        <w:t>StackOverflow.com is a great example of this.</w:t>
      </w:r>
      <w:r>
        <w:t xml:space="preserve"> </w:t>
      </w:r>
      <w:r w:rsidRPr="001B1BC4">
        <w:t>The home page has many pieces of data on it, some of which are unique to the user logged in.</w:t>
      </w:r>
      <w:r>
        <w:t xml:space="preserve"> </w:t>
      </w:r>
      <w:r w:rsidRPr="001B1BC4">
        <w:t xml:space="preserve">See </w:t>
      </w:r>
      <w:r>
        <w:t>f</w:t>
      </w:r>
      <w:r w:rsidRPr="001B1BC4">
        <w:t xml:space="preserve">igure </w:t>
      </w:r>
      <w:r w:rsidR="00582661">
        <w:t>7</w:t>
      </w:r>
      <w:r w:rsidRPr="001B1BC4">
        <w:t>.7 for an example.</w:t>
      </w:r>
      <w:r>
        <w:t xml:space="preserve"> </w:t>
      </w:r>
      <w:r w:rsidRPr="001B1BC4">
        <w:t>Under heavy load, it may make sense to output cache the action for the home page; however the per-user content should not be included in this cache.</w:t>
      </w:r>
      <w:r>
        <w:t xml:space="preserve"> </w:t>
      </w:r>
      <w:r w:rsidRPr="001B1BC4">
        <w:t xml:space="preserve">Here, </w:t>
      </w:r>
      <w:r w:rsidRPr="001B1BC4">
        <w:rPr>
          <w:rStyle w:val="CodeinText"/>
        </w:rPr>
        <w:t>Html.RenderAction</w:t>
      </w:r>
      <w:r w:rsidRPr="001B1BC4">
        <w:t xml:space="preserve"> can be used for the per-user sections and the rest of the page can safely be cached.</w:t>
      </w:r>
    </w:p>
    <w:p w:rsidR="00F3654E" w:rsidRDefault="00982080" w:rsidP="00F3654E">
      <w:pPr>
        <w:pStyle w:val="Figure"/>
      </w:pPr>
      <w:r>
        <w:rPr>
          <w:noProof/>
        </w:rPr>
        <w:lastRenderedPageBreak/>
        <w:drawing>
          <wp:inline distT="0" distB="0" distL="0" distR="0">
            <wp:extent cx="4762500" cy="35045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4762500" cy="3504565"/>
                    </a:xfrm>
                    <a:prstGeom prst="rect">
                      <a:avLst/>
                    </a:prstGeom>
                    <a:noFill/>
                    <a:ln w="9525">
                      <a:noFill/>
                      <a:miter lim="800000"/>
                      <a:headEnd/>
                      <a:tailEnd/>
                    </a:ln>
                  </pic:spPr>
                </pic:pic>
              </a:graphicData>
            </a:graphic>
          </wp:inline>
        </w:drawing>
      </w:r>
    </w:p>
    <w:p w:rsidR="00F3654E" w:rsidRPr="006F1978" w:rsidRDefault="00F3654E" w:rsidP="00F3654E">
      <w:pPr>
        <w:pStyle w:val="FigureCaption"/>
      </w:pPr>
      <w:r>
        <w:t xml:space="preserve">Figure </w:t>
      </w:r>
      <w:r w:rsidR="00582661">
        <w:t>7</w:t>
      </w:r>
      <w:r>
        <w:t xml:space="preserve">.7 StackOverflow.com is a good example of how you can use output caching in combination with </w:t>
      </w:r>
      <w:r w:rsidRPr="00E453C3">
        <w:rPr>
          <w:rStyle w:val="CodeinText"/>
        </w:rPr>
        <w:t>Html.RenderAction()</w:t>
      </w:r>
      <w:r>
        <w:t xml:space="preserve"> to cache different regions of the page. On the home page, some sections can be cached globally, and other sections are rendered per user.</w:t>
      </w:r>
    </w:p>
    <w:p w:rsidR="00F3654E" w:rsidRDefault="00F3654E" w:rsidP="00F3654E">
      <w:pPr>
        <w:pStyle w:val="Body"/>
      </w:pPr>
      <w:r w:rsidRPr="001B1BC4">
        <w:t>Now that we have examined how to leverage ASP.NET cache in our apps, we can move on to session state.</w:t>
      </w:r>
    </w:p>
    <w:p w:rsidR="00F3654E" w:rsidRDefault="00582661" w:rsidP="00F3654E">
      <w:pPr>
        <w:pStyle w:val="Head2"/>
      </w:pPr>
      <w:bookmarkStart w:id="29" w:name="_Toc225334480"/>
      <w:bookmarkStart w:id="30" w:name="_Toc226367925"/>
      <w:bookmarkStart w:id="31" w:name="_Toc232863474"/>
      <w:bookmarkStart w:id="32" w:name="_Toc232903633"/>
      <w:r>
        <w:t>7</w:t>
      </w:r>
      <w:r w:rsidR="00F3654E">
        <w:t>.2.2 Session state</w:t>
      </w:r>
      <w:bookmarkEnd w:id="29"/>
      <w:bookmarkEnd w:id="30"/>
      <w:bookmarkEnd w:id="31"/>
      <w:bookmarkEnd w:id="32"/>
      <w:r w:rsidR="00E01F9B">
        <w:fldChar w:fldCharType="begin"/>
      </w:r>
      <w:r w:rsidR="00F3654E">
        <w:instrText xml:space="preserve"> XE "state:session" </w:instrText>
      </w:r>
      <w:r w:rsidR="00E01F9B">
        <w:fldChar w:fldCharType="end"/>
      </w:r>
      <w:r w:rsidR="00E01F9B">
        <w:fldChar w:fldCharType="begin"/>
      </w:r>
      <w:r w:rsidR="00F3654E">
        <w:instrText xml:space="preserve"> XE "s</w:instrText>
      </w:r>
      <w:r w:rsidR="00F3654E" w:rsidRPr="00EB6457">
        <w:instrText xml:space="preserve">ession </w:instrText>
      </w:r>
      <w:r w:rsidR="00F3654E">
        <w:instrText>s</w:instrText>
      </w:r>
      <w:r w:rsidR="00F3654E" w:rsidRPr="00EB6457">
        <w:instrText>tate</w:instrText>
      </w:r>
      <w:r w:rsidR="00F3654E">
        <w:instrText xml:space="preserve">" </w:instrText>
      </w:r>
      <w:r w:rsidR="00E01F9B">
        <w:fldChar w:fldCharType="end"/>
      </w:r>
    </w:p>
    <w:p w:rsidR="00F3654E" w:rsidRDefault="00F3654E" w:rsidP="00F3654E">
      <w:pPr>
        <w:pStyle w:val="Body1"/>
      </w:pPr>
      <w:r>
        <w:t xml:space="preserve">In a web application, session state refers to temporary data (stored on the web server) that exists </w:t>
      </w:r>
      <w:r w:rsidRPr="00046FA2">
        <w:rPr>
          <w:rStyle w:val="Italics"/>
        </w:rPr>
        <w:t>per user</w:t>
      </w:r>
      <w:r>
        <w:t>. An excellent example of this is a user's shopping cart. Each user gets his own shopping cart, which lives as long as the user is online. The data in the session typically expires after 30 minutes of inactivity.</w:t>
      </w:r>
    </w:p>
    <w:p w:rsidR="00F3654E" w:rsidRDefault="00F3654E" w:rsidP="00F3654E">
      <w:pPr>
        <w:pStyle w:val="Body"/>
      </w:pPr>
      <w:r>
        <w:t xml:space="preserve">Similar to </w:t>
      </w:r>
      <w:r w:rsidRPr="00737C80">
        <w:rPr>
          <w:rStyle w:val="CodeinText"/>
        </w:rPr>
        <w:t>Cache</w:t>
      </w:r>
      <w:r>
        <w:t xml:space="preserve">, </w:t>
      </w:r>
      <w:r w:rsidRPr="00737C80">
        <w:rPr>
          <w:rStyle w:val="CodeinText"/>
        </w:rPr>
        <w:t>Session</w:t>
      </w:r>
      <w:r>
        <w:t xml:space="preserve"> depends deeply on </w:t>
      </w:r>
      <w:r w:rsidRPr="00737C80">
        <w:rPr>
          <w:rStyle w:val="CodeinText"/>
        </w:rPr>
        <w:t>HttpContext</w:t>
      </w:r>
      <w:r>
        <w:t xml:space="preserve">. Luckily, ASP.NET </w:t>
      </w:r>
      <w:r w:rsidR="0015454D">
        <w:t xml:space="preserve">3.5 SP1 </w:t>
      </w:r>
      <w:r>
        <w:t xml:space="preserve">has wrapped this object for us, in </w:t>
      </w:r>
      <w:r w:rsidRPr="00737C80">
        <w:rPr>
          <w:rStyle w:val="CodeinText"/>
        </w:rPr>
        <w:t>HttpSessionStateBase</w:t>
      </w:r>
      <w:r>
        <w:t xml:space="preserve">. This is an abstract base class that mirrors the public API of the real </w:t>
      </w:r>
      <w:r w:rsidRPr="00737C80">
        <w:rPr>
          <w:rStyle w:val="CodeinText"/>
        </w:rPr>
        <w:t>HttpSessionState</w:t>
      </w:r>
      <w:r>
        <w:t xml:space="preserve"> class. We can now easily replace this with a mock object in our unit tests. Listing </w:t>
      </w:r>
      <w:r w:rsidR="00582661">
        <w:t>7</w:t>
      </w:r>
      <w:r>
        <w:t xml:space="preserve">.6 contains an action that uses session state, and the respective test is shown in listing </w:t>
      </w:r>
      <w:r w:rsidR="00582661">
        <w:t>7</w:t>
      </w:r>
      <w:r>
        <w:t>.7 with the use of the Rhino Mocks</w:t>
      </w:r>
      <w:r w:rsidR="00E01F9B">
        <w:fldChar w:fldCharType="begin"/>
      </w:r>
      <w:r>
        <w:instrText xml:space="preserve"> XE "Rhino Mocks" </w:instrText>
      </w:r>
      <w:r w:rsidR="00E01F9B">
        <w:fldChar w:fldCharType="end"/>
      </w:r>
      <w:r>
        <w:t xml:space="preserve"> dynamic mocking library (note the calls to</w:t>
      </w:r>
      <w:r w:rsidRPr="00D030C7">
        <w:rPr>
          <w:rStyle w:val="CodeinText"/>
        </w:rPr>
        <w:t xml:space="preserve"> Expect</w:t>
      </w:r>
      <w:r>
        <w:t>).</w:t>
      </w:r>
    </w:p>
    <w:p w:rsidR="00F3654E" w:rsidRDefault="00F3654E" w:rsidP="00F3654E">
      <w:pPr>
        <w:pStyle w:val="CodeListingCaption"/>
      </w:pPr>
      <w:r>
        <w:lastRenderedPageBreak/>
        <w:t xml:space="preserve">Listing </w:t>
      </w:r>
      <w:r w:rsidR="00582661">
        <w:t>7</w:t>
      </w:r>
      <w:r>
        <w:t xml:space="preserve">.6 An action that uses </w:t>
      </w:r>
      <w:r w:rsidRPr="00E453C3">
        <w:rPr>
          <w:rStyle w:val="CodeinText"/>
        </w:rPr>
        <w:t>Session</w:t>
      </w:r>
      <w:r>
        <w:t xml:space="preserve"> </w:t>
      </w:r>
    </w:p>
    <w:p w:rsidR="00F3654E" w:rsidRPr="002A7CDF" w:rsidRDefault="00F3654E" w:rsidP="00F3654E">
      <w:pPr>
        <w:pStyle w:val="Code"/>
      </w:pPr>
      <w:r w:rsidRPr="002A7CDF">
        <w:t xml:space="preserve">public ActionResult </w:t>
      </w:r>
      <w:r>
        <w:t>ViewCart</w:t>
      </w:r>
      <w:r w:rsidRPr="002A7CDF">
        <w:t>()</w:t>
      </w:r>
    </w:p>
    <w:p w:rsidR="00F3654E" w:rsidRPr="002A7CDF" w:rsidRDefault="00F3654E" w:rsidP="00F3654E">
      <w:pPr>
        <w:pStyle w:val="Code"/>
      </w:pPr>
      <w:r w:rsidRPr="002A7CDF">
        <w:t>{</w:t>
      </w: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if(Session[key] == null)           </w:t>
      </w:r>
    </w:p>
    <w:p w:rsidR="00F3654E" w:rsidRPr="002A7CDF" w:rsidRDefault="00F3654E" w:rsidP="00F3654E">
      <w:pPr>
        <w:pStyle w:val="Code"/>
      </w:pPr>
      <w:r w:rsidRPr="002A7CDF">
        <w:t xml:space="preserve">        Session.Add(key, new Cart());</w:t>
      </w:r>
    </w:p>
    <w:p w:rsidR="00F3654E" w:rsidRPr="002A7CDF" w:rsidRDefault="00F3654E" w:rsidP="00F3654E">
      <w:pPr>
        <w:pStyle w:val="Code"/>
      </w:pPr>
    </w:p>
    <w:p w:rsidR="00F3654E" w:rsidRPr="002A7CDF" w:rsidRDefault="00F3654E" w:rsidP="00F3654E">
      <w:pPr>
        <w:pStyle w:val="Code"/>
      </w:pPr>
      <w:r w:rsidRPr="002A7CDF">
        <w:t xml:space="preserve">    var cart = (Cart) Session[key];</w:t>
      </w:r>
    </w:p>
    <w:p w:rsidR="00F3654E" w:rsidRPr="002A7CDF" w:rsidRDefault="00F3654E" w:rsidP="00F3654E">
      <w:pPr>
        <w:pStyle w:val="Code"/>
      </w:pPr>
    </w:p>
    <w:p w:rsidR="00F3654E" w:rsidRPr="002A7CDF" w:rsidRDefault="00F3654E" w:rsidP="00F3654E">
      <w:pPr>
        <w:pStyle w:val="Code"/>
      </w:pPr>
      <w:r w:rsidRPr="002A7CDF">
        <w:t xml:space="preserve">    return View(cart);</w:t>
      </w:r>
    </w:p>
    <w:p w:rsidR="00F3654E" w:rsidRDefault="00F3654E" w:rsidP="00F3654E">
      <w:pPr>
        <w:pStyle w:val="Code"/>
      </w:pPr>
      <w:r w:rsidRPr="002A7CDF">
        <w:t>}</w:t>
      </w:r>
    </w:p>
    <w:p w:rsidR="00F3654E" w:rsidRDefault="00F3654E" w:rsidP="00F3654E">
      <w:pPr>
        <w:pStyle w:val="CodeListingCaption"/>
      </w:pPr>
      <w:r>
        <w:t xml:space="preserve">Listing </w:t>
      </w:r>
      <w:r w:rsidR="00582661">
        <w:t>7</w:t>
      </w:r>
      <w:r>
        <w:t xml:space="preserve">.7 Testing controllers that use </w:t>
      </w:r>
      <w:r w:rsidRPr="00E453C3">
        <w:rPr>
          <w:rStyle w:val="CodeinText"/>
        </w:rPr>
        <w:t>Session</w:t>
      </w:r>
    </w:p>
    <w:p w:rsidR="00F3654E" w:rsidRPr="002A7CDF" w:rsidRDefault="00F3654E" w:rsidP="00F3654E">
      <w:pPr>
        <w:pStyle w:val="Code"/>
      </w:pPr>
      <w:r w:rsidRPr="002A7CDF">
        <w:t>[Test]</w:t>
      </w:r>
    </w:p>
    <w:p w:rsidR="00F3654E" w:rsidRPr="002A7CDF" w:rsidRDefault="00F3654E" w:rsidP="00F3654E">
      <w:pPr>
        <w:pStyle w:val="Code"/>
      </w:pPr>
      <w:r w:rsidRPr="002A7CDF">
        <w:t>public void SessionTest()</w:t>
      </w:r>
    </w:p>
    <w:p w:rsidR="00F3654E" w:rsidRPr="002A7CDF" w:rsidRDefault="00F3654E" w:rsidP="00F3654E">
      <w:pPr>
        <w:pStyle w:val="Code"/>
      </w:pPr>
      <w:r w:rsidRPr="002A7CDF">
        <w:t>{</w:t>
      </w:r>
    </w:p>
    <w:p w:rsidR="00F3654E" w:rsidRPr="002A7CDF" w:rsidRDefault="00F3654E" w:rsidP="00F3654E">
      <w:pPr>
        <w:pStyle w:val="Code"/>
      </w:pPr>
      <w:r w:rsidRPr="002A7CDF">
        <w:t xml:space="preserve">    var controller = new HomeController();</w:t>
      </w:r>
    </w:p>
    <w:p w:rsidR="00F3654E" w:rsidRDefault="00F3654E" w:rsidP="00F3654E">
      <w:pPr>
        <w:pStyle w:val="Code"/>
      </w:pPr>
    </w:p>
    <w:p w:rsidR="00F3654E" w:rsidRPr="002A7CDF" w:rsidRDefault="00F3654E" w:rsidP="00F3654E">
      <w:pPr>
        <w:pStyle w:val="Code"/>
      </w:pPr>
      <w:r w:rsidRPr="002A7CDF">
        <w:t xml:space="preserve">    var httpContext = MockRepository.GenerateStub&lt;HttpContextBase&gt;();</w:t>
      </w:r>
      <w:r>
        <w:tab/>
      </w:r>
      <w:r>
        <w:tab/>
      </w:r>
      <w:r>
        <w:tab/>
      </w:r>
    </w:p>
    <w:p w:rsidR="00F3654E" w:rsidRPr="002A7CDF" w:rsidRDefault="00F3654E" w:rsidP="00F3654E">
      <w:pPr>
        <w:pStyle w:val="Code"/>
      </w:pPr>
      <w:r w:rsidRPr="002A7CDF">
        <w:t xml:space="preserve">    var mockSession = MockRepository.GenerateMock&lt;HttpSessionStateBase&gt;();</w:t>
      </w:r>
    </w:p>
    <w:p w:rsidR="00F3654E" w:rsidRDefault="00F3654E" w:rsidP="00F3654E">
      <w:pPr>
        <w:pStyle w:val="Code"/>
      </w:pPr>
      <w:r w:rsidRPr="002A7CDF">
        <w:t xml:space="preserve">    httpContext.Stub(x =&gt; x.Session)</w:t>
      </w:r>
      <w:r>
        <w:t xml:space="preserve">                                   |#A</w:t>
      </w:r>
    </w:p>
    <w:p w:rsidR="00F3654E" w:rsidRPr="002A7CDF" w:rsidRDefault="00F3654E" w:rsidP="00F3654E">
      <w:pPr>
        <w:pStyle w:val="Code"/>
      </w:pPr>
      <w:r>
        <w:t xml:space="preserve">        </w:t>
      </w:r>
      <w:r w:rsidRPr="002A7CDF">
        <w:t>.Return(mockSession).Repeat.Any();</w:t>
      </w:r>
      <w:r>
        <w:t xml:space="preserve">                             |#A</w:t>
      </w:r>
    </w:p>
    <w:p w:rsidR="00F3654E" w:rsidRPr="002A7CDF" w:rsidRDefault="00F3654E" w:rsidP="00F3654E">
      <w:pPr>
        <w:pStyle w:val="Code"/>
      </w:pPr>
    </w:p>
    <w:p w:rsidR="00F3654E" w:rsidRPr="002A7CDF" w:rsidRDefault="00F3654E" w:rsidP="00F3654E">
      <w:pPr>
        <w:pStyle w:val="Code"/>
      </w:pPr>
      <w:r w:rsidRPr="002A7CDF">
        <w:t xml:space="preserve">    const string key = "shopping_cart";</w:t>
      </w:r>
    </w:p>
    <w:p w:rsidR="00F3654E" w:rsidRPr="002A7CDF" w:rsidRDefault="00F3654E" w:rsidP="00F3654E">
      <w:pPr>
        <w:pStyle w:val="Code"/>
      </w:pPr>
      <w:r w:rsidRPr="002A7CDF">
        <w:t xml:space="preserve">    mockSession.Expect(x =&gt; x[key]).Return(null);</w:t>
      </w:r>
    </w:p>
    <w:p w:rsidR="00F3654E" w:rsidRPr="002A7CDF" w:rsidRDefault="00F3654E" w:rsidP="00F3654E">
      <w:pPr>
        <w:pStyle w:val="Code"/>
      </w:pPr>
      <w:r w:rsidRPr="002A7CDF">
        <w:t xml:space="preserve">    mockSession.Expect(x =&gt; x.Add(null, null)).IgnoreArguments();</w:t>
      </w:r>
    </w:p>
    <w:p w:rsidR="00F3654E" w:rsidRPr="002A7CDF" w:rsidRDefault="00F3654E" w:rsidP="00F3654E">
      <w:pPr>
        <w:pStyle w:val="Code"/>
      </w:pPr>
      <w:r w:rsidRPr="002A7CDF">
        <w:t xml:space="preserve">    mockSession.Expect(x =&gt; x[key]).Return(new Cart());</w:t>
      </w:r>
    </w:p>
    <w:p w:rsidR="00F3654E" w:rsidRPr="002A7CDF" w:rsidRDefault="00F3654E" w:rsidP="00F3654E">
      <w:pPr>
        <w:pStyle w:val="Code"/>
      </w:pPr>
    </w:p>
    <w:p w:rsidR="00F3654E" w:rsidRDefault="00F3654E" w:rsidP="00F3654E">
      <w:pPr>
        <w:pStyle w:val="Code"/>
      </w:pPr>
      <w:r w:rsidRPr="002A7CDF">
        <w:t xml:space="preserve">    controller.ControllerContext =</w:t>
      </w:r>
    </w:p>
    <w:p w:rsidR="00F3654E" w:rsidRPr="002A7CDF" w:rsidRDefault="00F3654E" w:rsidP="00F3654E">
      <w:pPr>
        <w:pStyle w:val="Code"/>
      </w:pPr>
      <w:r>
        <w:t xml:space="preserve">        </w:t>
      </w:r>
      <w:r w:rsidRPr="002A7CDF">
        <w:t>new ControllerContext(httpContext, new RouteData(), controller);</w:t>
      </w:r>
      <w:r w:rsidDel="00952EA0">
        <w:t xml:space="preserve"> </w:t>
      </w:r>
    </w:p>
    <w:p w:rsidR="00F3654E" w:rsidRPr="002A7CDF" w:rsidRDefault="00F3654E" w:rsidP="00F3654E">
      <w:pPr>
        <w:pStyle w:val="Code"/>
      </w:pPr>
    </w:p>
    <w:p w:rsidR="00F3654E" w:rsidRPr="002A7CDF" w:rsidRDefault="00F3654E" w:rsidP="00F3654E">
      <w:pPr>
        <w:pStyle w:val="Code"/>
      </w:pPr>
      <w:r w:rsidRPr="002A7CDF">
        <w:t xml:space="preserve">    controller.</w:t>
      </w:r>
      <w:r>
        <w:t>ViewCart</w:t>
      </w:r>
      <w:r w:rsidRPr="002A7CDF">
        <w:t>();</w:t>
      </w:r>
      <w:r>
        <w:t xml:space="preserve">                                               #B</w:t>
      </w:r>
    </w:p>
    <w:p w:rsidR="00F3654E" w:rsidRPr="002A7CDF" w:rsidRDefault="00F3654E" w:rsidP="00F3654E">
      <w:pPr>
        <w:pStyle w:val="Code"/>
      </w:pPr>
    </w:p>
    <w:p w:rsidR="00F3654E" w:rsidRPr="002A7CDF" w:rsidRDefault="00F3654E" w:rsidP="00F3654E">
      <w:pPr>
        <w:pStyle w:val="Code"/>
      </w:pPr>
      <w:r w:rsidRPr="002A7CDF">
        <w:t xml:space="preserve">    mockSession.VerifyAllExpectations();</w:t>
      </w:r>
      <w:r>
        <w:t xml:space="preserve">                                 #C</w:t>
      </w:r>
    </w:p>
    <w:p w:rsidR="00F3654E" w:rsidRDefault="00F3654E" w:rsidP="00F3654E">
      <w:pPr>
        <w:pStyle w:val="Code"/>
      </w:pPr>
      <w:r w:rsidRPr="002A7CDF">
        <w:t>}</w:t>
      </w:r>
    </w:p>
    <w:p w:rsidR="00F3654E" w:rsidRDefault="00F3654E" w:rsidP="00F3654E">
      <w:pPr>
        <w:pStyle w:val="Code"/>
      </w:pPr>
    </w:p>
    <w:p w:rsidR="00F3654E" w:rsidRDefault="00F3654E" w:rsidP="00F3654E">
      <w:pPr>
        <w:pStyle w:val="CodeAnnotation"/>
      </w:pPr>
      <w:r>
        <w:t>#A Set up fake session</w:t>
      </w:r>
    </w:p>
    <w:p w:rsidR="00F3654E" w:rsidRDefault="00F3654E" w:rsidP="00F3654E">
      <w:pPr>
        <w:pStyle w:val="CodeAnnotation"/>
      </w:pPr>
      <w:r>
        <w:t>#B Invoke the action</w:t>
      </w:r>
    </w:p>
    <w:p w:rsidR="00F3654E" w:rsidRDefault="00F3654E" w:rsidP="00F3654E">
      <w:pPr>
        <w:pStyle w:val="CodeAnnotation"/>
      </w:pPr>
      <w:r>
        <w:t>#C Verify expected methods were called</w:t>
      </w:r>
    </w:p>
    <w:p w:rsidR="00F3654E" w:rsidRDefault="00F3654E" w:rsidP="00F3654E">
      <w:pPr>
        <w:pStyle w:val="Code"/>
      </w:pPr>
    </w:p>
    <w:p w:rsidR="00F3654E" w:rsidRPr="001B1BC4" w:rsidRDefault="00F3654E" w:rsidP="00F3654E">
      <w:pPr>
        <w:pStyle w:val="Body1"/>
      </w:pPr>
      <w:r>
        <w:t xml:space="preserve">Session is retrieved through </w:t>
      </w:r>
      <w:r w:rsidRPr="001B1BC4">
        <w:t xml:space="preserve">the controller's </w:t>
      </w:r>
      <w:r w:rsidRPr="001B1BC4">
        <w:rPr>
          <w:rStyle w:val="CodeinText"/>
        </w:rPr>
        <w:t>HttpContext</w:t>
      </w:r>
      <w:r w:rsidRPr="001B1BC4">
        <w:t xml:space="preserve"> property (which in turn comes from </w:t>
      </w:r>
      <w:r w:rsidRPr="001B1BC4">
        <w:rPr>
          <w:rStyle w:val="CodeinText"/>
        </w:rPr>
        <w:t>ControllerContext.HttpContext</w:t>
      </w:r>
      <w:r w:rsidRPr="001B1BC4">
        <w:t>), so we must create a stub for it to return our mocked session object.</w:t>
      </w:r>
      <w:r>
        <w:t xml:space="preserve"> </w:t>
      </w:r>
      <w:r w:rsidRPr="001B1BC4">
        <w:t>Sadly, the only way you would know this is by viewing the source or by using Reflector.</w:t>
      </w:r>
      <w:r>
        <w:t xml:space="preserve"> </w:t>
      </w:r>
      <w:r w:rsidRPr="001B1BC4">
        <w:t>Once we have the test double in place, we can set it up with canned data that the action method will actually use.</w:t>
      </w:r>
      <w:r>
        <w:t xml:space="preserve"> </w:t>
      </w:r>
      <w:r w:rsidRPr="001B1BC4">
        <w:t>The setting-up-the-fake-session code could be placed inside a test helper class so that you have a cleaner test.</w:t>
      </w:r>
      <w:r>
        <w:t xml:space="preserve"> </w:t>
      </w:r>
      <w:r w:rsidRPr="001B1BC4">
        <w:t>Something like this would be much nicer:</w:t>
      </w:r>
    </w:p>
    <w:p w:rsidR="00F3654E" w:rsidRDefault="00F3654E" w:rsidP="00F3654E">
      <w:pPr>
        <w:pStyle w:val="Body"/>
      </w:pPr>
    </w:p>
    <w:p w:rsidR="00F3654E" w:rsidRPr="00046FA2" w:rsidRDefault="00F3654E" w:rsidP="00F3654E">
      <w:pPr>
        <w:pStyle w:val="Code"/>
      </w:pPr>
      <w:r w:rsidRPr="00046FA2">
        <w:t>var controllerContext = new FakeControllerContext();</w:t>
      </w:r>
    </w:p>
    <w:p w:rsidR="00F3654E" w:rsidRPr="00046FA2" w:rsidRDefault="00F3654E" w:rsidP="00F3654E">
      <w:pPr>
        <w:pStyle w:val="Code"/>
      </w:pPr>
      <w:r w:rsidRPr="00046FA2">
        <w:t>var mockSession = controllercontext.HttpContext.Session;</w:t>
      </w:r>
    </w:p>
    <w:p w:rsidR="00F3654E" w:rsidRPr="00046FA2" w:rsidRDefault="00F3654E" w:rsidP="00F3654E">
      <w:pPr>
        <w:pStyle w:val="Code"/>
      </w:pPr>
    </w:p>
    <w:p w:rsidR="00F3654E" w:rsidRDefault="00F3654E" w:rsidP="00F3654E">
      <w:pPr>
        <w:pStyle w:val="Code"/>
      </w:pPr>
      <w:r w:rsidRPr="00046FA2">
        <w:t>mockSession.Stub(...);</w:t>
      </w:r>
    </w:p>
    <w:p w:rsidR="00F3654E" w:rsidRDefault="00F3654E" w:rsidP="00F3654E">
      <w:pPr>
        <w:pStyle w:val="Body"/>
      </w:pPr>
    </w:p>
    <w:p w:rsidR="00F3654E" w:rsidRDefault="00F3654E" w:rsidP="00F3654E">
      <w:pPr>
        <w:pStyle w:val="Body1"/>
      </w:pPr>
      <w:r>
        <w:t>The other form of user-specific data storage lies in HTTP cookies, which we'll examine next.</w:t>
      </w:r>
    </w:p>
    <w:p w:rsidR="00F3654E" w:rsidRDefault="00582661" w:rsidP="00F3654E">
      <w:pPr>
        <w:pStyle w:val="Head2"/>
      </w:pPr>
      <w:bookmarkStart w:id="33" w:name="_Toc225334481"/>
      <w:bookmarkStart w:id="34" w:name="_Toc226367926"/>
      <w:bookmarkStart w:id="35" w:name="_Toc232863475"/>
      <w:bookmarkStart w:id="36" w:name="_Toc232903634"/>
      <w:r>
        <w:t>7</w:t>
      </w:r>
      <w:r w:rsidR="00F3654E">
        <w:t>.2.3 Cookies</w:t>
      </w:r>
      <w:bookmarkEnd w:id="33"/>
      <w:bookmarkEnd w:id="34"/>
      <w:bookmarkEnd w:id="35"/>
      <w:bookmarkEnd w:id="36"/>
      <w:r w:rsidR="00E01F9B">
        <w:fldChar w:fldCharType="begin"/>
      </w:r>
      <w:r w:rsidR="00F3654E">
        <w:instrText xml:space="preserve"> XE "</w:instrText>
      </w:r>
      <w:r w:rsidR="00F3654E" w:rsidRPr="005F01DD">
        <w:instrText>HttpCookies</w:instrText>
      </w:r>
      <w:r w:rsidR="00F3654E">
        <w:instrText xml:space="preserve">" </w:instrText>
      </w:r>
      <w:r w:rsidR="00E01F9B">
        <w:fldChar w:fldCharType="end"/>
      </w:r>
    </w:p>
    <w:p w:rsidR="00F3654E" w:rsidRDefault="00F3654E" w:rsidP="00F3654E">
      <w:pPr>
        <w:pStyle w:val="Body1"/>
      </w:pPr>
      <w:r>
        <w:t>Cookies</w:t>
      </w:r>
      <w:r w:rsidR="00E01F9B">
        <w:fldChar w:fldCharType="begin"/>
      </w:r>
      <w:r>
        <w:instrText xml:space="preserve"> XE "c</w:instrText>
      </w:r>
      <w:r w:rsidRPr="00D7366C">
        <w:instrText>ookies</w:instrText>
      </w:r>
      <w:r>
        <w:instrText>" \t "</w:instrText>
      </w:r>
      <w:r w:rsidRPr="001B1BC4">
        <w:instrText xml:space="preserve">See </w:instrText>
      </w:r>
      <w:r w:rsidRPr="00026C9D">
        <w:instrText>HttpCookies</w:instrText>
      </w:r>
      <w:r>
        <w:instrText xml:space="preserve">" </w:instrText>
      </w:r>
      <w:r w:rsidR="00E01F9B">
        <w:fldChar w:fldCharType="end"/>
      </w:r>
      <w:r>
        <w:t xml:space="preserve"> store tiny bits of information in the client's browser. They can be useful to track information, such as where a user has been. By default, the user’s session ID is stored in a cookie. It’s important to not entirely rely on the contents of a cookie. Cookies can be disabled by the user, and malicious users may even attempt to tamper with the data.</w:t>
      </w:r>
    </w:p>
    <w:p w:rsidR="00F3654E" w:rsidRDefault="00F3654E" w:rsidP="00F3654E">
      <w:pPr>
        <w:pStyle w:val="Body"/>
      </w:pPr>
      <w:r>
        <w:t>In ASP.NET</w:t>
      </w:r>
      <w:r w:rsidR="00E01F9B">
        <w:fldChar w:fldCharType="begin"/>
      </w:r>
      <w:r>
        <w:instrText xml:space="preserve"> XE "Web Forms:adding HttpCookies" </w:instrText>
      </w:r>
      <w:r w:rsidR="00E01F9B">
        <w:fldChar w:fldCharType="end"/>
      </w:r>
      <w:r>
        <w:t>, you</w:t>
      </w:r>
      <w:r w:rsidR="002B52FD">
        <w:t xml:space="preserve"> are used to </w:t>
      </w:r>
      <w:r>
        <w:t>add</w:t>
      </w:r>
      <w:r w:rsidR="002B52FD">
        <w:t>ing</w:t>
      </w:r>
      <w:r>
        <w:t xml:space="preserve"> cookies</w:t>
      </w:r>
      <w:r w:rsidR="00E01F9B">
        <w:fldChar w:fldCharType="begin"/>
      </w:r>
      <w:r>
        <w:instrText xml:space="preserve"> XE "</w:instrText>
      </w:r>
      <w:r w:rsidRPr="004132BD">
        <w:instrText>HttpCookies:adding to the response</w:instrText>
      </w:r>
      <w:r>
        <w:instrText xml:space="preserve">" </w:instrText>
      </w:r>
      <w:r w:rsidR="00E01F9B">
        <w:fldChar w:fldCharType="end"/>
      </w:r>
      <w:r>
        <w:t xml:space="preserve"> like this:</w:t>
      </w:r>
    </w:p>
    <w:p w:rsidR="00F3654E" w:rsidRPr="00A61CAB" w:rsidRDefault="00F3654E" w:rsidP="00F3654E">
      <w:pPr>
        <w:pStyle w:val="Body"/>
      </w:pPr>
    </w:p>
    <w:p w:rsidR="00F3654E" w:rsidRDefault="00F3654E" w:rsidP="00F3654E">
      <w:pPr>
        <w:pStyle w:val="Code"/>
      </w:pPr>
      <w:r>
        <w:t>Response.Cookies.Add( new HttpCookie("locale", "en-US") );</w:t>
      </w:r>
    </w:p>
    <w:p w:rsidR="00F3654E" w:rsidRDefault="00F3654E" w:rsidP="00F3654E">
      <w:pPr>
        <w:pStyle w:val="Body"/>
      </w:pPr>
    </w:p>
    <w:p w:rsidR="00F3654E" w:rsidRPr="001B1BC4" w:rsidRDefault="00F3654E" w:rsidP="00F3654E">
      <w:pPr>
        <w:pStyle w:val="Body1"/>
      </w:pPr>
      <w:r>
        <w:t xml:space="preserve">That API works going forward in </w:t>
      </w:r>
      <w:r w:rsidRPr="001B1BC4">
        <w:t>ASP.NET MVC.</w:t>
      </w:r>
      <w:r>
        <w:t xml:space="preserve"> </w:t>
      </w:r>
      <w:r w:rsidRPr="001B1BC4">
        <w:t xml:space="preserve">The only difference is </w:t>
      </w:r>
      <w:r>
        <w:t xml:space="preserve">that </w:t>
      </w:r>
      <w:r w:rsidRPr="001B1BC4">
        <w:t xml:space="preserve">the </w:t>
      </w:r>
      <w:r w:rsidRPr="001B1BC4">
        <w:rPr>
          <w:rStyle w:val="CodeinText"/>
        </w:rPr>
        <w:t>Response</w:t>
      </w:r>
      <w:r w:rsidRPr="001B1BC4">
        <w:t xml:space="preserve"> property of the controller is </w:t>
      </w:r>
      <w:r w:rsidRPr="001B1BC4">
        <w:rPr>
          <w:rStyle w:val="CodeinText"/>
        </w:rPr>
        <w:t>HttpResponseBase</w:t>
      </w:r>
      <w:r w:rsidRPr="001B1BC4">
        <w:t xml:space="preserve">, rather than the sealed </w:t>
      </w:r>
      <w:r w:rsidRPr="001B1BC4">
        <w:rPr>
          <w:rStyle w:val="CodeinText"/>
        </w:rPr>
        <w:t>HttpResponse</w:t>
      </w:r>
      <w:r w:rsidRPr="001B1BC4">
        <w:t xml:space="preserve"> class in Web</w:t>
      </w:r>
      <w:r>
        <w:t xml:space="preserve"> </w:t>
      </w:r>
      <w:r w:rsidRPr="001B1BC4">
        <w:t>Forms.</w:t>
      </w:r>
      <w:r>
        <w:t xml:space="preserve"> </w:t>
      </w:r>
      <w:r w:rsidRPr="001B1BC4">
        <w:t xml:space="preserve">Testing actions that use cookies is similar to </w:t>
      </w:r>
      <w:r>
        <w:t>the method we used to</w:t>
      </w:r>
      <w:r w:rsidRPr="001B1BC4">
        <w:t xml:space="preserve"> test</w:t>
      </w:r>
      <w:r>
        <w:t xml:space="preserve"> </w:t>
      </w:r>
      <w:r w:rsidRPr="001B1BC4">
        <w:t xml:space="preserve">against the </w:t>
      </w:r>
      <w:r w:rsidRPr="001B1BC4">
        <w:rPr>
          <w:rStyle w:val="CodeinText"/>
        </w:rPr>
        <w:t>Cache</w:t>
      </w:r>
      <w:r w:rsidRPr="001B1BC4">
        <w:t xml:space="preserve"> or </w:t>
      </w:r>
      <w:r w:rsidRPr="001B1BC4">
        <w:rPr>
          <w:rStyle w:val="CodeinText"/>
        </w:rPr>
        <w:t>Session</w:t>
      </w:r>
      <w:r w:rsidRPr="001B1BC4">
        <w:t xml:space="preserve"> in previous sections.</w:t>
      </w:r>
    </w:p>
    <w:p w:rsidR="00F3654E" w:rsidRDefault="00582661" w:rsidP="00F3654E">
      <w:pPr>
        <w:pStyle w:val="Head2"/>
      </w:pPr>
      <w:bookmarkStart w:id="37" w:name="_Toc225334482"/>
      <w:bookmarkStart w:id="38" w:name="_Toc226367927"/>
      <w:bookmarkStart w:id="39" w:name="_Toc232863476"/>
      <w:bookmarkStart w:id="40" w:name="_Toc232903635"/>
      <w:r>
        <w:t>7</w:t>
      </w:r>
      <w:r w:rsidR="00F3654E">
        <w:t>.2.4 Request storage</w:t>
      </w:r>
      <w:bookmarkEnd w:id="37"/>
      <w:bookmarkEnd w:id="38"/>
      <w:bookmarkEnd w:id="39"/>
      <w:bookmarkEnd w:id="40"/>
      <w:r w:rsidR="00E01F9B">
        <w:fldChar w:fldCharType="begin"/>
      </w:r>
      <w:r w:rsidR="00F3654E">
        <w:instrText xml:space="preserve"> XE "storage:request" </w:instrText>
      </w:r>
      <w:r w:rsidR="00E01F9B">
        <w:fldChar w:fldCharType="end"/>
      </w:r>
      <w:r w:rsidR="00E01F9B">
        <w:fldChar w:fldCharType="begin"/>
      </w:r>
      <w:r w:rsidR="00F3654E">
        <w:instrText xml:space="preserve"> XE "</w:instrText>
      </w:r>
      <w:r w:rsidR="00F3654E" w:rsidRPr="00154475">
        <w:instrText>request storage</w:instrText>
      </w:r>
      <w:r w:rsidR="00F3654E">
        <w:instrText xml:space="preserve">" </w:instrText>
      </w:r>
      <w:r w:rsidR="00E01F9B">
        <w:fldChar w:fldCharType="end"/>
      </w:r>
    </w:p>
    <w:p w:rsidR="00F3654E" w:rsidRDefault="00F3654E" w:rsidP="00F3654E">
      <w:pPr>
        <w:pStyle w:val="Body1"/>
      </w:pPr>
      <w:r>
        <w:t xml:space="preserve">Sometimes you require data to be stored for a single web request only. Because individual requests are served by threads, it’s tempting to put a </w:t>
      </w:r>
      <w:r w:rsidRPr="001B1BC4">
        <w:rPr>
          <w:rStyle w:val="CodeinText"/>
        </w:rPr>
        <w:t>[ThreadStatic]</w:t>
      </w:r>
      <w:r w:rsidRPr="001B1BC4">
        <w:t xml:space="preserve"> attribute on a piece of data and expect it to work.</w:t>
      </w:r>
      <w:r>
        <w:t xml:space="preserve"> </w:t>
      </w:r>
      <w:r w:rsidRPr="001B1BC4">
        <w:t xml:space="preserve">However, ASP.NET occasionally reuses threads for other requests, so this is a poor choice for ASP.NET if </w:t>
      </w:r>
      <w:r>
        <w:t>you want to avoid</w:t>
      </w:r>
      <w:r w:rsidRPr="001B1BC4">
        <w:t xml:space="preserve"> data mixing with requests from two separate users.</w:t>
      </w:r>
    </w:p>
    <w:p w:rsidR="00F3654E" w:rsidRDefault="00F3654E" w:rsidP="00F3654E">
      <w:pPr>
        <w:pStyle w:val="SidebarHead"/>
      </w:pPr>
      <w:r>
        <w:t>NHibernate</w:t>
      </w:r>
      <w:r w:rsidR="00E01F9B">
        <w:fldChar w:fldCharType="begin"/>
      </w:r>
      <w:r>
        <w:instrText xml:space="preserve"> XE "</w:instrText>
      </w:r>
      <w:r w:rsidRPr="00C353F9">
        <w:instrText>NHibernate</w:instrText>
      </w:r>
      <w:r>
        <w:instrText xml:space="preserve">" </w:instrText>
      </w:r>
      <w:r w:rsidR="00E01F9B">
        <w:fldChar w:fldCharType="end"/>
      </w:r>
      <w:r>
        <w:t xml:space="preserve"> Session-per-Request pattern</w:t>
      </w:r>
    </w:p>
    <w:p w:rsidR="00F3654E" w:rsidRPr="00DD4D48" w:rsidRDefault="00F3654E" w:rsidP="00F3654E">
      <w:pPr>
        <w:pStyle w:val="Sidebar"/>
        <w:rPr>
          <w:rStyle w:val="CodeinText"/>
          <w:b/>
        </w:rPr>
      </w:pPr>
      <w:r>
        <w:t>If you're familiar with NHibernate (</w:t>
      </w:r>
      <w:hyperlink r:id="rId19" w:history="1">
        <w:r w:rsidRPr="00C8325D">
          <w:t>http://nhibernate.org</w:t>
        </w:r>
      </w:hyperlink>
      <w:r>
        <w:t>) you may be familiar with the Session-per-Request</w:t>
      </w:r>
      <w:r w:rsidR="00E01F9B">
        <w:fldChar w:fldCharType="begin"/>
      </w:r>
      <w:r>
        <w:instrText xml:space="preserve"> XE "patterns:Session-per-Request" </w:instrText>
      </w:r>
      <w:r w:rsidR="00E01F9B">
        <w:fldChar w:fldCharType="end"/>
      </w:r>
      <w:r>
        <w:t xml:space="preserve"> pattern</w:t>
      </w:r>
      <w:r w:rsidR="00E01F9B">
        <w:fldChar w:fldCharType="begin"/>
      </w:r>
      <w:r>
        <w:instrText xml:space="preserve"> XE "Session-per-Request pattern" </w:instrText>
      </w:r>
      <w:r w:rsidR="00E01F9B">
        <w:fldChar w:fldCharType="end"/>
      </w:r>
      <w:r>
        <w:t xml:space="preserve">. It refers to the lifecycle of the NHibernate Session object, and in web environments it is common to open the session at the beginning of the request, and close it at the end. Throughout the request, the current session is available in </w:t>
      </w:r>
      <w:r w:rsidR="002B52FD">
        <w:rPr>
          <w:rStyle w:val="CodeinText"/>
        </w:rPr>
        <w:t>HttpContext.Ite</w:t>
      </w:r>
      <w:r w:rsidRPr="005D3A58">
        <w:rPr>
          <w:rStyle w:val="CodeinText"/>
        </w:rPr>
        <w:t>ms</w:t>
      </w:r>
      <w:r>
        <w:t>. There is</w:t>
      </w:r>
      <w:r w:rsidR="00A94393">
        <w:t xml:space="preserve"> an example of this in chapter 2</w:t>
      </w:r>
      <w:r>
        <w:t>3.</w:t>
      </w:r>
    </w:p>
    <w:p w:rsidR="00F3654E" w:rsidRPr="001B1BC4" w:rsidRDefault="00F3654E" w:rsidP="00F3654E">
      <w:pPr>
        <w:pStyle w:val="Body1"/>
      </w:pPr>
      <w:r>
        <w:t>You access Request Storage through</w:t>
      </w:r>
      <w:r w:rsidRPr="001B1BC4">
        <w:t xml:space="preserve"> </w:t>
      </w:r>
      <w:r w:rsidRPr="001B1BC4">
        <w:rPr>
          <w:rStyle w:val="CodeinText"/>
        </w:rPr>
        <w:t>HttpContext.Items</w:t>
      </w:r>
      <w:r w:rsidRPr="001B1BC4">
        <w:t>.</w:t>
      </w:r>
      <w:r>
        <w:t xml:space="preserve">  It’s</w:t>
      </w:r>
      <w:r w:rsidRPr="001B1BC4">
        <w:t xml:space="preserve"> guaranteed to be isolated from other concurrent requests.</w:t>
      </w:r>
      <w:r>
        <w:t xml:space="preserve"> </w:t>
      </w:r>
      <w:r w:rsidRPr="001B1BC4">
        <w:t xml:space="preserve">This works in ASP.NET MVC, however the actual </w:t>
      </w:r>
      <w:r w:rsidRPr="001B1BC4">
        <w:rPr>
          <w:rStyle w:val="CodeinText"/>
        </w:rPr>
        <w:t>HttpContext</w:t>
      </w:r>
      <w:r w:rsidRPr="001B1BC4">
        <w:t xml:space="preserve"> property of the </w:t>
      </w:r>
      <w:r w:rsidRPr="001B1BC4">
        <w:rPr>
          <w:rStyle w:val="CodeinText"/>
        </w:rPr>
        <w:t>Controller</w:t>
      </w:r>
      <w:r w:rsidRPr="001B1BC4">
        <w:t xml:space="preserve"> class is of type </w:t>
      </w:r>
      <w:r w:rsidRPr="001B1BC4">
        <w:rPr>
          <w:rStyle w:val="CodeinText"/>
        </w:rPr>
        <w:t>HttpContextBase</w:t>
      </w:r>
      <w:r w:rsidRPr="001B1BC4">
        <w:t>.</w:t>
      </w:r>
      <w:r>
        <w:t xml:space="preserve"> </w:t>
      </w:r>
      <w:r w:rsidRPr="001B1BC4">
        <w:t xml:space="preserve">This ensures that our controllers remain testable because you can mock </w:t>
      </w:r>
      <w:r w:rsidRPr="001B1BC4">
        <w:rPr>
          <w:rStyle w:val="CodeinText"/>
        </w:rPr>
        <w:t>HttpContextBase</w:t>
      </w:r>
      <w:r w:rsidRPr="001B1BC4">
        <w:t xml:space="preserve"> easily.</w:t>
      </w:r>
    </w:p>
    <w:p w:rsidR="00F3654E" w:rsidRPr="001B1BC4" w:rsidRDefault="00F3654E" w:rsidP="00F3654E">
      <w:pPr>
        <w:pStyle w:val="Body"/>
      </w:pPr>
      <w:r>
        <w:tab/>
        <w:t>We have examined each of the ways of storing and retrieving data in ASP.NET and how they work with MVC. Next, we'll investigate the tracing and debugging experience.</w:t>
      </w:r>
    </w:p>
    <w:p w:rsidR="00F3654E" w:rsidRDefault="00582661" w:rsidP="00F3654E">
      <w:pPr>
        <w:pStyle w:val="Head1"/>
      </w:pPr>
      <w:bookmarkStart w:id="41" w:name="_Toc225334483"/>
      <w:bookmarkStart w:id="42" w:name="_Toc226367928"/>
      <w:bookmarkStart w:id="43" w:name="_Toc232863477"/>
      <w:bookmarkStart w:id="44" w:name="_Toc232903636"/>
      <w:r>
        <w:lastRenderedPageBreak/>
        <w:t>7</w:t>
      </w:r>
      <w:r w:rsidR="00F3654E">
        <w:t>.3 Tracing</w:t>
      </w:r>
      <w:r w:rsidR="00E01F9B">
        <w:fldChar w:fldCharType="begin"/>
      </w:r>
      <w:r w:rsidR="00F3654E">
        <w:instrText xml:space="preserve"> XE "t</w:instrText>
      </w:r>
      <w:r w:rsidR="00F3654E" w:rsidRPr="00752501">
        <w:instrText>racing</w:instrText>
      </w:r>
      <w:r w:rsidR="00F3654E">
        <w:instrText xml:space="preserve">" </w:instrText>
      </w:r>
      <w:r w:rsidR="00E01F9B">
        <w:fldChar w:fldCharType="end"/>
      </w:r>
      <w:r w:rsidR="00F3654E">
        <w:t xml:space="preserve"> and debugging</w:t>
      </w:r>
      <w:bookmarkEnd w:id="41"/>
      <w:bookmarkEnd w:id="42"/>
      <w:bookmarkEnd w:id="43"/>
      <w:bookmarkEnd w:id="44"/>
      <w:r w:rsidR="00E01F9B">
        <w:fldChar w:fldCharType="begin"/>
      </w:r>
      <w:r w:rsidR="00F3654E">
        <w:instrText xml:space="preserve"> XE "d</w:instrText>
      </w:r>
      <w:r w:rsidR="00F3654E" w:rsidRPr="00FA6277">
        <w:instrText>ebugging</w:instrText>
      </w:r>
      <w:r w:rsidR="00F3654E">
        <w:instrText xml:space="preserve">" </w:instrText>
      </w:r>
      <w:r w:rsidR="00E01F9B">
        <w:fldChar w:fldCharType="end"/>
      </w:r>
    </w:p>
    <w:p w:rsidR="00F3654E" w:rsidRDefault="00F3654E" w:rsidP="00F3654E">
      <w:pPr>
        <w:pStyle w:val="Body1"/>
      </w:pPr>
      <w:r>
        <w:t xml:space="preserve">Tracing and debugging work much as they </w:t>
      </w:r>
      <w:r w:rsidR="00D61AAE">
        <w:t>have since ASP.NET 2.0</w:t>
      </w:r>
      <w:r>
        <w:t xml:space="preserve">. The same techniques for placing breakpoints and stepping through code with Visual Studio apply. With tracing, however, there is a slightly different story. </w:t>
      </w:r>
    </w:p>
    <w:p w:rsidR="00F3654E" w:rsidRPr="001B1BC4" w:rsidRDefault="00F3654E" w:rsidP="00F3654E">
      <w:pPr>
        <w:pStyle w:val="Body"/>
      </w:pPr>
      <w:r>
        <w:t xml:space="preserve">Configuring tracing is done with the </w:t>
      </w:r>
      <w:r w:rsidRPr="00E453C3">
        <w:rPr>
          <w:rStyle w:val="CodeinText"/>
        </w:rPr>
        <w:t>web.config</w:t>
      </w:r>
      <w:r>
        <w:t xml:space="preserve">. The configuration </w:t>
      </w:r>
      <w:r w:rsidRPr="001B1BC4">
        <w:t xml:space="preserve">shown in </w:t>
      </w:r>
      <w:r>
        <w:t>l</w:t>
      </w:r>
      <w:r w:rsidRPr="001B1BC4">
        <w:t xml:space="preserve">isting </w:t>
      </w:r>
      <w:r w:rsidR="00582661">
        <w:t>7</w:t>
      </w:r>
      <w:r w:rsidRPr="001B1BC4">
        <w:t xml:space="preserve">.8 will enable tracing for an ASP.NET application. The effect on the site is shown on </w:t>
      </w:r>
      <w:r>
        <w:t>f</w:t>
      </w:r>
      <w:r w:rsidRPr="001B1BC4">
        <w:t xml:space="preserve">igure </w:t>
      </w:r>
      <w:r w:rsidR="00582661">
        <w:t>7</w:t>
      </w:r>
      <w:r w:rsidRPr="001B1BC4">
        <w:t>.8.</w:t>
      </w:r>
    </w:p>
    <w:p w:rsidR="00F3654E" w:rsidRDefault="00F3654E" w:rsidP="00F3654E">
      <w:pPr>
        <w:pStyle w:val="CodeListingCaption"/>
      </w:pPr>
      <w:r>
        <w:t xml:space="preserve">Listing </w:t>
      </w:r>
      <w:r w:rsidR="00582661">
        <w:t>7</w:t>
      </w:r>
      <w:r>
        <w:t xml:space="preserve">.8 Enabling tracing with the </w:t>
      </w:r>
      <w:r w:rsidRPr="00E453C3">
        <w:rPr>
          <w:rStyle w:val="CodeinText"/>
        </w:rPr>
        <w:t>web.config</w:t>
      </w:r>
    </w:p>
    <w:p w:rsidR="00F3654E" w:rsidRPr="001F2ECD" w:rsidRDefault="00F3654E" w:rsidP="00F3654E">
      <w:pPr>
        <w:pStyle w:val="Code"/>
      </w:pPr>
      <w:r w:rsidRPr="001F2ECD">
        <w:t>&lt;system.web&gt;</w:t>
      </w:r>
    </w:p>
    <w:p w:rsidR="00F3654E" w:rsidRDefault="00F3654E" w:rsidP="00F3654E">
      <w:pPr>
        <w:pStyle w:val="Code"/>
        <w:ind w:left="0"/>
      </w:pPr>
      <w:r>
        <w:t xml:space="preserve">       </w:t>
      </w:r>
      <w:r w:rsidRPr="001F2ECD">
        <w:t>&lt;trace enabled="true" pageOutput="true"</w:t>
      </w:r>
      <w:r>
        <w:t xml:space="preserve"> localOnly="true" </w:t>
      </w:r>
      <w:r w:rsidRPr="001F2ECD">
        <w:t xml:space="preserve">/&gt;  </w:t>
      </w:r>
    </w:p>
    <w:p w:rsidR="00F3654E" w:rsidRDefault="00F3654E" w:rsidP="00F3654E">
      <w:pPr>
        <w:pStyle w:val="Code"/>
      </w:pPr>
      <w:r w:rsidRPr="001F2ECD">
        <w:t>&lt;/system.web&gt;</w:t>
      </w:r>
    </w:p>
    <w:p w:rsidR="00F3654E" w:rsidRDefault="00F3654E" w:rsidP="00F3654E">
      <w:pPr>
        <w:pStyle w:val="Code"/>
      </w:pPr>
    </w:p>
    <w:p w:rsidR="00F3654E" w:rsidRDefault="00F3654E" w:rsidP="00F3654E">
      <w:pPr>
        <w:pStyle w:val="Body1"/>
      </w:pPr>
      <w:r>
        <w:t>With that in place, we can browse our site and see the tracing information appended to the bottom.</w:t>
      </w:r>
    </w:p>
    <w:p w:rsidR="00F3654E" w:rsidRDefault="00F3654E" w:rsidP="00F3654E">
      <w:pPr>
        <w:pStyle w:val="Body"/>
      </w:pPr>
    </w:p>
    <w:p w:rsidR="00F3654E" w:rsidRDefault="00982080" w:rsidP="00F3654E">
      <w:pPr>
        <w:pStyle w:val="Figure"/>
      </w:pPr>
      <w:r>
        <w:rPr>
          <w:noProof/>
        </w:rPr>
        <w:drawing>
          <wp:inline distT="0" distB="0" distL="0" distR="0">
            <wp:extent cx="5935980" cy="2611120"/>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5935980" cy="261112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.8 Tracing information appended to the bottom of our page</w:t>
      </w:r>
    </w:p>
    <w:p w:rsidR="00F3654E" w:rsidRPr="001B1BC4" w:rsidRDefault="00F3654E" w:rsidP="00F3654E">
      <w:pPr>
        <w:pStyle w:val="Body"/>
      </w:pPr>
      <w:r>
        <w:t xml:space="preserve">You </w:t>
      </w:r>
      <w:r w:rsidRPr="001B1BC4">
        <w:t>do not have to show the information at the bottom of every page.</w:t>
      </w:r>
      <w:r>
        <w:t xml:space="preserve"> </w:t>
      </w:r>
      <w:r w:rsidRPr="001B1BC4">
        <w:t xml:space="preserve">You can also see the trace information for each request using the </w:t>
      </w:r>
      <w:r w:rsidRPr="001B1BC4">
        <w:rPr>
          <w:rStyle w:val="CodeinText"/>
        </w:rPr>
        <w:t>Trace.axd</w:t>
      </w:r>
      <w:r w:rsidRPr="001B1BC4">
        <w:t xml:space="preserve"> handler</w:t>
      </w:r>
      <w:r>
        <w:t xml:space="preserve"> as seen in figure </w:t>
      </w:r>
      <w:r w:rsidR="00582661">
        <w:t>7</w:t>
      </w:r>
      <w:r>
        <w:t>.9</w:t>
      </w:r>
      <w:r w:rsidRPr="001B1BC4">
        <w:t>.</w:t>
      </w:r>
    </w:p>
    <w:p w:rsidR="00F3654E" w:rsidRDefault="00982080" w:rsidP="00F3654E">
      <w:pPr>
        <w:pStyle w:val="Figure"/>
      </w:pPr>
      <w:r>
        <w:rPr>
          <w:noProof/>
        </w:rPr>
        <w:lastRenderedPageBreak/>
        <w:drawing>
          <wp:inline distT="0" distB="0" distL="0" distR="0">
            <wp:extent cx="5872480" cy="3409315"/>
            <wp:effectExtent l="19050" t="0" r="0" b="0"/>
            <wp:docPr id="9" name="Picture 9" descr="fig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8"/>
                    <pic:cNvPicPr>
                      <a:picLocks noChangeAspect="1" noChangeArrowheads="1"/>
                    </pic:cNvPicPr>
                  </pic:nvPicPr>
                  <pic:blipFill>
                    <a:blip r:embed="rId21"/>
                    <a:srcRect/>
                    <a:stretch>
                      <a:fillRect/>
                    </a:stretch>
                  </pic:blipFill>
                  <pic:spPr bwMode="auto">
                    <a:xfrm>
                      <a:off x="0" y="0"/>
                      <a:ext cx="5872480" cy="34093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.9 Viewing the tracing info for each request using the </w:t>
      </w:r>
      <w:r w:rsidRPr="00E453C3">
        <w:rPr>
          <w:rStyle w:val="CodeinText"/>
        </w:rPr>
        <w:t>Trace.axd HttpHandler</w:t>
      </w:r>
    </w:p>
    <w:p w:rsidR="00F3654E" w:rsidRDefault="00F3654E" w:rsidP="00F3654E">
      <w:pPr>
        <w:pStyle w:val="Body"/>
      </w:pPr>
      <w:r>
        <w:t xml:space="preserve">The only part of this story that does not function similarly to Web Forms is writing to the trace. There is no </w:t>
      </w:r>
      <w:r w:rsidRPr="00856877">
        <w:rPr>
          <w:rStyle w:val="CodeinText"/>
        </w:rPr>
        <w:t>Trace.Write()</w:t>
      </w:r>
      <w:r>
        <w:t xml:space="preserve"> in your controllers. We'll see why next.</w:t>
      </w:r>
    </w:p>
    <w:p w:rsidR="00F3654E" w:rsidRDefault="00582661" w:rsidP="00F3654E">
      <w:pPr>
        <w:pStyle w:val="Head2"/>
      </w:pPr>
      <w:bookmarkStart w:id="45" w:name="_Toc225334484"/>
      <w:bookmarkStart w:id="46" w:name="_Toc226367929"/>
      <w:bookmarkStart w:id="47" w:name="_Toc232863478"/>
      <w:bookmarkStart w:id="48" w:name="_Toc232903637"/>
      <w:r>
        <w:t>7</w:t>
      </w:r>
      <w:r w:rsidR="00F3654E">
        <w:t>.3.1 TraceContext</w:t>
      </w:r>
      <w:bookmarkEnd w:id="45"/>
      <w:bookmarkEnd w:id="46"/>
      <w:bookmarkEnd w:id="47"/>
      <w:bookmarkEnd w:id="48"/>
    </w:p>
    <w:p w:rsidR="00F3654E" w:rsidRDefault="00F3654E" w:rsidP="00F3654E">
      <w:pPr>
        <w:pStyle w:val="Body1"/>
      </w:pPr>
      <w:r>
        <w:t xml:space="preserve">When you called </w:t>
      </w:r>
      <w:r w:rsidRPr="001B1BC4">
        <w:rPr>
          <w:rStyle w:val="CodeinText"/>
        </w:rPr>
        <w:t>Trace.Write()</w:t>
      </w:r>
      <w:r w:rsidRPr="001B1BC4">
        <w:t xml:space="preserve"> in </w:t>
      </w:r>
      <w:r>
        <w:t>Web Forms</w:t>
      </w:r>
      <w:r w:rsidRPr="001B1BC4">
        <w:t xml:space="preserve">, you were interacting with the </w:t>
      </w:r>
      <w:r w:rsidRPr="001B1BC4">
        <w:rPr>
          <w:rStyle w:val="CodeinText"/>
        </w:rPr>
        <w:t>TraceContext</w:t>
      </w:r>
      <w:r w:rsidRPr="001B1BC4">
        <w:t xml:space="preserve"> class.</w:t>
      </w:r>
      <w:r>
        <w:t xml:space="preserve"> </w:t>
      </w:r>
      <w:r w:rsidRPr="001B1BC4">
        <w:t xml:space="preserve">This exists on your </w:t>
      </w:r>
      <w:r w:rsidRPr="001B1BC4">
        <w:rPr>
          <w:rStyle w:val="CodeinText"/>
        </w:rPr>
        <w:t>ViewPage</w:t>
      </w:r>
      <w:r w:rsidRPr="001B1BC4">
        <w:t xml:space="preserve"> in ASP.NET MVC</w:t>
      </w:r>
      <w:r>
        <w:t>;</w:t>
      </w:r>
      <w:r w:rsidRPr="001B1BC4">
        <w:t xml:space="preserve"> however this is not </w:t>
      </w:r>
      <w:r>
        <w:t>where</w:t>
      </w:r>
      <w:r w:rsidRPr="001B1BC4">
        <w:t xml:space="preserve"> you would want to write tracing statements!</w:t>
      </w:r>
      <w:r>
        <w:t xml:space="preserve"> </w:t>
      </w:r>
      <w:r w:rsidRPr="001B1BC4">
        <w:t>By the time you have passed the baton over to the view, there is no logic there that you would need to trace.</w:t>
      </w:r>
      <w:r>
        <w:t xml:space="preserve"> </w:t>
      </w:r>
      <w:r w:rsidRPr="001B1BC4">
        <w:t xml:space="preserve">Instead, </w:t>
      </w:r>
      <w:r>
        <w:t>you</w:t>
      </w:r>
      <w:r w:rsidRPr="001B1BC4">
        <w:t xml:space="preserve"> would like to trace the logic embedded in our controllers.</w:t>
      </w:r>
    </w:p>
    <w:p w:rsidR="00F3654E" w:rsidRPr="001B1BC4" w:rsidRDefault="00F3654E" w:rsidP="00F3654E">
      <w:pPr>
        <w:pStyle w:val="Body"/>
      </w:pPr>
      <w:r>
        <w:tab/>
      </w:r>
      <w:r w:rsidRPr="001B1BC4">
        <w:t xml:space="preserve">You might try to leverage the </w:t>
      </w:r>
      <w:r w:rsidRPr="001B1BC4">
        <w:rPr>
          <w:rStyle w:val="CodeinText"/>
        </w:rPr>
        <w:t>TraceContext</w:t>
      </w:r>
      <w:r w:rsidRPr="001B1BC4">
        <w:t xml:space="preserve"> class in your controller; however these statements won't ever make their way to the list of messages in the trace log (on your page or on Trace.axd</w:t>
      </w:r>
      <w:r w:rsidR="00E01F9B" w:rsidRPr="001B1BC4">
        <w:fldChar w:fldCharType="begin"/>
      </w:r>
      <w:r w:rsidRPr="001B1BC4">
        <w:instrText xml:space="preserve"> XE "Trace.axd" </w:instrText>
      </w:r>
      <w:r w:rsidR="00E01F9B" w:rsidRPr="001B1BC4">
        <w:fldChar w:fldCharType="end"/>
      </w:r>
      <w:r w:rsidRPr="001B1BC4">
        <w:t xml:space="preserve">).  Instead, you can leverage </w:t>
      </w:r>
      <w:r w:rsidRPr="001B1BC4">
        <w:rPr>
          <w:rStyle w:val="CodeinText"/>
        </w:rPr>
        <w:t>System.Diagnostics.Trace</w:t>
      </w:r>
      <w:r w:rsidRPr="001B1BC4">
        <w:t xml:space="preserve"> and set up your own </w:t>
      </w:r>
      <w:r w:rsidRPr="001B1BC4">
        <w:rPr>
          <w:rStyle w:val="CodeinText"/>
        </w:rPr>
        <w:t>TraceListener</w:t>
      </w:r>
      <w:r w:rsidRPr="001B1BC4">
        <w:t>s to inspect the activity in your controllers.  Alternatively, you can leverage a more mature logging framework such as log4net</w:t>
      </w:r>
      <w:r w:rsidR="00E01F9B">
        <w:fldChar w:fldCharType="begin"/>
      </w:r>
      <w:r>
        <w:instrText xml:space="preserve"> XE "</w:instrText>
      </w:r>
      <w:r w:rsidRPr="001B1BC4">
        <w:instrText>log4net</w:instrText>
      </w:r>
      <w:r>
        <w:instrText xml:space="preserve">" </w:instrText>
      </w:r>
      <w:r w:rsidR="00E01F9B">
        <w:fldChar w:fldCharType="end"/>
      </w:r>
      <w:r w:rsidRPr="001B1BC4">
        <w:t xml:space="preserve"> or NLog</w:t>
      </w:r>
      <w:r w:rsidR="00E01F9B">
        <w:fldChar w:fldCharType="begin"/>
      </w:r>
      <w:r>
        <w:instrText xml:space="preserve"> XE "</w:instrText>
      </w:r>
      <w:r w:rsidRPr="001B1BC4">
        <w:instrText>NLog</w:instrText>
      </w:r>
      <w:r>
        <w:instrText xml:space="preserve">" </w:instrText>
      </w:r>
      <w:r w:rsidR="00E01F9B">
        <w:fldChar w:fldCharType="end"/>
      </w:r>
      <w:r w:rsidRPr="001B1BC4">
        <w:t>:</w:t>
      </w:r>
    </w:p>
    <w:p w:rsidR="00F3654E" w:rsidRPr="001B1BC4" w:rsidRDefault="00F3654E" w:rsidP="00F3654E">
      <w:pPr>
        <w:pStyle w:val="ListBullet"/>
        <w:numPr>
          <w:ilvl w:val="0"/>
          <w:numId w:val="28"/>
        </w:numPr>
      </w:pPr>
      <w:r w:rsidRPr="007413EA">
        <w:t>log4net</w:t>
      </w:r>
      <w:r w:rsidRPr="001B1BC4">
        <w:t xml:space="preserve">: </w:t>
      </w:r>
      <w:hyperlink r:id="rId22" w:history="1">
        <w:r w:rsidRPr="001B1BC4">
          <w:t>http://logging.apache.org/log4net/index.html</w:t>
        </w:r>
      </w:hyperlink>
    </w:p>
    <w:p w:rsidR="00F3654E" w:rsidRPr="001B1BC4" w:rsidRDefault="00F3654E" w:rsidP="00F3654E">
      <w:pPr>
        <w:pStyle w:val="ListBullet"/>
        <w:numPr>
          <w:ilvl w:val="0"/>
          <w:numId w:val="28"/>
        </w:numPr>
      </w:pPr>
      <w:r w:rsidRPr="007413EA">
        <w:t>NLog:</w:t>
      </w:r>
      <w:r w:rsidRPr="001B1BC4">
        <w:rPr>
          <w:rStyle w:val="Bold"/>
        </w:rPr>
        <w:t xml:space="preserve"> </w:t>
      </w:r>
      <w:r w:rsidRPr="001B1BC4">
        <w:t>http://www.nlog-project.org/</w:t>
      </w:r>
    </w:p>
    <w:p w:rsidR="00F3654E" w:rsidRDefault="00F3654E" w:rsidP="00F3654E">
      <w:pPr>
        <w:pStyle w:val="Body1"/>
      </w:pPr>
      <w:r>
        <w:lastRenderedPageBreak/>
        <w:t xml:space="preserve">You debug ASP.NET MVC applications just as you would any .NET application. Tracing, however, does not offer as much for MVC. Instead, you can lean on the built-in </w:t>
      </w:r>
      <w:r w:rsidRPr="00822E2B">
        <w:rPr>
          <w:rStyle w:val="CodeinText"/>
        </w:rPr>
        <w:t>TraceListener</w:t>
      </w:r>
      <w:r>
        <w:t>s in .NET, or utilize a good logging library like those mentioned earlier.  Another aspect of error logging is called health monitoring.</w:t>
      </w:r>
    </w:p>
    <w:p w:rsidR="00F3654E" w:rsidRDefault="00582661" w:rsidP="00F3654E">
      <w:pPr>
        <w:pStyle w:val="Head2"/>
      </w:pPr>
      <w:bookmarkStart w:id="49" w:name="_Toc225334485"/>
      <w:bookmarkStart w:id="50" w:name="_Toc226367930"/>
      <w:bookmarkStart w:id="51" w:name="_Toc232863479"/>
      <w:bookmarkStart w:id="52" w:name="_Toc232903638"/>
      <w:r>
        <w:t>7</w:t>
      </w:r>
      <w:r w:rsidR="00F3654E">
        <w:t>.3.2 Health monitoring</w:t>
      </w:r>
      <w:bookmarkEnd w:id="49"/>
      <w:bookmarkEnd w:id="50"/>
      <w:bookmarkEnd w:id="51"/>
      <w:bookmarkEnd w:id="52"/>
      <w:r w:rsidR="00E01F9B">
        <w:fldChar w:fldCharType="begin"/>
      </w:r>
      <w:r w:rsidR="00F3654E">
        <w:instrText xml:space="preserve"> XE "h</w:instrText>
      </w:r>
      <w:r w:rsidR="00F3654E" w:rsidRPr="00FC2CDE">
        <w:instrText xml:space="preserve">ealth </w:instrText>
      </w:r>
      <w:r w:rsidR="00F3654E">
        <w:instrText>m</w:instrText>
      </w:r>
      <w:r w:rsidR="00F3654E" w:rsidRPr="00FC2CDE">
        <w:instrText>onitoring</w:instrText>
      </w:r>
      <w:r w:rsidR="00F3654E">
        <w:instrText xml:space="preserve">" </w:instrText>
      </w:r>
      <w:r w:rsidR="00E01F9B">
        <w:fldChar w:fldCharType="end"/>
      </w:r>
    </w:p>
    <w:p w:rsidR="00F3654E" w:rsidRDefault="00F3654E" w:rsidP="00F3654E">
      <w:pPr>
        <w:pStyle w:val="Body1"/>
      </w:pPr>
      <w:r>
        <w:t xml:space="preserve">Health monitoring is related to tracing and debugging. ASP.NET 2.0 introduced a set of providers for reporting on events occurring in an ASP.NET application. </w:t>
      </w:r>
      <w:r w:rsidRPr="001B1BC4">
        <w:t>The machine.config on your server (or local machine) defines some policies for reporting the health of your applications.</w:t>
      </w:r>
      <w:r>
        <w:t xml:space="preserve"> </w:t>
      </w:r>
      <w:r w:rsidRPr="001B1BC4">
        <w:t>You have probably noticed before that you receive an error in the computer</w:t>
      </w:r>
      <w:r>
        <w:t>’</w:t>
      </w:r>
      <w:r w:rsidRPr="001B1BC4">
        <w:t>s Event Log when an unhandled exception occurs in your ASP.NET applications.</w:t>
      </w:r>
      <w:r>
        <w:t xml:space="preserve"> </w:t>
      </w:r>
      <w:r w:rsidRPr="001B1BC4">
        <w:t>This is an example of one of those providers.</w:t>
      </w:r>
      <w:r>
        <w:t xml:space="preserve"> </w:t>
      </w:r>
      <w:r w:rsidRPr="001B1BC4">
        <w:t>Health monitoring continues to function in the same way in ASP.NET MVC.</w:t>
      </w:r>
      <w:r>
        <w:t xml:space="preserve"> </w:t>
      </w:r>
    </w:p>
    <w:p w:rsidR="00F3654E" w:rsidRDefault="00582661" w:rsidP="00F3654E">
      <w:pPr>
        <w:pStyle w:val="Head1"/>
      </w:pPr>
      <w:bookmarkStart w:id="53" w:name="_Toc225334486"/>
      <w:bookmarkStart w:id="54" w:name="_Toc226367931"/>
      <w:bookmarkStart w:id="55" w:name="_Toc232863480"/>
      <w:bookmarkStart w:id="56" w:name="_Toc232903639"/>
      <w:r>
        <w:t>7</w:t>
      </w:r>
      <w:r w:rsidR="00F3654E">
        <w:t>.4 Implementing personalization</w:t>
      </w:r>
      <w:r w:rsidR="00E01F9B">
        <w:fldChar w:fldCharType="begin"/>
      </w:r>
      <w:r w:rsidR="00F3654E">
        <w:instrText xml:space="preserve"> XE "p</w:instrText>
      </w:r>
      <w:r w:rsidR="00F3654E" w:rsidRPr="00E4006B">
        <w:instrText>ersonalization</w:instrText>
      </w:r>
      <w:r w:rsidR="00F3654E">
        <w:instrText xml:space="preserve">" </w:instrText>
      </w:r>
      <w:r w:rsidR="00E01F9B">
        <w:fldChar w:fldCharType="end"/>
      </w:r>
      <w:r w:rsidR="00F3654E">
        <w:t xml:space="preserve"> and localization</w:t>
      </w:r>
      <w:bookmarkEnd w:id="53"/>
      <w:bookmarkEnd w:id="54"/>
      <w:bookmarkEnd w:id="55"/>
      <w:bookmarkEnd w:id="56"/>
      <w:r w:rsidR="00E01F9B">
        <w:fldChar w:fldCharType="begin"/>
      </w:r>
      <w:r w:rsidR="00F3654E">
        <w:instrText xml:space="preserve"> XE "l</w:instrText>
      </w:r>
      <w:r w:rsidR="00F3654E" w:rsidRPr="004426B3">
        <w:instrText>ocalization</w:instrText>
      </w:r>
      <w:r w:rsidR="00F3654E">
        <w:instrText xml:space="preserve">" </w:instrText>
      </w:r>
      <w:r w:rsidR="00E01F9B">
        <w:fldChar w:fldCharType="end"/>
      </w:r>
    </w:p>
    <w:p w:rsidR="00F3654E" w:rsidRDefault="00F3654E" w:rsidP="00F3654E">
      <w:pPr>
        <w:pStyle w:val="Body1"/>
      </w:pPr>
      <w:r>
        <w:t>Often our applications need to display different information depending on the user. Sometimes this data is personal, such as your name or the customized look the feel of the site. Other times this might be displaying messages in a user’s native language, depending on the locale on their browser.</w:t>
      </w:r>
    </w:p>
    <w:p w:rsidR="00F3654E" w:rsidRPr="001B1BC4" w:rsidRDefault="00F3654E" w:rsidP="00F3654E">
      <w:pPr>
        <w:pStyle w:val="Body"/>
      </w:pPr>
      <w:r>
        <w:t>ASP.NET personalization and localization work similarly in ASP.NET MVC, but we'll look at a couple examples to highlight the difference in usage.</w:t>
      </w:r>
    </w:p>
    <w:p w:rsidR="00F3654E" w:rsidRDefault="00582661" w:rsidP="00F3654E">
      <w:pPr>
        <w:pStyle w:val="Head2"/>
      </w:pPr>
      <w:bookmarkStart w:id="57" w:name="_Toc225334487"/>
      <w:bookmarkStart w:id="58" w:name="_Toc226367932"/>
      <w:bookmarkStart w:id="59" w:name="_Toc232863481"/>
      <w:bookmarkStart w:id="60" w:name="_Toc232903640"/>
      <w:r>
        <w:t>7</w:t>
      </w:r>
      <w:r w:rsidR="00F3654E">
        <w:t>.4.1 Leveraging ASP.NET personalization</w:t>
      </w:r>
      <w:bookmarkEnd w:id="57"/>
      <w:bookmarkEnd w:id="58"/>
      <w:bookmarkEnd w:id="59"/>
      <w:bookmarkEnd w:id="60"/>
    </w:p>
    <w:p w:rsidR="00F3654E" w:rsidRDefault="00F3654E" w:rsidP="00F3654E">
      <w:pPr>
        <w:pStyle w:val="Body1"/>
      </w:pPr>
      <w:r>
        <w:t>ASP.NET personalization requires database objects to be created.  You can create these</w:t>
      </w:r>
      <w:r w:rsidR="00E01F9B">
        <w:fldChar w:fldCharType="begin"/>
      </w:r>
      <w:r>
        <w:instrText xml:space="preserve"> XE "personalization</w:instrText>
      </w:r>
      <w:r w:rsidRPr="00B37E0B">
        <w:instrText>:building SQL tables for</w:instrText>
      </w:r>
      <w:r>
        <w:instrText xml:space="preserve">" </w:instrText>
      </w:r>
      <w:r w:rsidR="00E01F9B">
        <w:fldChar w:fldCharType="end"/>
      </w:r>
      <w:r>
        <w:t xml:space="preserve"> on your database by running a Visual Studio 2008 Command Prompt and typing:</w:t>
      </w:r>
    </w:p>
    <w:p w:rsidR="00F3654E" w:rsidRDefault="00F3654E" w:rsidP="00F3654E">
      <w:pPr>
        <w:pStyle w:val="Code"/>
      </w:pPr>
    </w:p>
    <w:p w:rsidR="00F3654E" w:rsidRDefault="00F3654E" w:rsidP="00F3654E">
      <w:pPr>
        <w:pStyle w:val="Code"/>
      </w:pPr>
      <w:r>
        <w:t>C:\&gt; aspnet_regsql -S &lt;server&gt; -E -A all</w:t>
      </w:r>
    </w:p>
    <w:p w:rsidR="00F3654E" w:rsidRDefault="00F3654E" w:rsidP="00F3654E">
      <w:pPr>
        <w:pStyle w:val="Code"/>
      </w:pPr>
    </w:p>
    <w:p w:rsidR="00F3654E" w:rsidRDefault="00F3654E" w:rsidP="00F3654E">
      <w:pPr>
        <w:pStyle w:val="Body1"/>
      </w:pPr>
      <w:r>
        <w:t xml:space="preserve">This will install database support for profiles, roles, membership, and personalization on the server specified. To define the type of data you want to store for your users, you have to define it in the web.config.  Listing </w:t>
      </w:r>
      <w:r w:rsidR="00582661">
        <w:t>7</w:t>
      </w:r>
      <w:r>
        <w:t>.9 shows a sample configuration.</w:t>
      </w:r>
    </w:p>
    <w:p w:rsidR="00F3654E" w:rsidRDefault="00F3654E" w:rsidP="00F3654E">
      <w:pPr>
        <w:pStyle w:val="CodeListingCaption"/>
      </w:pPr>
      <w:r>
        <w:t xml:space="preserve">Listing </w:t>
      </w:r>
      <w:r w:rsidR="00582661">
        <w:t>7</w:t>
      </w:r>
      <w:r>
        <w:t>.9 Setting up the personalization</w:t>
      </w:r>
      <w:r w:rsidR="00E01F9B">
        <w:fldChar w:fldCharType="begin"/>
      </w:r>
      <w:r>
        <w:instrText xml:space="preserve"> XE "personalization</w:instrText>
      </w:r>
      <w:r w:rsidRPr="00F141F8">
        <w:instrText>:configuring</w:instrText>
      </w:r>
      <w:r>
        <w:instrText xml:space="preserve">" </w:instrText>
      </w:r>
      <w:r w:rsidR="00E01F9B">
        <w:fldChar w:fldCharType="end"/>
      </w:r>
      <w:r>
        <w:t xml:space="preserve"> properties</w:t>
      </w:r>
    </w:p>
    <w:p w:rsidR="00F3654E" w:rsidRPr="00755BB7" w:rsidRDefault="00F3654E" w:rsidP="00F3654E">
      <w:pPr>
        <w:pStyle w:val="Code"/>
      </w:pPr>
      <w:r>
        <w:t>&lt;system.web&gt;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&lt;anonymousIdentification enabled="true"/&gt;</w:t>
      </w:r>
    </w:p>
    <w:p w:rsidR="00F3654E" w:rsidRPr="00755BB7" w:rsidRDefault="00F3654E" w:rsidP="00F3654E">
      <w:pPr>
        <w:pStyle w:val="Code"/>
      </w:pPr>
      <w:r w:rsidRPr="00755BB7">
        <w:t xml:space="preserve">   &lt;profile&gt;      </w:t>
      </w:r>
    </w:p>
    <w:p w:rsidR="00F3654E" w:rsidRPr="00755BB7" w:rsidRDefault="00F3654E" w:rsidP="00F3654E">
      <w:pPr>
        <w:pStyle w:val="Code"/>
      </w:pPr>
      <w:r w:rsidRPr="00755BB7">
        <w:t xml:space="preserve">      &lt;properties&gt;</w:t>
      </w:r>
    </w:p>
    <w:p w:rsidR="00F3654E" w:rsidRPr="00755BB7" w:rsidRDefault="00F3654E" w:rsidP="00F3654E">
      <w:pPr>
        <w:pStyle w:val="Code"/>
      </w:pPr>
      <w:r w:rsidRPr="00755BB7">
        <w:t xml:space="preserve">         &lt;add name="NickName" type="System.String" allowAnonymous="true" /&gt;</w:t>
      </w:r>
    </w:p>
    <w:p w:rsidR="00F3654E" w:rsidRPr="00755BB7" w:rsidRDefault="00F3654E" w:rsidP="00F3654E">
      <w:pPr>
        <w:pStyle w:val="Code"/>
      </w:pPr>
      <w:r w:rsidRPr="00755BB7">
        <w:t xml:space="preserve">         &lt;add name="Age" type="System.Int32" allowAnonymous="true"/&gt;</w:t>
      </w:r>
    </w:p>
    <w:p w:rsidR="00F3654E" w:rsidRPr="00755BB7" w:rsidRDefault="00F3654E" w:rsidP="00F3654E">
      <w:pPr>
        <w:pStyle w:val="Code"/>
      </w:pPr>
      <w:r>
        <w:t xml:space="preserve">      &lt;/properties&gt;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&lt;/profile&gt;</w:t>
      </w:r>
    </w:p>
    <w:p w:rsidR="00F3654E" w:rsidRPr="00755BB7" w:rsidRDefault="00F3654E" w:rsidP="00F3654E">
      <w:pPr>
        <w:pStyle w:val="Code"/>
      </w:pPr>
      <w:r w:rsidRPr="00755BB7">
        <w:t xml:space="preserve">   ...</w:t>
      </w:r>
    </w:p>
    <w:p w:rsidR="00F3654E" w:rsidRPr="00755BB7" w:rsidRDefault="00F3654E" w:rsidP="00F3654E">
      <w:pPr>
        <w:pStyle w:val="Code"/>
      </w:pPr>
      <w:r w:rsidRPr="00755BB7">
        <w:t>&lt;/system.web&gt;</w:t>
      </w:r>
    </w:p>
    <w:p w:rsidR="00F3654E" w:rsidRDefault="00F3654E" w:rsidP="00F3654E"/>
    <w:p w:rsidR="00F3654E" w:rsidRDefault="00F3654E" w:rsidP="00F3654E">
      <w:pPr>
        <w:pStyle w:val="Body1"/>
      </w:pPr>
      <w:r>
        <w:t xml:space="preserve">We have identified two properties that we want to track for our users. In a Web Forms application, you would set these values to controls on your page, from directly accessing the Profile API from your code-behind. The only difference in ASP.NET MVC is that we need to do this in our controller. When adding items to </w:t>
      </w:r>
      <w:r w:rsidRPr="00E453C3">
        <w:rPr>
          <w:rStyle w:val="CodeinText"/>
        </w:rPr>
        <w:t>ViewData</w:t>
      </w:r>
      <w:r>
        <w:t xml:space="preserve">, we can choose between explicitly adding each property into </w:t>
      </w:r>
      <w:r w:rsidRPr="00E453C3">
        <w:rPr>
          <w:rStyle w:val="CodeinText"/>
        </w:rPr>
        <w:t>ViewData</w:t>
      </w:r>
      <w:r>
        <w:t xml:space="preserve"> directly, and passing the entire profile object. Your preference depends on how complex your profile properties are. Listing </w:t>
      </w:r>
      <w:r w:rsidR="00582661">
        <w:t>7</w:t>
      </w:r>
      <w:r>
        <w:t xml:space="preserve">.10 shows a controller action that passes profile data to the view. The view is shown in listing </w:t>
      </w:r>
      <w:r w:rsidR="00582661">
        <w:t>7</w:t>
      </w:r>
      <w:r>
        <w:t xml:space="preserve">.11, while the edit form is displayed in listing </w:t>
      </w:r>
      <w:r w:rsidR="00582661">
        <w:t>7</w:t>
      </w:r>
      <w:r>
        <w:t>.12.</w:t>
      </w:r>
    </w:p>
    <w:p w:rsidR="00F3654E" w:rsidRDefault="00F3654E" w:rsidP="00F3654E">
      <w:pPr>
        <w:pStyle w:val="CodeListingCaption"/>
      </w:pPr>
      <w:r>
        <w:t xml:space="preserve">Listing </w:t>
      </w:r>
      <w:r w:rsidR="00582661">
        <w:t>7</w:t>
      </w:r>
      <w:r>
        <w:t>.10 Passing the profile dictionary to the view</w:t>
      </w:r>
    </w:p>
    <w:p w:rsidR="00F3654E" w:rsidRPr="00755BB7" w:rsidRDefault="00F3654E" w:rsidP="00F3654E">
      <w:pPr>
        <w:pStyle w:val="Code"/>
      </w:pPr>
      <w:r w:rsidRPr="00755BB7">
        <w:t>public class ProfileController : Controller</w:t>
      </w:r>
    </w:p>
    <w:p w:rsidR="00F3654E" w:rsidRPr="00755BB7" w:rsidRDefault="00F3654E" w:rsidP="00F3654E">
      <w:pPr>
        <w:pStyle w:val="Code"/>
      </w:pPr>
      <w:r w:rsidRPr="00755BB7">
        <w:t>{</w:t>
      </w:r>
    </w:p>
    <w:p w:rsidR="00F3654E" w:rsidRPr="00755BB7" w:rsidRDefault="00F3654E" w:rsidP="00F3654E">
      <w:pPr>
        <w:pStyle w:val="Code"/>
      </w:pPr>
      <w:r w:rsidRPr="00755BB7">
        <w:t xml:space="preserve">    public ActionResult My()</w:t>
      </w:r>
    </w:p>
    <w:p w:rsidR="00F3654E" w:rsidRPr="00755BB7" w:rsidRDefault="00F3654E" w:rsidP="00F3654E">
      <w:pPr>
        <w:pStyle w:val="Code"/>
      </w:pPr>
      <w:r w:rsidRPr="00755BB7">
        <w:t xml:space="preserve">    {</w:t>
      </w:r>
    </w:p>
    <w:p w:rsidR="00F3654E" w:rsidRPr="00755BB7" w:rsidRDefault="00F3654E" w:rsidP="00F3654E">
      <w:pPr>
        <w:pStyle w:val="Code"/>
      </w:pPr>
      <w:r w:rsidRPr="00755BB7">
        <w:t xml:space="preserve">        var profile = ControllerContext.HttpContext.Profile;</w:t>
      </w:r>
    </w:p>
    <w:p w:rsidR="00F3654E" w:rsidRPr="00755BB7" w:rsidRDefault="00F3654E" w:rsidP="00F3654E">
      <w:pPr>
        <w:pStyle w:val="Code"/>
      </w:pPr>
      <w:r w:rsidRPr="00755BB7">
        <w:t xml:space="preserve">        return View(profile);</w:t>
      </w:r>
    </w:p>
    <w:p w:rsidR="00F3654E" w:rsidRPr="00755BB7" w:rsidRDefault="00F3654E" w:rsidP="00F3654E">
      <w:pPr>
        <w:pStyle w:val="Code"/>
      </w:pPr>
      <w:r w:rsidRPr="00755BB7">
        <w:t xml:space="preserve">    }</w:t>
      </w:r>
    </w:p>
    <w:p w:rsidR="00F3654E" w:rsidRDefault="00F3654E" w:rsidP="00F3654E">
      <w:pPr>
        <w:pStyle w:val="Code"/>
      </w:pPr>
      <w:r w:rsidRPr="00755BB7">
        <w:t>}</w:t>
      </w:r>
    </w:p>
    <w:p w:rsidR="00F3654E" w:rsidRDefault="00F3654E" w:rsidP="00F3654E">
      <w:pPr>
        <w:pStyle w:val="Code"/>
      </w:pPr>
    </w:p>
    <w:p w:rsidR="00F3654E" w:rsidRDefault="00F3654E" w:rsidP="00F3654E">
      <w:pPr>
        <w:pStyle w:val="CodeListingCaption"/>
      </w:pPr>
      <w:r>
        <w:t xml:space="preserve">Listing </w:t>
      </w:r>
      <w:r w:rsidR="00582661">
        <w:t>7</w:t>
      </w:r>
      <w:r>
        <w:t>.11 Displaying profile</w:t>
      </w:r>
      <w:r w:rsidR="00E01F9B">
        <w:fldChar w:fldCharType="begin"/>
      </w:r>
      <w:r>
        <w:instrText xml:space="preserve"> XE "personalization</w:instrText>
      </w:r>
      <w:r w:rsidRPr="00E4462B">
        <w:instrText>:display profile data</w:instrText>
      </w:r>
      <w:r>
        <w:instrText xml:space="preserve">" </w:instrText>
      </w:r>
      <w:r w:rsidR="00E01F9B">
        <w:fldChar w:fldCharType="end"/>
      </w:r>
      <w:r>
        <w:t xml:space="preserve"> data on the view</w:t>
      </w:r>
    </w:p>
    <w:p w:rsidR="00F3654E" w:rsidRPr="003A7CCC" w:rsidRDefault="00F3654E" w:rsidP="00F3654E">
      <w:pPr>
        <w:pStyle w:val="Code"/>
      </w:pPr>
      <w:r w:rsidRPr="003A7CCC">
        <w:t>&lt;h3&gt;Your Profile:&lt;/h3&gt;</w:t>
      </w:r>
    </w:p>
    <w:p w:rsidR="00F3654E" w:rsidRPr="003A7CCC" w:rsidRDefault="00F3654E" w:rsidP="00F3654E">
      <w:pPr>
        <w:pStyle w:val="Code"/>
      </w:pPr>
      <w:r w:rsidRPr="003A7CCC">
        <w:t>Nick Name: &lt;%= Model["NickName"] %&gt;&lt;br /&gt;</w:t>
      </w:r>
    </w:p>
    <w:p w:rsidR="00F3654E" w:rsidRPr="003A7CCC" w:rsidRDefault="00F3654E" w:rsidP="00F3654E">
      <w:pPr>
        <w:pStyle w:val="Code"/>
      </w:pPr>
      <w:r w:rsidRPr="003A7CCC">
        <w:t>Age: &lt;%= Model["Age"] %&gt;&lt;br /&gt;</w:t>
      </w:r>
    </w:p>
    <w:p w:rsidR="00F3654E" w:rsidRPr="003A7CCC" w:rsidRDefault="00F3654E" w:rsidP="00F3654E">
      <w:pPr>
        <w:pStyle w:val="Code"/>
      </w:pPr>
    </w:p>
    <w:p w:rsidR="00F3654E" w:rsidRDefault="00F3654E" w:rsidP="00F3654E">
      <w:pPr>
        <w:pStyle w:val="Code"/>
      </w:pPr>
      <w:r w:rsidRPr="003A7CCC">
        <w:t>&lt;%= Html.ActionLink("Edit my Profile", "edit") %&gt;</w:t>
      </w:r>
    </w:p>
    <w:p w:rsidR="00F3654E" w:rsidRDefault="00F3654E" w:rsidP="00F3654E">
      <w:pPr>
        <w:pStyle w:val="Code"/>
      </w:pPr>
    </w:p>
    <w:p w:rsidR="00F3654E" w:rsidRDefault="00F3654E" w:rsidP="00F3654E">
      <w:pPr>
        <w:pStyle w:val="CodeListingCaption"/>
      </w:pPr>
      <w:r>
        <w:t xml:space="preserve">Listing </w:t>
      </w:r>
      <w:r w:rsidR="00582661">
        <w:t>7</w:t>
      </w:r>
      <w:r>
        <w:t>.12 Editing the profile data</w:t>
      </w:r>
      <w:r w:rsidR="00E01F9B">
        <w:fldChar w:fldCharType="begin"/>
      </w:r>
      <w:r>
        <w:instrText xml:space="preserve"> XE "personalization</w:instrText>
      </w:r>
      <w:r w:rsidRPr="00266773">
        <w:instrText>:editing profile data</w:instrText>
      </w:r>
      <w:r>
        <w:instrText xml:space="preserve">" </w:instrText>
      </w:r>
      <w:r w:rsidR="00E01F9B">
        <w:fldChar w:fldCharType="end"/>
      </w:r>
    </w:p>
    <w:p w:rsidR="00F3654E" w:rsidRPr="00210117" w:rsidRDefault="00F3654E" w:rsidP="00F3654E">
      <w:pPr>
        <w:pStyle w:val="Code"/>
      </w:pPr>
      <w:r w:rsidRPr="00210117">
        <w:t>&lt;h3&gt;Edit my profile&lt;/h3&gt;</w:t>
      </w:r>
    </w:p>
    <w:p w:rsidR="00F3654E" w:rsidRPr="00210117" w:rsidRDefault="00F3654E" w:rsidP="00F3654E">
      <w:pPr>
        <w:pStyle w:val="Code"/>
      </w:pPr>
      <w:r w:rsidRPr="00210117">
        <w:t>&lt;% using(Html.BeginForm("save", "profile")) {%&gt;</w:t>
      </w:r>
    </w:p>
    <w:p w:rsidR="00F3654E" w:rsidRDefault="00F3654E" w:rsidP="00F3654E">
      <w:pPr>
        <w:pStyle w:val="Code"/>
      </w:pPr>
      <w:r w:rsidRPr="00210117">
        <w:t xml:space="preserve">    &lt;label for="nickName"&gt;Nick Name:&lt;/labe</w:t>
      </w:r>
      <w:r>
        <w:t>l&gt; &lt;%= Html.TextBox("nickName")</w:t>
      </w:r>
      <w:r w:rsidRPr="00210117">
        <w:t>%&gt;</w:t>
      </w:r>
    </w:p>
    <w:p w:rsidR="00F3654E" w:rsidRPr="00210117" w:rsidRDefault="00F3654E" w:rsidP="00F3654E">
      <w:pPr>
        <w:pStyle w:val="Code"/>
      </w:pPr>
      <w:r>
        <w:t xml:space="preserve">    </w:t>
      </w:r>
      <w:r w:rsidRPr="00210117">
        <w:t>&lt;br /&gt;</w:t>
      </w:r>
    </w:p>
    <w:p w:rsidR="00F3654E" w:rsidRPr="00210117" w:rsidRDefault="00F3654E" w:rsidP="00F3654E">
      <w:pPr>
        <w:pStyle w:val="Code"/>
      </w:pPr>
      <w:r>
        <w:t xml:space="preserve">    </w:t>
      </w:r>
      <w:r w:rsidRPr="00210117">
        <w:t>&lt;label for="age"&gt;Age:&lt;/label&gt; &lt;%= Html.TextBox("age") %&gt;&lt;br /&gt;</w:t>
      </w:r>
    </w:p>
    <w:p w:rsidR="00F3654E" w:rsidRPr="00210117" w:rsidRDefault="00F3654E" w:rsidP="00F3654E">
      <w:pPr>
        <w:pStyle w:val="Code"/>
      </w:pPr>
      <w:r w:rsidRPr="00210117">
        <w:t xml:space="preserve">    &lt;input type="submit" value="save" /&gt;</w:t>
      </w:r>
    </w:p>
    <w:p w:rsidR="00F3654E" w:rsidRDefault="00F3654E" w:rsidP="00F3654E">
      <w:pPr>
        <w:pStyle w:val="Code"/>
      </w:pPr>
      <w:r w:rsidRPr="00210117">
        <w:t>&lt;% } %&gt;</w:t>
      </w:r>
    </w:p>
    <w:p w:rsidR="00F3654E" w:rsidRDefault="00F3654E" w:rsidP="00F3654E">
      <w:pPr>
        <w:pStyle w:val="Code"/>
      </w:pPr>
    </w:p>
    <w:p w:rsidR="00F3654E" w:rsidRPr="001B1BC4" w:rsidRDefault="00F3654E" w:rsidP="00F3654E">
      <w:pPr>
        <w:pStyle w:val="Body1"/>
      </w:pPr>
      <w:r>
        <w:t xml:space="preserve">Luckily, the </w:t>
      </w:r>
      <w:r w:rsidRPr="001B1BC4">
        <w:rPr>
          <w:rStyle w:val="CodeinText"/>
        </w:rPr>
        <w:t>Profile</w:t>
      </w:r>
      <w:r w:rsidRPr="001B1BC4">
        <w:t xml:space="preserve"> property is of type </w:t>
      </w:r>
      <w:r w:rsidRPr="001B1BC4">
        <w:rPr>
          <w:rStyle w:val="CodeinText"/>
        </w:rPr>
        <w:t>ProfileBase</w:t>
      </w:r>
      <w:r w:rsidRPr="001B1BC4">
        <w:t>, and is an abstract base class.</w:t>
      </w:r>
      <w:r>
        <w:t xml:space="preserve"> </w:t>
      </w:r>
      <w:r w:rsidRPr="001B1BC4">
        <w:t>This means we can easily test actions that utilize profile data.</w:t>
      </w:r>
      <w:r>
        <w:t xml:space="preserve"> </w:t>
      </w:r>
      <w:r w:rsidRPr="001B1BC4">
        <w:t>Setting the profile data is basically the opposite operation: take form control values and put them on the profile dictionary.</w:t>
      </w:r>
    </w:p>
    <w:p w:rsidR="00F3654E" w:rsidRDefault="00582661" w:rsidP="00F3654E">
      <w:pPr>
        <w:pStyle w:val="Head2"/>
      </w:pPr>
      <w:bookmarkStart w:id="61" w:name="_Toc225334488"/>
      <w:bookmarkStart w:id="62" w:name="_Toc226367933"/>
      <w:bookmarkStart w:id="63" w:name="_Toc232863482"/>
      <w:bookmarkStart w:id="64" w:name="_Toc232903641"/>
      <w:r>
        <w:t>7</w:t>
      </w:r>
      <w:r w:rsidR="00F3654E">
        <w:t>.4.2 Leveraging ASP.NET localization</w:t>
      </w:r>
      <w:bookmarkEnd w:id="61"/>
      <w:bookmarkEnd w:id="62"/>
      <w:bookmarkEnd w:id="63"/>
      <w:bookmarkEnd w:id="64"/>
    </w:p>
    <w:p w:rsidR="00F3654E" w:rsidRDefault="00F3654E" w:rsidP="00F3654E">
      <w:pPr>
        <w:pStyle w:val="Body1"/>
      </w:pPr>
      <w:r>
        <w:t>With the power of the internet, the world can instantly become users of our sites. It would be naïve to believe that English would be sufficient for the entire world. In some cases, providing multilanguage/culture support can increase sales or reach and make your site much more popular (and profitable!).</w:t>
      </w:r>
    </w:p>
    <w:p w:rsidR="00F3654E" w:rsidRDefault="00F3654E" w:rsidP="00F3654E">
      <w:pPr>
        <w:pStyle w:val="Body"/>
      </w:pPr>
      <w:r>
        <w:lastRenderedPageBreak/>
        <w:t>.NET gave us resource</w:t>
      </w:r>
      <w:r w:rsidR="00E01F9B">
        <w:fldChar w:fldCharType="begin"/>
      </w:r>
      <w:r>
        <w:instrText xml:space="preserve"> XE "</w:instrText>
      </w:r>
      <w:r w:rsidRPr="005A6B72">
        <w:instrText>resources</w:instrText>
      </w:r>
      <w:r>
        <w:instrText xml:space="preserve">" </w:instrText>
      </w:r>
      <w:r w:rsidR="00E01F9B">
        <w:fldChar w:fldCharType="end"/>
      </w:r>
      <w:r>
        <w:t xml:space="preserve"> files (</w:t>
      </w:r>
      <w:r w:rsidRPr="00F2270A">
        <w:rPr>
          <w:rStyle w:val="CodeinText"/>
        </w:rPr>
        <w:t>.resx</w:t>
      </w:r>
      <w:r>
        <w:t>) that can house the translations for text or images that you would display on the screen. You would create a localized version of this resource file for each culture you wanted to support. In addition, localization controls how numbers are formatted on the screen, and whether the text reads left-to-right or right-to-left.</w:t>
      </w:r>
    </w:p>
    <w:p w:rsidR="00F3654E" w:rsidRDefault="00F3654E" w:rsidP="00F3654E">
      <w:pPr>
        <w:pStyle w:val="Body"/>
      </w:pPr>
      <w:r>
        <w:t>In .NET, there is the concept of global and local resources. Global resources are pieces of data that your entire site might need, such as the title of the site, whereas local resources refer to the content specific to one page of your site. In ASP.NET MVC, this means that your views will be able to reference local resources, but your controllers will have access only to global resources.</w:t>
      </w:r>
    </w:p>
    <w:p w:rsidR="00F3654E" w:rsidRDefault="00F3654E" w:rsidP="00F3654E">
      <w:pPr>
        <w:pStyle w:val="Body"/>
      </w:pPr>
      <w:r>
        <w:t>Let’s start with an example. We have taken the ASP.NET MVC starter template and added a global resources directory</w:t>
      </w:r>
      <w:r w:rsidR="00E01F9B">
        <w:fldChar w:fldCharType="begin"/>
      </w:r>
      <w:r>
        <w:instrText xml:space="preserve"> XE "l</w:instrText>
      </w:r>
      <w:r w:rsidRPr="00382097">
        <w:instrText>ocalization:adding global resources</w:instrText>
      </w:r>
      <w:r>
        <w:instrText xml:space="preserve">" </w:instrText>
      </w:r>
      <w:r w:rsidR="00E01F9B">
        <w:fldChar w:fldCharType="end"/>
      </w:r>
      <w:r>
        <w:t xml:space="preserve"> (Right-click, Add ASP.NET Folder, Global_Resources). We have also added a resource file called </w:t>
      </w:r>
      <w:r w:rsidRPr="005B18AC">
        <w:rPr>
          <w:rStyle w:val="CodeinText"/>
        </w:rPr>
        <w:t>Site.resx</w:t>
      </w:r>
      <w:r>
        <w:t xml:space="preserve">. Figure </w:t>
      </w:r>
      <w:r w:rsidR="00582661">
        <w:t>7</w:t>
      </w:r>
      <w:r>
        <w:t xml:space="preserve">.10 shows the solution and figure </w:t>
      </w:r>
      <w:r w:rsidR="00582661">
        <w:t>7</w:t>
      </w:r>
      <w:r>
        <w:t>.11 shows the resources we have created.</w:t>
      </w:r>
    </w:p>
    <w:p w:rsidR="00F3654E" w:rsidRDefault="00F3654E" w:rsidP="00F3654E">
      <w:pPr>
        <w:pStyle w:val="Body"/>
      </w:pPr>
    </w:p>
    <w:p w:rsidR="00F3654E" w:rsidRDefault="00982080" w:rsidP="00F3654E">
      <w:pPr>
        <w:pStyle w:val="Figure"/>
      </w:pPr>
      <w:r>
        <w:rPr>
          <w:noProof/>
        </w:rPr>
        <w:drawing>
          <wp:inline distT="0" distB="0" distL="0" distR="0">
            <wp:extent cx="3271520" cy="3091815"/>
            <wp:effectExtent l="19050" t="0" r="5080" b="0"/>
            <wp:docPr id="10" name="Picture 10" descr="figure8_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8_9a"/>
                    <pic:cNvPicPr>
                      <a:picLocks noChangeAspect="1" noChangeArrowheads="1"/>
                    </pic:cNvPicPr>
                  </pic:nvPicPr>
                  <pic:blipFill>
                    <a:blip r:embed="rId23"/>
                    <a:srcRect/>
                    <a:stretch>
                      <a:fillRect/>
                    </a:stretch>
                  </pic:blipFill>
                  <pic:spPr bwMode="auto">
                    <a:xfrm>
                      <a:off x="0" y="0"/>
                      <a:ext cx="3271520" cy="309181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 xml:space="preserve">.10 Adding a </w:t>
      </w:r>
      <w:r w:rsidRPr="00E453C3">
        <w:rPr>
          <w:rStyle w:val="CodeinText"/>
        </w:rPr>
        <w:t>App_GlobalResource</w:t>
      </w:r>
      <w:r>
        <w:t xml:space="preserve"> directory and a default resource file to the project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5930265" cy="1178560"/>
            <wp:effectExtent l="19050" t="0" r="0" b="0"/>
            <wp:docPr id="11" name="Picture 11" descr="figure8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8_10"/>
                    <pic:cNvPicPr>
                      <a:picLocks noChangeAspect="1" noChangeArrowheads="1"/>
                    </pic:cNvPicPr>
                  </pic:nvPicPr>
                  <pic:blipFill>
                    <a:blip r:embed="rId24"/>
                    <a:srcRect/>
                    <a:stretch>
                      <a:fillRect/>
                    </a:stretch>
                  </pic:blipFill>
                  <pic:spPr bwMode="auto">
                    <a:xfrm>
                      <a:off x="0" y="0"/>
                      <a:ext cx="5930265" cy="117856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.11 Our site’s resources</w:t>
      </w:r>
    </w:p>
    <w:p w:rsidR="00F3654E" w:rsidRPr="001B1BC4" w:rsidRDefault="00F3654E" w:rsidP="00F3654E">
      <w:pPr>
        <w:pStyle w:val="Body"/>
      </w:pPr>
      <w:r>
        <w:t xml:space="preserve">As you can see in figure </w:t>
      </w:r>
      <w:r w:rsidR="00582661">
        <w:t>7</w:t>
      </w:r>
      <w:r>
        <w:t>.1</w:t>
      </w:r>
      <w:r w:rsidRPr="001B1BC4">
        <w:t>1, we have pulled out some of the text you will find on the sample project.</w:t>
      </w:r>
      <w:r>
        <w:t xml:space="preserve"> We</w:t>
      </w:r>
      <w:r w:rsidRPr="001B1BC4">
        <w:t xml:space="preserve"> have also changed the default </w:t>
      </w:r>
      <w:r w:rsidRPr="001B1BC4">
        <w:rPr>
          <w:rStyle w:val="CodeinText"/>
        </w:rPr>
        <w:t>HomeController</w:t>
      </w:r>
      <w:r w:rsidRPr="001B1BC4">
        <w:t xml:space="preserve"> to pull these resource strings out, depending on the current culture.</w:t>
      </w:r>
      <w:r>
        <w:t xml:space="preserve"> </w:t>
      </w:r>
      <w:r w:rsidRPr="001B1BC4">
        <w:t xml:space="preserve">Listing </w:t>
      </w:r>
      <w:r w:rsidR="00582661">
        <w:t>7</w:t>
      </w:r>
      <w:r w:rsidRPr="001B1BC4">
        <w:t>.1</w:t>
      </w:r>
      <w:r>
        <w:t>3</w:t>
      </w:r>
      <w:r w:rsidRPr="001B1BC4">
        <w:t xml:space="preserve"> demonstrates this.</w:t>
      </w:r>
    </w:p>
    <w:p w:rsidR="00F3654E" w:rsidRDefault="00F3654E" w:rsidP="00F3654E">
      <w:pPr>
        <w:pStyle w:val="CodeListingCaption"/>
      </w:pPr>
      <w:r>
        <w:t xml:space="preserve">Listing </w:t>
      </w:r>
      <w:r w:rsidR="00582661">
        <w:t>7</w:t>
      </w:r>
      <w:r>
        <w:t>.13 Pulling strings out</w:t>
      </w:r>
      <w:r w:rsidR="00E01F9B">
        <w:fldChar w:fldCharType="begin"/>
      </w:r>
      <w:r>
        <w:instrText xml:space="preserve"> XE "l</w:instrText>
      </w:r>
      <w:r w:rsidRPr="00E83388">
        <w:instrText>ocalization:getting localized strings</w:instrText>
      </w:r>
      <w:r>
        <w:instrText xml:space="preserve">" </w:instrText>
      </w:r>
      <w:r w:rsidR="00E01F9B">
        <w:fldChar w:fldCharType="end"/>
      </w:r>
      <w:r>
        <w:t xml:space="preserve"> of the resource file based on the current culture</w:t>
      </w:r>
    </w:p>
    <w:p w:rsidR="00F3654E" w:rsidRPr="0018490C" w:rsidRDefault="00F3654E" w:rsidP="00F3654E">
      <w:pPr>
        <w:pStyle w:val="Code"/>
      </w:pPr>
      <w:r w:rsidRPr="0018490C">
        <w:t>public class HomeController : Controller</w:t>
      </w:r>
    </w:p>
    <w:p w:rsidR="00F3654E" w:rsidRPr="0018490C" w:rsidRDefault="00F3654E" w:rsidP="00F3654E">
      <w:pPr>
        <w:pStyle w:val="Code"/>
      </w:pPr>
      <w:r w:rsidRPr="0018490C">
        <w:t>{</w:t>
      </w:r>
    </w:p>
    <w:p w:rsidR="00F3654E" w:rsidRPr="0018490C" w:rsidRDefault="00F3654E" w:rsidP="00F3654E">
      <w:pPr>
        <w:pStyle w:val="Code"/>
      </w:pPr>
      <w:r w:rsidRPr="0018490C">
        <w:t xml:space="preserve">    public ActionResult Index()</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ViewData["Title"] = </w:t>
      </w:r>
      <w:r>
        <w:t>Get</w:t>
      </w:r>
      <w:r w:rsidRPr="0018490C">
        <w:t>Resource("PageTitle");</w:t>
      </w:r>
    </w:p>
    <w:p w:rsidR="00F3654E" w:rsidRPr="0018490C" w:rsidRDefault="00F3654E" w:rsidP="00F3654E">
      <w:pPr>
        <w:pStyle w:val="Code"/>
      </w:pPr>
      <w:r w:rsidRPr="0018490C">
        <w:t xml:space="preserve">        ViewData["Message"] = </w:t>
      </w:r>
      <w:r>
        <w:t>Get</w:t>
      </w:r>
      <w:r w:rsidRPr="0018490C">
        <w:t>Resource("WelcomeMessage");</w:t>
      </w:r>
    </w:p>
    <w:p w:rsidR="00F3654E" w:rsidRPr="0018490C" w:rsidRDefault="00F3654E" w:rsidP="00F3654E">
      <w:pPr>
        <w:pStyle w:val="Code"/>
      </w:pPr>
    </w:p>
    <w:p w:rsidR="00F3654E" w:rsidRPr="0018490C" w:rsidRDefault="00F3654E" w:rsidP="00F3654E">
      <w:pPr>
        <w:pStyle w:val="Code"/>
      </w:pPr>
      <w:r w:rsidRPr="0018490C">
        <w:t xml:space="preserve">        return View();</w:t>
      </w:r>
    </w:p>
    <w:p w:rsidR="00F3654E" w:rsidRPr="0018490C" w:rsidRDefault="00F3654E" w:rsidP="00F3654E">
      <w:pPr>
        <w:pStyle w:val="Code"/>
      </w:pPr>
      <w:r w:rsidRPr="0018490C">
        <w:t xml:space="preserve">    }</w:t>
      </w:r>
    </w:p>
    <w:p w:rsidR="00F3654E" w:rsidRPr="0018490C" w:rsidRDefault="00F3654E" w:rsidP="00F3654E">
      <w:pPr>
        <w:pStyle w:val="Code"/>
      </w:pPr>
    </w:p>
    <w:p w:rsidR="00F3654E" w:rsidRPr="0018490C" w:rsidRDefault="00F3654E" w:rsidP="00F3654E">
      <w:pPr>
        <w:pStyle w:val="Code"/>
      </w:pPr>
      <w:r w:rsidRPr="0018490C">
        <w:t xml:space="preserve">    private string </w:t>
      </w:r>
      <w:r>
        <w:t>Get</w:t>
      </w:r>
      <w:r w:rsidRPr="0018490C">
        <w:t>Resource(string key)</w:t>
      </w:r>
    </w:p>
    <w:p w:rsidR="00F3654E" w:rsidRPr="0018490C" w:rsidRDefault="00F3654E" w:rsidP="00F3654E">
      <w:pPr>
        <w:pStyle w:val="Code"/>
      </w:pPr>
      <w:r w:rsidRPr="0018490C">
        <w:t xml:space="preserve">    {</w:t>
      </w:r>
    </w:p>
    <w:p w:rsidR="00F3654E" w:rsidRPr="0018490C" w:rsidRDefault="00F3654E" w:rsidP="00F3654E">
      <w:pPr>
        <w:pStyle w:val="Code"/>
      </w:pPr>
      <w:r w:rsidRPr="0018490C">
        <w:t xml:space="preserve">        var httpContext = ControllerContext.HttpContext;</w:t>
      </w:r>
    </w:p>
    <w:p w:rsidR="00F3654E" w:rsidRPr="0018490C" w:rsidRDefault="00F3654E" w:rsidP="00F3654E">
      <w:pPr>
        <w:pStyle w:val="Code"/>
      </w:pPr>
      <w:r w:rsidRPr="0018490C">
        <w:t xml:space="preserve">        var culture = Thread.CurrentThread.CurrentUICulture;</w:t>
      </w:r>
    </w:p>
    <w:p w:rsidR="00F3654E" w:rsidRDefault="00F3654E" w:rsidP="00F3654E">
      <w:pPr>
        <w:pStyle w:val="Code"/>
      </w:pPr>
      <w:r w:rsidRPr="0018490C">
        <w:t xml:space="preserve">        return (string)httpContext.GetGlobalResourceObject("Site", key, </w:t>
      </w:r>
    </w:p>
    <w:p w:rsidR="00F3654E" w:rsidRPr="0018490C" w:rsidRDefault="00F3654E" w:rsidP="00F3654E">
      <w:pPr>
        <w:pStyle w:val="Code"/>
      </w:pPr>
      <w:r>
        <w:t xml:space="preserve">            </w:t>
      </w:r>
      <w:r w:rsidRPr="0018490C">
        <w:t>culture);</w:t>
      </w:r>
    </w:p>
    <w:p w:rsidR="00F3654E" w:rsidRPr="0018490C" w:rsidRDefault="00F3654E" w:rsidP="00F3654E">
      <w:pPr>
        <w:pStyle w:val="Code"/>
      </w:pPr>
      <w:r w:rsidRPr="0018490C">
        <w:t xml:space="preserve">    }</w:t>
      </w:r>
    </w:p>
    <w:p w:rsidR="00F3654E" w:rsidRPr="0018490C" w:rsidRDefault="00F3654E" w:rsidP="00F3654E">
      <w:pPr>
        <w:pStyle w:val="Code"/>
      </w:pPr>
      <w:r w:rsidRPr="0018490C">
        <w:t>}</w:t>
      </w:r>
    </w:p>
    <w:p w:rsidR="00F3654E" w:rsidRDefault="00F3654E" w:rsidP="00F3654E">
      <w:pPr>
        <w:pStyle w:val="Body"/>
      </w:pPr>
    </w:p>
    <w:p w:rsidR="00F3654E" w:rsidRPr="001B1BC4" w:rsidRDefault="00F3654E" w:rsidP="00F3654E">
      <w:pPr>
        <w:pStyle w:val="Body1"/>
      </w:pPr>
      <w:r>
        <w:t>We have</w:t>
      </w:r>
      <w:r w:rsidRPr="001B1BC4">
        <w:t xml:space="preserve"> used a simple helper method to make it easier to pull out strings from the resource file.</w:t>
      </w:r>
      <w:r>
        <w:t xml:space="preserve"> </w:t>
      </w:r>
      <w:r w:rsidRPr="001B1BC4">
        <w:t>We have only defined one, so that is all the users will see.</w:t>
      </w:r>
      <w:r>
        <w:t xml:space="preserve"> Let’s</w:t>
      </w:r>
      <w:r w:rsidRPr="001B1BC4">
        <w:t xml:space="preserve"> add another</w:t>
      </w:r>
      <w:r>
        <w:t>. We'll</w:t>
      </w:r>
      <w:r w:rsidRPr="001B1BC4">
        <w:t xml:space="preserve"> add one</w:t>
      </w:r>
      <w:r w:rsidR="00E01F9B" w:rsidRPr="001B1BC4">
        <w:fldChar w:fldCharType="begin"/>
      </w:r>
      <w:r w:rsidRPr="001B1BC4">
        <w:instrText xml:space="preserve"> XE "localization:adding an additional culture" </w:instrText>
      </w:r>
      <w:r w:rsidR="00E01F9B" w:rsidRPr="001B1BC4">
        <w:fldChar w:fldCharType="end"/>
      </w:r>
      <w:r w:rsidRPr="001B1BC4">
        <w:t xml:space="preserve"> for the </w:t>
      </w:r>
      <w:r w:rsidRPr="001B1BC4">
        <w:rPr>
          <w:rStyle w:val="CodeinText"/>
        </w:rPr>
        <w:t>es-ES</w:t>
      </w:r>
      <w:r w:rsidRPr="001B1BC4">
        <w:t xml:space="preserve"> culture</w:t>
      </w:r>
      <w:r>
        <w:t>—</w:t>
      </w:r>
      <w:r w:rsidRPr="001B1BC4">
        <w:t>Spanish (Spain).</w:t>
      </w:r>
      <w:r>
        <w:t xml:space="preserve"> </w:t>
      </w:r>
      <w:r w:rsidRPr="001B1BC4">
        <w:t xml:space="preserve">To do this, add another resource file in </w:t>
      </w:r>
      <w:r w:rsidRPr="001B1BC4">
        <w:rPr>
          <w:rStyle w:val="CodeinText"/>
        </w:rPr>
        <w:t>App_GlobalResources</w:t>
      </w:r>
      <w:r w:rsidRPr="001B1BC4">
        <w:t xml:space="preserve">, but this time </w:t>
      </w:r>
      <w:r>
        <w:t>we’ll</w:t>
      </w:r>
      <w:r w:rsidRPr="001B1BC4">
        <w:t xml:space="preserve"> append the culture string to the filename.</w:t>
      </w:r>
      <w:r>
        <w:t xml:space="preserve"> </w:t>
      </w:r>
      <w:r w:rsidRPr="001B1BC4">
        <w:t xml:space="preserve">In this case </w:t>
      </w:r>
      <w:r w:rsidRPr="00D24E55">
        <w:t>Site.es-ES.resx</w:t>
      </w:r>
      <w:r w:rsidRPr="001B1BC4">
        <w:t>.</w:t>
      </w:r>
      <w:r>
        <w:t xml:space="preserve"> </w:t>
      </w:r>
      <w:r w:rsidRPr="001B1BC4">
        <w:t xml:space="preserve">Figure </w:t>
      </w:r>
      <w:r w:rsidR="00582661">
        <w:t>7</w:t>
      </w:r>
      <w:r w:rsidRPr="001B1BC4">
        <w:t>.12 shows the contents of this file</w:t>
      </w:r>
      <w:r>
        <w:t xml:space="preserve">, and figure </w:t>
      </w:r>
      <w:r w:rsidR="00582661">
        <w:t>7</w:t>
      </w:r>
      <w:r>
        <w:t>.13 shows the Solution Explorer view</w:t>
      </w:r>
      <w:r w:rsidRPr="001B1BC4">
        <w: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5951220" cy="1278890"/>
            <wp:effectExtent l="19050" t="0" r="0" b="0"/>
            <wp:docPr id="12" name="Picture 12" descr="figure8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8_11"/>
                    <pic:cNvPicPr>
                      <a:picLocks noChangeAspect="1" noChangeArrowheads="1"/>
                    </pic:cNvPicPr>
                  </pic:nvPicPr>
                  <pic:blipFill>
                    <a:blip r:embed="rId25"/>
                    <a:srcRect/>
                    <a:stretch>
                      <a:fillRect/>
                    </a:stretch>
                  </pic:blipFill>
                  <pic:spPr bwMode="auto">
                    <a:xfrm>
                      <a:off x="0" y="0"/>
                      <a:ext cx="5951220" cy="127889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.12 A localized resource file for Spanish (es-ES)</w:t>
      </w:r>
    </w:p>
    <w:p w:rsidR="00F3654E" w:rsidRDefault="00F3654E" w:rsidP="00F3654E">
      <w:pPr>
        <w:pStyle w:val="Body"/>
      </w:pPr>
    </w:p>
    <w:p w:rsidR="00F3654E" w:rsidRDefault="00982080" w:rsidP="00F3654E">
      <w:pPr>
        <w:pStyle w:val="Figure"/>
      </w:pPr>
      <w:r>
        <w:rPr>
          <w:noProof/>
        </w:rPr>
        <w:drawing>
          <wp:inline distT="0" distB="0" distL="0" distR="0">
            <wp:extent cx="2510790" cy="3197860"/>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2510790" cy="3197860"/>
                    </a:xfrm>
                    <a:prstGeom prst="rect">
                      <a:avLst/>
                    </a:prstGeom>
                    <a:noFill/>
                    <a:ln w="9525">
                      <a:noFill/>
                      <a:miter lim="800000"/>
                      <a:headEnd/>
                      <a:tailEnd/>
                    </a:ln>
                  </pic:spPr>
                </pic:pic>
              </a:graphicData>
            </a:graphic>
          </wp:inline>
        </w:drawing>
      </w:r>
    </w:p>
    <w:p w:rsidR="00F3654E" w:rsidRPr="00AA3ECE" w:rsidRDefault="00F3654E" w:rsidP="00F3654E">
      <w:pPr>
        <w:pStyle w:val="FigureCaption"/>
      </w:pPr>
      <w:r>
        <w:t xml:space="preserve">Figure </w:t>
      </w:r>
      <w:r w:rsidR="00582661">
        <w:t>7</w:t>
      </w:r>
      <w:r>
        <w:t xml:space="preserve">.13 Our new resource file is added to the </w:t>
      </w:r>
      <w:r w:rsidRPr="00E453C3">
        <w:rPr>
          <w:rStyle w:val="CodeinText"/>
        </w:rPr>
        <w:t>App_GlobalResources</w:t>
      </w:r>
      <w:r>
        <w:t xml:space="preserve"> folder.</w:t>
      </w:r>
    </w:p>
    <w:p w:rsidR="00F3654E" w:rsidRPr="001B1BC4" w:rsidRDefault="00F3654E" w:rsidP="00F3654E">
      <w:pPr>
        <w:pStyle w:val="Body"/>
      </w:pPr>
      <w:r>
        <w:t>We have</w:t>
      </w:r>
      <w:r w:rsidRPr="001B1BC4">
        <w:t xml:space="preserve"> now added a second resource file that contains the same keys, but the values are localized to the culture in question (in this case Spanish).</w:t>
      </w:r>
      <w:r>
        <w:t xml:space="preserve"> Let’s</w:t>
      </w:r>
      <w:r w:rsidRPr="001B1BC4">
        <w:t xml:space="preserve"> see what the site looks like</w:t>
      </w:r>
      <w:r>
        <w:t xml:space="preserve"> in figure </w:t>
      </w:r>
      <w:r w:rsidR="00582661">
        <w:t>7</w:t>
      </w:r>
      <w:r>
        <w:t>.14</w:t>
      </w:r>
      <w:r w:rsidRPr="001B1BC4">
        <w:t xml:space="preserve"> when we run it.</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5941060" cy="2949575"/>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941060" cy="294957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.14 Seeing the strings from the resource file live on the site. This browser is Mozilla Firefox with a custom skin.</w:t>
      </w:r>
    </w:p>
    <w:p w:rsidR="00F3654E" w:rsidRPr="001B1BC4" w:rsidRDefault="00F3654E" w:rsidP="00F3654E">
      <w:pPr>
        <w:pStyle w:val="Body"/>
      </w:pPr>
      <w:r>
        <w:t xml:space="preserve">How did it know which culture we wanted to display? How do Spanish-speaking users see the localized version? </w:t>
      </w:r>
      <w:r w:rsidRPr="001B1BC4">
        <w:t xml:space="preserve">In .NET, the current executing thread has a property called </w:t>
      </w:r>
      <w:r w:rsidRPr="001B1BC4">
        <w:rPr>
          <w:rStyle w:val="CodeinText"/>
        </w:rPr>
        <w:t>CurrentUICulture</w:t>
      </w:r>
      <w:r w:rsidRPr="001B1BC4">
        <w:t>.</w:t>
      </w:r>
      <w:r>
        <w:t xml:space="preserve"> </w:t>
      </w:r>
      <w:r w:rsidRPr="001B1BC4">
        <w:t>We can set this programmatically, but most web browsers will do the work for us provided we allow it.</w:t>
      </w:r>
      <w:r>
        <w:t xml:space="preserve"> </w:t>
      </w:r>
      <w:r w:rsidRPr="001B1BC4">
        <w:t xml:space="preserve">Here </w:t>
      </w:r>
      <w:r>
        <w:t>we</w:t>
      </w:r>
      <w:r w:rsidRPr="001B1BC4">
        <w:t xml:space="preserve"> a</w:t>
      </w:r>
      <w:r>
        <w:t>re</w:t>
      </w:r>
      <w:r w:rsidRPr="001B1BC4">
        <w:t xml:space="preserve"> using Mozilla Firefox</w:t>
      </w:r>
      <w:r w:rsidR="00E01F9B">
        <w:fldChar w:fldCharType="begin"/>
      </w:r>
      <w:r>
        <w:instrText xml:space="preserve"> XE "</w:instrText>
      </w:r>
      <w:r w:rsidRPr="001B1BC4">
        <w:instrText>Firefox</w:instrText>
      </w:r>
      <w:r>
        <w:instrText xml:space="preserve">" </w:instrText>
      </w:r>
      <w:r w:rsidR="00E01F9B">
        <w:fldChar w:fldCharType="end"/>
      </w:r>
      <w:r w:rsidR="00E01F9B">
        <w:fldChar w:fldCharType="begin"/>
      </w:r>
      <w:r>
        <w:instrText xml:space="preserve"> XE "</w:instrText>
      </w:r>
      <w:r w:rsidRPr="001B1BC4">
        <w:instrText>Mozilla Firefox</w:instrText>
      </w:r>
      <w:r>
        <w:instrText xml:space="preserve">" </w:instrText>
      </w:r>
      <w:r w:rsidR="00E01F9B">
        <w:fldChar w:fldCharType="end"/>
      </w:r>
      <w:r w:rsidRPr="001B1BC4">
        <w:t>, though all major browsers will allow you to do this.</w:t>
      </w:r>
      <w:r>
        <w:t xml:space="preserve"> We</w:t>
      </w:r>
      <w:r w:rsidRPr="001B1BC4">
        <w:t xml:space="preserve"> have gone to </w:t>
      </w:r>
      <w:r w:rsidRPr="00CA3AEF">
        <w:t>Tools &gt; Options &gt; Content (tab) &gt; Languages</w:t>
      </w:r>
      <w:r w:rsidR="00E01F9B" w:rsidRPr="00CA3AEF">
        <w:fldChar w:fldCharType="begin"/>
      </w:r>
      <w:r w:rsidRPr="00CA3AEF">
        <w:instrText xml:space="preserve"> XE "localization:configuring Firefox to prefer a different language" </w:instrText>
      </w:r>
      <w:r w:rsidR="00E01F9B" w:rsidRPr="00CA3AEF">
        <w:fldChar w:fldCharType="end"/>
      </w:r>
      <w:r w:rsidRPr="001B1BC4">
        <w:t>.</w:t>
      </w:r>
      <w:r>
        <w:t xml:space="preserve"> </w:t>
      </w:r>
      <w:r w:rsidRPr="001B1BC4">
        <w:t>Here you can choose your language preference.</w:t>
      </w:r>
      <w:r>
        <w:t xml:space="preserve"> </w:t>
      </w:r>
      <w:r w:rsidRPr="001B1BC4">
        <w:t xml:space="preserve">Figure </w:t>
      </w:r>
      <w:r w:rsidR="00582661">
        <w:t>7</w:t>
      </w:r>
      <w:r w:rsidRPr="001B1BC4">
        <w:t>.1</w:t>
      </w:r>
      <w:r>
        <w:t>5</w:t>
      </w:r>
      <w:r w:rsidRPr="001B1BC4">
        <w:t xml:space="preserve"> shows that </w:t>
      </w:r>
      <w:r>
        <w:t>we</w:t>
      </w:r>
      <w:r w:rsidRPr="001B1BC4">
        <w:t xml:space="preserve"> have added Spanish (es-ES) to the list and moved it to the top.</w:t>
      </w:r>
      <w:r>
        <w:t xml:space="preserve"> </w:t>
      </w:r>
      <w:r w:rsidRPr="001B1BC4">
        <w:t xml:space="preserve">You will also need the </w:t>
      </w:r>
      <w:r w:rsidRPr="001B1BC4">
        <w:rPr>
          <w:rStyle w:val="CodeinText"/>
        </w:rPr>
        <w:t>web.config</w:t>
      </w:r>
      <w:r w:rsidRPr="001B1BC4">
        <w:t xml:space="preserve"> setting shown in </w:t>
      </w:r>
      <w:r>
        <w:t>l</w:t>
      </w:r>
      <w:r w:rsidRPr="001B1BC4">
        <w:t xml:space="preserve">isting </w:t>
      </w:r>
      <w:r w:rsidR="00582661">
        <w:t>7</w:t>
      </w:r>
      <w:r w:rsidRPr="001B1BC4">
        <w:t>.1</w:t>
      </w:r>
      <w:r>
        <w:t>4</w:t>
      </w:r>
      <w:r w:rsidRPr="001B1BC4">
        <w:t>.</w:t>
      </w:r>
    </w:p>
    <w:p w:rsidR="00F3654E" w:rsidRDefault="00F3654E" w:rsidP="00F3654E">
      <w:pPr>
        <w:pStyle w:val="CodeListingCaption"/>
      </w:pPr>
      <w:r>
        <w:t xml:space="preserve">Listing </w:t>
      </w:r>
      <w:r w:rsidR="00582661">
        <w:t>7</w:t>
      </w:r>
      <w:r>
        <w:t>.14 Enabling autoculture selection</w:t>
      </w:r>
      <w:r w:rsidR="00E01F9B">
        <w:fldChar w:fldCharType="begin"/>
      </w:r>
      <w:r>
        <w:instrText xml:space="preserve"> XE "</w:instrText>
      </w:r>
      <w:r w:rsidRPr="00E92FBD">
        <w:instrText>localization:enabling autoculture selection from the browser</w:instrText>
      </w:r>
      <w:r>
        <w:instrText xml:space="preserve">" </w:instrText>
      </w:r>
      <w:r w:rsidR="00E01F9B">
        <w:fldChar w:fldCharType="end"/>
      </w:r>
      <w:r>
        <w:t xml:space="preserve"> from the browser</w:t>
      </w:r>
    </w:p>
    <w:p w:rsidR="00F3654E" w:rsidRDefault="00F3654E" w:rsidP="00F3654E">
      <w:pPr>
        <w:pStyle w:val="Code"/>
      </w:pPr>
      <w:r>
        <w:t>&lt;system.web&gt;</w:t>
      </w:r>
      <w:r>
        <w:br/>
        <w:t xml:space="preserve">    ...</w:t>
      </w:r>
      <w:r>
        <w:br/>
      </w:r>
      <w:r w:rsidRPr="008051B0">
        <w:t xml:space="preserve">    &lt;globalization enableClientBasedCulture="true" uiCulture="auto" </w:t>
      </w:r>
    </w:p>
    <w:p w:rsidR="00F3654E" w:rsidRDefault="00F3654E" w:rsidP="00F3654E">
      <w:pPr>
        <w:pStyle w:val="Code"/>
      </w:pPr>
      <w:r>
        <w:t xml:space="preserve">        </w:t>
      </w:r>
      <w:r w:rsidRPr="008051B0">
        <w:t>culture="auto" /&gt;</w:t>
      </w:r>
      <w:r>
        <w:t xml:space="preserve">     </w:t>
      </w:r>
    </w:p>
    <w:p w:rsidR="00F3654E" w:rsidRPr="008051B0" w:rsidRDefault="00F3654E" w:rsidP="00F3654E">
      <w:pPr>
        <w:pStyle w:val="Code"/>
      </w:pPr>
      <w:r>
        <w:t>&lt;/system.web&gt;</w:t>
      </w:r>
    </w:p>
    <w:p w:rsidR="00F3654E" w:rsidRPr="008051B0" w:rsidRDefault="00F3654E" w:rsidP="00F3654E">
      <w:pPr>
        <w:pStyle w:val="Code"/>
      </w:pPr>
    </w:p>
    <w:p w:rsidR="00F3654E" w:rsidRDefault="00982080" w:rsidP="00F3654E">
      <w:pPr>
        <w:pStyle w:val="Figure"/>
      </w:pPr>
      <w:r>
        <w:rPr>
          <w:noProof/>
        </w:rPr>
        <w:lastRenderedPageBreak/>
        <w:drawing>
          <wp:inline distT="0" distB="0" distL="0" distR="0">
            <wp:extent cx="3589020" cy="327723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3589020" cy="327723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.15 Setting our preferred language to Spanish in Firefox</w:t>
      </w:r>
    </w:p>
    <w:p w:rsidR="00F3654E" w:rsidRPr="001B1BC4" w:rsidRDefault="00F3654E" w:rsidP="00F3654E">
      <w:pPr>
        <w:pStyle w:val="Body"/>
      </w:pPr>
      <w:r>
        <w:t xml:space="preserve">After doing this, our browser will submit the culture we prefer to the server. The server reads this and returns the localized resources (if </w:t>
      </w:r>
      <w:r w:rsidRPr="001B1BC4">
        <w:t>they are available of course).</w:t>
      </w:r>
      <w:r>
        <w:t xml:space="preserve"> </w:t>
      </w:r>
      <w:r w:rsidRPr="001B1BC4">
        <w:t xml:space="preserve">Figure </w:t>
      </w:r>
      <w:r w:rsidR="00582661">
        <w:t>7</w:t>
      </w:r>
      <w:r w:rsidRPr="001B1BC4">
        <w:t>.16 shows that after refreshing the browser, we are greeted with Spanish messages!</w:t>
      </w:r>
    </w:p>
    <w:p w:rsidR="00F3654E" w:rsidRDefault="00982080" w:rsidP="00F3654E">
      <w:pPr>
        <w:pStyle w:val="Figure"/>
      </w:pPr>
      <w:r>
        <w:rPr>
          <w:noProof/>
        </w:rPr>
        <w:lastRenderedPageBreak/>
        <w:drawing>
          <wp:inline distT="0" distB="0" distL="0" distR="0">
            <wp:extent cx="5941060" cy="294957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srcRect/>
                    <a:stretch>
                      <a:fillRect/>
                    </a:stretch>
                  </pic:blipFill>
                  <pic:spPr bwMode="auto">
                    <a:xfrm>
                      <a:off x="0" y="0"/>
                      <a:ext cx="5941060" cy="2949575"/>
                    </a:xfrm>
                    <a:prstGeom prst="rect">
                      <a:avLst/>
                    </a:prstGeom>
                    <a:noFill/>
                    <a:ln w="9525">
                      <a:noFill/>
                      <a:miter lim="800000"/>
                      <a:headEnd/>
                      <a:tailEnd/>
                    </a:ln>
                  </pic:spPr>
                </pic:pic>
              </a:graphicData>
            </a:graphic>
          </wp:inline>
        </w:drawing>
      </w:r>
    </w:p>
    <w:p w:rsidR="00F3654E" w:rsidRPr="008051B0" w:rsidRDefault="00F3654E" w:rsidP="00F3654E">
      <w:pPr>
        <w:pStyle w:val="FigureCaption"/>
      </w:pPr>
      <w:r>
        <w:t xml:space="preserve">Figure </w:t>
      </w:r>
      <w:r w:rsidR="00582661">
        <w:t>7</w:t>
      </w:r>
      <w:r>
        <w:t>.16 Viewing the site with a different preferred language setting in the browser</w:t>
      </w:r>
    </w:p>
    <w:p w:rsidR="00F3654E" w:rsidRPr="001B1BC4" w:rsidRDefault="00F3654E" w:rsidP="00F3654E">
      <w:pPr>
        <w:pStyle w:val="Body"/>
      </w:pPr>
      <w:r>
        <w:t xml:space="preserve">The content region of the page has also been localized. </w:t>
      </w:r>
      <w:r w:rsidRPr="001B1BC4">
        <w:t>To add local resources for a single pag</w:t>
      </w:r>
      <w:r>
        <w:t>e, which are</w:t>
      </w:r>
      <w:r w:rsidRPr="001B1BC4">
        <w:t xml:space="preserve"> accessible on the view, add an </w:t>
      </w:r>
      <w:r w:rsidRPr="001B1BC4">
        <w:rPr>
          <w:rStyle w:val="CodeinText"/>
        </w:rPr>
        <w:t>App_LocalResources</w:t>
      </w:r>
      <w:r w:rsidRPr="001B1BC4">
        <w:t xml:space="preserve"> folder next to the </w:t>
      </w:r>
      <w:r w:rsidRPr="000244A4">
        <w:t>.aspx</w:t>
      </w:r>
      <w:r w:rsidRPr="001B1BC4">
        <w:t xml:space="preserve"> files.</w:t>
      </w:r>
      <w:r>
        <w:t xml:space="preserve"> </w:t>
      </w:r>
      <w:r w:rsidRPr="001B1BC4">
        <w:t xml:space="preserve">Figure </w:t>
      </w:r>
      <w:r w:rsidR="00582661">
        <w:t>7</w:t>
      </w:r>
      <w:r w:rsidRPr="001B1BC4">
        <w:t xml:space="preserve">.17 shows this for our </w:t>
      </w:r>
      <w:r w:rsidRPr="001B1BC4">
        <w:rPr>
          <w:rStyle w:val="Italics"/>
        </w:rPr>
        <w:t>index</w:t>
      </w:r>
      <w:r w:rsidRPr="001B1BC4">
        <w:t xml:space="preserve"> view.</w:t>
      </w:r>
    </w:p>
    <w:p w:rsidR="00F3654E" w:rsidRDefault="00F3654E" w:rsidP="00F3654E">
      <w:pPr>
        <w:pStyle w:val="Body"/>
      </w:pPr>
    </w:p>
    <w:p w:rsidR="00F3654E" w:rsidRDefault="00982080" w:rsidP="00F3654E">
      <w:pPr>
        <w:pStyle w:val="Figure"/>
      </w:pPr>
      <w:r>
        <w:rPr>
          <w:noProof/>
        </w:rPr>
        <w:lastRenderedPageBreak/>
        <w:drawing>
          <wp:inline distT="0" distB="0" distL="0" distR="0">
            <wp:extent cx="2606040" cy="3884930"/>
            <wp:effectExtent l="1905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srcRect/>
                    <a:stretch>
                      <a:fillRect/>
                    </a:stretch>
                  </pic:blipFill>
                  <pic:spPr bwMode="auto">
                    <a:xfrm>
                      <a:off x="0" y="0"/>
                      <a:ext cx="2606040" cy="3884930"/>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.17  Adding local resources for the Index view</w:t>
      </w:r>
    </w:p>
    <w:p w:rsidR="00F3654E" w:rsidRPr="001B1BC4" w:rsidRDefault="00F3654E" w:rsidP="00F3654E">
      <w:pPr>
        <w:pStyle w:val="Body"/>
      </w:pPr>
      <w:r>
        <w:t xml:space="preserve">It isn't as simple as this. Remember, however, that </w:t>
      </w:r>
      <w:r w:rsidRPr="003353E2">
        <w:t>.aspx</w:t>
      </w:r>
      <w:r w:rsidRPr="001B1BC4">
        <w:t xml:space="preserve"> views residing in the Views folder is all just convention.</w:t>
      </w:r>
      <w:r>
        <w:t xml:space="preserve"> </w:t>
      </w:r>
      <w:r w:rsidRPr="001B1BC4">
        <w:t>Due to the highly customizable nature of ASP.NET MVC, there's nothing to stop you from having your views be served from the database, or from another location on disk.</w:t>
      </w:r>
      <w:r>
        <w:t xml:space="preserve"> </w:t>
      </w:r>
      <w:r w:rsidRPr="001B1BC4">
        <w:t>This complicates the notion of a "local" resource because "local" is now dynamic!</w:t>
      </w:r>
      <w:r>
        <w:t xml:space="preserve"> </w:t>
      </w:r>
    </w:p>
    <w:p w:rsidR="00F3654E" w:rsidRPr="001B1BC4" w:rsidRDefault="00F3654E" w:rsidP="00F3654E">
      <w:pPr>
        <w:pStyle w:val="Body"/>
      </w:pPr>
      <w:r w:rsidRPr="001B1BC4">
        <w:t>Luckily Matt Hawley</w:t>
      </w:r>
      <w:r w:rsidR="00E01F9B">
        <w:fldChar w:fldCharType="begin"/>
      </w:r>
      <w:r>
        <w:instrText xml:space="preserve"> XE "</w:instrText>
      </w:r>
      <w:r w:rsidRPr="001B1BC4">
        <w:instrText>Hawley</w:instrText>
      </w:r>
      <w:r>
        <w:instrText xml:space="preserve">, Matt" </w:instrText>
      </w:r>
      <w:r w:rsidR="00E01F9B">
        <w:fldChar w:fldCharType="end"/>
      </w:r>
      <w:r w:rsidRPr="001B1BC4">
        <w:t xml:space="preserve"> has discovered this (the hard way) and posted his findings on his blog.</w:t>
      </w:r>
      <w:r>
        <w:t xml:space="preserve"> </w:t>
      </w:r>
      <w:r w:rsidRPr="001B1BC4">
        <w:t xml:space="preserve">You can find the post online at </w:t>
      </w:r>
      <w:hyperlink r:id="rId31" w:history="1">
        <w:r w:rsidRPr="00D534E1">
          <w:t>http://blog.eworldui.net/post/2008/10/ASPNET-MVC-Simplified-Localization-via-ViewEngines.aspx</w:t>
        </w:r>
      </w:hyperlink>
      <w:r w:rsidRPr="001B1BC4">
        <w:t>.</w:t>
      </w:r>
      <w:r>
        <w:t xml:space="preserve"> </w:t>
      </w:r>
      <w:r w:rsidRPr="001B1BC4">
        <w:t xml:space="preserve">His solution involves deriving from the standard </w:t>
      </w:r>
      <w:r>
        <w:rPr>
          <w:rStyle w:val="CodeinText"/>
        </w:rPr>
        <w:t>WebFormViewEngine</w:t>
      </w:r>
      <w:r w:rsidRPr="001B1BC4">
        <w:t xml:space="preserve"> to create a </w:t>
      </w:r>
      <w:r w:rsidRPr="001B1BC4">
        <w:rPr>
          <w:rStyle w:val="CodeinText"/>
        </w:rPr>
        <w:t>LocalizableWebFormsViewEngine</w:t>
      </w:r>
      <w:r w:rsidRPr="001B1BC4">
        <w:t>.</w:t>
      </w:r>
      <w:r>
        <w:t xml:space="preserve"> </w:t>
      </w:r>
      <w:r w:rsidRPr="001B1BC4">
        <w:t xml:space="preserve">This derived class stores the view path in view data for each view, so when the helper methods invoked from the view require a path, it can be taken directly from </w:t>
      </w:r>
      <w:r w:rsidRPr="001B1BC4">
        <w:rPr>
          <w:rStyle w:val="CodeinText"/>
        </w:rPr>
        <w:t>ViewData</w:t>
      </w:r>
      <w:r w:rsidRPr="001B1BC4">
        <w:t>.</w:t>
      </w:r>
      <w:r>
        <w:t xml:space="preserve"> We’ll</w:t>
      </w:r>
      <w:r w:rsidRPr="001B1BC4">
        <w:t xml:space="preserve"> leave the rest of the details to Matt</w:t>
      </w:r>
      <w:r>
        <w:t>’</w:t>
      </w:r>
      <w:r w:rsidRPr="001B1BC4">
        <w:t>s excellent post.</w:t>
      </w:r>
    </w:p>
    <w:p w:rsidR="00F3654E" w:rsidRPr="001B1BC4" w:rsidRDefault="00F3654E" w:rsidP="00F3654E">
      <w:pPr>
        <w:pStyle w:val="Body"/>
      </w:pPr>
      <w:r w:rsidRPr="001B1BC4">
        <w:lastRenderedPageBreak/>
        <w:t>In these examples, we saw the basic resource API for .NET.</w:t>
      </w:r>
      <w:r>
        <w:t xml:space="preserve"> </w:t>
      </w:r>
      <w:r w:rsidRPr="001B1BC4">
        <w:t xml:space="preserve">In </w:t>
      </w:r>
      <w:r>
        <w:t>Web Forms</w:t>
      </w:r>
      <w:r w:rsidRPr="001B1BC4">
        <w:t xml:space="preserve">, there are additional features </w:t>
      </w:r>
      <w:r>
        <w:t>in which</w:t>
      </w:r>
      <w:r w:rsidRPr="001B1BC4">
        <w:t xml:space="preserve"> server controls can declaratively display resources from the current culture.</w:t>
      </w:r>
      <w:r>
        <w:t xml:space="preserve"> </w:t>
      </w:r>
      <w:r w:rsidRPr="001B1BC4">
        <w:t>In ASP.NET MVC, none of these exist yet.</w:t>
      </w:r>
      <w:r>
        <w:t xml:space="preserve"> </w:t>
      </w:r>
      <w:r w:rsidRPr="001B1BC4">
        <w:t>Fortunately it would be trivial to create additional view helpers to accomplish this.</w:t>
      </w:r>
    </w:p>
    <w:p w:rsidR="00F3654E" w:rsidRPr="006A41C4" w:rsidRDefault="00F3654E" w:rsidP="00F3654E">
      <w:pPr>
        <w:pStyle w:val="Body"/>
      </w:pPr>
      <w:r>
        <w:t>Localization is an enormous topic, and unfortunately few developers pay attention to it. We</w:t>
      </w:r>
      <w:r w:rsidRPr="006A41C4">
        <w:t xml:space="preserve"> have just scratched the surface in this section.</w:t>
      </w:r>
      <w:r>
        <w:t xml:space="preserve"> </w:t>
      </w:r>
      <w:r w:rsidRPr="006A41C4">
        <w:t xml:space="preserve">If </w:t>
      </w:r>
      <w:r>
        <w:t>you are</w:t>
      </w:r>
      <w:r w:rsidRPr="006A41C4">
        <w:t xml:space="preserve"> building a site that will have users from different countries, be sure to look into localization.</w:t>
      </w:r>
    </w:p>
    <w:p w:rsidR="00F3654E" w:rsidRDefault="00582661" w:rsidP="00F3654E">
      <w:pPr>
        <w:pStyle w:val="Head1"/>
      </w:pPr>
      <w:bookmarkStart w:id="65" w:name="_Toc225334489"/>
      <w:bookmarkStart w:id="66" w:name="_Toc226367934"/>
      <w:bookmarkStart w:id="67" w:name="_Toc232863483"/>
      <w:bookmarkStart w:id="68" w:name="_Toc232903642"/>
      <w:r>
        <w:t>7</w:t>
      </w:r>
      <w:r w:rsidR="00F3654E">
        <w:t xml:space="preserve">.5 Implementing ASP.NET </w:t>
      </w:r>
      <w:bookmarkEnd w:id="65"/>
      <w:bookmarkEnd w:id="66"/>
      <w:bookmarkEnd w:id="67"/>
      <w:bookmarkEnd w:id="68"/>
      <w:r w:rsidR="00F3654E">
        <w:t>site maps</w:t>
      </w:r>
    </w:p>
    <w:p w:rsidR="00F3654E" w:rsidRDefault="00F3654E" w:rsidP="00F3654E">
      <w:pPr>
        <w:pStyle w:val="Body1"/>
      </w:pPr>
      <w:r>
        <w:t>The last feature we'll</w:t>
      </w:r>
      <w:r w:rsidRPr="001B1BC4">
        <w:t xml:space="preserve"> visit in this section is the ASP.NET </w:t>
      </w:r>
      <w:r>
        <w:t>s</w:t>
      </w:r>
      <w:r w:rsidRPr="001B1BC4">
        <w:t>ite</w:t>
      </w:r>
      <w:r>
        <w:t xml:space="preserve"> </w:t>
      </w:r>
      <w:r w:rsidRPr="001B1BC4">
        <w:t>map</w:t>
      </w:r>
      <w:r w:rsidR="00E01F9B" w:rsidRPr="001B1BC4">
        <w:fldChar w:fldCharType="begin"/>
      </w:r>
      <w:r w:rsidRPr="001B1BC4">
        <w:instrText xml:space="preserve"> XE "site</w:instrText>
      </w:r>
      <w:r>
        <w:instrText xml:space="preserve"> </w:instrText>
      </w:r>
      <w:r w:rsidRPr="001B1BC4">
        <w:instrText xml:space="preserve">maps" </w:instrText>
      </w:r>
      <w:r w:rsidR="00E01F9B" w:rsidRPr="001B1BC4">
        <w:fldChar w:fldCharType="end"/>
      </w:r>
      <w:r w:rsidRPr="001B1BC4">
        <w:t>.</w:t>
      </w:r>
      <w:r>
        <w:t xml:space="preserve"> </w:t>
      </w:r>
      <w:r w:rsidRPr="001B1BC4">
        <w:t xml:space="preserve">A </w:t>
      </w:r>
      <w:r>
        <w:t>site map</w:t>
      </w:r>
      <w:r w:rsidRPr="001B1BC4">
        <w:t xml:space="preserve"> allows you to define the hierarchy of your site in an XML file (called </w:t>
      </w:r>
      <w:r w:rsidRPr="001B1BC4">
        <w:rPr>
          <w:rStyle w:val="CodeinText"/>
        </w:rPr>
        <w:t>Web.sitemap</w:t>
      </w:r>
      <w:r w:rsidRPr="001B1BC4">
        <w:t>) or another data source of your choosing.</w:t>
      </w:r>
      <w:r>
        <w:t xml:space="preserve"> </w:t>
      </w:r>
      <w:r w:rsidRPr="001B1BC4">
        <w:t xml:space="preserve">On your pages you can include a </w:t>
      </w:r>
      <w:r w:rsidRPr="001B1BC4">
        <w:rPr>
          <w:rStyle w:val="CodeinText"/>
        </w:rPr>
        <w:t>SitemapPath</w:t>
      </w:r>
      <w:r w:rsidRPr="001B1BC4">
        <w:t xml:space="preserve"> control that displays breadcrumb navigation to the users, allowing them to navigate back to higher level pages.</w:t>
      </w:r>
    </w:p>
    <w:p w:rsidR="00F3654E" w:rsidRPr="001B1BC4" w:rsidRDefault="00F3654E" w:rsidP="00F3654E">
      <w:pPr>
        <w:pStyle w:val="Body"/>
      </w:pPr>
      <w:r>
        <w:t xml:space="preserve">In ASP.NET MVC, site maps work surprisingly well. You define a sample </w:t>
      </w:r>
      <w:r w:rsidRPr="001B1BC4">
        <w:rPr>
          <w:rStyle w:val="CodeinText"/>
        </w:rPr>
        <w:t>Web.sitemap</w:t>
      </w:r>
      <w:r w:rsidRPr="001B1BC4">
        <w:t xml:space="preserve"> file, such as th</w:t>
      </w:r>
      <w:r>
        <w:t>at</w:t>
      </w:r>
      <w:r w:rsidRPr="001B1BC4">
        <w:t xml:space="preserve"> in </w:t>
      </w:r>
      <w:r>
        <w:t>l</w:t>
      </w:r>
      <w:r w:rsidRPr="001B1BC4">
        <w:t xml:space="preserve">isting </w:t>
      </w:r>
      <w:r w:rsidR="00582661">
        <w:t>7</w:t>
      </w:r>
      <w:r w:rsidRPr="001B1BC4">
        <w:t>.1</w:t>
      </w:r>
      <w:r>
        <w:t>5</w:t>
      </w:r>
      <w:r w:rsidRPr="001B1BC4">
        <w:t>.</w:t>
      </w:r>
      <w:r>
        <w:t xml:space="preserve"> </w:t>
      </w:r>
      <w:r w:rsidRPr="001B1BC4">
        <w:t>This defines the URL hierarchy of the site.</w:t>
      </w:r>
      <w:r>
        <w:t xml:space="preserve"> </w:t>
      </w:r>
      <w:r w:rsidRPr="001B1BC4">
        <w:t xml:space="preserve">You can create a </w:t>
      </w:r>
      <w:r>
        <w:t>site map</w:t>
      </w:r>
      <w:r w:rsidRPr="001B1BC4">
        <w:t xml:space="preserve"> file by choosing</w:t>
      </w:r>
      <w:r>
        <w:t xml:space="preserve"> “Sitemap”</w:t>
      </w:r>
      <w:r w:rsidRPr="001B1BC4">
        <w:t xml:space="preserve"> on the</w:t>
      </w:r>
      <w:r>
        <w:t xml:space="preserve"> Add New Item</w:t>
      </w:r>
      <w:r w:rsidRPr="001B1BC4">
        <w:t xml:space="preserve"> </w:t>
      </w:r>
      <w:r>
        <w:t xml:space="preserve">dialog </w:t>
      </w:r>
      <w:r w:rsidRPr="001B1BC4">
        <w:t>of the project.</w:t>
      </w:r>
    </w:p>
    <w:p w:rsidR="00F3654E" w:rsidRDefault="00F3654E" w:rsidP="00F3654E">
      <w:pPr>
        <w:pStyle w:val="CodeListingCaption"/>
      </w:pPr>
      <w:r>
        <w:t xml:space="preserve">Listing </w:t>
      </w:r>
      <w:r w:rsidR="00582661">
        <w:t>7</w:t>
      </w:r>
      <w:r>
        <w:t xml:space="preserve">.15 Defining our site structure in </w:t>
      </w:r>
      <w:r w:rsidRPr="00E453C3">
        <w:rPr>
          <w:rStyle w:val="CodeinText"/>
        </w:rPr>
        <w:t>Web.sitemap</w:t>
      </w:r>
    </w:p>
    <w:p w:rsidR="00F3654E" w:rsidRPr="00223047" w:rsidRDefault="00F3654E" w:rsidP="00F3654E">
      <w:pPr>
        <w:pStyle w:val="Code"/>
      </w:pPr>
      <w:r w:rsidRPr="00223047">
        <w:t>&lt;?xml version="1.0" encoding="utf-8" ?&gt;</w:t>
      </w:r>
    </w:p>
    <w:p w:rsidR="00F3654E" w:rsidRPr="00223047" w:rsidRDefault="00F3654E" w:rsidP="00F3654E">
      <w:pPr>
        <w:pStyle w:val="Code"/>
      </w:pPr>
      <w:r w:rsidRPr="00223047">
        <w:t>&lt;siteMap xmlns="http://schemas.microsoft.com/AspNet/SiteMap-File-1.0" &gt;</w:t>
      </w:r>
    </w:p>
    <w:p w:rsidR="00F3654E" w:rsidRPr="00223047" w:rsidRDefault="00F3654E" w:rsidP="00F3654E">
      <w:pPr>
        <w:pStyle w:val="Code"/>
      </w:pPr>
      <w:r w:rsidRPr="00223047">
        <w:t xml:space="preserve">    &lt;siteMapNode url="/home" title="Home"  description=""&gt;</w:t>
      </w:r>
    </w:p>
    <w:p w:rsidR="00F3654E" w:rsidRPr="00223047" w:rsidRDefault="00F3654E" w:rsidP="00F3654E">
      <w:pPr>
        <w:pStyle w:val="Code"/>
      </w:pPr>
      <w:r w:rsidRPr="00223047">
        <w:t xml:space="preserve">        &lt;siteMapNode url="/home/index" title="Index"  description="" /&gt;</w:t>
      </w:r>
    </w:p>
    <w:p w:rsidR="00F3654E" w:rsidRPr="00223047" w:rsidRDefault="00F3654E" w:rsidP="00F3654E">
      <w:pPr>
        <w:pStyle w:val="Code"/>
      </w:pPr>
      <w:r w:rsidRPr="00223047">
        <w:t xml:space="preserve">        &lt;siteMapNode url="/home/about" title="About Us"  description="" /&gt;</w:t>
      </w:r>
    </w:p>
    <w:p w:rsidR="00F3654E" w:rsidRDefault="00F3654E" w:rsidP="00F3654E">
      <w:pPr>
        <w:pStyle w:val="Code"/>
      </w:pPr>
      <w:r w:rsidRPr="00223047">
        <w:t xml:space="preserve">        &lt;siteMapNode url="/home/contact" title="Contact Us"  </w:t>
      </w:r>
    </w:p>
    <w:p w:rsidR="00F3654E" w:rsidRPr="00223047" w:rsidRDefault="00F3654E" w:rsidP="00F3654E">
      <w:pPr>
        <w:pStyle w:val="Code"/>
      </w:pPr>
      <w:r>
        <w:t xml:space="preserve">            </w:t>
      </w:r>
      <w:r w:rsidRPr="00223047">
        <w:t>description="" /&gt;</w:t>
      </w:r>
    </w:p>
    <w:p w:rsidR="00F3654E" w:rsidRPr="00223047" w:rsidRDefault="00F3654E" w:rsidP="00F3654E">
      <w:pPr>
        <w:pStyle w:val="Code"/>
      </w:pPr>
      <w:r w:rsidRPr="00223047">
        <w:t xml:space="preserve">        &lt;siteMapNode url="/home/legal" title="Legal" &gt;</w:t>
      </w:r>
    </w:p>
    <w:p w:rsidR="00F3654E" w:rsidRDefault="00F3654E" w:rsidP="00F3654E">
      <w:pPr>
        <w:pStyle w:val="Code"/>
      </w:pPr>
      <w:r>
        <w:t xml:space="preserve">        </w:t>
      </w:r>
      <w:r w:rsidRPr="00223047">
        <w:t xml:space="preserve">&lt;siteMapNode url="/home/legal?section=privacy" </w:t>
      </w:r>
    </w:p>
    <w:p w:rsidR="00F3654E" w:rsidRPr="00223047" w:rsidRDefault="00F3654E" w:rsidP="00F3654E">
      <w:pPr>
        <w:pStyle w:val="Code"/>
      </w:pPr>
      <w:r>
        <w:t xml:space="preserve">            </w:t>
      </w:r>
      <w:r w:rsidRPr="00223047">
        <w:t>title="Privacy Policy" /&gt;</w:t>
      </w:r>
    </w:p>
    <w:p w:rsidR="00F3654E" w:rsidRDefault="00F3654E" w:rsidP="00F3654E">
      <w:pPr>
        <w:pStyle w:val="Code"/>
      </w:pPr>
      <w:r>
        <w:t xml:space="preserve">        </w:t>
      </w:r>
      <w:r w:rsidRPr="00223047">
        <w:t xml:space="preserve">&lt;siteMapNode url="/home/legal?section=terms" </w:t>
      </w:r>
    </w:p>
    <w:p w:rsidR="00F3654E" w:rsidRPr="00223047" w:rsidRDefault="00F3654E" w:rsidP="00F3654E">
      <w:pPr>
        <w:pStyle w:val="Code"/>
      </w:pPr>
      <w:r>
        <w:t xml:space="preserve">            </w:t>
      </w:r>
      <w:r w:rsidRPr="00223047">
        <w:t>title="Terms &amp;amp; Conditions" /&gt;</w:t>
      </w:r>
    </w:p>
    <w:p w:rsidR="00F3654E" w:rsidRPr="00223047" w:rsidRDefault="00F3654E" w:rsidP="00F3654E">
      <w:pPr>
        <w:pStyle w:val="Code"/>
      </w:pPr>
      <w:r w:rsidRPr="00223047">
        <w:t xml:space="preserve">        &lt;/siteMapNode&gt;</w:t>
      </w:r>
    </w:p>
    <w:p w:rsidR="00F3654E" w:rsidRPr="00223047" w:rsidRDefault="00F3654E" w:rsidP="00F3654E">
      <w:pPr>
        <w:pStyle w:val="Code"/>
      </w:pPr>
      <w:r w:rsidRPr="00223047">
        <w:t xml:space="preserve">    &lt;/siteMapNode&gt;</w:t>
      </w:r>
    </w:p>
    <w:p w:rsidR="00F3654E" w:rsidRDefault="00F3654E" w:rsidP="00F3654E">
      <w:pPr>
        <w:pStyle w:val="Code"/>
      </w:pPr>
      <w:r w:rsidRPr="00223047">
        <w:t>&lt;/siteMap&gt;</w:t>
      </w:r>
      <w:r>
        <w:br/>
      </w:r>
    </w:p>
    <w:p w:rsidR="00F3654E" w:rsidRPr="001B1BC4" w:rsidRDefault="00F3654E" w:rsidP="00F3654E">
      <w:pPr>
        <w:pStyle w:val="Body1"/>
      </w:pPr>
      <w:r>
        <w:t>Now that ASP.NET knows about our site structure, we can display the current breadcrumb</w:t>
      </w:r>
      <w:r w:rsidR="00E01F9B">
        <w:fldChar w:fldCharType="begin"/>
      </w:r>
      <w:r>
        <w:instrText xml:space="preserve"> XE "breadcrumb path" </w:instrText>
      </w:r>
      <w:r w:rsidR="00E01F9B">
        <w:fldChar w:fldCharType="end"/>
      </w:r>
      <w:r>
        <w:t xml:space="preserve"> path to the user, using the standard </w:t>
      </w:r>
      <w:r w:rsidRPr="001B1BC4">
        <w:rPr>
          <w:rStyle w:val="CodeinText"/>
        </w:rPr>
        <w:t>SiteMapPath</w:t>
      </w:r>
      <w:r w:rsidRPr="001B1BC4">
        <w:t xml:space="preserve"> server control from </w:t>
      </w:r>
      <w:r>
        <w:t>Web Forms</w:t>
      </w:r>
      <w:r w:rsidRPr="001B1BC4">
        <w:t xml:space="preserve"> (</w:t>
      </w:r>
      <w:r>
        <w:t>l</w:t>
      </w:r>
      <w:r w:rsidRPr="001B1BC4">
        <w:t xml:space="preserve">isting </w:t>
      </w:r>
      <w:r w:rsidR="00582661">
        <w:t>7</w:t>
      </w:r>
      <w:r w:rsidRPr="001B1BC4">
        <w:t>.1</w:t>
      </w:r>
      <w:r>
        <w:t>6</w:t>
      </w:r>
      <w:r w:rsidRPr="001B1BC4">
        <w:t>).</w:t>
      </w:r>
      <w:r>
        <w:t xml:space="preserve"> </w:t>
      </w:r>
      <w:r w:rsidRPr="001B1BC4">
        <w:t xml:space="preserve">Luckily, this control does not require any server-side form tag (nor ViewState or </w:t>
      </w:r>
      <w:r>
        <w:t>post backs</w:t>
      </w:r>
      <w:r w:rsidRPr="001B1BC4">
        <w:t>).</w:t>
      </w:r>
      <w:r>
        <w:t xml:space="preserve"> </w:t>
      </w:r>
      <w:r w:rsidRPr="001B1BC4">
        <w:t xml:space="preserve">It renders just as you would expect it </w:t>
      </w:r>
      <w:r>
        <w:t>to</w:t>
      </w:r>
      <w:r w:rsidRPr="001B1BC4">
        <w:t>.</w:t>
      </w:r>
      <w:r>
        <w:t xml:space="preserve"> </w:t>
      </w:r>
      <w:r w:rsidRPr="001B1BC4">
        <w:t xml:space="preserve">Figure </w:t>
      </w:r>
      <w:r w:rsidR="00582661">
        <w:t>7</w:t>
      </w:r>
      <w:r w:rsidRPr="001B1BC4">
        <w:t>.1</w:t>
      </w:r>
      <w:r>
        <w:t>8</w:t>
      </w:r>
      <w:r w:rsidRPr="001B1BC4">
        <w:t xml:space="preserve"> shows the result running in the browser.</w:t>
      </w:r>
    </w:p>
    <w:p w:rsidR="00F3654E" w:rsidRDefault="00F3654E" w:rsidP="00F3654E">
      <w:pPr>
        <w:pStyle w:val="CodeListingCaption"/>
      </w:pPr>
      <w:r>
        <w:t xml:space="preserve">Listing </w:t>
      </w:r>
      <w:r w:rsidR="00582661">
        <w:t>7</w:t>
      </w:r>
      <w:r>
        <w:t>.16 Using the server control to display our current path in the site map</w:t>
      </w:r>
    </w:p>
    <w:p w:rsidR="00F3654E" w:rsidRPr="00223047" w:rsidRDefault="00F3654E" w:rsidP="00F3654E">
      <w:pPr>
        <w:pStyle w:val="Code"/>
      </w:pPr>
      <w:r w:rsidRPr="00223047">
        <w:t>&lt;div id="main"&gt;</w:t>
      </w:r>
    </w:p>
    <w:p w:rsidR="00F3654E" w:rsidRPr="00223047" w:rsidRDefault="00F3654E" w:rsidP="00F3654E">
      <w:pPr>
        <w:pStyle w:val="Code"/>
      </w:pPr>
      <w:r>
        <w:t xml:space="preserve">    </w:t>
      </w:r>
      <w:r w:rsidRPr="00223047">
        <w:t>&lt;asp:SiteMapPath ID="smp" runat="server"  /&gt;</w:t>
      </w:r>
    </w:p>
    <w:p w:rsidR="00F3654E" w:rsidRPr="00223047" w:rsidRDefault="00F3654E" w:rsidP="00F3654E">
      <w:pPr>
        <w:pStyle w:val="Code"/>
      </w:pPr>
      <w:r w:rsidRPr="00223047">
        <w:t xml:space="preserve">    &lt;asp:ContentPlaceHolder ID=</w:t>
      </w:r>
      <w:r>
        <w:t>"MainContent" runat="server" /&gt;</w:t>
      </w:r>
      <w:r w:rsidRPr="00223047">
        <w:t xml:space="preserve">    </w:t>
      </w:r>
    </w:p>
    <w:p w:rsidR="00F3654E" w:rsidRPr="00223047" w:rsidRDefault="00F3654E" w:rsidP="00F3654E">
      <w:pPr>
        <w:pStyle w:val="Code"/>
      </w:pPr>
      <w:r w:rsidRPr="00223047">
        <w:t>&lt;/div&gt;</w:t>
      </w:r>
    </w:p>
    <w:p w:rsidR="00F3654E" w:rsidRDefault="00F3654E" w:rsidP="00F3654E">
      <w:pPr>
        <w:pStyle w:val="Body1"/>
      </w:pPr>
    </w:p>
    <w:p w:rsidR="00F3654E" w:rsidRDefault="00F3654E" w:rsidP="00F3654E">
      <w:pPr>
        <w:pStyle w:val="Body1"/>
      </w:pPr>
      <w:r>
        <w:lastRenderedPageBreak/>
        <w:t xml:space="preserve">We have placed this control in the master page, so every page of our site will get the current site map path displayed at the top, above the content.  You can see the result in figure </w:t>
      </w:r>
      <w:r w:rsidR="00582661">
        <w:t>7</w:t>
      </w:r>
      <w:r>
        <w:t>.18.</w:t>
      </w:r>
    </w:p>
    <w:p w:rsidR="00F3654E" w:rsidRPr="0049559D" w:rsidRDefault="00F3654E" w:rsidP="00F3654E">
      <w:pPr>
        <w:pStyle w:val="Body"/>
      </w:pPr>
    </w:p>
    <w:p w:rsidR="00F3654E" w:rsidRDefault="00982080" w:rsidP="00F3654E">
      <w:pPr>
        <w:pStyle w:val="Figure"/>
      </w:pPr>
      <w:r>
        <w:rPr>
          <w:noProof/>
        </w:rPr>
        <w:drawing>
          <wp:inline distT="0" distB="0" distL="0" distR="0">
            <wp:extent cx="5941060" cy="2922905"/>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5941060" cy="2922905"/>
                    </a:xfrm>
                    <a:prstGeom prst="rect">
                      <a:avLst/>
                    </a:prstGeom>
                    <a:noFill/>
                    <a:ln w="9525">
                      <a:noFill/>
                      <a:miter lim="800000"/>
                      <a:headEnd/>
                      <a:tailEnd/>
                    </a:ln>
                  </pic:spPr>
                </pic:pic>
              </a:graphicData>
            </a:graphic>
          </wp:inline>
        </w:drawing>
      </w:r>
    </w:p>
    <w:p w:rsidR="00F3654E" w:rsidRDefault="00F3654E" w:rsidP="00F3654E">
      <w:pPr>
        <w:pStyle w:val="FigureCaption"/>
      </w:pPr>
      <w:r>
        <w:t xml:space="preserve">Figure </w:t>
      </w:r>
      <w:r w:rsidR="00582661">
        <w:t>7</w:t>
      </w:r>
      <w:r>
        <w:t>.18 Displaying the site map breadcrumbs on the master page</w:t>
      </w:r>
    </w:p>
    <w:p w:rsidR="00F3654E" w:rsidRPr="001B1BC4" w:rsidRDefault="00F3654E" w:rsidP="00F3654E">
      <w:pPr>
        <w:pStyle w:val="Body"/>
      </w:pPr>
      <w:r>
        <w:t xml:space="preserve">As you can see, our breadcrumb links look </w:t>
      </w:r>
      <w:r w:rsidRPr="001B1BC4">
        <w:t>good and they help the user navigate back through the higher layers of the site hierarchy.</w:t>
      </w:r>
      <w:r>
        <w:t xml:space="preserve"> </w:t>
      </w:r>
      <w:r w:rsidRPr="001B1BC4">
        <w:t xml:space="preserve">There is only one facet of the </w:t>
      </w:r>
      <w:r>
        <w:t>site map</w:t>
      </w:r>
      <w:r w:rsidRPr="001B1BC4">
        <w:t xml:space="preserve"> story that does not work well.</w:t>
      </w:r>
      <w:r>
        <w:t xml:space="preserve"> </w:t>
      </w:r>
      <w:r w:rsidRPr="001B1BC4">
        <w:t>Can you guess what it is?</w:t>
      </w:r>
      <w:r>
        <w:t xml:space="preserve"> </w:t>
      </w:r>
      <w:r w:rsidRPr="001B1BC4">
        <w:t>That is right</w:t>
      </w:r>
      <w:r>
        <w:t>:</w:t>
      </w:r>
      <w:r w:rsidRPr="001B1BC4">
        <w:t xml:space="preserve"> it</w:t>
      </w:r>
      <w:r>
        <w:t>’</w:t>
      </w:r>
      <w:r w:rsidRPr="001B1BC4">
        <w:t>s those pesky hard-coded URLs!</w:t>
      </w:r>
      <w:r>
        <w:t xml:space="preserve"> </w:t>
      </w:r>
      <w:r w:rsidRPr="001B1BC4">
        <w:t xml:space="preserve">If we change our routing structure, this </w:t>
      </w:r>
      <w:r w:rsidRPr="001B1BC4">
        <w:rPr>
          <w:rStyle w:val="CodeinText"/>
        </w:rPr>
        <w:t>SiteMapPath</w:t>
      </w:r>
      <w:r w:rsidRPr="001B1BC4">
        <w:t xml:space="preserve"> control will display the wrong links, and our site will be broken.</w:t>
      </w:r>
      <w:r>
        <w:t xml:space="preserve"> Take care</w:t>
      </w:r>
      <w:r w:rsidRPr="001B1BC4">
        <w:t xml:space="preserve"> when restructuring URL</w:t>
      </w:r>
      <w:r w:rsidR="00E01F9B">
        <w:fldChar w:fldCharType="begin"/>
      </w:r>
      <w:r>
        <w:instrText xml:space="preserve"> XE "</w:instrText>
      </w:r>
      <w:r w:rsidRPr="001B1BC4">
        <w:instrText>URL</w:instrText>
      </w:r>
      <w:r>
        <w:instrText xml:space="preserve">:take care when restructuring" </w:instrText>
      </w:r>
      <w:r w:rsidR="00E01F9B">
        <w:fldChar w:fldCharType="end"/>
      </w:r>
      <w:r w:rsidRPr="001B1BC4">
        <w:t>s in your site.</w:t>
      </w:r>
    </w:p>
    <w:p w:rsidR="00F3654E" w:rsidRPr="001B1BC4" w:rsidRDefault="00F3654E" w:rsidP="00F3654E">
      <w:pPr>
        <w:pStyle w:val="Body"/>
      </w:pPr>
      <w:r>
        <w:t>We can choose to live with this</w:t>
      </w:r>
      <w:r w:rsidRPr="001B1BC4">
        <w:t xml:space="preserve"> and update it when our routes change (which is actually reasonable, </w:t>
      </w:r>
      <w:r>
        <w:t>because</w:t>
      </w:r>
      <w:r w:rsidRPr="001B1BC4">
        <w:t xml:space="preserve"> routes aren't expected to change often), or we can implement our own custom </w:t>
      </w:r>
      <w:r w:rsidRPr="001B1BC4">
        <w:rPr>
          <w:rStyle w:val="CodeinText"/>
        </w:rPr>
        <w:t>SitemapProvider</w:t>
      </w:r>
      <w:r w:rsidRPr="001B1BC4">
        <w:t>; one that knows about the controllers, actions, and routes in our web application.</w:t>
      </w:r>
      <w:r>
        <w:t xml:space="preserve"> </w:t>
      </w:r>
      <w:r w:rsidRPr="001B1BC4">
        <w:t xml:space="preserve">This is beyond the scope of this book, but can be left as an exercise </w:t>
      </w:r>
      <w:r>
        <w:t>you might want to try</w:t>
      </w:r>
      <w:r w:rsidRPr="001B1BC4">
        <w:t>.</w:t>
      </w:r>
    </w:p>
    <w:p w:rsidR="00F3654E" w:rsidRDefault="00582661" w:rsidP="00F3654E">
      <w:pPr>
        <w:pStyle w:val="Head1"/>
      </w:pPr>
      <w:bookmarkStart w:id="69" w:name="_Toc225334490"/>
      <w:bookmarkStart w:id="70" w:name="_Toc226367935"/>
      <w:bookmarkStart w:id="71" w:name="_Toc232863484"/>
      <w:bookmarkStart w:id="72" w:name="_Toc232903643"/>
      <w:r>
        <w:t>7</w:t>
      </w:r>
      <w:r w:rsidR="00F3654E">
        <w:t>.6 Summary</w:t>
      </w:r>
      <w:bookmarkEnd w:id="69"/>
      <w:bookmarkEnd w:id="70"/>
      <w:bookmarkEnd w:id="71"/>
      <w:bookmarkEnd w:id="72"/>
    </w:p>
    <w:p w:rsidR="00F3654E" w:rsidRDefault="00F3654E" w:rsidP="00F3654E">
      <w:pPr>
        <w:pStyle w:val="Body1"/>
      </w:pPr>
      <w:r>
        <w:t xml:space="preserve">As </w:t>
      </w:r>
      <w:r w:rsidRPr="001B1BC4">
        <w:t xml:space="preserve">you have seen in this chapter, some features we have used in the past take tweaking </w:t>
      </w:r>
      <w:r>
        <w:t>to function</w:t>
      </w:r>
      <w:r w:rsidRPr="001B1BC4">
        <w:t>.</w:t>
      </w:r>
      <w:r>
        <w:t xml:space="preserve"> </w:t>
      </w:r>
      <w:r w:rsidRPr="001B1BC4">
        <w:t>Others have limitations or do not work at all.</w:t>
      </w:r>
      <w:r>
        <w:t xml:space="preserve"> </w:t>
      </w:r>
      <w:r w:rsidRPr="001B1BC4">
        <w:t>But you can harness the core features of the ASP.NET runtime to your advantage.</w:t>
      </w:r>
      <w:r>
        <w:t xml:space="preserve"> We hope</w:t>
      </w:r>
      <w:r w:rsidRPr="001B1BC4">
        <w:t xml:space="preserve"> this chapter </w:t>
      </w:r>
      <w:r>
        <w:t xml:space="preserve">has helped you better distinguish </w:t>
      </w:r>
      <w:r w:rsidRPr="001B1BC4">
        <w:t xml:space="preserve">between the </w:t>
      </w:r>
      <w:r w:rsidR="00F73DA2">
        <w:t>pre-MVC ASP.NET</w:t>
      </w:r>
      <w:r w:rsidRPr="001B1BC4">
        <w:t xml:space="preserve"> world and the ASP.NET MVC world.</w:t>
      </w:r>
      <w:r>
        <w:t xml:space="preserve"> </w:t>
      </w:r>
      <w:r w:rsidRPr="001B1BC4">
        <w:t xml:space="preserve">Many of the </w:t>
      </w:r>
      <w:r w:rsidRPr="001B1BC4">
        <w:lastRenderedPageBreak/>
        <w:t>examples in this chapter were purely exploratory, such as the ASP.NET server controls.</w:t>
      </w:r>
      <w:r>
        <w:t xml:space="preserve"> </w:t>
      </w:r>
      <w:r w:rsidRPr="001B1BC4">
        <w:t>The section on ASP.NET Caching demonstrated how you can cope with some of the APIs that are not testable out of the box.</w:t>
      </w:r>
    </w:p>
    <w:p w:rsidR="00F3654E" w:rsidRDefault="00F3654E" w:rsidP="00F3654E">
      <w:pPr>
        <w:pStyle w:val="Body"/>
      </w:pPr>
      <w:r>
        <w:t>We</w:t>
      </w:r>
      <w:r w:rsidRPr="001B1BC4">
        <w:t xml:space="preserve"> have intentionally skipped over </w:t>
      </w:r>
      <w:r>
        <w:t xml:space="preserve">the </w:t>
      </w:r>
      <w:r w:rsidRPr="001B1BC4">
        <w:t>ASP.NET AJAX</w:t>
      </w:r>
      <w:r>
        <w:t xml:space="preserve"> feature</w:t>
      </w:r>
      <w:r w:rsidRPr="001B1BC4">
        <w:t>.</w:t>
      </w:r>
      <w:r w:rsidR="003C155F">
        <w:t xml:space="preserve">  You can read about it in chapter 12.</w:t>
      </w:r>
      <w:r>
        <w:t xml:space="preserve"> </w:t>
      </w:r>
      <w:r w:rsidR="003C155F">
        <w:t>Now, you will move on to part 2 of the book</w:t>
      </w:r>
      <w:r>
        <w:t>.</w:t>
      </w:r>
    </w:p>
    <w:p w:rsidR="00F3654E" w:rsidRDefault="00F3654E" w:rsidP="00F3654E">
      <w:pPr>
        <w:pStyle w:val="Body"/>
        <w:tabs>
          <w:tab w:val="right" w:leader="dot" w:pos="7550"/>
        </w:tabs>
        <w:ind w:firstLine="0"/>
      </w:pPr>
    </w:p>
    <w:p w:rsidR="00F3654E" w:rsidRDefault="00E01F9B" w:rsidP="00F3654E">
      <w:pPr>
        <w:pStyle w:val="Body"/>
        <w:tabs>
          <w:tab w:val="right" w:leader="dot" w:pos="7550"/>
        </w:tabs>
        <w:ind w:firstLine="0"/>
        <w:rPr>
          <w:noProof/>
        </w:rPr>
        <w:sectPr w:rsidR="00F3654E">
          <w:headerReference w:type="even" r:id="rId33"/>
          <w:headerReference w:type="default" r:id="rId34"/>
          <w:footerReference w:type="even" r:id="rId35"/>
          <w:footerReference w:type="default" r:id="rId36"/>
          <w:footerReference w:type="first" r:id="rId37"/>
          <w:footnotePr>
            <w:numRestart w:val="eachSect"/>
          </w:footnotePr>
          <w:pgSz w:w="10627" w:h="13320" w:code="13"/>
          <w:pgMar w:top="1800" w:right="1080" w:bottom="1080" w:left="1987" w:header="720" w:footer="720" w:gutter="0"/>
          <w:pgNumType w:start="1" w:chapSep="period"/>
          <w:cols w:space="0"/>
          <w:noEndnote/>
        </w:sectPr>
      </w:pPr>
      <w:r>
        <w:fldChar w:fldCharType="begin"/>
      </w:r>
      <w:r w:rsidR="00F3654E">
        <w:instrText xml:space="preserve"> INDEX \c "2" </w:instrText>
      </w:r>
      <w:r>
        <w:fldChar w:fldCharType="separate"/>
      </w:r>
    </w:p>
    <w:p w:rsidR="00F3654E" w:rsidRDefault="00F3654E">
      <w:pPr>
        <w:pStyle w:val="Index2"/>
        <w:tabs>
          <w:tab w:val="right" w:leader="dot" w:pos="3410"/>
        </w:tabs>
        <w:rPr>
          <w:noProof/>
        </w:rPr>
      </w:pPr>
    </w:p>
    <w:p w:rsidR="00F3654E" w:rsidRDefault="00F3654E" w:rsidP="00F3654E">
      <w:pPr>
        <w:pStyle w:val="Body"/>
        <w:tabs>
          <w:tab w:val="right" w:leader="dot" w:pos="7550"/>
        </w:tabs>
        <w:ind w:firstLine="0"/>
        <w:rPr>
          <w:noProof/>
        </w:rPr>
        <w:sectPr w:rsidR="00F3654E" w:rsidSect="00F3654E">
          <w:headerReference w:type="even" r:id="rId38"/>
          <w:headerReference w:type="default" r:id="rId39"/>
          <w:footerReference w:type="even" r:id="rId40"/>
          <w:footerReference w:type="default" r:id="rId41"/>
          <w:footerReference w:type="first" r:id="rId42"/>
          <w:footnotePr>
            <w:numRestart w:val="eachSect"/>
          </w:footnotePr>
          <w:type w:val="continuous"/>
          <w:pgSz w:w="10627" w:h="13320" w:code="13"/>
          <w:pgMar w:top="1800" w:right="1080" w:bottom="1080" w:left="1987" w:header="720" w:footer="720" w:gutter="0"/>
          <w:pgNumType w:start="1" w:chapSep="period"/>
          <w:cols w:num="2" w:space="720"/>
          <w:noEndnote/>
        </w:sectPr>
      </w:pPr>
    </w:p>
    <w:p w:rsidR="00F3654E" w:rsidRDefault="00E01F9B" w:rsidP="00F3654E">
      <w:pPr>
        <w:pStyle w:val="Body"/>
        <w:tabs>
          <w:tab w:val="right" w:leader="dot" w:pos="7550"/>
        </w:tabs>
        <w:ind w:firstLine="0"/>
      </w:pPr>
      <w:r>
        <w:lastRenderedPageBreak/>
        <w:fldChar w:fldCharType="end"/>
      </w:r>
    </w:p>
    <w:p w:rsidR="00F3654E" w:rsidRPr="002D28DB" w:rsidRDefault="00F3654E" w:rsidP="00F3654E">
      <w:pPr>
        <w:pStyle w:val="COChapterNumber"/>
      </w:pPr>
    </w:p>
    <w:sectPr w:rsidR="00F3654E" w:rsidRPr="002D28DB" w:rsidSect="00F3654E">
      <w:footnotePr>
        <w:numRestart w:val="eachSect"/>
      </w:footnotePr>
      <w:type w:val="continuous"/>
      <w:pgSz w:w="10627" w:h="13320" w:code="13"/>
      <w:pgMar w:top="1800" w:right="1080" w:bottom="1080" w:left="1987" w:header="720" w:footer="720" w:gutter="0"/>
      <w:pgNumType w:start="1" w:chapSep="period"/>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FC3" w:rsidRDefault="00684FC3">
      <w:r>
        <w:separator/>
      </w:r>
    </w:p>
    <w:p w:rsidR="00684FC3" w:rsidRDefault="00684FC3"/>
  </w:endnote>
  <w:endnote w:type="continuationSeparator" w:id="0">
    <w:p w:rsidR="00684FC3" w:rsidRDefault="00684FC3">
      <w:r>
        <w:continuationSeparator/>
      </w:r>
    </w:p>
    <w:p w:rsidR="00684FC3" w:rsidRDefault="00684FC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2D24E6" w:rsidRDefault="00F3654E" w:rsidP="00F3654E">
    <w:pPr>
      <w:pStyle w:val="Body1"/>
      <w:jc w:val="center"/>
    </w:pPr>
    <w:r>
      <w:t xml:space="preserve">©Manning Publications Co. </w:t>
    </w:r>
    <w:r w:rsidRPr="00B41619">
      <w:t xml:space="preserve">Please post comments or corrections to the </w:t>
    </w:r>
    <w:r w:rsidRPr="002D24E6">
      <w:t>Author Online forum:</w:t>
    </w:r>
  </w:p>
  <w:p w:rsidR="00F3654E" w:rsidRPr="00DB3E55" w:rsidRDefault="00F3654E" w:rsidP="00F3654E">
    <w:pPr>
      <w:pStyle w:val="Body1"/>
      <w:jc w:val="center"/>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2D24E6" w:rsidRDefault="00F3654E" w:rsidP="00F3654E">
    <w:pPr>
      <w:pStyle w:val="Body1"/>
      <w:jc w:val="center"/>
    </w:pPr>
    <w:r>
      <w:t xml:space="preserve">©Manning Publications Co. </w:t>
    </w:r>
    <w:r w:rsidRPr="00B41619">
      <w:t xml:space="preserve">Please post comments or corrections to the </w:t>
    </w:r>
    <w:r w:rsidRPr="002D24E6">
      <w:t>Author Online forum:</w:t>
    </w:r>
  </w:p>
  <w:p w:rsidR="00F3654E" w:rsidRPr="00DB3E55" w:rsidRDefault="00F3654E" w:rsidP="00F3654E">
    <w:pPr>
      <w:pStyle w:val="Body1"/>
      <w:jc w:val="center"/>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Default="00F3654E" w:rsidP="00F3654E">
    <w:r>
      <w:pgNum/>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2D24E6" w:rsidRDefault="00F3654E" w:rsidP="00F3654E">
    <w:pPr>
      <w:pStyle w:val="Body1"/>
      <w:jc w:val="center"/>
    </w:pPr>
    <w:r>
      <w:t xml:space="preserve">©Manning Publications Co. </w:t>
    </w:r>
    <w:r w:rsidRPr="00B41619">
      <w:t xml:space="preserve">Please post comments or corrections to the </w:t>
    </w:r>
    <w:r w:rsidRPr="002D24E6">
      <w:t>Author Online forum:</w:t>
    </w:r>
  </w:p>
  <w:p w:rsidR="00F3654E" w:rsidRPr="00DB3E55" w:rsidRDefault="00F3654E" w:rsidP="00F3654E">
    <w:pPr>
      <w:pStyle w:val="Body1"/>
      <w:jc w:val="center"/>
      <w:rPr>
        <w:rStyle w:val="Hyperlink"/>
      </w:rPr>
    </w:pPr>
    <w:r w:rsidRPr="00DB3E55">
      <w:rPr>
        <w:rStyle w:val="Hyperlink"/>
      </w:rPr>
      <w:t>http://www.manning-sandbox.com/forum.jspa?forumID=XYZ</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2D24E6" w:rsidRDefault="00F3654E" w:rsidP="00F3654E">
    <w:pPr>
      <w:pStyle w:val="Body1"/>
      <w:jc w:val="center"/>
    </w:pPr>
    <w:r>
      <w:t xml:space="preserve">©Manning Publications Co. </w:t>
    </w:r>
    <w:r w:rsidRPr="00B41619">
      <w:t xml:space="preserve">Please post comments or corrections to the </w:t>
    </w:r>
    <w:r w:rsidRPr="002D24E6">
      <w:t>Author Online forum:</w:t>
    </w:r>
  </w:p>
  <w:p w:rsidR="00F3654E" w:rsidRPr="00DB3E55" w:rsidRDefault="00F3654E" w:rsidP="00F3654E">
    <w:pPr>
      <w:pStyle w:val="Body1"/>
      <w:jc w:val="center"/>
      <w:rPr>
        <w:rStyle w:val="Hyperlink"/>
      </w:rPr>
    </w:pPr>
    <w:r w:rsidRPr="00DB3E55">
      <w:rPr>
        <w:rStyle w:val="Hyperlink"/>
      </w:rPr>
      <w:t>http://www.manning-sandbox.com/forum.jspa?forumID=XYZ</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Default="00F3654E" w:rsidP="00F3654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FC3" w:rsidRDefault="00684FC3">
      <w:r>
        <w:separator/>
      </w:r>
    </w:p>
    <w:p w:rsidR="00684FC3" w:rsidRDefault="00684FC3"/>
  </w:footnote>
  <w:footnote w:type="continuationSeparator" w:id="0">
    <w:p w:rsidR="00684FC3" w:rsidRDefault="00684FC3">
      <w:r>
        <w:continuationSeparator/>
      </w:r>
    </w:p>
    <w:p w:rsidR="00684FC3" w:rsidRDefault="00684F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754508" w:rsidRDefault="00E01F9B" w:rsidP="00F3654E">
    <w:pPr>
      <w:pStyle w:val="Body1"/>
      <w:tabs>
        <w:tab w:val="clear" w:pos="360"/>
        <w:tab w:val="center" w:pos="2970"/>
        <w:tab w:val="right" w:pos="7200"/>
      </w:tabs>
    </w:pPr>
    <w:fldSimple w:instr="PAGE  ">
      <w:r w:rsidR="00582661">
        <w:rPr>
          <w:noProof/>
        </w:rPr>
        <w:t>26</w:t>
      </w:r>
    </w:fldSimple>
    <w:r w:rsidR="00F3654E">
      <w:tab/>
    </w:r>
    <w:r w:rsidR="00F3654E" w:rsidRPr="00472589">
      <w:rPr>
        <w:rStyle w:val="BoldItalics"/>
      </w:rPr>
      <w:t>Author</w:t>
    </w:r>
    <w:r w:rsidR="00F3654E">
      <w:t xml:space="preserve"> / </w:t>
    </w:r>
    <w:r w:rsidR="00F3654E" w:rsidRPr="00472589">
      <w:rPr>
        <w:rStyle w:val="BoldItalics"/>
      </w:rPr>
      <w:t>Title</w:t>
    </w:r>
    <w:r w:rsidR="00F3654E">
      <w:tab/>
      <w:t xml:space="preserve">Last saved: </w:t>
    </w:r>
    <w:fldSimple w:instr=" SAVEDATE  \@ &quot;M/d/yyyy&quot;  \* MERGEFORMAT ">
      <w:r w:rsidR="00D03393">
        <w:rPr>
          <w:noProof/>
        </w:rPr>
        <w:t>1/9/2010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327B8E" w:rsidRDefault="00F3654E" w:rsidP="00F3654E">
    <w:pPr>
      <w:pStyle w:val="Body1"/>
      <w:tabs>
        <w:tab w:val="clear" w:pos="360"/>
        <w:tab w:val="center" w:pos="4680"/>
        <w:tab w:val="left" w:pos="7200"/>
      </w:tabs>
    </w:pPr>
    <w:r>
      <w:t xml:space="preserve">Last saved: </w:t>
    </w:r>
    <w:fldSimple w:instr=" SAVEDATE  \@ &quot;M/d/yyyy&quot;  \* MERGEFORMAT ">
      <w:r w:rsidR="00D03393">
        <w:rPr>
          <w:noProof/>
        </w:rPr>
        <w:t>1/9/2010</w:t>
      </w:r>
    </w:fldSimple>
    <w:r>
      <w:tab/>
    </w:r>
    <w:r w:rsidRPr="00472589">
      <w:rPr>
        <w:rStyle w:val="BoldItalics"/>
      </w:rPr>
      <w:t>Author</w:t>
    </w:r>
    <w:r>
      <w:t xml:space="preserve"> / </w:t>
    </w:r>
    <w:r w:rsidRPr="00472589">
      <w:rPr>
        <w:rStyle w:val="BoldItalics"/>
      </w:rPr>
      <w:t>Title</w:t>
    </w:r>
    <w:r w:rsidRPr="00754508">
      <w:tab/>
    </w:r>
    <w:fldSimple w:instr="PAGE  ">
      <w:r w:rsidR="00582661">
        <w:rPr>
          <w:noProof/>
        </w:rPr>
        <w:t>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754508" w:rsidRDefault="00E01F9B" w:rsidP="00F3654E">
    <w:pPr>
      <w:pStyle w:val="Body1"/>
      <w:tabs>
        <w:tab w:val="clear" w:pos="360"/>
        <w:tab w:val="center" w:pos="2970"/>
        <w:tab w:val="right" w:pos="7200"/>
      </w:tabs>
    </w:pPr>
    <w:fldSimple w:instr="PAGE  ">
      <w:r w:rsidR="00F3654E">
        <w:rPr>
          <w:noProof/>
        </w:rPr>
        <w:t>22</w:t>
      </w:r>
    </w:fldSimple>
    <w:r w:rsidR="00F3654E">
      <w:tab/>
    </w:r>
    <w:r w:rsidR="00F3654E" w:rsidRPr="00472589">
      <w:rPr>
        <w:rStyle w:val="BoldItalics"/>
      </w:rPr>
      <w:t>Author</w:t>
    </w:r>
    <w:r w:rsidR="00F3654E">
      <w:t xml:space="preserve"> / </w:t>
    </w:r>
    <w:r w:rsidR="00F3654E" w:rsidRPr="00472589">
      <w:rPr>
        <w:rStyle w:val="BoldItalics"/>
      </w:rPr>
      <w:t>Title</w:t>
    </w:r>
    <w:r w:rsidR="00F3654E">
      <w:tab/>
      <w:t xml:space="preserve">Last saved: </w:t>
    </w:r>
    <w:fldSimple w:instr=" SAVEDATE  \@ &quot;M/d/yyyy&quot;  \* MERGEFORMAT ">
      <w:r w:rsidR="00D03393">
        <w:rPr>
          <w:noProof/>
        </w:rPr>
        <w:t>1/9/2010</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654E" w:rsidRPr="00327B8E" w:rsidRDefault="00F3654E" w:rsidP="00F3654E">
    <w:pPr>
      <w:pStyle w:val="Body1"/>
      <w:tabs>
        <w:tab w:val="clear" w:pos="360"/>
        <w:tab w:val="center" w:pos="4680"/>
        <w:tab w:val="left" w:pos="7200"/>
      </w:tabs>
    </w:pPr>
    <w:r>
      <w:t xml:space="preserve">Last saved: </w:t>
    </w:r>
    <w:fldSimple w:instr=" SAVEDATE  \@ &quot;M/d/yyyy&quot;  \* MERGEFORMAT ">
      <w:r w:rsidR="00D03393">
        <w:rPr>
          <w:noProof/>
        </w:rPr>
        <w:t>1/9/2010</w:t>
      </w:r>
    </w:fldSimple>
    <w:r>
      <w:tab/>
    </w:r>
    <w:r w:rsidRPr="00472589">
      <w:rPr>
        <w:rStyle w:val="BoldItalics"/>
      </w:rPr>
      <w:t>Author</w:t>
    </w:r>
    <w:r>
      <w:t xml:space="preserve"> / </w:t>
    </w:r>
    <w:r w:rsidRPr="00472589">
      <w:rPr>
        <w:rStyle w:val="BoldItalics"/>
      </w:rPr>
      <w:t>Title</w:t>
    </w:r>
    <w:r w:rsidRPr="00754508">
      <w:tab/>
    </w:r>
    <w:fldSimple w:instr="PAGE  ">
      <w:r>
        <w:rPr>
          <w:noProof/>
        </w:rPr>
        <w:t>21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mirrorMargins/>
  <w:stylePaneFormatFilter w:val="3F01"/>
  <w:stylePaneSortMethod w:val="0000"/>
  <w:documentProtection w:formatting="1" w:enforcement="0"/>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6146"/>
  </w:hdrShapeDefaults>
  <w:footnotePr>
    <w:numRestart w:val="eachSect"/>
    <w:footnote w:id="-1"/>
    <w:footnote w:id="0"/>
  </w:footnotePr>
  <w:endnotePr>
    <w:endnote w:id="-1"/>
    <w:endnote w:id="0"/>
  </w:endnotePr>
  <w:compat/>
  <w:rsids>
    <w:rsidRoot w:val="000E0C1B"/>
    <w:rsid w:val="000E0C1B"/>
    <w:rsid w:val="0015454D"/>
    <w:rsid w:val="002B52FD"/>
    <w:rsid w:val="003C155F"/>
    <w:rsid w:val="003D4CFF"/>
    <w:rsid w:val="003E0650"/>
    <w:rsid w:val="00480765"/>
    <w:rsid w:val="00582661"/>
    <w:rsid w:val="00654BC5"/>
    <w:rsid w:val="00684FC3"/>
    <w:rsid w:val="006F7235"/>
    <w:rsid w:val="00721AD6"/>
    <w:rsid w:val="00901E1A"/>
    <w:rsid w:val="00936BB3"/>
    <w:rsid w:val="00982080"/>
    <w:rsid w:val="009F6D7D"/>
    <w:rsid w:val="00A94393"/>
    <w:rsid w:val="00D03393"/>
    <w:rsid w:val="00D61AAE"/>
    <w:rsid w:val="00D80CAB"/>
    <w:rsid w:val="00DD7E18"/>
    <w:rsid w:val="00E01F9B"/>
    <w:rsid w:val="00EF58F9"/>
    <w:rsid w:val="00F3654E"/>
    <w:rsid w:val="00F73DA2"/>
    <w:rsid w:val="00F9070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locked="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uiPriority="99"/>
    <w:lsdException w:name="index 2" w:uiPriority="99"/>
    <w:lsdException w:name="toc 1" w:locked="1" w:uiPriority="39"/>
    <w:lsdException w:name="toc 2" w:locked="1" w:uiPriority="39"/>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header" w:locked="1"/>
    <w:lsdException w:name="footer" w:locked="1"/>
    <w:lsdException w:name="caption" w:locked="1" w:qFormat="1"/>
    <w:lsdException w:name="table of figures" w:locked="1"/>
    <w:lsdException w:name="envelope address" w:locked="1"/>
    <w:lsdException w:name="envelope return" w:locked="1"/>
    <w:lsdException w:name="footnote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Plain Text" w:locked="1"/>
    <w:lsdException w:name="E-mail Signature"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annotation subjec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locked="1"/>
    <w:lsdException w:name="Table Theme" w:locked="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0F4991"/>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qFormat/>
    <w:rsid w:val="00FA73BB"/>
    <w:pPr>
      <w:spacing w:before="120" w:line="240" w:lineRule="exact"/>
    </w:pPr>
    <w:rPr>
      <w:rFonts w:ascii="Arial" w:hAnsi="Arial"/>
      <w:bCs/>
      <w:color w:val="000000"/>
      <w:sz w:val="16"/>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character" w:customStyle="1" w:styleId="Body1Char">
    <w:name w:val=".Body 1 Char"/>
    <w:basedOn w:val="BodyChar"/>
    <w:link w:val="Body1"/>
    <w:rsid w:val="00472589"/>
  </w:style>
  <w:style w:type="paragraph" w:customStyle="1" w:styleId="FigureCaption">
    <w:name w:val=".Figure Caption"/>
    <w:next w:val="Body"/>
    <w:qFormat/>
    <w:rsid w:val="00D20429"/>
    <w:pPr>
      <w:widowControl w:val="0"/>
      <w:spacing w:before="160" w:after="360" w:line="200" w:lineRule="exact"/>
    </w:pPr>
    <w:rPr>
      <w:rFonts w:ascii="Arial" w:hAnsi="Arial"/>
      <w:color w:val="960000"/>
      <w:sz w:val="16"/>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tabs>
        <w:tab w:val="num" w:pos="540"/>
      </w:tabs>
      <w:spacing w:before="80" w:after="80" w:line="240" w:lineRule="exact"/>
      <w:ind w:left="540" w:hanging="266"/>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rsid w:val="00C3434F"/>
    <w:pPr>
      <w:ind w:left="480" w:hanging="240"/>
    </w:pPr>
  </w:style>
  <w:style w:type="paragraph" w:styleId="Index3">
    <w:name w:val="index 3"/>
    <w:basedOn w:val="Normal"/>
    <w:next w:val="Normal"/>
    <w:autoRedefine/>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Bold">
    <w:name w:val=".Code Bold"/>
    <w:rsid w:val="00F94AEA"/>
    <w:rPr>
      <w:rFonts w:ascii="Courier New" w:hAnsi="Courier New"/>
      <w:b/>
    </w:rPr>
  </w:style>
  <w:style w:type="character" w:styleId="HTMLCode">
    <w:name w:val="HTML Code"/>
    <w:basedOn w:val="DefaultParagraphFont"/>
    <w:locked/>
    <w:rsid w:val="000F4991"/>
    <w:rPr>
      <w:rFonts w:ascii="Courier" w:hAnsi="Courier"/>
      <w:sz w:val="20"/>
      <w:szCs w:val="20"/>
    </w:rPr>
  </w:style>
  <w:style w:type="paragraph" w:styleId="HTMLPreformatted">
    <w:name w:val="HTML Preformatted"/>
    <w:basedOn w:val="Normal"/>
    <w:link w:val="HTMLPreformattedChar"/>
    <w:locked/>
    <w:rsid w:val="000F4991"/>
    <w:rPr>
      <w:rFonts w:ascii="Courier" w:hAnsi="Courier"/>
    </w:rPr>
  </w:style>
  <w:style w:type="character" w:customStyle="1" w:styleId="HTMLPreformattedChar">
    <w:name w:val="HTML Preformatted Char"/>
    <w:basedOn w:val="DefaultParagraphFont"/>
    <w:link w:val="HTMLPreformatted"/>
    <w:rsid w:val="000F4991"/>
    <w:rPr>
      <w:rFonts w:ascii="Courier" w:hAnsi="Courier"/>
      <w:color w:val="000000"/>
    </w:rPr>
  </w:style>
  <w:style w:type="paragraph" w:styleId="NormalWeb">
    <w:name w:val="Normal (Web)"/>
    <w:basedOn w:val="Normal"/>
    <w:locked/>
    <w:rsid w:val="000F4991"/>
    <w:rPr>
      <w:sz w:val="24"/>
      <w:szCs w:val="24"/>
    </w:rPr>
  </w:style>
  <w:style w:type="character" w:customStyle="1" w:styleId="SubtleReference1">
    <w:name w:val="Subtle Reference1"/>
    <w:basedOn w:val="DefaultParagraphFont"/>
    <w:uiPriority w:val="31"/>
    <w:rsid w:val="000F4991"/>
    <w:rPr>
      <w:smallCaps/>
      <w:color w:val="C0504D"/>
      <w:u w:val="single"/>
    </w:rPr>
  </w:style>
  <w:style w:type="paragraph" w:styleId="Index4">
    <w:name w:val="index 4"/>
    <w:basedOn w:val="Normal"/>
    <w:next w:val="Normal"/>
    <w:autoRedefine/>
    <w:rsid w:val="002E01BC"/>
    <w:pPr>
      <w:ind w:left="800" w:hanging="200"/>
    </w:pPr>
  </w:style>
  <w:style w:type="paragraph" w:styleId="Index5">
    <w:name w:val="index 5"/>
    <w:basedOn w:val="Normal"/>
    <w:next w:val="Normal"/>
    <w:autoRedefine/>
    <w:rsid w:val="002E01BC"/>
    <w:pPr>
      <w:ind w:left="1000" w:hanging="200"/>
    </w:pPr>
  </w:style>
  <w:style w:type="paragraph" w:styleId="Index6">
    <w:name w:val="index 6"/>
    <w:basedOn w:val="Normal"/>
    <w:next w:val="Normal"/>
    <w:autoRedefine/>
    <w:rsid w:val="002E01BC"/>
    <w:pPr>
      <w:ind w:left="1200" w:hanging="200"/>
    </w:pPr>
  </w:style>
  <w:style w:type="paragraph" w:styleId="Index7">
    <w:name w:val="index 7"/>
    <w:basedOn w:val="Normal"/>
    <w:next w:val="Normal"/>
    <w:autoRedefine/>
    <w:rsid w:val="002E01BC"/>
    <w:pPr>
      <w:ind w:left="1400" w:hanging="200"/>
    </w:pPr>
  </w:style>
  <w:style w:type="paragraph" w:styleId="Index8">
    <w:name w:val="index 8"/>
    <w:basedOn w:val="Normal"/>
    <w:next w:val="Normal"/>
    <w:autoRedefine/>
    <w:rsid w:val="002E01BC"/>
    <w:pPr>
      <w:ind w:left="1600" w:hanging="200"/>
    </w:pPr>
  </w:style>
  <w:style w:type="paragraph" w:styleId="Index9">
    <w:name w:val="index 9"/>
    <w:basedOn w:val="Normal"/>
    <w:next w:val="Normal"/>
    <w:autoRedefine/>
    <w:rsid w:val="002E01BC"/>
    <w:pPr>
      <w:ind w:left="1800" w:hanging="200"/>
    </w:pPr>
  </w:style>
  <w:style w:type="paragraph" w:styleId="IndexHeading">
    <w:name w:val="index heading"/>
    <w:basedOn w:val="Normal"/>
    <w:next w:val="Index1"/>
    <w:rsid w:val="002E01BC"/>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query.bassistance.de/treeview/demo/" TargetMode="External"/><Relationship Id="rId18" Type="http://schemas.openxmlformats.org/officeDocument/2006/relationships/image" Target="media/image7.png"/><Relationship Id="rId26" Type="http://schemas.openxmlformats.org/officeDocument/2006/relationships/image" Target="media/image13.png"/><Relationship Id="rId39"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eader" Target="header2.xml"/><Relationship Id="rId42"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hyperlink" Target="http://www.telerik.com/products/aspnet-mvc/grid.aspx"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amazon.com/Professional-ASP-NET-3-5-VB-Programmer/dp/0470187573" TargetMode="External"/><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footer" Target="footer3.xml"/><Relationship Id="rId40"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tilbuero.de/jquery/tabs/"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nhibernate.org" TargetMode="External"/><Relationship Id="rId31" Type="http://schemas.openxmlformats.org/officeDocument/2006/relationships/hyperlink" Target="http://blog.eworldui.net/post/2008/10/ASPNET-MVC-Simplified-Localization-via-ViewEngines.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jdsharp.us/jQuery/plugins/jdMenu/" TargetMode="External"/><Relationship Id="rId22" Type="http://schemas.openxmlformats.org/officeDocument/2006/relationships/hyperlink" Target="http://logging.apache.org/log4net/index.html"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28</Pages>
  <Words>6220</Words>
  <Characters>35459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41596</CharactersWithSpaces>
  <SharedDoc>false</SharedDoc>
  <HLinks>
    <vt:vector size="42" baseType="variant">
      <vt:variant>
        <vt:i4>1048638</vt:i4>
      </vt:variant>
      <vt:variant>
        <vt:i4>18</vt:i4>
      </vt:variant>
      <vt:variant>
        <vt:i4>0</vt:i4>
      </vt:variant>
      <vt:variant>
        <vt:i4>5</vt:i4>
      </vt:variant>
      <vt:variant>
        <vt:lpwstr>http://blog.eworldui.net/post/2008/10/ASPNET-MVC-Simplified-Localization-via-ViewEngines.aspx</vt:lpwstr>
      </vt:variant>
      <vt:variant>
        <vt:lpwstr/>
      </vt:variant>
      <vt:variant>
        <vt:i4>1638494</vt:i4>
      </vt:variant>
      <vt:variant>
        <vt:i4>15</vt:i4>
      </vt:variant>
      <vt:variant>
        <vt:i4>0</vt:i4>
      </vt:variant>
      <vt:variant>
        <vt:i4>5</vt:i4>
      </vt:variant>
      <vt:variant>
        <vt:lpwstr>http://logging.apache.org/log4net/index.html</vt:lpwstr>
      </vt:variant>
      <vt:variant>
        <vt:lpwstr/>
      </vt:variant>
      <vt:variant>
        <vt:i4>983165</vt:i4>
      </vt:variant>
      <vt:variant>
        <vt:i4>12</vt:i4>
      </vt:variant>
      <vt:variant>
        <vt:i4>0</vt:i4>
      </vt:variant>
      <vt:variant>
        <vt:i4>5</vt:i4>
      </vt:variant>
      <vt:variant>
        <vt:lpwstr>http://nhibernate.org</vt:lpwstr>
      </vt:variant>
      <vt:variant>
        <vt:lpwstr/>
      </vt:variant>
      <vt:variant>
        <vt:i4>6946933</vt:i4>
      </vt:variant>
      <vt:variant>
        <vt:i4>9</vt:i4>
      </vt:variant>
      <vt:variant>
        <vt:i4>0</vt:i4>
      </vt:variant>
      <vt:variant>
        <vt:i4>5</vt:i4>
      </vt:variant>
      <vt:variant>
        <vt:lpwstr>http://www.amazon.com/Professional-ASP-NET-3-5-VB-Programmer/dp/0470187573</vt:lpwstr>
      </vt:variant>
      <vt:variant>
        <vt:lpwstr/>
      </vt:variant>
      <vt:variant>
        <vt:i4>4587533</vt:i4>
      </vt:variant>
      <vt:variant>
        <vt:i4>6</vt:i4>
      </vt:variant>
      <vt:variant>
        <vt:i4>0</vt:i4>
      </vt:variant>
      <vt:variant>
        <vt:i4>5</vt:i4>
      </vt:variant>
      <vt:variant>
        <vt:lpwstr>http://stilbuero.de/jquery/tabs/</vt:lpwstr>
      </vt:variant>
      <vt:variant>
        <vt:lpwstr/>
      </vt:variant>
      <vt:variant>
        <vt:i4>5046358</vt:i4>
      </vt:variant>
      <vt:variant>
        <vt:i4>3</vt:i4>
      </vt:variant>
      <vt:variant>
        <vt:i4>0</vt:i4>
      </vt:variant>
      <vt:variant>
        <vt:i4>5</vt:i4>
      </vt:variant>
      <vt:variant>
        <vt:lpwstr>http://jdsharp.us/jQuery/plugins/jdMenu/</vt:lpwstr>
      </vt:variant>
      <vt:variant>
        <vt:lpwstr/>
      </vt:variant>
      <vt:variant>
        <vt:i4>6750215</vt:i4>
      </vt:variant>
      <vt:variant>
        <vt:i4>0</vt:i4>
      </vt:variant>
      <vt:variant>
        <vt:i4>0</vt:i4>
      </vt:variant>
      <vt:variant>
        <vt:i4>5</vt:i4>
      </vt:variant>
      <vt:variant>
        <vt:lpwstr>http://jquery.bassistance.de/treeview/demo/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Elizabeth Martin</dc:creator>
  <cp:lastModifiedBy>Jeffrey</cp:lastModifiedBy>
  <cp:revision>23</cp:revision>
  <cp:lastPrinted>2001-01-25T17:37:00Z</cp:lastPrinted>
  <dcterms:created xsi:type="dcterms:W3CDTF">2010-01-10T03:50:00Z</dcterms:created>
  <dcterms:modified xsi:type="dcterms:W3CDTF">2010-01-10T04:31:00Z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