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1F" w:rsidRDefault="006D5294" w:rsidP="00D4121F">
      <w:pPr>
        <w:pStyle w:val="COChapterNumber"/>
      </w:pPr>
      <w:r>
        <w:t>26</w:t>
      </w:r>
    </w:p>
    <w:p w:rsidR="00D4121F" w:rsidRDefault="006D5294" w:rsidP="00D4121F">
      <w:pPr>
        <w:pStyle w:val="COChapterTitle"/>
      </w:pPr>
      <w:r>
        <w:t>Testing Practices</w:t>
      </w:r>
    </w:p>
    <w:p w:rsidR="00D4121F" w:rsidRDefault="00D4121F" w:rsidP="00D4121F">
      <w:pPr>
        <w:pStyle w:val="Body1"/>
      </w:pPr>
    </w:p>
    <w:p w:rsidR="00D4121F" w:rsidRDefault="00D4121F" w:rsidP="00D4121F">
      <w:pPr>
        <w:pStyle w:val="Body1"/>
      </w:pPr>
      <w:r>
        <w:t>This chapter covers:</w:t>
      </w:r>
    </w:p>
    <w:p w:rsidR="00D4121F" w:rsidRDefault="00D4121F" w:rsidP="00D4121F">
      <w:pPr>
        <w:pStyle w:val="ListBullet"/>
        <w:numPr>
          <w:ilvl w:val="0"/>
          <w:numId w:val="2"/>
        </w:numPr>
      </w:pPr>
      <w:bookmarkStart w:id="0" w:name="_Toc188355271"/>
      <w:r>
        <w:t>Designing and testing routes</w:t>
      </w:r>
    </w:p>
    <w:p w:rsidR="004819F6" w:rsidRDefault="004819F6" w:rsidP="00D4121F">
      <w:pPr>
        <w:pStyle w:val="ListBullet"/>
        <w:numPr>
          <w:ilvl w:val="0"/>
          <w:numId w:val="2"/>
        </w:numPr>
      </w:pPr>
      <w:r>
        <w:t>Unit testing controllers</w:t>
      </w:r>
    </w:p>
    <w:p w:rsidR="004819F6" w:rsidRDefault="004819F6" w:rsidP="00D4121F">
      <w:pPr>
        <w:pStyle w:val="ListBullet"/>
        <w:numPr>
          <w:ilvl w:val="0"/>
          <w:numId w:val="2"/>
        </w:numPr>
      </w:pPr>
      <w:r>
        <w:t>Unit testing custom model binders</w:t>
      </w:r>
    </w:p>
    <w:p w:rsidR="004819F6" w:rsidRPr="003A5ABE" w:rsidRDefault="004819F6" w:rsidP="00D4121F">
      <w:pPr>
        <w:pStyle w:val="ListBullet"/>
        <w:numPr>
          <w:ilvl w:val="0"/>
          <w:numId w:val="2"/>
        </w:numPr>
      </w:pPr>
      <w:r>
        <w:t>Unit testing action filters</w:t>
      </w:r>
    </w:p>
    <w:bookmarkEnd w:id="0"/>
    <w:p w:rsidR="00952507" w:rsidRDefault="00952507" w:rsidP="00D4121F">
      <w:pPr>
        <w:pStyle w:val="Body1"/>
      </w:pPr>
      <w:commentRangeStart w:id="1"/>
      <w:r>
        <w:t>The</w:t>
      </w:r>
      <w:commentRangeEnd w:id="1"/>
      <w:r w:rsidR="001F5E40">
        <w:rPr>
          <w:rStyle w:val="CommentReference"/>
          <w:rFonts w:ascii="Times New Roman" w:hAnsi="Times New Roman"/>
          <w:vanish/>
        </w:rPr>
        <w:commentReference w:id="1"/>
      </w:r>
      <w:r>
        <w:t xml:space="preserve"> </w:t>
      </w:r>
      <w:commentRangeStart w:id="2"/>
      <w:r>
        <w:t>separation</w:t>
      </w:r>
      <w:commentRangeEnd w:id="2"/>
      <w:r w:rsidR="001F5E40">
        <w:rPr>
          <w:rStyle w:val="CommentReference"/>
          <w:rFonts w:ascii="Times New Roman" w:hAnsi="Times New Roman"/>
          <w:vanish/>
        </w:rPr>
        <w:commentReference w:id="2"/>
      </w:r>
      <w:r>
        <w:t xml:space="preserve"> of concerns that the MVC pattern</w:t>
      </w:r>
      <w:r w:rsidR="00107DB7">
        <w:fldChar w:fldCharType="begin"/>
      </w:r>
      <w:r>
        <w:instrText xml:space="preserve"> XE "MVC pattern:separation of concerns" </w:instrText>
      </w:r>
      <w:r w:rsidR="00107DB7">
        <w:fldChar w:fldCharType="end"/>
      </w:r>
      <w:r>
        <w:t xml:space="preserve"> provides significantly increases testability for .NET web applications. Because controllers are normal classes, and actions are merely methods, we can load and execute actions and then examine the results. Even though testing controllers is simple, we must consider an important caveat. When we test a controller action, we are only able to write assertions for the behavior we can observe. The true test of a working application is running it in a browser, and there are significant differences between viewing a page in a browser and asserting results in a controller action test.  First, we don’t even know if a particular URL will even end up executing our controller unless we test it. We can </w:t>
      </w:r>
      <w:commentRangeStart w:id="3"/>
      <w:r>
        <w:t>assert</w:t>
      </w:r>
      <w:commentRangeEnd w:id="3"/>
      <w:r w:rsidR="001F5E40">
        <w:rPr>
          <w:rStyle w:val="CommentReference"/>
          <w:rFonts w:ascii="Times New Roman" w:hAnsi="Times New Roman"/>
          <w:vanish/>
        </w:rPr>
        <w:commentReference w:id="3"/>
      </w:r>
      <w:r>
        <w:t xml:space="preserve"> that the correct view is chosen, but we cannot assert that the correct view is shown at runtime. We can assert that we put correct information into </w:t>
      </w:r>
      <w:proofErr w:type="spellStart"/>
      <w:r w:rsidRPr="00F5115E">
        <w:rPr>
          <w:rStyle w:val="CodeinText"/>
        </w:rPr>
        <w:t>ViewData</w:t>
      </w:r>
      <w:proofErr w:type="spellEnd"/>
      <w:r>
        <w:t xml:space="preserve">, but we cannot ensure that the view uses all of the information we give it. We also cannot assert that all possible controller code paths place the necessary objects into </w:t>
      </w:r>
      <w:proofErr w:type="spellStart"/>
      <w:r w:rsidRPr="00F5115E">
        <w:rPr>
          <w:rStyle w:val="CodeinText"/>
        </w:rPr>
        <w:t>ViewData</w:t>
      </w:r>
      <w:proofErr w:type="spellEnd"/>
      <w:r>
        <w:rPr>
          <w:rStyle w:val="CodeinText"/>
        </w:rPr>
        <w:t xml:space="preserve">. </w:t>
      </w:r>
      <w:r w:rsidRPr="00F705E9">
        <w:t>With action filters, it is quite possible that a view will need data that is not present.</w:t>
      </w:r>
      <w:r>
        <w:t xml:space="preserve"> Controller action tests don’t run the entire MVC engine, so things like </w:t>
      </w:r>
      <w:proofErr w:type="spellStart"/>
      <w:r>
        <w:t>ActionFilters</w:t>
      </w:r>
      <w:proofErr w:type="spellEnd"/>
      <w:r>
        <w:t xml:space="preserve"> are not executed. Although action unit tests add value, they don’t replace end-to-end application-level testing. </w:t>
      </w:r>
      <w:r w:rsidR="00A22B61">
        <w:t xml:space="preserve">This chapter will dive into writing automated unit tests for some of the most common bits of code you will write in an ASP.NET MVC application.  If you are new to automated unit testing, be sure to pick up </w:t>
      </w:r>
      <w:r w:rsidR="00A22B61" w:rsidRPr="00A22B61">
        <w:rPr>
          <w:i/>
          <w:u w:val="single"/>
        </w:rPr>
        <w:t>The Art of Unit Testing</w:t>
      </w:r>
      <w:r w:rsidR="00A22B61">
        <w:t xml:space="preserve"> by Roy </w:t>
      </w:r>
      <w:proofErr w:type="spellStart"/>
      <w:r w:rsidR="00A22B61">
        <w:t>Osherove</w:t>
      </w:r>
      <w:proofErr w:type="spellEnd"/>
      <w:r w:rsidR="00124522">
        <w:t xml:space="preserve">, </w:t>
      </w:r>
      <w:commentRangeStart w:id="4"/>
      <w:r w:rsidR="00124522">
        <w:t xml:space="preserve">all by Manning </w:t>
      </w:r>
      <w:commentRangeStart w:id="5"/>
      <w:r w:rsidR="00124522">
        <w:t>Publications</w:t>
      </w:r>
      <w:commentRangeEnd w:id="5"/>
      <w:r w:rsidR="001F5E40">
        <w:rPr>
          <w:rStyle w:val="CommentReference"/>
          <w:rFonts w:ascii="Times New Roman" w:hAnsi="Times New Roman"/>
          <w:vanish/>
        </w:rPr>
        <w:commentReference w:id="5"/>
      </w:r>
      <w:r w:rsidR="00A22B61">
        <w:t>.</w:t>
      </w:r>
      <w:commentRangeEnd w:id="4"/>
      <w:r w:rsidR="001F5E40">
        <w:rPr>
          <w:rStyle w:val="CommentReference"/>
          <w:rFonts w:ascii="Times New Roman" w:hAnsi="Times New Roman"/>
          <w:vanish/>
        </w:rPr>
        <w:commentReference w:id="4"/>
      </w:r>
    </w:p>
    <w:p w:rsidR="00952507" w:rsidRPr="00952507" w:rsidRDefault="00952507" w:rsidP="00952507">
      <w:pPr>
        <w:pStyle w:val="Body"/>
      </w:pPr>
    </w:p>
    <w:p w:rsidR="00D4121F" w:rsidRDefault="00D4121F" w:rsidP="00D4121F">
      <w:pPr>
        <w:pStyle w:val="Body1"/>
      </w:pPr>
    </w:p>
    <w:p w:rsidR="00D4121F" w:rsidRPr="00013A8C" w:rsidRDefault="00713583" w:rsidP="00EA6FC1">
      <w:pPr>
        <w:pStyle w:val="Head1"/>
      </w:pPr>
      <w:bookmarkStart w:id="6" w:name="_Toc231200344"/>
      <w:r>
        <w:t>26.1</w:t>
      </w:r>
      <w:r w:rsidR="00D4121F">
        <w:t xml:space="preserve"> Testing</w:t>
      </w:r>
      <w:r w:rsidR="00107DB7">
        <w:fldChar w:fldCharType="begin"/>
      </w:r>
      <w:r w:rsidR="00D4121F">
        <w:instrText xml:space="preserve"> XE "t</w:instrText>
      </w:r>
      <w:r w:rsidR="00D4121F" w:rsidRPr="00D479C4">
        <w:instrText>esting</w:instrText>
      </w:r>
      <w:r w:rsidR="00D4121F">
        <w:instrText xml:space="preserve">" </w:instrText>
      </w:r>
      <w:r w:rsidR="00107DB7">
        <w:fldChar w:fldCharType="end"/>
      </w:r>
      <w:r w:rsidR="00D4121F">
        <w:t xml:space="preserve"> routes</w:t>
      </w:r>
      <w:bookmarkEnd w:id="6"/>
      <w:r w:rsidR="00107DB7">
        <w:fldChar w:fldCharType="begin"/>
      </w:r>
      <w:r w:rsidR="00D4121F">
        <w:instrText xml:space="preserve"> XE "t</w:instrText>
      </w:r>
      <w:r w:rsidR="00D4121F" w:rsidRPr="00C831EA">
        <w:instrText>esting routes</w:instrText>
      </w:r>
      <w:r w:rsidR="00D4121F">
        <w:instrText xml:space="preserve">" </w:instrText>
      </w:r>
      <w:r w:rsidR="00107DB7">
        <w:fldChar w:fldCharType="end"/>
      </w:r>
    </w:p>
    <w:p w:rsidR="00952507" w:rsidRDefault="00952507" w:rsidP="00D4121F">
      <w:pPr>
        <w:pStyle w:val="Body1"/>
      </w:pPr>
      <w:r>
        <w:t xml:space="preserve">Routing is perhaps the biggest innovation of the ASP.NET MVC project—so </w:t>
      </w:r>
      <w:proofErr w:type="gramStart"/>
      <w:r>
        <w:t>big,</w:t>
      </w:r>
      <w:proofErr w:type="gramEnd"/>
      <w:r>
        <w:t xml:space="preserve"> in fact, it was included in the .NET Framework 3.5 SP1 release, well ahead of the ASP.NET MVC release. With .Net 4.0, routing will be merged into System.Web.dll and will be considered a core part of ASP.NET.  Given that it will become part of the standard ASP.NET request pipeline just like http modules, you are </w:t>
      </w:r>
      <w:proofErr w:type="gramStart"/>
      <w:r>
        <w:t>well-served</w:t>
      </w:r>
      <w:proofErr w:type="gramEnd"/>
      <w:r>
        <w:t xml:space="preserve"> to invest some learning in how to design routes for testability as well as how to test them.  </w:t>
      </w:r>
      <w:commentRangeStart w:id="7"/>
      <w:r>
        <w:t>Like any new tool</w:t>
      </w:r>
      <w:commentRangeEnd w:id="7"/>
      <w:r w:rsidR="001F5E40">
        <w:rPr>
          <w:rStyle w:val="CommentReference"/>
          <w:rFonts w:ascii="Times New Roman" w:hAnsi="Times New Roman"/>
          <w:vanish/>
        </w:rPr>
        <w:commentReference w:id="7"/>
      </w:r>
      <w:r>
        <w:t>, routing is easy to abuse. Unless routes are tested thoroughly, changes to routes can break existing URLs. When URLs become public, changing them can break links, bookmarks, lower search rankings, and anger end users. Designing of custom routes</w:t>
      </w:r>
      <w:r w:rsidR="00107DB7">
        <w:fldChar w:fldCharType="begin"/>
      </w:r>
      <w:r>
        <w:instrText xml:space="preserve"> XE "</w:instrText>
      </w:r>
      <w:r w:rsidRPr="000E4719">
        <w:instrText>custom route</w:instrText>
      </w:r>
      <w:r>
        <w:instrText xml:space="preserve">:designing" </w:instrText>
      </w:r>
      <w:r w:rsidR="00107DB7">
        <w:fldChar w:fldCharType="end"/>
      </w:r>
      <w:r>
        <w:t xml:space="preserve"> and URL patterns should come from actual business requirements. In this section, we’ll examine some practices for testing routes to ensure we don’t break our application.</w:t>
      </w:r>
    </w:p>
    <w:p w:rsidR="00D4121F" w:rsidRDefault="00D4121F" w:rsidP="00952507">
      <w:pPr>
        <w:pStyle w:val="Body"/>
      </w:pPr>
      <w:r>
        <w:t xml:space="preserve">When we do need custom routes, we need to ensure both that the routes we are creating are correct, and any existing routes are not modified. We can start off with the built-in routes, and lock those down with tests. The default route is shown in listing </w:t>
      </w:r>
      <w:r w:rsidR="00A527E7">
        <w:t>26.1</w:t>
      </w:r>
      <w:r>
        <w:t>.</w:t>
      </w:r>
    </w:p>
    <w:p w:rsidR="00D4121F" w:rsidRDefault="00D4121F" w:rsidP="00D4121F">
      <w:pPr>
        <w:pStyle w:val="CodeListingCaption"/>
      </w:pPr>
      <w:r>
        <w:t xml:space="preserve">Listing </w:t>
      </w:r>
      <w:r w:rsidR="00A527E7">
        <w:t>26.1</w:t>
      </w:r>
      <w:r>
        <w:t xml:space="preserve"> Default routes in a new application</w:t>
      </w:r>
    </w:p>
    <w:p w:rsidR="00A524FA" w:rsidRPr="00A524FA" w:rsidRDefault="00A524FA" w:rsidP="00A524FA">
      <w:pPr>
        <w:pStyle w:val="Code"/>
      </w:pPr>
      <w:proofErr w:type="spellStart"/>
      <w:proofErr w:type="gramStart"/>
      <w:r w:rsidRPr="00A524FA">
        <w:t>routes.IgnoreRoute</w:t>
      </w:r>
      <w:proofErr w:type="spellEnd"/>
      <w:proofErr w:type="gramEnd"/>
      <w:r w:rsidRPr="00A524FA">
        <w:t>("{resource}.</w:t>
      </w:r>
      <w:proofErr w:type="spellStart"/>
      <w:r w:rsidRPr="00A524FA">
        <w:t>axd</w:t>
      </w:r>
      <w:proofErr w:type="spellEnd"/>
      <w:r w:rsidRPr="00A524FA">
        <w:t>/{*</w:t>
      </w:r>
      <w:proofErr w:type="spellStart"/>
      <w:r w:rsidRPr="00A524FA">
        <w:t>pathInfo</w:t>
      </w:r>
      <w:proofErr w:type="spellEnd"/>
      <w:r w:rsidRPr="00A524FA">
        <w:t>}");</w:t>
      </w:r>
    </w:p>
    <w:p w:rsidR="00A524FA" w:rsidRPr="00A524FA" w:rsidRDefault="00A524FA" w:rsidP="00A524FA">
      <w:pPr>
        <w:pStyle w:val="Code"/>
      </w:pPr>
    </w:p>
    <w:p w:rsidR="00A524FA" w:rsidRPr="00A524FA" w:rsidRDefault="00A524FA" w:rsidP="00A524FA">
      <w:pPr>
        <w:pStyle w:val="Code"/>
      </w:pPr>
      <w:proofErr w:type="spellStart"/>
      <w:proofErr w:type="gramStart"/>
      <w:r w:rsidRPr="00A524FA">
        <w:t>routes.MapRoute</w:t>
      </w:r>
      <w:proofErr w:type="spellEnd"/>
      <w:proofErr w:type="gramEnd"/>
      <w:r w:rsidRPr="00A524FA">
        <w:t>(</w:t>
      </w:r>
    </w:p>
    <w:p w:rsidR="00A524FA" w:rsidRPr="00A524FA" w:rsidRDefault="00A524FA" w:rsidP="00A524FA">
      <w:pPr>
        <w:pStyle w:val="Code"/>
      </w:pPr>
      <w:r w:rsidRPr="00A524FA">
        <w:t xml:space="preserve">    "Default", // Route name</w:t>
      </w:r>
    </w:p>
    <w:p w:rsidR="00A524FA" w:rsidRPr="00A524FA" w:rsidRDefault="00A524FA" w:rsidP="00A524FA">
      <w:pPr>
        <w:pStyle w:val="Code"/>
      </w:pPr>
      <w:r w:rsidRPr="00A524FA">
        <w:t xml:space="preserve">    "{</w:t>
      </w:r>
      <w:proofErr w:type="gramStart"/>
      <w:r w:rsidRPr="00A524FA">
        <w:t>controller</w:t>
      </w:r>
      <w:proofErr w:type="gramEnd"/>
      <w:r w:rsidRPr="00A524FA">
        <w:t>}/{action}/{id}", // URL with parameters</w:t>
      </w:r>
    </w:p>
    <w:p w:rsidR="00A524FA" w:rsidRPr="00A524FA" w:rsidRDefault="00A524FA" w:rsidP="00A524FA">
      <w:pPr>
        <w:pStyle w:val="Code"/>
      </w:pPr>
      <w:r w:rsidRPr="00A524FA">
        <w:t xml:space="preserve">    </w:t>
      </w:r>
      <w:proofErr w:type="gramStart"/>
      <w:r w:rsidRPr="00A524FA">
        <w:t>new</w:t>
      </w:r>
      <w:proofErr w:type="gramEnd"/>
      <w:r w:rsidRPr="00A524FA">
        <w:t xml:space="preserve"> {controller = "Home", action = "Index", id = ""}</w:t>
      </w:r>
    </w:p>
    <w:p w:rsidR="00A524FA" w:rsidRPr="00A524FA" w:rsidRDefault="00A524FA" w:rsidP="00A524FA">
      <w:pPr>
        <w:pStyle w:val="Code"/>
      </w:pPr>
      <w:r w:rsidRPr="00A524FA">
        <w:t xml:space="preserve">    // Parameter defaults</w:t>
      </w:r>
    </w:p>
    <w:p w:rsidR="00A524FA" w:rsidRPr="00A524FA" w:rsidRDefault="00A524FA" w:rsidP="00A524FA">
      <w:pPr>
        <w:pStyle w:val="Code"/>
      </w:pPr>
      <w:r w:rsidRPr="00A524FA">
        <w:t xml:space="preserve">    );</w:t>
      </w:r>
    </w:p>
    <w:p w:rsidR="00D4121F" w:rsidRDefault="00D4121F" w:rsidP="00D4121F">
      <w:pPr>
        <w:pStyle w:val="Code"/>
      </w:pPr>
    </w:p>
    <w:p w:rsidR="00D4121F" w:rsidRDefault="00D4121F" w:rsidP="00D4121F">
      <w:pPr>
        <w:pStyle w:val="Body1"/>
      </w:pPr>
      <w:r>
        <w:t>For many applications, this route is sufficient and does not necessarily need to be tested on its own. If we added additional routing behavior, we would want to ensure that existing routes that follow this format are not broken. Before we start writing tests, we need to think of a few scenarios. The following URLs should work in the default sample application:</w:t>
      </w:r>
    </w:p>
    <w:p w:rsidR="00D4121F" w:rsidRPr="003A5ABE" w:rsidRDefault="00D4121F" w:rsidP="00D4121F">
      <w:pPr>
        <w:pStyle w:val="ListBullet"/>
        <w:numPr>
          <w:ilvl w:val="0"/>
          <w:numId w:val="2"/>
        </w:numPr>
      </w:pPr>
      <w:commentRangeStart w:id="8"/>
      <w:r>
        <w:t xml:space="preserve">“/” </w:t>
      </w:r>
      <w:proofErr w:type="gramStart"/>
      <w:r>
        <w:t>maps</w:t>
      </w:r>
      <w:proofErr w:type="gramEnd"/>
      <w:r>
        <w:t xml:space="preserve"> to </w:t>
      </w:r>
      <w:proofErr w:type="spellStart"/>
      <w:r w:rsidRPr="003A5ABE">
        <w:rPr>
          <w:rStyle w:val="CodeinText"/>
        </w:rPr>
        <w:t>HomeController.Index</w:t>
      </w:r>
      <w:proofErr w:type="spellEnd"/>
      <w:r w:rsidRPr="003A5ABE">
        <w:rPr>
          <w:rStyle w:val="CodeinText"/>
        </w:rPr>
        <w:t>()</w:t>
      </w:r>
    </w:p>
    <w:p w:rsidR="00D4121F" w:rsidRPr="00A12BF3" w:rsidRDefault="00D4121F" w:rsidP="00D4121F">
      <w:pPr>
        <w:pStyle w:val="ListBullet"/>
        <w:numPr>
          <w:ilvl w:val="0"/>
          <w:numId w:val="2"/>
        </w:numPr>
        <w:rPr>
          <w:rStyle w:val="CodeinText"/>
        </w:rPr>
      </w:pPr>
      <w:r>
        <w:t xml:space="preserve">“/home” maps to </w:t>
      </w:r>
      <w:proofErr w:type="spellStart"/>
      <w:proofErr w:type="gramStart"/>
      <w:r w:rsidRPr="003A5ABE">
        <w:rPr>
          <w:rStyle w:val="CodeinText"/>
        </w:rPr>
        <w:t>HomeController.Index</w:t>
      </w:r>
      <w:proofErr w:type="spellEnd"/>
      <w:r w:rsidRPr="003A5ABE">
        <w:rPr>
          <w:rStyle w:val="CodeinText"/>
        </w:rPr>
        <w:t>(</w:t>
      </w:r>
      <w:proofErr w:type="gramEnd"/>
      <w:r w:rsidRPr="003A5ABE">
        <w:rPr>
          <w:rStyle w:val="CodeinText"/>
        </w:rPr>
        <w:t>)</w:t>
      </w:r>
    </w:p>
    <w:p w:rsidR="00A12BF3" w:rsidRPr="00A12BF3" w:rsidRDefault="00A12BF3" w:rsidP="00A12BF3">
      <w:pPr>
        <w:pStyle w:val="ListBullet"/>
        <w:numPr>
          <w:ilvl w:val="0"/>
          <w:numId w:val="2"/>
        </w:numPr>
        <w:rPr>
          <w:rStyle w:val="CodeinText"/>
        </w:rPr>
      </w:pPr>
      <w:r>
        <w:t xml:space="preserve">“/home/index” maps to </w:t>
      </w:r>
      <w:proofErr w:type="spellStart"/>
      <w:proofErr w:type="gramStart"/>
      <w:r w:rsidRPr="003A5ABE">
        <w:rPr>
          <w:rStyle w:val="CodeinText"/>
        </w:rPr>
        <w:t>HomeController.Index</w:t>
      </w:r>
      <w:proofErr w:type="spellEnd"/>
      <w:r w:rsidRPr="003A5ABE">
        <w:rPr>
          <w:rStyle w:val="CodeinText"/>
        </w:rPr>
        <w:t>(</w:t>
      </w:r>
      <w:proofErr w:type="gramEnd"/>
      <w:r w:rsidRPr="003A5ABE">
        <w:rPr>
          <w:rStyle w:val="CodeinText"/>
        </w:rPr>
        <w:t>)</w:t>
      </w:r>
    </w:p>
    <w:p w:rsidR="00A12BF3" w:rsidRPr="003A5ABE" w:rsidRDefault="00A12BF3" w:rsidP="00A12BF3">
      <w:pPr>
        <w:pStyle w:val="ListBullet"/>
        <w:numPr>
          <w:ilvl w:val="0"/>
          <w:numId w:val="2"/>
        </w:numPr>
      </w:pPr>
      <w:r>
        <w:t xml:space="preserve">“/home/index/5” maps to </w:t>
      </w:r>
      <w:proofErr w:type="spellStart"/>
      <w:proofErr w:type="gramStart"/>
      <w:r w:rsidRPr="003A5ABE">
        <w:rPr>
          <w:rStyle w:val="CodeinText"/>
        </w:rPr>
        <w:t>HomeController.Index</w:t>
      </w:r>
      <w:proofErr w:type="spellEnd"/>
      <w:r w:rsidRPr="003A5ABE">
        <w:rPr>
          <w:rStyle w:val="CodeinText"/>
        </w:rPr>
        <w:t>(</w:t>
      </w:r>
      <w:proofErr w:type="gramEnd"/>
      <w:r>
        <w:rPr>
          <w:rStyle w:val="CodeinText"/>
        </w:rPr>
        <w:t>5</w:t>
      </w:r>
      <w:r w:rsidRPr="003A5ABE">
        <w:rPr>
          <w:rStyle w:val="CodeinText"/>
        </w:rPr>
        <w:t>)</w:t>
      </w:r>
    </w:p>
    <w:p w:rsidR="00A12BF3" w:rsidRPr="003A5ABE" w:rsidRDefault="00A12BF3" w:rsidP="00A12BF3">
      <w:pPr>
        <w:pStyle w:val="ListBullet"/>
        <w:numPr>
          <w:ilvl w:val="0"/>
          <w:numId w:val="2"/>
        </w:numPr>
      </w:pPr>
      <w:r>
        <w:t>“/home/</w:t>
      </w:r>
      <w:proofErr w:type="spellStart"/>
      <w:r>
        <w:t>index</w:t>
      </w:r>
      <w:proofErr w:type="gramStart"/>
      <w:r>
        <w:t>?id</w:t>
      </w:r>
      <w:proofErr w:type="spellEnd"/>
      <w:proofErr w:type="gramEnd"/>
      <w:r>
        <w:t xml:space="preserve">=5” maps to </w:t>
      </w:r>
      <w:proofErr w:type="spellStart"/>
      <w:r w:rsidRPr="003A5ABE">
        <w:rPr>
          <w:rStyle w:val="CodeinText"/>
        </w:rPr>
        <w:t>HomeController.Index</w:t>
      </w:r>
      <w:proofErr w:type="spellEnd"/>
      <w:r w:rsidRPr="003A5ABE">
        <w:rPr>
          <w:rStyle w:val="CodeinText"/>
        </w:rPr>
        <w:t>(</w:t>
      </w:r>
      <w:r>
        <w:rPr>
          <w:rStyle w:val="CodeinText"/>
        </w:rPr>
        <w:t>5</w:t>
      </w:r>
      <w:r w:rsidRPr="003A5ABE">
        <w:rPr>
          <w:rStyle w:val="CodeinText"/>
        </w:rPr>
        <w:t>)</w:t>
      </w:r>
    </w:p>
    <w:p w:rsidR="00D4121F" w:rsidRPr="003A5ABE" w:rsidRDefault="00D4121F" w:rsidP="00D4121F">
      <w:pPr>
        <w:pStyle w:val="ListBullet"/>
        <w:numPr>
          <w:ilvl w:val="0"/>
          <w:numId w:val="2"/>
        </w:numPr>
      </w:pPr>
      <w:r>
        <w:t xml:space="preserve">“/home/about” maps to </w:t>
      </w:r>
      <w:proofErr w:type="spellStart"/>
      <w:proofErr w:type="gramStart"/>
      <w:r w:rsidRPr="003A5ABE">
        <w:rPr>
          <w:rStyle w:val="CodeinText"/>
        </w:rPr>
        <w:t>HomeController.About</w:t>
      </w:r>
      <w:proofErr w:type="spellEnd"/>
      <w:r w:rsidRPr="003A5ABE">
        <w:rPr>
          <w:rStyle w:val="CodeinText"/>
        </w:rPr>
        <w:t>(</w:t>
      </w:r>
      <w:proofErr w:type="gramEnd"/>
      <w:r w:rsidRPr="003A5ABE">
        <w:rPr>
          <w:rStyle w:val="CodeinText"/>
        </w:rPr>
        <w:t>)</w:t>
      </w:r>
    </w:p>
    <w:commentRangeEnd w:id="8"/>
    <w:p w:rsidR="00D4121F" w:rsidRDefault="001F5E40" w:rsidP="00D4121F">
      <w:pPr>
        <w:pStyle w:val="Body1"/>
      </w:pPr>
      <w:r>
        <w:rPr>
          <w:rStyle w:val="CommentReference"/>
          <w:rFonts w:ascii="Times New Roman" w:hAnsi="Times New Roman"/>
          <w:vanish/>
        </w:rPr>
        <w:commentReference w:id="8"/>
      </w:r>
      <w:r w:rsidR="00D4121F">
        <w:t xml:space="preserve">To make things more interesting, we’ll add a simple </w:t>
      </w:r>
      <w:proofErr w:type="spellStart"/>
      <w:r w:rsidR="00D4121F" w:rsidRPr="00AF63C0">
        <w:rPr>
          <w:rStyle w:val="CodeinText"/>
        </w:rPr>
        <w:t>ProductController</w:t>
      </w:r>
      <w:proofErr w:type="spellEnd"/>
      <w:r w:rsidR="00D4121F">
        <w:t xml:space="preserve"> to list, view, and search products, as shown in listing </w:t>
      </w:r>
      <w:r w:rsidR="00A527E7">
        <w:t>26.2</w:t>
      </w:r>
      <w:r w:rsidR="00D4121F">
        <w:t>.</w:t>
      </w:r>
    </w:p>
    <w:p w:rsidR="00D4121F" w:rsidRDefault="00D4121F" w:rsidP="00D4121F">
      <w:pPr>
        <w:pStyle w:val="CodeListingCaption"/>
      </w:pPr>
      <w:r>
        <w:t xml:space="preserve">Listing </w:t>
      </w:r>
      <w:r w:rsidR="00A527E7">
        <w:t>26.2</w:t>
      </w:r>
      <w:r>
        <w:t xml:space="preserve"> Simplified product controller</w:t>
      </w:r>
    </w:p>
    <w:p w:rsidR="00952ECD" w:rsidRPr="00952ECD" w:rsidRDefault="00952ECD" w:rsidP="00952ECD">
      <w:pPr>
        <w:pStyle w:val="Code"/>
      </w:pPr>
      <w:proofErr w:type="gramStart"/>
      <w:r w:rsidRPr="00952ECD">
        <w:t>using</w:t>
      </w:r>
      <w:proofErr w:type="gramEnd"/>
      <w:r w:rsidRPr="00952ECD">
        <w:t xml:space="preserve"> </w:t>
      </w:r>
      <w:proofErr w:type="spellStart"/>
      <w:r w:rsidRPr="00952ECD">
        <w:t>System.Web.Mvc</w:t>
      </w:r>
      <w:proofErr w:type="spellEnd"/>
      <w:r w:rsidRPr="00952ECD">
        <w:t>;</w:t>
      </w:r>
    </w:p>
    <w:p w:rsidR="00952ECD" w:rsidRPr="00952ECD" w:rsidRDefault="00952ECD" w:rsidP="00952ECD">
      <w:pPr>
        <w:pStyle w:val="Code"/>
      </w:pPr>
      <w:proofErr w:type="gramStart"/>
      <w:r w:rsidRPr="00952ECD">
        <w:t>using</w:t>
      </w:r>
      <w:proofErr w:type="gramEnd"/>
      <w:r w:rsidRPr="00952ECD">
        <w:t xml:space="preserve"> </w:t>
      </w:r>
      <w:proofErr w:type="spellStart"/>
      <w:r w:rsidRPr="00952ECD">
        <w:t>Routes.Models</w:t>
      </w:r>
      <w:proofErr w:type="spellEnd"/>
      <w:r w:rsidRPr="00952ECD">
        <w:t>;</w:t>
      </w:r>
    </w:p>
    <w:p w:rsidR="00952ECD" w:rsidRPr="00952ECD" w:rsidRDefault="00952ECD" w:rsidP="00952ECD">
      <w:pPr>
        <w:pStyle w:val="Code"/>
      </w:pPr>
    </w:p>
    <w:p w:rsidR="00952ECD" w:rsidRPr="00952ECD" w:rsidRDefault="00952ECD" w:rsidP="00952ECD">
      <w:pPr>
        <w:pStyle w:val="Code"/>
      </w:pPr>
      <w:proofErr w:type="gramStart"/>
      <w:r w:rsidRPr="00952ECD">
        <w:t>namespace</w:t>
      </w:r>
      <w:proofErr w:type="gramEnd"/>
      <w:r w:rsidRPr="00952ECD">
        <w:t xml:space="preserve"> </w:t>
      </w:r>
      <w:proofErr w:type="spellStart"/>
      <w:r w:rsidRPr="00952ECD">
        <w:t>Routes.Controllers</w:t>
      </w:r>
      <w:proofErr w:type="spellEnd"/>
    </w:p>
    <w:p w:rsidR="00952ECD" w:rsidRPr="00952ECD" w:rsidRDefault="00952ECD" w:rsidP="00952ECD">
      <w:pPr>
        <w:pStyle w:val="Code"/>
      </w:pPr>
      <w:r w:rsidRPr="00952ECD">
        <w:t>{</w:t>
      </w:r>
    </w:p>
    <w:p w:rsidR="00952ECD" w:rsidRPr="00952ECD" w:rsidRDefault="00952ECD" w:rsidP="00952ECD">
      <w:pPr>
        <w:pStyle w:val="Code"/>
      </w:pPr>
      <w:r w:rsidRPr="00952ECD">
        <w:t xml:space="preserve">    </w:t>
      </w:r>
      <w:proofErr w:type="gramStart"/>
      <w:r w:rsidRPr="00952ECD">
        <w:t>public</w:t>
      </w:r>
      <w:proofErr w:type="gramEnd"/>
      <w:r w:rsidRPr="00952ECD">
        <w:t xml:space="preserve"> class </w:t>
      </w:r>
      <w:proofErr w:type="spellStart"/>
      <w:r w:rsidRPr="00952ECD">
        <w:t>ProductController</w:t>
      </w:r>
      <w:proofErr w:type="spellEnd"/>
      <w:r w:rsidRPr="00952ECD">
        <w:t xml:space="preserve"> : Controller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gramStart"/>
      <w:r w:rsidRPr="00952ECD">
        <w:t>public</w:t>
      </w:r>
      <w:proofErr w:type="gramEnd"/>
      <w:r w:rsidRPr="00952ECD">
        <w:t xml:space="preserve"> </w:t>
      </w:r>
      <w:proofErr w:type="spellStart"/>
      <w:r w:rsidRPr="00952ECD">
        <w:t>ViewResult</w:t>
      </w:r>
      <w:proofErr w:type="spellEnd"/>
      <w:r w:rsidRPr="00952ECD">
        <w:t xml:space="preserve"> Index()</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spellStart"/>
      <w:proofErr w:type="gramStart"/>
      <w:r w:rsidRPr="00952ECD">
        <w:t>var</w:t>
      </w:r>
      <w:proofErr w:type="spellEnd"/>
      <w:proofErr w:type="gramEnd"/>
      <w:r w:rsidRPr="00952ECD">
        <w:t xml:space="preserve"> products =</w:t>
      </w:r>
    </w:p>
    <w:p w:rsidR="00952ECD" w:rsidRPr="00952ECD" w:rsidRDefault="00952ECD" w:rsidP="00952ECD">
      <w:pPr>
        <w:pStyle w:val="Code"/>
      </w:pPr>
      <w:r w:rsidRPr="00952ECD">
        <w:t xml:space="preserve">                </w:t>
      </w:r>
      <w:proofErr w:type="gramStart"/>
      <w:r w:rsidRPr="00952ECD">
        <w:t>new</w:t>
      </w:r>
      <w:proofErr w:type="gramEnd"/>
      <w:r w:rsidRPr="00952ECD">
        <w:t>[]</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gramStart"/>
      <w:r w:rsidRPr="00952ECD">
        <w:t>new</w:t>
      </w:r>
      <w:proofErr w:type="gramEnd"/>
      <w:r w:rsidRPr="00952ECD">
        <w:t xml:space="preserve"> Product {Name = "DVD Player"},</w:t>
      </w:r>
    </w:p>
    <w:p w:rsidR="00952ECD" w:rsidRPr="00952ECD" w:rsidRDefault="00952ECD" w:rsidP="00952ECD">
      <w:pPr>
        <w:pStyle w:val="Code"/>
      </w:pPr>
      <w:r w:rsidRPr="00952ECD">
        <w:t xml:space="preserve">                        </w:t>
      </w:r>
      <w:proofErr w:type="gramStart"/>
      <w:r w:rsidRPr="00952ECD">
        <w:t>new</w:t>
      </w:r>
      <w:proofErr w:type="gramEnd"/>
      <w:r w:rsidRPr="00952ECD">
        <w:t xml:space="preserve"> Product {Name = "VCR"},</w:t>
      </w:r>
    </w:p>
    <w:p w:rsidR="00952ECD" w:rsidRPr="00952ECD" w:rsidRDefault="00952ECD" w:rsidP="00952ECD">
      <w:pPr>
        <w:pStyle w:val="Code"/>
      </w:pPr>
      <w:r w:rsidRPr="00952ECD">
        <w:t xml:space="preserve">                        </w:t>
      </w:r>
      <w:proofErr w:type="gramStart"/>
      <w:r w:rsidRPr="00952ECD">
        <w:t>new</w:t>
      </w:r>
      <w:proofErr w:type="gramEnd"/>
      <w:r w:rsidRPr="00952ECD">
        <w:t xml:space="preserve"> Product {Name = "Laserdisc Player"}</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gramStart"/>
      <w:r w:rsidRPr="00952ECD">
        <w:t>return</w:t>
      </w:r>
      <w:proofErr w:type="gramEnd"/>
      <w:r w:rsidRPr="00952ECD">
        <w:t xml:space="preserve"> View(products);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w:t>
      </w:r>
      <w:proofErr w:type="gramStart"/>
      <w:r w:rsidRPr="00952ECD">
        <w:t>public</w:t>
      </w:r>
      <w:proofErr w:type="gramEnd"/>
      <w:r w:rsidRPr="00952ECD">
        <w:t xml:space="preserve"> </w:t>
      </w:r>
      <w:proofErr w:type="spellStart"/>
      <w:r w:rsidRPr="00952ECD">
        <w:t>ViewResult</w:t>
      </w:r>
      <w:proofErr w:type="spellEnd"/>
      <w:r w:rsidRPr="00952ECD">
        <w:t xml:space="preserve"> Show(</w:t>
      </w:r>
      <w:proofErr w:type="spellStart"/>
      <w:r w:rsidRPr="00952ECD">
        <w:t>int</w:t>
      </w:r>
      <w:proofErr w:type="spellEnd"/>
      <w:r w:rsidRPr="00952ECD">
        <w:t xml:space="preserve"> id)</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gramStart"/>
      <w:r w:rsidRPr="00952ECD">
        <w:t>return</w:t>
      </w:r>
      <w:proofErr w:type="gramEnd"/>
      <w:r w:rsidRPr="00952ECD">
        <w:t xml:space="preserve"> View(new Product {Name = "Hand towels"});</w:t>
      </w:r>
    </w:p>
    <w:p w:rsidR="00952ECD" w:rsidRPr="00952ECD" w:rsidRDefault="00952ECD" w:rsidP="00952ECD">
      <w:pPr>
        <w:pStyle w:val="Code"/>
      </w:pPr>
      <w:r w:rsidRPr="00952ECD">
        <w:t xml:space="preserve">        }</w:t>
      </w:r>
    </w:p>
    <w:p w:rsidR="00952ECD" w:rsidRPr="00952ECD" w:rsidRDefault="00952ECD" w:rsidP="00952ECD">
      <w:pPr>
        <w:pStyle w:val="Code"/>
      </w:pPr>
    </w:p>
    <w:p w:rsidR="00952ECD" w:rsidRPr="00952ECD" w:rsidRDefault="00952ECD" w:rsidP="00952ECD">
      <w:pPr>
        <w:pStyle w:val="Code"/>
      </w:pPr>
      <w:r w:rsidRPr="00952ECD">
        <w:t xml:space="preserve">        </w:t>
      </w:r>
      <w:proofErr w:type="gramStart"/>
      <w:r w:rsidRPr="00952ECD">
        <w:t>public</w:t>
      </w:r>
      <w:proofErr w:type="gramEnd"/>
      <w:r w:rsidRPr="00952ECD">
        <w:t xml:space="preserve"> </w:t>
      </w:r>
      <w:proofErr w:type="spellStart"/>
      <w:r w:rsidRPr="00952ECD">
        <w:t>ViewResult</w:t>
      </w:r>
      <w:proofErr w:type="spellEnd"/>
      <w:r w:rsidRPr="00952ECD">
        <w:t xml:space="preserve"> Search(string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roofErr w:type="gramStart"/>
      <w:r w:rsidRPr="00952ECD">
        <w:t>return</w:t>
      </w:r>
      <w:proofErr w:type="gramEnd"/>
      <w:r w:rsidRPr="00952ECD">
        <w:t xml:space="preserve"> View("Show", new Product {Name = name});</w:t>
      </w:r>
    </w:p>
    <w:p w:rsidR="00952ECD" w:rsidRPr="00952ECD" w:rsidRDefault="00952ECD" w:rsidP="00952ECD">
      <w:pPr>
        <w:pStyle w:val="Code"/>
      </w:pPr>
      <w:r w:rsidRPr="00952ECD">
        <w:t xml:space="preserve">        }</w:t>
      </w:r>
    </w:p>
    <w:p w:rsidR="00952ECD" w:rsidRPr="00952ECD" w:rsidRDefault="00952ECD" w:rsidP="00952ECD">
      <w:pPr>
        <w:pStyle w:val="Code"/>
      </w:pPr>
      <w:r w:rsidRPr="00952ECD">
        <w:t xml:space="preserve">    }</w:t>
      </w:r>
    </w:p>
    <w:p w:rsidR="00D4121F" w:rsidRDefault="00952ECD" w:rsidP="00952ECD">
      <w:pPr>
        <w:pStyle w:val="Code"/>
      </w:pPr>
      <w:r w:rsidRPr="00952ECD">
        <w:t>}</w:t>
      </w:r>
    </w:p>
    <w:p w:rsidR="00D4121F" w:rsidRDefault="00D4121F" w:rsidP="00D4121F">
      <w:pPr>
        <w:pStyle w:val="Body1"/>
      </w:pPr>
      <w:commentRangeStart w:id="9"/>
      <w:r>
        <w:t>With our new controller, we want to support more interesting URL scenarios:</w:t>
      </w:r>
      <w:commentRangeEnd w:id="9"/>
      <w:r w:rsidR="00F51F63">
        <w:rPr>
          <w:rStyle w:val="CommentReference"/>
          <w:rFonts w:ascii="Times New Roman" w:hAnsi="Times New Roman"/>
          <w:vanish/>
        </w:rPr>
        <w:commentReference w:id="9"/>
      </w:r>
    </w:p>
    <w:p w:rsidR="00D4121F" w:rsidRPr="003A5ABE" w:rsidRDefault="00D4121F" w:rsidP="00D4121F">
      <w:pPr>
        <w:pStyle w:val="ListBullet"/>
        <w:numPr>
          <w:ilvl w:val="0"/>
          <w:numId w:val="2"/>
        </w:numPr>
      </w:pPr>
      <w:r>
        <w:t xml:space="preserve">“/product/show/5” maps to </w:t>
      </w:r>
      <w:proofErr w:type="spellStart"/>
      <w:r w:rsidRPr="003A5ABE">
        <w:rPr>
          <w:rStyle w:val="CodeinText"/>
        </w:rPr>
        <w:t>ProductController.Show</w:t>
      </w:r>
      <w:proofErr w:type="spellEnd"/>
    </w:p>
    <w:p w:rsidR="00D4121F" w:rsidRPr="003A5ABE" w:rsidRDefault="00D4121F" w:rsidP="00D4121F">
      <w:pPr>
        <w:pStyle w:val="ListBullet"/>
        <w:numPr>
          <w:ilvl w:val="0"/>
          <w:numId w:val="2"/>
        </w:numPr>
      </w:pPr>
      <w:r>
        <w:t>“/product/</w:t>
      </w:r>
      <w:proofErr w:type="spellStart"/>
      <w:r>
        <w:t>SomeProductName</w:t>
      </w:r>
      <w:proofErr w:type="spellEnd"/>
      <w:r>
        <w:t xml:space="preserve">” maps to </w:t>
      </w:r>
      <w:proofErr w:type="spellStart"/>
      <w:proofErr w:type="gramStart"/>
      <w:r w:rsidRPr="003A5ABE">
        <w:rPr>
          <w:rStyle w:val="CodeinText"/>
        </w:rPr>
        <w:t>ProductController.Search</w:t>
      </w:r>
      <w:proofErr w:type="spellEnd"/>
      <w:r w:rsidRPr="003A5ABE">
        <w:rPr>
          <w:rStyle w:val="CodeinText"/>
        </w:rPr>
        <w:t>(</w:t>
      </w:r>
      <w:proofErr w:type="spellStart"/>
      <w:proofErr w:type="gramEnd"/>
      <w:r w:rsidRPr="003A5ABE">
        <w:rPr>
          <w:rStyle w:val="CodeinText"/>
        </w:rPr>
        <w:t>SomeProductName</w:t>
      </w:r>
      <w:proofErr w:type="spellEnd"/>
      <w:r w:rsidRPr="003A5ABE">
        <w:rPr>
          <w:rStyle w:val="CodeinText"/>
        </w:rPr>
        <w:t>)</w:t>
      </w:r>
    </w:p>
    <w:p w:rsidR="00D4121F" w:rsidRDefault="00D4121F" w:rsidP="00D4121F">
      <w:pPr>
        <w:pStyle w:val="Body1"/>
      </w:pPr>
      <w:r>
        <w:t xml:space="preserve">Out of the box, the built-in routes support the first scenario, but not the second. Before we start messing around with our routes, we need to add tests to our existing scenarios. Testing routes is possible, but much easier with the testing extensions of the open source project, </w:t>
      </w:r>
      <w:proofErr w:type="spellStart"/>
      <w:r>
        <w:t>MvcContrib</w:t>
      </w:r>
      <w:proofErr w:type="spellEnd"/>
      <w:r w:rsidR="00107DB7">
        <w:fldChar w:fldCharType="begin"/>
      </w:r>
      <w:r>
        <w:instrText xml:space="preserve"> XE "</w:instrText>
      </w:r>
      <w:r w:rsidRPr="00620900">
        <w:instrText>MvcContrib</w:instrText>
      </w:r>
      <w:r>
        <w:instrText xml:space="preserve">:makes testing routes easier" </w:instrText>
      </w:r>
      <w:r w:rsidR="00107DB7">
        <w:fldChar w:fldCharType="end"/>
      </w:r>
      <w:r>
        <w:t xml:space="preserve">. We’ll test the first scenario, as shown in listing </w:t>
      </w:r>
      <w:r w:rsidR="00A527E7">
        <w:t>26.3</w:t>
      </w:r>
      <w:r>
        <w:t>.</w:t>
      </w:r>
    </w:p>
    <w:p w:rsidR="00D4121F" w:rsidRDefault="00D4121F" w:rsidP="00D4121F">
      <w:pPr>
        <w:pStyle w:val="CodeListingCaption"/>
      </w:pPr>
      <w:r>
        <w:t xml:space="preserve">Listing </w:t>
      </w:r>
      <w:r w:rsidR="00A527E7">
        <w:t>26.3</w:t>
      </w:r>
      <w:r>
        <w:t xml:space="preserve"> Testing a blank URL</w:t>
      </w:r>
    </w:p>
    <w:p w:rsidR="00983F2F" w:rsidRPr="00983F2F" w:rsidRDefault="00983F2F" w:rsidP="00983F2F">
      <w:pPr>
        <w:pStyle w:val="Code"/>
      </w:pPr>
      <w:r w:rsidRPr="00983F2F">
        <w:t>[Test]</w:t>
      </w:r>
    </w:p>
    <w:p w:rsidR="00983F2F" w:rsidRPr="00983F2F" w:rsidRDefault="00983F2F" w:rsidP="00983F2F">
      <w:pPr>
        <w:pStyle w:val="Code"/>
      </w:pPr>
      <w:proofErr w:type="gramStart"/>
      <w:r w:rsidRPr="00983F2F">
        <w:t>public</w:t>
      </w:r>
      <w:proofErr w:type="gramEnd"/>
      <w:r w:rsidRPr="00983F2F">
        <w:t xml:space="preserve"> void </w:t>
      </w:r>
      <w:proofErr w:type="spellStart"/>
      <w:r w:rsidRPr="00983F2F">
        <w:t>Should_map_blank_url_to_home</w:t>
      </w:r>
      <w:proofErr w:type="spellEnd"/>
      <w:r w:rsidRPr="00983F2F">
        <w:t>()</w:t>
      </w:r>
    </w:p>
    <w:p w:rsidR="00983F2F" w:rsidRPr="00983F2F" w:rsidRDefault="00983F2F" w:rsidP="00983F2F">
      <w:pPr>
        <w:pStyle w:val="Code"/>
      </w:pPr>
      <w:r w:rsidRPr="00983F2F">
        <w:t>{</w:t>
      </w:r>
    </w:p>
    <w:p w:rsidR="00983F2F" w:rsidRPr="00983F2F" w:rsidRDefault="00983F2F" w:rsidP="00983F2F">
      <w:pPr>
        <w:pStyle w:val="Code"/>
      </w:pPr>
      <w:r w:rsidRPr="00983F2F">
        <w:t xml:space="preserve">    "~/"</w:t>
      </w:r>
      <w:proofErr w:type="gramStart"/>
      <w:r w:rsidRPr="00983F2F">
        <w:t>.Route</w:t>
      </w:r>
      <w:proofErr w:type="gramEnd"/>
      <w:r w:rsidRPr="00983F2F">
        <w:t>().</w:t>
      </w:r>
      <w:proofErr w:type="spellStart"/>
      <w:r w:rsidRPr="00983F2F">
        <w:t>ShouldMapTo</w:t>
      </w:r>
      <w:proofErr w:type="spellEnd"/>
      <w:r w:rsidRPr="00983F2F">
        <w:t>&lt;</w:t>
      </w:r>
      <w:proofErr w:type="spellStart"/>
      <w:r w:rsidRPr="00983F2F">
        <w:t>HomeController</w:t>
      </w:r>
      <w:proofErr w:type="spellEnd"/>
      <w:r w:rsidRPr="00983F2F">
        <w:t xml:space="preserve">&gt;(c =&gt; </w:t>
      </w:r>
      <w:proofErr w:type="spellStart"/>
      <w:r w:rsidRPr="00983F2F">
        <w:t>c.Index</w:t>
      </w:r>
      <w:proofErr w:type="spellEnd"/>
      <w:r w:rsidRPr="00983F2F">
        <w:t>());</w:t>
      </w:r>
    </w:p>
    <w:p w:rsidR="00983F2F" w:rsidRPr="00983F2F" w:rsidRDefault="00983F2F" w:rsidP="00983F2F">
      <w:pPr>
        <w:pStyle w:val="Code"/>
      </w:pPr>
      <w:r w:rsidRPr="00983F2F">
        <w:t>}</w:t>
      </w:r>
    </w:p>
    <w:p w:rsidR="00D4121F" w:rsidRDefault="00D4121F" w:rsidP="00D4121F">
      <w:pPr>
        <w:pStyle w:val="Code"/>
      </w:pPr>
    </w:p>
    <w:p w:rsidR="00D4121F" w:rsidRDefault="00D4121F" w:rsidP="00D4121F">
      <w:pPr>
        <w:pStyle w:val="Code"/>
      </w:pPr>
    </w:p>
    <w:p w:rsidR="00D4121F" w:rsidRDefault="00D4121F" w:rsidP="00D4121F">
      <w:pPr>
        <w:pStyle w:val="Body1"/>
      </w:pPr>
      <w:r>
        <w:t>Using extension methods</w:t>
      </w:r>
      <w:r w:rsidR="00983F2F">
        <w:t xml:space="preserve"> contained in the namespace </w:t>
      </w:r>
      <w:proofErr w:type="spellStart"/>
      <w:r w:rsidR="00983F2F" w:rsidRPr="00983F2F">
        <w:rPr>
          <w:rStyle w:val="CodeinText"/>
        </w:rPr>
        <w:t>MvcContrib.TestHelper</w:t>
      </w:r>
      <w:proofErr w:type="spellEnd"/>
      <w:r>
        <w:t xml:space="preserve">, </w:t>
      </w:r>
      <w:r w:rsidR="00256750">
        <w:t>the test</w:t>
      </w:r>
      <w:r w:rsidR="00983F2F">
        <w:t xml:space="preserve"> </w:t>
      </w:r>
      <w:r>
        <w:t xml:space="preserve">first transforms a string into a </w:t>
      </w:r>
      <w:r w:rsidRPr="00AF63C0">
        <w:rPr>
          <w:rStyle w:val="CodeinText"/>
        </w:rPr>
        <w:t>Route</w:t>
      </w:r>
      <w:r>
        <w:t xml:space="preserve"> object with the </w:t>
      </w:r>
      <w:r w:rsidRPr="00AF63C0">
        <w:rPr>
          <w:rStyle w:val="CodeinText"/>
        </w:rPr>
        <w:t>Route</w:t>
      </w:r>
      <w:r>
        <w:t xml:space="preserve"> extension method. Next, we use the </w:t>
      </w:r>
      <w:proofErr w:type="spellStart"/>
      <w:r w:rsidRPr="00AF63C0">
        <w:rPr>
          <w:rStyle w:val="CodeinText"/>
        </w:rPr>
        <w:t>ShouldMapTo</w:t>
      </w:r>
      <w:proofErr w:type="spellEnd"/>
      <w:r>
        <w:t xml:space="preserve"> extension method to assert that a route maps to the </w:t>
      </w:r>
      <w:r w:rsidRPr="00FE733E">
        <w:rPr>
          <w:rStyle w:val="CodeinText"/>
        </w:rPr>
        <w:t>Index</w:t>
      </w:r>
      <w:r>
        <w:t xml:space="preserve"> method on </w:t>
      </w:r>
      <w:proofErr w:type="spellStart"/>
      <w:r w:rsidRPr="00AF63C0">
        <w:rPr>
          <w:rStyle w:val="CodeinText"/>
        </w:rPr>
        <w:t>HomeController</w:t>
      </w:r>
      <w:proofErr w:type="spellEnd"/>
      <w:r>
        <w:t xml:space="preserve">. </w:t>
      </w:r>
      <w:proofErr w:type="spellStart"/>
      <w:r w:rsidRPr="00AF63C0">
        <w:rPr>
          <w:rStyle w:val="CodeinText"/>
        </w:rPr>
        <w:t>ShouldMapTo</w:t>
      </w:r>
      <w:proofErr w:type="spellEnd"/>
      <w:r w:rsidR="003526A0">
        <w:rPr>
          <w:rStyle w:val="CodeinText"/>
        </w:rPr>
        <w:t>&lt;T&gt;</w:t>
      </w:r>
      <w:r>
        <w:t xml:space="preserve"> is a generic method, taking an expression. It is similar to other expression-based methods such as </w:t>
      </w:r>
      <w:proofErr w:type="spellStart"/>
      <w:r>
        <w:rPr>
          <w:rStyle w:val="CodeinText"/>
        </w:rPr>
        <w:t>Html</w:t>
      </w:r>
      <w:r w:rsidRPr="00AF63C0">
        <w:rPr>
          <w:rStyle w:val="CodeinText"/>
        </w:rPr>
        <w:t>.</w:t>
      </w:r>
      <w:r w:rsidR="003526A0">
        <w:rPr>
          <w:rStyle w:val="CodeinText"/>
        </w:rPr>
        <w:t>TextBoxFor</w:t>
      </w:r>
      <w:proofErr w:type="spellEnd"/>
      <w:r w:rsidR="003526A0">
        <w:rPr>
          <w:rStyle w:val="CodeinText"/>
        </w:rPr>
        <w:t>&lt;T&gt;</w:t>
      </w:r>
      <w:r>
        <w:t xml:space="preserve">. The expression is used to perform strongly typed reflection, as opposed to doing something like passing the controller and action name in as strings, which will fail under refactoring scenarios. Unfortunately, this test does not pass yet, as we have not called anything to set up our routes. We’ll accomplish this in a test setup method to be executed before every test, as shown in listing </w:t>
      </w:r>
      <w:r w:rsidR="00A527E7">
        <w:t>26.4</w:t>
      </w:r>
      <w:r>
        <w:t>.</w:t>
      </w:r>
    </w:p>
    <w:p w:rsidR="00D4121F" w:rsidRDefault="00D4121F" w:rsidP="00D4121F">
      <w:pPr>
        <w:pStyle w:val="CodeListingCaption"/>
      </w:pPr>
      <w:r>
        <w:t xml:space="preserve">Listing </w:t>
      </w:r>
      <w:r w:rsidR="00A527E7">
        <w:t>26.4</w:t>
      </w:r>
      <w:r>
        <w:t xml:space="preserve"> Registering the routes in a setup method</w:t>
      </w:r>
    </w:p>
    <w:p w:rsidR="003526A0" w:rsidRPr="003526A0" w:rsidRDefault="003526A0" w:rsidP="003526A0">
      <w:pPr>
        <w:pStyle w:val="Code"/>
      </w:pPr>
      <w:r w:rsidRPr="003526A0">
        <w:t>[</w:t>
      </w:r>
      <w:proofErr w:type="spellStart"/>
      <w:r w:rsidRPr="003526A0">
        <w:t>SetUp</w:t>
      </w:r>
      <w:proofErr w:type="spellEnd"/>
      <w:r w:rsidRPr="003526A0">
        <w:t>]</w:t>
      </w:r>
    </w:p>
    <w:p w:rsidR="003526A0" w:rsidRPr="003526A0" w:rsidRDefault="003526A0" w:rsidP="003526A0">
      <w:pPr>
        <w:pStyle w:val="Code"/>
      </w:pPr>
      <w:proofErr w:type="gramStart"/>
      <w:r w:rsidRPr="003526A0">
        <w:t>public</w:t>
      </w:r>
      <w:proofErr w:type="gramEnd"/>
      <w:r w:rsidRPr="003526A0">
        <w:t xml:space="preserve"> void Setup()</w:t>
      </w:r>
    </w:p>
    <w:p w:rsidR="003526A0" w:rsidRPr="003526A0" w:rsidRDefault="003526A0" w:rsidP="003526A0">
      <w:pPr>
        <w:pStyle w:val="Code"/>
      </w:pPr>
      <w:r w:rsidRPr="003526A0">
        <w:t>{</w:t>
      </w:r>
    </w:p>
    <w:p w:rsidR="003526A0" w:rsidRPr="003526A0" w:rsidRDefault="003526A0" w:rsidP="003526A0">
      <w:pPr>
        <w:pStyle w:val="Code"/>
      </w:pPr>
      <w:r w:rsidRPr="003526A0">
        <w:t xml:space="preserve">    </w:t>
      </w:r>
      <w:proofErr w:type="spellStart"/>
      <w:proofErr w:type="gramStart"/>
      <w:r w:rsidRPr="003526A0">
        <w:t>RouteTable.Routes.Clear</w:t>
      </w:r>
      <w:proofErr w:type="spellEnd"/>
      <w:r w:rsidRPr="003526A0">
        <w:t>(</w:t>
      </w:r>
      <w:proofErr w:type="gramEnd"/>
      <w:r w:rsidRPr="003526A0">
        <w:t>);</w:t>
      </w:r>
    </w:p>
    <w:p w:rsidR="003526A0" w:rsidRPr="003526A0" w:rsidRDefault="003526A0" w:rsidP="003526A0">
      <w:pPr>
        <w:pStyle w:val="Code"/>
      </w:pPr>
      <w:r w:rsidRPr="003526A0">
        <w:t xml:space="preserve">    </w:t>
      </w:r>
      <w:proofErr w:type="spellStart"/>
      <w:proofErr w:type="gramStart"/>
      <w:r w:rsidRPr="003526A0">
        <w:t>MvcApplication.RegisterRoutes</w:t>
      </w:r>
      <w:proofErr w:type="spellEnd"/>
      <w:r w:rsidRPr="003526A0">
        <w:t>(</w:t>
      </w:r>
      <w:proofErr w:type="spellStart"/>
      <w:proofErr w:type="gramEnd"/>
      <w:r w:rsidRPr="003526A0">
        <w:t>RouteTable.Routes</w:t>
      </w:r>
      <w:proofErr w:type="spellEnd"/>
      <w:r w:rsidRPr="003526A0">
        <w:t>);</w:t>
      </w:r>
    </w:p>
    <w:p w:rsidR="003526A0" w:rsidRPr="003526A0" w:rsidRDefault="003526A0" w:rsidP="003526A0">
      <w:pPr>
        <w:pStyle w:val="Code"/>
      </w:pPr>
      <w:r w:rsidRPr="003526A0">
        <w:t>}</w:t>
      </w:r>
    </w:p>
    <w:p w:rsidR="003526A0" w:rsidRPr="003526A0" w:rsidRDefault="003526A0" w:rsidP="003526A0">
      <w:pPr>
        <w:pStyle w:val="Code"/>
      </w:pPr>
    </w:p>
    <w:p w:rsidR="00D4121F" w:rsidRDefault="00D4121F" w:rsidP="003526A0">
      <w:pPr>
        <w:pStyle w:val="Code"/>
        <w:ind w:left="0"/>
      </w:pPr>
    </w:p>
    <w:p w:rsidR="00D4121F" w:rsidRDefault="00D4121F" w:rsidP="00D4121F">
      <w:pPr>
        <w:pStyle w:val="Body1"/>
      </w:pPr>
      <w:r>
        <w:t xml:space="preserve">With our setup in place, our test now passes. The next scenarios we want to test are the other built-in scenarios, as shown in listing </w:t>
      </w:r>
      <w:r w:rsidR="00A527E7">
        <w:t>26.5</w:t>
      </w:r>
      <w:r>
        <w:t>.</w:t>
      </w:r>
    </w:p>
    <w:p w:rsidR="00D4121F" w:rsidRPr="007D5CB7" w:rsidRDefault="00D4121F" w:rsidP="00D4121F">
      <w:pPr>
        <w:pStyle w:val="CodeListingCaption"/>
      </w:pPr>
      <w:r>
        <w:t xml:space="preserve">Listing </w:t>
      </w:r>
      <w:r w:rsidR="00A527E7">
        <w:t>26.5</w:t>
      </w:r>
      <w:r>
        <w:t xml:space="preserve"> Testing the built-in routing scenarios</w:t>
      </w:r>
    </w:p>
    <w:p w:rsidR="003C1EDF" w:rsidRPr="003C1EDF" w:rsidRDefault="003C1EDF" w:rsidP="003C1EDF">
      <w:pPr>
        <w:pStyle w:val="Code"/>
      </w:pPr>
      <w:r w:rsidRPr="003C1EDF">
        <w:t>[Test]</w:t>
      </w:r>
    </w:p>
    <w:p w:rsidR="003C1EDF" w:rsidRPr="003C1EDF" w:rsidRDefault="003C1EDF" w:rsidP="003C1EDF">
      <w:pPr>
        <w:pStyle w:val="Code"/>
      </w:pPr>
      <w:proofErr w:type="gramStart"/>
      <w:r w:rsidRPr="003C1EDF">
        <w:t>public</w:t>
      </w:r>
      <w:proofErr w:type="gramEnd"/>
      <w:r w:rsidRPr="003C1EDF">
        <w:t xml:space="preserve"> void </w:t>
      </w:r>
      <w:proofErr w:type="spellStart"/>
      <w:r w:rsidRPr="003C1EDF">
        <w:t>Should_map_home_url_to_home_with_default_action</w:t>
      </w:r>
      <w:proofErr w:type="spellEnd"/>
      <w:r w:rsidRPr="003C1EDF">
        <w:t>()</w:t>
      </w:r>
    </w:p>
    <w:p w:rsidR="003C1EDF" w:rsidRPr="003C1EDF" w:rsidRDefault="003C1EDF" w:rsidP="003C1EDF">
      <w:pPr>
        <w:pStyle w:val="Code"/>
      </w:pPr>
      <w:r w:rsidRPr="003C1EDF">
        <w:t>{</w:t>
      </w:r>
    </w:p>
    <w:p w:rsidR="003C1EDF" w:rsidRPr="003C1EDF" w:rsidRDefault="003C1EDF" w:rsidP="003C1EDF">
      <w:pPr>
        <w:pStyle w:val="Code"/>
      </w:pPr>
      <w:r w:rsidRPr="003C1EDF">
        <w:t xml:space="preserve">    "~/</w:t>
      </w:r>
      <w:proofErr w:type="spellStart"/>
      <w:r w:rsidRPr="003C1EDF">
        <w:t>home"</w:t>
      </w:r>
      <w:proofErr w:type="gramStart"/>
      <w:r w:rsidRPr="003C1EDF">
        <w:t>.Route</w:t>
      </w:r>
      <w:proofErr w:type="spellEnd"/>
      <w:proofErr w:type="gramEnd"/>
      <w:r w:rsidRPr="003C1EDF">
        <w:t>().</w:t>
      </w:r>
      <w:proofErr w:type="spellStart"/>
      <w:r w:rsidRPr="003C1EDF">
        <w:t>ShouldMapTo</w:t>
      </w:r>
      <w:proofErr w:type="spellEnd"/>
      <w:r w:rsidRPr="003C1EDF">
        <w:t>&lt;</w:t>
      </w:r>
      <w:proofErr w:type="spellStart"/>
      <w:r w:rsidRPr="003C1EDF">
        <w:t>HomeController</w:t>
      </w:r>
      <w:proofErr w:type="spellEnd"/>
      <w:r w:rsidRPr="003C1EDF">
        <w:t xml:space="preserve">&gt;(c =&gt; </w:t>
      </w:r>
      <w:proofErr w:type="spellStart"/>
      <w:r w:rsidRPr="003C1EDF">
        <w:t>c.Index</w:t>
      </w:r>
      <w:proofErr w:type="spellEnd"/>
      <w:r w:rsidRPr="003C1EDF">
        <w:t>());</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proofErr w:type="gramStart"/>
      <w:r w:rsidRPr="003C1EDF">
        <w:t>public</w:t>
      </w:r>
      <w:proofErr w:type="gramEnd"/>
      <w:r w:rsidRPr="003C1EDF">
        <w:t xml:space="preserve"> void </w:t>
      </w:r>
      <w:proofErr w:type="spellStart"/>
      <w:r w:rsidRPr="003C1EDF">
        <w:t>Should_map_home_about_url_to_home_matching_method_name</w:t>
      </w:r>
      <w:proofErr w:type="spellEnd"/>
      <w:r w:rsidRPr="003C1EDF">
        <w:t>()</w:t>
      </w:r>
    </w:p>
    <w:p w:rsidR="003C1EDF" w:rsidRPr="003C1EDF" w:rsidRDefault="003C1EDF" w:rsidP="003C1EDF">
      <w:pPr>
        <w:pStyle w:val="Code"/>
      </w:pPr>
      <w:r w:rsidRPr="003C1EDF">
        <w:t>{</w:t>
      </w:r>
    </w:p>
    <w:p w:rsidR="003C1EDF" w:rsidRPr="003C1EDF" w:rsidRDefault="003C1EDF" w:rsidP="003C1EDF">
      <w:pPr>
        <w:pStyle w:val="Code"/>
      </w:pPr>
      <w:r w:rsidRPr="003C1EDF">
        <w:t xml:space="preserve">    "~/home/</w:t>
      </w:r>
      <w:proofErr w:type="spellStart"/>
      <w:r w:rsidRPr="003C1EDF">
        <w:t>about"</w:t>
      </w:r>
      <w:proofErr w:type="gramStart"/>
      <w:r w:rsidRPr="003C1EDF">
        <w:t>.Route</w:t>
      </w:r>
      <w:proofErr w:type="spellEnd"/>
      <w:proofErr w:type="gramEnd"/>
      <w:r w:rsidRPr="003C1EDF">
        <w:t>().</w:t>
      </w:r>
      <w:proofErr w:type="spellStart"/>
      <w:r w:rsidRPr="003C1EDF">
        <w:t>ShouldMapTo</w:t>
      </w:r>
      <w:proofErr w:type="spellEnd"/>
      <w:r w:rsidRPr="003C1EDF">
        <w:t>&lt;</w:t>
      </w:r>
      <w:proofErr w:type="spellStart"/>
      <w:r w:rsidRPr="003C1EDF">
        <w:t>HomeController</w:t>
      </w:r>
      <w:proofErr w:type="spellEnd"/>
      <w:r w:rsidRPr="003C1EDF">
        <w:t xml:space="preserve">&gt;(c =&gt; </w:t>
      </w:r>
      <w:proofErr w:type="spellStart"/>
      <w:r w:rsidRPr="003C1EDF">
        <w:t>c.About</w:t>
      </w:r>
      <w:proofErr w:type="spellEnd"/>
      <w:r w:rsidRPr="003C1EDF">
        <w:t>());</w:t>
      </w:r>
    </w:p>
    <w:p w:rsidR="003C1EDF" w:rsidRPr="003C1EDF" w:rsidRDefault="003C1EDF" w:rsidP="003C1EDF">
      <w:pPr>
        <w:pStyle w:val="Code"/>
      </w:pPr>
      <w:r w:rsidRPr="003C1EDF">
        <w:t>}</w:t>
      </w:r>
    </w:p>
    <w:p w:rsidR="003C1EDF" w:rsidRPr="003C1EDF" w:rsidRDefault="003C1EDF" w:rsidP="003C1EDF">
      <w:pPr>
        <w:pStyle w:val="Code"/>
      </w:pPr>
    </w:p>
    <w:p w:rsidR="003C1EDF" w:rsidRPr="003C1EDF" w:rsidRDefault="003C1EDF" w:rsidP="003C1EDF">
      <w:pPr>
        <w:pStyle w:val="Code"/>
      </w:pPr>
      <w:r w:rsidRPr="003C1EDF">
        <w:t>[Test]</w:t>
      </w:r>
    </w:p>
    <w:p w:rsidR="003C1EDF" w:rsidRPr="003C1EDF" w:rsidRDefault="003C1EDF" w:rsidP="003C1EDF">
      <w:pPr>
        <w:pStyle w:val="Code"/>
      </w:pPr>
      <w:proofErr w:type="gramStart"/>
      <w:r w:rsidRPr="003C1EDF">
        <w:t>public</w:t>
      </w:r>
      <w:proofErr w:type="gramEnd"/>
      <w:r w:rsidRPr="003C1EDF">
        <w:t xml:space="preserve"> void</w:t>
      </w:r>
    </w:p>
    <w:p w:rsidR="003C1EDF" w:rsidRPr="003C1EDF" w:rsidRDefault="003C1EDF" w:rsidP="003C1EDF">
      <w:pPr>
        <w:pStyle w:val="Code"/>
      </w:pPr>
      <w:r w:rsidRPr="003C1EDF">
        <w:t>Should_map_product_show_with_id_to_product_controller_with_</w:t>
      </w:r>
      <w:proofErr w:type="gramStart"/>
      <w:r w:rsidRPr="003C1EDF">
        <w:t>parameter(</w:t>
      </w:r>
      <w:proofErr w:type="gramEnd"/>
      <w:r w:rsidRPr="003C1EDF">
        <w:t>)</w:t>
      </w:r>
    </w:p>
    <w:p w:rsidR="003C1EDF" w:rsidRPr="003C1EDF" w:rsidRDefault="003C1EDF" w:rsidP="003C1EDF">
      <w:pPr>
        <w:pStyle w:val="Code"/>
      </w:pPr>
      <w:r w:rsidRPr="003C1EDF">
        <w:t>{</w:t>
      </w:r>
    </w:p>
    <w:p w:rsidR="003C1EDF" w:rsidRPr="003C1EDF" w:rsidRDefault="003C1EDF" w:rsidP="003C1EDF">
      <w:pPr>
        <w:pStyle w:val="Code"/>
      </w:pPr>
      <w:r w:rsidRPr="003C1EDF">
        <w:t xml:space="preserve">    "~/product/show/5"</w:t>
      </w:r>
      <w:proofErr w:type="gramStart"/>
      <w:r w:rsidRPr="003C1EDF">
        <w:t>.Route</w:t>
      </w:r>
      <w:proofErr w:type="gramEnd"/>
      <w:r w:rsidRPr="003C1EDF">
        <w:t>().</w:t>
      </w:r>
      <w:proofErr w:type="spellStart"/>
      <w:r w:rsidRPr="003C1EDF">
        <w:t>ShouldMapTo</w:t>
      </w:r>
      <w:proofErr w:type="spellEnd"/>
      <w:r w:rsidRPr="003C1EDF">
        <w:t>&lt;</w:t>
      </w:r>
      <w:proofErr w:type="spellStart"/>
      <w:r w:rsidRPr="003C1EDF">
        <w:t>ProductController</w:t>
      </w:r>
      <w:proofErr w:type="spellEnd"/>
      <w:r w:rsidRPr="003C1EDF">
        <w:t>&gt;(</w:t>
      </w:r>
    </w:p>
    <w:p w:rsidR="003C1EDF" w:rsidRPr="003C1EDF" w:rsidRDefault="003C1EDF" w:rsidP="003C1EDF">
      <w:pPr>
        <w:pStyle w:val="Code"/>
      </w:pPr>
      <w:r w:rsidRPr="003C1EDF">
        <w:t xml:space="preserve">        </w:t>
      </w:r>
      <w:proofErr w:type="gramStart"/>
      <w:r w:rsidRPr="003C1EDF">
        <w:t>c</w:t>
      </w:r>
      <w:proofErr w:type="gramEnd"/>
      <w:r w:rsidRPr="003C1EDF">
        <w:t xml:space="preserve"> =&gt; </w:t>
      </w:r>
      <w:proofErr w:type="spellStart"/>
      <w:r w:rsidRPr="003C1EDF">
        <w:t>c.Show</w:t>
      </w:r>
      <w:proofErr w:type="spellEnd"/>
      <w:r w:rsidRPr="003C1EDF">
        <w:t>(5));</w:t>
      </w:r>
    </w:p>
    <w:p w:rsidR="003C1EDF" w:rsidRPr="003C1EDF" w:rsidRDefault="003C1EDF" w:rsidP="003C1EDF">
      <w:pPr>
        <w:pStyle w:val="Code"/>
      </w:pPr>
      <w:r w:rsidRPr="003C1EDF">
        <w:t>}</w:t>
      </w:r>
    </w:p>
    <w:p w:rsidR="00D4121F" w:rsidRDefault="00D4121F" w:rsidP="003C1EDF">
      <w:pPr>
        <w:pStyle w:val="Code"/>
      </w:pPr>
    </w:p>
    <w:p w:rsidR="00D4121F" w:rsidRDefault="00D4121F" w:rsidP="00D4121F">
      <w:pPr>
        <w:pStyle w:val="Body1"/>
      </w:pPr>
      <w:r>
        <w:t xml:space="preserve">With default scenarios added, we can now proceed with modifying our route to support the special case of a search term directly in the URL. Before we get there, let’s make sure our routes don’t already support this scenario by adding a test to verify the functionality. After all, if this test passes, our work is done! The new test is shown in listing </w:t>
      </w:r>
      <w:r w:rsidR="00A527E7">
        <w:t>26.6</w:t>
      </w:r>
      <w:r>
        <w:t>.</w:t>
      </w:r>
    </w:p>
    <w:p w:rsidR="00D4121F" w:rsidRDefault="00D4121F" w:rsidP="00D4121F">
      <w:pPr>
        <w:pStyle w:val="CodeListingCaption"/>
      </w:pPr>
      <w:r>
        <w:t xml:space="preserve">Listing </w:t>
      </w:r>
      <w:r w:rsidR="00A527E7">
        <w:t>26.6</w:t>
      </w:r>
      <w:r>
        <w:t xml:space="preserve"> New scenario routing product search terms</w:t>
      </w:r>
    </w:p>
    <w:p w:rsidR="00B74720" w:rsidRPr="00B74720" w:rsidRDefault="00B74720" w:rsidP="00B74720">
      <w:pPr>
        <w:pStyle w:val="Code"/>
      </w:pPr>
      <w:commentRangeStart w:id="10"/>
      <w:r w:rsidRPr="00B74720">
        <w:t>[Test]</w:t>
      </w:r>
    </w:p>
    <w:p w:rsidR="00B74720" w:rsidRPr="00B74720" w:rsidRDefault="00B74720" w:rsidP="00B74720">
      <w:pPr>
        <w:pStyle w:val="Code"/>
      </w:pPr>
      <w:proofErr w:type="gramStart"/>
      <w:r w:rsidRPr="00B74720">
        <w:t>public</w:t>
      </w:r>
      <w:proofErr w:type="gramEnd"/>
      <w:r w:rsidRPr="00B74720">
        <w:t xml:space="preserve"> void</w:t>
      </w:r>
    </w:p>
    <w:p w:rsidR="00B74720" w:rsidRPr="00B74720" w:rsidRDefault="00B74720" w:rsidP="00B74720">
      <w:pPr>
        <w:pStyle w:val="Code"/>
      </w:pPr>
      <w:r w:rsidRPr="00B74720">
        <w:t xml:space="preserve">    </w:t>
      </w:r>
      <w:proofErr w:type="spellStart"/>
      <w:r w:rsidRPr="00B74720">
        <w:t>Should_map_product_search_to_product_controller_with_</w:t>
      </w:r>
      <w:proofErr w:type="gramStart"/>
      <w:r w:rsidRPr="00B74720">
        <w:t>parameter</w:t>
      </w:r>
      <w:proofErr w:type="spellEnd"/>
      <w:r w:rsidRPr="00B74720">
        <w:t>(</w:t>
      </w:r>
      <w:proofErr w:type="gramEnd"/>
      <w:r w:rsidRPr="00B74720">
        <w:t>)</w:t>
      </w:r>
    </w:p>
    <w:p w:rsidR="00B74720" w:rsidRPr="00B74720" w:rsidRDefault="00B74720" w:rsidP="00B74720">
      <w:pPr>
        <w:pStyle w:val="Code"/>
      </w:pPr>
      <w:r w:rsidRPr="00B74720">
        <w:t>{</w:t>
      </w:r>
    </w:p>
    <w:p w:rsidR="00B74720" w:rsidRPr="00B74720" w:rsidRDefault="00B74720" w:rsidP="00B74720">
      <w:pPr>
        <w:pStyle w:val="Code"/>
      </w:pPr>
      <w:r w:rsidRPr="00B74720">
        <w:t xml:space="preserve">    "~/product/</w:t>
      </w:r>
      <w:proofErr w:type="spellStart"/>
      <w:r w:rsidRPr="00B74720">
        <w:t>SomeProductName</w:t>
      </w:r>
      <w:proofErr w:type="spellEnd"/>
      <w:r w:rsidRPr="00B74720">
        <w:t>"</w:t>
      </w:r>
    </w:p>
    <w:p w:rsidR="00B74720" w:rsidRPr="00B74720" w:rsidRDefault="00B74720" w:rsidP="00B74720">
      <w:pPr>
        <w:pStyle w:val="Code"/>
      </w:pPr>
      <w:r w:rsidRPr="00B74720">
        <w:t xml:space="preserve">        </w:t>
      </w:r>
      <w:proofErr w:type="gramStart"/>
      <w:r w:rsidRPr="00B74720">
        <w:t>.Route</w:t>
      </w:r>
      <w:proofErr w:type="gramEnd"/>
      <w:r w:rsidRPr="00B74720">
        <w:t>()</w:t>
      </w:r>
    </w:p>
    <w:p w:rsidR="00B74720" w:rsidRPr="00B74720" w:rsidRDefault="00B74720" w:rsidP="00B74720">
      <w:pPr>
        <w:pStyle w:val="Code"/>
      </w:pPr>
      <w:r w:rsidRPr="00B74720">
        <w:t xml:space="preserve">        </w:t>
      </w:r>
      <w:proofErr w:type="gramStart"/>
      <w:r w:rsidRPr="00B74720">
        <w:t>.</w:t>
      </w:r>
      <w:proofErr w:type="spellStart"/>
      <w:r w:rsidRPr="00B74720">
        <w:t>ShouldMapTo</w:t>
      </w:r>
      <w:proofErr w:type="spellEnd"/>
      <w:proofErr w:type="gramEnd"/>
      <w:r w:rsidRPr="00B74720">
        <w:t>&lt;</w:t>
      </w:r>
      <w:proofErr w:type="spellStart"/>
      <w:r w:rsidRPr="00B74720">
        <w:t>ProductController</w:t>
      </w:r>
      <w:proofErr w:type="spellEnd"/>
      <w:r w:rsidRPr="00B74720">
        <w:t>&gt;(</w:t>
      </w:r>
    </w:p>
    <w:p w:rsidR="00B74720" w:rsidRPr="00B74720" w:rsidRDefault="00B74720" w:rsidP="00B74720">
      <w:pPr>
        <w:pStyle w:val="Code"/>
      </w:pPr>
      <w:r w:rsidRPr="00B74720">
        <w:t xml:space="preserve">        </w:t>
      </w:r>
      <w:proofErr w:type="gramStart"/>
      <w:r w:rsidRPr="00B74720">
        <w:t>c</w:t>
      </w:r>
      <w:proofErr w:type="gramEnd"/>
      <w:r w:rsidRPr="00B74720">
        <w:t xml:space="preserve"> =&gt; </w:t>
      </w:r>
      <w:proofErr w:type="spellStart"/>
      <w:r w:rsidRPr="00B74720">
        <w:t>c.Search</w:t>
      </w:r>
      <w:proofErr w:type="spellEnd"/>
      <w:r w:rsidRPr="00B74720">
        <w:t>("</w:t>
      </w:r>
      <w:proofErr w:type="spellStart"/>
      <w:r w:rsidRPr="00B74720">
        <w:t>SomeProductName</w:t>
      </w:r>
      <w:proofErr w:type="spellEnd"/>
      <w:r w:rsidRPr="00B74720">
        <w:t>"));</w:t>
      </w:r>
    </w:p>
    <w:p w:rsidR="00B74720" w:rsidRPr="00B74720" w:rsidRDefault="00B74720" w:rsidP="00B74720">
      <w:pPr>
        <w:pStyle w:val="Code"/>
      </w:pPr>
      <w:r w:rsidRPr="00B74720">
        <w:t>}</w:t>
      </w:r>
    </w:p>
    <w:commentRangeEnd w:id="10"/>
    <w:p w:rsidR="00D4121F" w:rsidRDefault="00F51F63" w:rsidP="00D4121F">
      <w:pPr>
        <w:pStyle w:val="Code"/>
      </w:pPr>
      <w:r>
        <w:rPr>
          <w:rStyle w:val="CommentReference"/>
          <w:rFonts w:ascii="Times New Roman" w:hAnsi="Times New Roman"/>
          <w:snapToGrid/>
          <w:vanish/>
        </w:rPr>
        <w:commentReference w:id="10"/>
      </w:r>
    </w:p>
    <w:p w:rsidR="00D4121F" w:rsidRDefault="00D4121F" w:rsidP="00D4121F">
      <w:pPr>
        <w:pStyle w:val="Body1"/>
      </w:pPr>
      <w:r>
        <w:t>Alas, our test fails, and our work is not yet done. The test fails with the message “</w:t>
      </w:r>
      <w:proofErr w:type="spellStart"/>
      <w:r w:rsidRPr="006325A9">
        <w:t>MvcContrib</w:t>
      </w:r>
      <w:r w:rsidR="00107DB7">
        <w:fldChar w:fldCharType="begin"/>
      </w:r>
      <w:r>
        <w:instrText xml:space="preserve"> XE "</w:instrText>
      </w:r>
      <w:r w:rsidRPr="00620900">
        <w:instrText>MvcContrib</w:instrText>
      </w:r>
      <w:r>
        <w:instrText xml:space="preserve">" </w:instrText>
      </w:r>
      <w:r w:rsidR="00107DB7">
        <w:fldChar w:fldCharType="end"/>
      </w:r>
      <w:proofErr w:type="gramStart"/>
      <w:r w:rsidRPr="006325A9">
        <w:t>.TestHelper</w:t>
      </w:r>
      <w:proofErr w:type="gramEnd"/>
      <w:r w:rsidR="00107DB7">
        <w:fldChar w:fldCharType="begin"/>
      </w:r>
      <w:r>
        <w:instrText xml:space="preserve"> XE "</w:instrText>
      </w:r>
      <w:r w:rsidRPr="00CD0D62">
        <w:instrText>TestHelper</w:instrText>
      </w:r>
      <w:r>
        <w:instrText xml:space="preserve">" </w:instrText>
      </w:r>
      <w:r w:rsidR="00107DB7">
        <w:fldChar w:fldCharType="end"/>
      </w:r>
      <w:r w:rsidRPr="006325A9">
        <w:t>.AssertionException</w:t>
      </w:r>
      <w:proofErr w:type="spellEnd"/>
      <w:r w:rsidRPr="006325A9">
        <w:t xml:space="preserve"> : Expected Search but was </w:t>
      </w:r>
      <w:proofErr w:type="spellStart"/>
      <w:r w:rsidRPr="006325A9">
        <w:t>SomeProductName</w:t>
      </w:r>
      <w:proofErr w:type="spellEnd"/>
      <w:r>
        <w:t xml:space="preserve">.” To make our test pass, we need to add the appropriate changes to the routes, as shown in listing </w:t>
      </w:r>
      <w:r w:rsidR="00A527E7">
        <w:t>26.7</w:t>
      </w:r>
      <w:r>
        <w:t>.</w:t>
      </w:r>
    </w:p>
    <w:p w:rsidR="00D4121F" w:rsidRDefault="00D4121F" w:rsidP="00D4121F">
      <w:pPr>
        <w:pStyle w:val="CodeListingCaption"/>
      </w:pPr>
      <w:r>
        <w:t xml:space="preserve">Listing </w:t>
      </w:r>
      <w:r w:rsidR="00A527E7">
        <w:t>26.7</w:t>
      </w:r>
      <w:r>
        <w:t xml:space="preserve"> Additional route for searching products</w:t>
      </w:r>
    </w:p>
    <w:p w:rsidR="008A2B31" w:rsidRPr="008A2B31" w:rsidRDefault="008A2B31" w:rsidP="008A2B31">
      <w:pPr>
        <w:pStyle w:val="Code"/>
      </w:pPr>
      <w:proofErr w:type="spellStart"/>
      <w:proofErr w:type="gramStart"/>
      <w:r w:rsidRPr="008A2B31">
        <w:t>routes.MapRoute</w:t>
      </w:r>
      <w:proofErr w:type="spellEnd"/>
      <w:proofErr w:type="gramEnd"/>
      <w:r w:rsidRPr="008A2B31">
        <w:t>(</w:t>
      </w:r>
    </w:p>
    <w:p w:rsidR="008A2B31" w:rsidRPr="008A2B31" w:rsidRDefault="008A2B31" w:rsidP="008A2B31">
      <w:pPr>
        <w:pStyle w:val="Code"/>
      </w:pPr>
      <w:r w:rsidRPr="008A2B31">
        <w:t xml:space="preserve">    "</w:t>
      </w:r>
      <w:proofErr w:type="spellStart"/>
      <w:r w:rsidRPr="008A2B31">
        <w:t>SearchProduct</w:t>
      </w:r>
      <w:proofErr w:type="spellEnd"/>
      <w:r w:rsidRPr="008A2B31">
        <w:t>",</w:t>
      </w:r>
    </w:p>
    <w:p w:rsidR="008A2B31" w:rsidRPr="008A2B31" w:rsidRDefault="008A2B31" w:rsidP="008A2B31">
      <w:pPr>
        <w:pStyle w:val="Code"/>
      </w:pPr>
      <w:r w:rsidRPr="008A2B31">
        <w:t xml:space="preserve">    "</w:t>
      </w:r>
      <w:proofErr w:type="gramStart"/>
      <w:r w:rsidRPr="008A2B31">
        <w:t>product</w:t>
      </w:r>
      <w:proofErr w:type="gramEnd"/>
      <w:r w:rsidRPr="008A2B31">
        <w:t>/{name}",</w:t>
      </w:r>
    </w:p>
    <w:p w:rsidR="008A2B31" w:rsidRPr="008A2B31" w:rsidRDefault="008A2B31" w:rsidP="008A2B31">
      <w:pPr>
        <w:pStyle w:val="Code"/>
      </w:pPr>
      <w:r w:rsidRPr="008A2B31">
        <w:t xml:space="preserve">    </w:t>
      </w:r>
      <w:proofErr w:type="gramStart"/>
      <w:r w:rsidRPr="008A2B31">
        <w:t>new</w:t>
      </w:r>
      <w:proofErr w:type="gramEnd"/>
      <w:r w:rsidRPr="008A2B31">
        <w:t xml:space="preserve"> {controller = "Product", action = "Search"}</w:t>
      </w:r>
    </w:p>
    <w:p w:rsidR="008A2B31" w:rsidRPr="008A2B31" w:rsidRDefault="008A2B31" w:rsidP="008A2B31">
      <w:pPr>
        <w:pStyle w:val="Code"/>
      </w:pPr>
      <w:r w:rsidRPr="008A2B31">
        <w:t xml:space="preserve">    );</w:t>
      </w:r>
    </w:p>
    <w:p w:rsidR="00D4121F" w:rsidRDefault="00D4121F" w:rsidP="00D4121F">
      <w:pPr>
        <w:pStyle w:val="Code"/>
      </w:pPr>
    </w:p>
    <w:p w:rsidR="00D4121F" w:rsidRDefault="00D4121F" w:rsidP="00D4121F">
      <w:pPr>
        <w:pStyle w:val="Body1"/>
      </w:pPr>
      <w:r>
        <w:t xml:space="preserve">With this addition to our routes, our new test passes, along with all the other tests. We were able to add a new route to our routing configuration with the assurance that we would not break the other URLs. Since URLs are now generated through routes in an MVC application, testing our routes becomes of utmost importance. The test helpers in </w:t>
      </w:r>
      <w:proofErr w:type="spellStart"/>
      <w:r>
        <w:t>MvcContrib</w:t>
      </w:r>
      <w:proofErr w:type="spellEnd"/>
      <w:r w:rsidR="00107DB7">
        <w:fldChar w:fldCharType="begin"/>
      </w:r>
      <w:r>
        <w:instrText xml:space="preserve"> XE "</w:instrText>
      </w:r>
      <w:r w:rsidRPr="00E05C46">
        <w:instrText>MvcContrib</w:instrText>
      </w:r>
      <w:r>
        <w:instrText xml:space="preserve">:test helpers" </w:instrText>
      </w:r>
      <w:r w:rsidR="00107DB7">
        <w:fldChar w:fldCharType="end"/>
      </w:r>
      <w:r>
        <w:t xml:space="preserve"> wrapped all the ugliness that usually comes along with testing routes. </w:t>
      </w:r>
      <w:commentRangeStart w:id="11"/>
      <w:r>
        <w:t>In the next section, we’ll examine action names and custom routes</w:t>
      </w:r>
      <w:commentRangeEnd w:id="11"/>
      <w:r w:rsidR="00F51F63">
        <w:rPr>
          <w:rStyle w:val="CommentReference"/>
          <w:rFonts w:ascii="Times New Roman" w:hAnsi="Times New Roman"/>
          <w:vanish/>
        </w:rPr>
        <w:commentReference w:id="11"/>
      </w:r>
    </w:p>
    <w:p w:rsidR="00D4121F" w:rsidRDefault="0081673E" w:rsidP="00D4121F">
      <w:pPr>
        <w:pStyle w:val="Head2"/>
      </w:pPr>
      <w:bookmarkStart w:id="12" w:name="_Toc231200345"/>
      <w:r>
        <w:t>26.2</w:t>
      </w:r>
      <w:r w:rsidR="00D4121F">
        <w:t xml:space="preserve"> </w:t>
      </w:r>
      <w:bookmarkEnd w:id="12"/>
      <w:r w:rsidR="00065C88">
        <w:t>Avoiding test complexity</w:t>
      </w:r>
      <w:r w:rsidR="00107DB7">
        <w:fldChar w:fldCharType="begin"/>
      </w:r>
      <w:r w:rsidR="00D4121F">
        <w:instrText xml:space="preserve"> XE "a</w:instrText>
      </w:r>
      <w:r w:rsidR="00D4121F" w:rsidRPr="00C81D00">
        <w:instrText>ction naming</w:instrText>
      </w:r>
      <w:r w:rsidR="00D4121F">
        <w:instrText xml:space="preserve">" </w:instrText>
      </w:r>
      <w:r w:rsidR="00107DB7">
        <w:fldChar w:fldCharType="end"/>
      </w:r>
    </w:p>
    <w:p w:rsidR="00065C88" w:rsidRDefault="00065C88" w:rsidP="00D4121F">
      <w:pPr>
        <w:pStyle w:val="Body1"/>
      </w:pPr>
      <w:r>
        <w:t xml:space="preserve">Any behavior decision an application makes must be tested: either manually or through </w:t>
      </w:r>
      <w:proofErr w:type="gramStart"/>
      <w:r>
        <w:t>a</w:t>
      </w:r>
      <w:proofErr w:type="gramEnd"/>
      <w:r>
        <w:t xml:space="preserve"> automated test.  If you add complexity to an application, you add to the testing burden.  By keeping the behavior simple, you drastically reduce the number of test cases that you have to write.  This applies very specifically to how routes leverage controller and action names.</w:t>
      </w:r>
    </w:p>
    <w:p w:rsidR="00D4121F" w:rsidRDefault="00D4121F" w:rsidP="00065C88">
      <w:pPr>
        <w:pStyle w:val="Body"/>
      </w:pPr>
      <w:r>
        <w:t xml:space="preserve">Although the default routes in an MVC application match a URL to a method name on a controller, the defaults can be changed. As shown in section 12.3.1, we can map the second URL segment to a parameter on a specific action. When using the MVC extension points of the </w:t>
      </w:r>
      <w:proofErr w:type="spellStart"/>
      <w:r w:rsidRPr="00861E3C">
        <w:rPr>
          <w:rStyle w:val="CodeinText"/>
        </w:rPr>
        <w:t>ActionNameSelectorAttribute</w:t>
      </w:r>
      <w:proofErr w:type="spellEnd"/>
      <w:r>
        <w:t xml:space="preserve"> and </w:t>
      </w:r>
      <w:proofErr w:type="spellStart"/>
      <w:r w:rsidRPr="00861E3C">
        <w:rPr>
          <w:rStyle w:val="CodeinText"/>
        </w:rPr>
        <w:t>ActionMethodSelectorAttribute</w:t>
      </w:r>
      <w:proofErr w:type="spellEnd"/>
      <w:r>
        <w:t xml:space="preserve">, the name of an action method on a controller does not exactly match the method name. The two concepts of </w:t>
      </w:r>
      <w:r w:rsidRPr="00FE733E">
        <w:rPr>
          <w:rStyle w:val="Italics"/>
        </w:rPr>
        <w:t>action name</w:t>
      </w:r>
      <w:r>
        <w:t xml:space="preserve"> and </w:t>
      </w:r>
      <w:r w:rsidRPr="00FE733E">
        <w:rPr>
          <w:rStyle w:val="Italics"/>
        </w:rPr>
        <w:t xml:space="preserve">action method </w:t>
      </w:r>
      <w:r>
        <w:t xml:space="preserve">name are completely separate, and can be configured independently. We can configure an action method as shown in listing </w:t>
      </w:r>
      <w:r w:rsidR="00A527E7">
        <w:t>26.8</w:t>
      </w:r>
      <w:r>
        <w:t xml:space="preserve"> to modify the action name.</w:t>
      </w:r>
    </w:p>
    <w:p w:rsidR="00D4121F" w:rsidRDefault="00D4121F" w:rsidP="00D4121F">
      <w:pPr>
        <w:pStyle w:val="CodeListingCaption"/>
      </w:pPr>
      <w:r>
        <w:t xml:space="preserve">Listing </w:t>
      </w:r>
      <w:r w:rsidR="00A527E7">
        <w:t>26.8</w:t>
      </w:r>
      <w:r>
        <w:t xml:space="preserve"> Modifying the action name for an action method</w:t>
      </w:r>
    </w:p>
    <w:p w:rsidR="00685F87" w:rsidRPr="00685F87" w:rsidRDefault="00685F87" w:rsidP="00685F87">
      <w:pPr>
        <w:pStyle w:val="Code"/>
      </w:pPr>
      <w:commentRangeStart w:id="13"/>
      <w:proofErr w:type="gramStart"/>
      <w:r w:rsidRPr="00685F87">
        <w:t>using</w:t>
      </w:r>
      <w:proofErr w:type="gramEnd"/>
      <w:r w:rsidRPr="00685F87">
        <w:t xml:space="preserve"> </w:t>
      </w:r>
      <w:proofErr w:type="spellStart"/>
      <w:r w:rsidRPr="00685F87">
        <w:t>System.Web.Mvc</w:t>
      </w:r>
      <w:proofErr w:type="spellEnd"/>
      <w:r w:rsidRPr="00685F87">
        <w:t>;</w:t>
      </w:r>
    </w:p>
    <w:p w:rsidR="00685F87" w:rsidRPr="00685F87" w:rsidRDefault="00685F87" w:rsidP="00685F87">
      <w:pPr>
        <w:pStyle w:val="Code"/>
      </w:pPr>
    </w:p>
    <w:p w:rsidR="00685F87" w:rsidRPr="00685F87" w:rsidRDefault="00685F87" w:rsidP="00685F87">
      <w:pPr>
        <w:pStyle w:val="Code"/>
      </w:pPr>
      <w:proofErr w:type="gramStart"/>
      <w:r w:rsidRPr="00685F87">
        <w:t>namespace</w:t>
      </w:r>
      <w:proofErr w:type="gramEnd"/>
      <w:r w:rsidRPr="00685F87">
        <w:t xml:space="preserve"> </w:t>
      </w:r>
      <w:proofErr w:type="spellStart"/>
      <w:r w:rsidRPr="00685F87">
        <w:t>Routes.Controllers</w:t>
      </w:r>
      <w:proofErr w:type="spellEnd"/>
    </w:p>
    <w:p w:rsidR="00685F87" w:rsidRPr="00685F87" w:rsidRDefault="00685F87" w:rsidP="00685F87">
      <w:pPr>
        <w:pStyle w:val="Code"/>
      </w:pPr>
      <w:r w:rsidRPr="00685F87">
        <w:t>{</w:t>
      </w:r>
    </w:p>
    <w:p w:rsidR="00685F87" w:rsidRPr="00685F87" w:rsidRDefault="00685F87" w:rsidP="00685F87">
      <w:pPr>
        <w:pStyle w:val="Code"/>
      </w:pPr>
      <w:r w:rsidRPr="00685F87">
        <w:t xml:space="preserve">    </w:t>
      </w:r>
      <w:proofErr w:type="gramStart"/>
      <w:r w:rsidRPr="00685F87">
        <w:t>public</w:t>
      </w:r>
      <w:proofErr w:type="gramEnd"/>
      <w:r w:rsidRPr="00685F87">
        <w:t xml:space="preserve"> class </w:t>
      </w:r>
      <w:proofErr w:type="spellStart"/>
      <w:r w:rsidRPr="00685F87">
        <w:t>ChangedActionNameController</w:t>
      </w:r>
      <w:proofErr w:type="spellEnd"/>
      <w:r w:rsidRPr="00685F87">
        <w:t xml:space="preserve"> : Controller</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roofErr w:type="spellStart"/>
      <w:proofErr w:type="gramStart"/>
      <w:r w:rsidRPr="00685F87">
        <w:t>ActionName</w:t>
      </w:r>
      <w:proofErr w:type="spellEnd"/>
      <w:r w:rsidRPr="00685F87">
        <w:t>(</w:t>
      </w:r>
      <w:proofErr w:type="gramEnd"/>
      <w:r w:rsidRPr="00685F87">
        <w:t>"</w:t>
      </w:r>
      <w:proofErr w:type="spellStart"/>
      <w:r w:rsidRPr="00685F87">
        <w:t>Foo</w:t>
      </w:r>
      <w:proofErr w:type="spellEnd"/>
      <w:r w:rsidRPr="00685F87">
        <w:t>")]</w:t>
      </w:r>
    </w:p>
    <w:p w:rsidR="00685F87" w:rsidRPr="00685F87" w:rsidRDefault="00685F87" w:rsidP="00685F87">
      <w:pPr>
        <w:pStyle w:val="Code"/>
      </w:pPr>
      <w:r w:rsidRPr="00685F87">
        <w:t xml:space="preserve">        </w:t>
      </w:r>
      <w:proofErr w:type="gramStart"/>
      <w:r w:rsidRPr="00685F87">
        <w:t>public</w:t>
      </w:r>
      <w:proofErr w:type="gramEnd"/>
      <w:r w:rsidRPr="00685F87">
        <w:t xml:space="preserve"> </w:t>
      </w:r>
      <w:proofErr w:type="spellStart"/>
      <w:r w:rsidRPr="00685F87">
        <w:t>ActionResult</w:t>
      </w:r>
      <w:proofErr w:type="spellEnd"/>
      <w:r w:rsidRPr="00685F87">
        <w:t xml:space="preserve"> Index()</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roofErr w:type="gramStart"/>
      <w:r w:rsidRPr="00685F87">
        <w:t>return</w:t>
      </w:r>
      <w:proofErr w:type="gramEnd"/>
      <w:r w:rsidRPr="00685F87">
        <w:t xml:space="preserve"> View();</w:t>
      </w:r>
    </w:p>
    <w:p w:rsidR="00685F87" w:rsidRPr="00685F87" w:rsidRDefault="00685F87" w:rsidP="00685F87">
      <w:pPr>
        <w:pStyle w:val="Code"/>
      </w:pPr>
      <w:r w:rsidRPr="00685F87">
        <w:t xml:space="preserve">        }</w:t>
      </w:r>
    </w:p>
    <w:p w:rsidR="00685F87" w:rsidRPr="00685F87" w:rsidRDefault="00685F87" w:rsidP="00685F87">
      <w:pPr>
        <w:pStyle w:val="Code"/>
      </w:pPr>
      <w:r w:rsidRPr="00685F87">
        <w:t xml:space="preserve">    }</w:t>
      </w:r>
    </w:p>
    <w:p w:rsidR="00D4121F" w:rsidRDefault="00685F87" w:rsidP="00685F87">
      <w:pPr>
        <w:pStyle w:val="Code"/>
      </w:pPr>
      <w:r w:rsidRPr="00685F87">
        <w:t>}</w:t>
      </w:r>
    </w:p>
    <w:p w:rsidR="00D4121F" w:rsidRDefault="00D4121F" w:rsidP="00D4121F">
      <w:pPr>
        <w:pStyle w:val="Body1"/>
      </w:pPr>
      <w:r>
        <w:t xml:space="preserve">In the controller shown in listing </w:t>
      </w:r>
      <w:r w:rsidR="00A527E7">
        <w:t>26.8</w:t>
      </w:r>
      <w:r>
        <w:t>, we specified that the action method name should be different from the action name. The action name, [originally the action method name (“Index”)], is now “</w:t>
      </w:r>
      <w:proofErr w:type="spellStart"/>
      <w:r>
        <w:t>Foo</w:t>
      </w:r>
      <w:proofErr w:type="spellEnd"/>
      <w:r>
        <w:t>”. Navigating to “/</w:t>
      </w:r>
      <w:proofErr w:type="spellStart"/>
      <w:r>
        <w:t>changedactionnname</w:t>
      </w:r>
      <w:proofErr w:type="spellEnd"/>
      <w:r>
        <w:t>” or “/</w:t>
      </w:r>
      <w:proofErr w:type="spellStart"/>
      <w:r>
        <w:t>changedactionname</w:t>
      </w:r>
      <w:proofErr w:type="spellEnd"/>
      <w:r>
        <w:t>/index” now results in a 404 Not Found error. The action name is now “</w:t>
      </w:r>
      <w:proofErr w:type="spellStart"/>
      <w:r>
        <w:t>Foo</w:t>
      </w:r>
      <w:proofErr w:type="spellEnd"/>
      <w:r>
        <w:t>”, and we can only access this action through “/</w:t>
      </w:r>
      <w:proofErr w:type="spellStart"/>
      <w:r>
        <w:t>changedactoinname/foo</w:t>
      </w:r>
      <w:proofErr w:type="spellEnd"/>
      <w:r>
        <w:t>”. As view names correspond to action names</w:t>
      </w:r>
      <w:r w:rsidR="00107DB7">
        <w:fldChar w:fldCharType="begin"/>
      </w:r>
      <w:r>
        <w:instrText xml:space="preserve"> XE "view name:corresponds to action names" </w:instrText>
      </w:r>
      <w:r w:rsidR="00107DB7">
        <w:fldChar w:fldCharType="end"/>
      </w:r>
      <w:r>
        <w:t>, not action method names, our view is named “</w:t>
      </w:r>
      <w:proofErr w:type="spellStart"/>
      <w:r>
        <w:t>Foo.aspx</w:t>
      </w:r>
      <w:proofErr w:type="spellEnd"/>
      <w:r>
        <w:t>”.</w:t>
      </w:r>
    </w:p>
    <w:commentRangeEnd w:id="13"/>
    <w:p w:rsidR="00D4121F" w:rsidRDefault="00F51F63" w:rsidP="00D4121F">
      <w:pPr>
        <w:pStyle w:val="Body"/>
      </w:pPr>
      <w:r>
        <w:rPr>
          <w:rStyle w:val="CommentReference"/>
          <w:rFonts w:ascii="Times New Roman" w:hAnsi="Times New Roman"/>
          <w:vanish/>
        </w:rPr>
        <w:commentReference w:id="13"/>
      </w:r>
      <w:r w:rsidR="00D4121F">
        <w:t xml:space="preserve">But in most applications, we are better served adhering to the convention that action names match action method names. If method names differ from action names, we can no longer use expression-based URL generators. Our URL generation is now susceptible to subtle refactoring and renaming errors. </w:t>
      </w:r>
      <w:proofErr w:type="gramStart"/>
      <w:r w:rsidR="00D4121F">
        <w:t>This can be alleviated by introducing global constants for action names</w:t>
      </w:r>
      <w:proofErr w:type="gramEnd"/>
      <w:r w:rsidR="00D4121F">
        <w:t>, but it still creates a string-based system, with another level of indirection between action methods and action names, that is not needed in many cases.</w:t>
      </w:r>
      <w:r w:rsidR="00183516">
        <w:t xml:space="preserve">  In short, unless there is no other way, do not use </w:t>
      </w:r>
      <w:proofErr w:type="spellStart"/>
      <w:r w:rsidR="00183516" w:rsidRPr="00183516">
        <w:rPr>
          <w:rStyle w:val="CodeinText"/>
        </w:rPr>
        <w:t>ActionnNameAttribute</w:t>
      </w:r>
      <w:proofErr w:type="spellEnd"/>
      <w:r w:rsidR="00183516">
        <w:t>.</w:t>
      </w:r>
    </w:p>
    <w:p w:rsidR="00D4121F" w:rsidRPr="00EA6FC1" w:rsidRDefault="00B2229E" w:rsidP="00EA6FC1">
      <w:pPr>
        <w:pStyle w:val="Head1"/>
      </w:pPr>
      <w:bookmarkStart w:id="14" w:name="_Toc231200346"/>
      <w:r w:rsidRPr="00EA6FC1">
        <w:t>26.3</w:t>
      </w:r>
      <w:r w:rsidR="00D4121F" w:rsidRPr="00EA6FC1">
        <w:t xml:space="preserve"> Testing</w:t>
      </w:r>
      <w:bookmarkEnd w:id="14"/>
      <w:r w:rsidR="00A6237C" w:rsidRPr="00EA6FC1">
        <w:t xml:space="preserve"> controllers</w:t>
      </w:r>
      <w:r w:rsidR="00107DB7" w:rsidRPr="00EA6FC1">
        <w:fldChar w:fldCharType="begin"/>
      </w:r>
      <w:r w:rsidR="00D4121F" w:rsidRPr="00EA6FC1">
        <w:instrText xml:space="preserve"> XE "&lt;$startrange&gt;testing" </w:instrText>
      </w:r>
      <w:r w:rsidR="00107DB7" w:rsidRPr="00EA6FC1">
        <w:fldChar w:fldCharType="end"/>
      </w:r>
    </w:p>
    <w:p w:rsidR="00D4121F" w:rsidRDefault="00D4121F" w:rsidP="00D4121F">
      <w:pPr>
        <w:pStyle w:val="Body1"/>
      </w:pPr>
      <w:r>
        <w:t>For controllers to be maintainable</w:t>
      </w:r>
      <w:r w:rsidR="00107DB7">
        <w:fldChar w:fldCharType="begin"/>
      </w:r>
      <w:r>
        <w:instrText xml:space="preserve"> XE "controller:</w:instrText>
      </w:r>
      <w:r w:rsidRPr="00596C13">
        <w:instrText>maintainable</w:instrText>
      </w:r>
      <w:r>
        <w:instrText xml:space="preserve">" </w:instrText>
      </w:r>
      <w:r w:rsidR="00107DB7">
        <w:fldChar w:fldCharType="end"/>
      </w:r>
      <w:proofErr w:type="gramStart"/>
      <w:r>
        <w:t>,</w:t>
      </w:r>
      <w:proofErr w:type="gramEnd"/>
      <w:r>
        <w:t xml:space="preserve"> they should be as light and skinny as possible, delegating all real domain work to other </w:t>
      </w:r>
      <w:r w:rsidR="006E1D40">
        <w:t>objects</w:t>
      </w:r>
      <w:r>
        <w:t>. Our controller tests will reflect this choice, as assertions will be small and target only the following:</w:t>
      </w:r>
    </w:p>
    <w:p w:rsidR="00D4121F" w:rsidRPr="003A5ABE" w:rsidRDefault="00D4121F" w:rsidP="00D4121F">
      <w:pPr>
        <w:pStyle w:val="ListBullet"/>
        <w:numPr>
          <w:ilvl w:val="0"/>
          <w:numId w:val="2"/>
        </w:numPr>
      </w:pPr>
      <w:r>
        <w:t xml:space="preserve">What </w:t>
      </w:r>
      <w:proofErr w:type="spellStart"/>
      <w:r w:rsidRPr="003A5ABE">
        <w:rPr>
          <w:rStyle w:val="CodeinText"/>
        </w:rPr>
        <w:t>ActionResult</w:t>
      </w:r>
      <w:proofErr w:type="spellEnd"/>
      <w:r w:rsidRPr="003A5ABE">
        <w:t xml:space="preserve"> was chosen</w:t>
      </w:r>
    </w:p>
    <w:p w:rsidR="00D4121F" w:rsidRPr="003A5ABE" w:rsidRDefault="00D4121F" w:rsidP="00D4121F">
      <w:pPr>
        <w:pStyle w:val="ListBullet"/>
        <w:numPr>
          <w:ilvl w:val="0"/>
          <w:numId w:val="2"/>
        </w:numPr>
      </w:pPr>
      <w:r>
        <w:t xml:space="preserve">What information was passed to the view, in </w:t>
      </w:r>
      <w:proofErr w:type="spellStart"/>
      <w:r w:rsidRPr="003A5ABE">
        <w:rPr>
          <w:rStyle w:val="CodeinText"/>
        </w:rPr>
        <w:t>ViewData</w:t>
      </w:r>
      <w:proofErr w:type="spellEnd"/>
      <w:r w:rsidRPr="003A5ABE">
        <w:t xml:space="preserve"> or </w:t>
      </w:r>
      <w:proofErr w:type="spellStart"/>
      <w:r w:rsidRPr="003A5ABE">
        <w:rPr>
          <w:rStyle w:val="CodeinText"/>
        </w:rPr>
        <w:t>TempData</w:t>
      </w:r>
      <w:proofErr w:type="spellEnd"/>
    </w:p>
    <w:p w:rsidR="00D4121F" w:rsidRDefault="00D4121F" w:rsidP="00D4121F">
      <w:pPr>
        <w:pStyle w:val="Body1"/>
      </w:pPr>
      <w:r>
        <w:t xml:space="preserve">All other web-related information, whether it is security, cookies, or session variables should be encapsulated in a domain-specific and domain-relevant interface. Although it eases testing, encapsulation and separation of concerns are the most significant reasons to leave these other </w:t>
      </w:r>
      <w:proofErr w:type="spellStart"/>
      <w:r w:rsidRPr="001B6C6A">
        <w:rPr>
          <w:rStyle w:val="CodeinText"/>
        </w:rPr>
        <w:t>HttpContext</w:t>
      </w:r>
      <w:proofErr w:type="spellEnd"/>
      <w:r>
        <w:t xml:space="preserve">-related items out of controllers. The simplest example of a controller action is one that simply passes data into a view, as shown in listing </w:t>
      </w:r>
      <w:r w:rsidR="009710BD">
        <w:t>26.9</w:t>
      </w:r>
      <w:r>
        <w:t>.</w:t>
      </w:r>
    </w:p>
    <w:p w:rsidR="00D4121F" w:rsidRDefault="00D4121F" w:rsidP="00D4121F">
      <w:pPr>
        <w:pStyle w:val="CodeListingCaption"/>
      </w:pPr>
      <w:r>
        <w:t xml:space="preserve">Listing </w:t>
      </w:r>
      <w:r w:rsidR="009710BD">
        <w:t>26.9</w:t>
      </w:r>
      <w:r>
        <w:t xml:space="preserve"> </w:t>
      </w:r>
      <w:proofErr w:type="gramStart"/>
      <w:r>
        <w:t>A</w:t>
      </w:r>
      <w:proofErr w:type="gramEnd"/>
      <w:r>
        <w:t xml:space="preserve"> simple action</w:t>
      </w:r>
    </w:p>
    <w:p w:rsidR="001A18F0" w:rsidRPr="001A18F0" w:rsidRDefault="001A18F0" w:rsidP="001A18F0">
      <w:pPr>
        <w:pStyle w:val="Code"/>
      </w:pPr>
      <w:proofErr w:type="gramStart"/>
      <w:r w:rsidRPr="001A18F0">
        <w:t>public</w:t>
      </w:r>
      <w:proofErr w:type="gramEnd"/>
      <w:r w:rsidRPr="001A18F0">
        <w:t xml:space="preserve"> </w:t>
      </w:r>
      <w:proofErr w:type="spellStart"/>
      <w:r w:rsidRPr="001A18F0">
        <w:t>ViewResult</w:t>
      </w:r>
      <w:proofErr w:type="spellEnd"/>
      <w:r w:rsidRPr="001A18F0">
        <w:t xml:space="preserve"> Index()</w:t>
      </w:r>
    </w:p>
    <w:p w:rsidR="001A18F0" w:rsidRPr="001A18F0" w:rsidRDefault="001A18F0" w:rsidP="001A18F0">
      <w:pPr>
        <w:pStyle w:val="Code"/>
      </w:pPr>
      <w:r w:rsidRPr="001A18F0">
        <w:t>{</w:t>
      </w:r>
    </w:p>
    <w:p w:rsidR="001A18F0" w:rsidRPr="001A18F0" w:rsidRDefault="001A18F0" w:rsidP="001A18F0">
      <w:pPr>
        <w:pStyle w:val="Code"/>
      </w:pPr>
      <w:r w:rsidRPr="001A18F0">
        <w:t xml:space="preserve">    </w:t>
      </w:r>
      <w:proofErr w:type="gramStart"/>
      <w:r w:rsidRPr="001A18F0">
        <w:t>Product[</w:t>
      </w:r>
      <w:proofErr w:type="gramEnd"/>
      <w:r w:rsidRPr="001A18F0">
        <w:t>] products = _</w:t>
      </w:r>
      <w:proofErr w:type="spellStart"/>
      <w:r w:rsidRPr="001A18F0">
        <w:t>productRepository.FindAll</w:t>
      </w:r>
      <w:proofErr w:type="spellEnd"/>
      <w:r w:rsidRPr="001A18F0">
        <w:t>();</w:t>
      </w:r>
    </w:p>
    <w:p w:rsidR="001A18F0" w:rsidRPr="001A18F0" w:rsidRDefault="001A18F0" w:rsidP="001A18F0">
      <w:pPr>
        <w:pStyle w:val="Code"/>
      </w:pPr>
    </w:p>
    <w:p w:rsidR="001A18F0" w:rsidRPr="001A18F0" w:rsidRDefault="001A18F0" w:rsidP="001A18F0">
      <w:pPr>
        <w:pStyle w:val="Code"/>
      </w:pPr>
      <w:r w:rsidRPr="001A18F0">
        <w:t xml:space="preserve">    </w:t>
      </w:r>
      <w:proofErr w:type="gramStart"/>
      <w:r w:rsidRPr="001A18F0">
        <w:t>return</w:t>
      </w:r>
      <w:proofErr w:type="gramEnd"/>
      <w:r w:rsidRPr="001A18F0">
        <w:t xml:space="preserve"> View(products);</w:t>
      </w:r>
    </w:p>
    <w:p w:rsidR="001A18F0" w:rsidRPr="001A18F0" w:rsidRDefault="001A18F0" w:rsidP="001A18F0">
      <w:pPr>
        <w:pStyle w:val="Code"/>
      </w:pPr>
      <w:r w:rsidRPr="001A18F0">
        <w:t>}</w:t>
      </w:r>
    </w:p>
    <w:p w:rsidR="00D4121F" w:rsidRDefault="00D4121F" w:rsidP="00D4121F">
      <w:pPr>
        <w:pStyle w:val="Code"/>
      </w:pPr>
    </w:p>
    <w:p w:rsidR="00D4121F" w:rsidRDefault="00D4121F" w:rsidP="00D4121F">
      <w:pPr>
        <w:pStyle w:val="Body1"/>
      </w:pPr>
      <w:r>
        <w:t xml:space="preserve">In this example, </w:t>
      </w:r>
      <w:r w:rsidR="00696704">
        <w:t>_</w:t>
      </w:r>
      <w:proofErr w:type="spellStart"/>
      <w:r w:rsidRPr="00C27446">
        <w:rPr>
          <w:rStyle w:val="CodeinText"/>
        </w:rPr>
        <w:t>productRepository</w:t>
      </w:r>
      <w:proofErr w:type="spellEnd"/>
      <w:r>
        <w:t xml:space="preserve"> is a private field of type </w:t>
      </w:r>
      <w:proofErr w:type="spellStart"/>
      <w:r w:rsidRPr="00FE733E">
        <w:rPr>
          <w:rStyle w:val="CodeinText"/>
        </w:rPr>
        <w:t>I</w:t>
      </w:r>
      <w:r w:rsidRPr="00C27446">
        <w:rPr>
          <w:rStyle w:val="CodeinText"/>
        </w:rPr>
        <w:t>ProductRepository</w:t>
      </w:r>
      <w:proofErr w:type="spellEnd"/>
      <w:r>
        <w:t xml:space="preserve">, as shown in listing </w:t>
      </w:r>
      <w:r w:rsidR="009710BD">
        <w:t>26.10</w:t>
      </w:r>
      <w:r>
        <w:t>.</w:t>
      </w:r>
    </w:p>
    <w:p w:rsidR="00D4121F" w:rsidRDefault="00D4121F" w:rsidP="00D4121F">
      <w:pPr>
        <w:pStyle w:val="CodeListingCaption"/>
      </w:pPr>
      <w:r>
        <w:t xml:space="preserve">Listing </w:t>
      </w:r>
      <w:r w:rsidR="009710BD">
        <w:t>26.10</w:t>
      </w:r>
      <w:r>
        <w:t xml:space="preserve"> </w:t>
      </w:r>
      <w:proofErr w:type="gramStart"/>
      <w:r>
        <w:t>The</w:t>
      </w:r>
      <w:proofErr w:type="gramEnd"/>
      <w:r>
        <w:t xml:space="preserve"> controller with its dependency</w:t>
      </w:r>
    </w:p>
    <w:p w:rsidR="00696704" w:rsidRPr="00696704" w:rsidRDefault="00696704" w:rsidP="00696704">
      <w:pPr>
        <w:pStyle w:val="Code"/>
      </w:pPr>
      <w:proofErr w:type="gramStart"/>
      <w:r w:rsidRPr="00696704">
        <w:t>namespace</w:t>
      </w:r>
      <w:proofErr w:type="gramEnd"/>
      <w:r w:rsidRPr="00696704">
        <w:t xml:space="preserve"> </w:t>
      </w:r>
      <w:proofErr w:type="spellStart"/>
      <w:r w:rsidRPr="00696704">
        <w:t>UnitTestingExamples.Controllers</w:t>
      </w:r>
      <w:proofErr w:type="spellEnd"/>
    </w:p>
    <w:p w:rsidR="00696704" w:rsidRPr="00696704" w:rsidRDefault="00696704" w:rsidP="00696704">
      <w:pPr>
        <w:pStyle w:val="Code"/>
      </w:pPr>
      <w:r w:rsidRPr="00696704">
        <w:t>{</w:t>
      </w:r>
    </w:p>
    <w:p w:rsidR="00696704" w:rsidRPr="00696704" w:rsidRDefault="00696704" w:rsidP="00696704">
      <w:pPr>
        <w:pStyle w:val="Code"/>
      </w:pPr>
      <w:r w:rsidRPr="00696704">
        <w:t xml:space="preserve">    </w:t>
      </w:r>
      <w:proofErr w:type="gramStart"/>
      <w:r w:rsidRPr="00696704">
        <w:t>public</w:t>
      </w:r>
      <w:proofErr w:type="gramEnd"/>
      <w:r w:rsidRPr="00696704">
        <w:t xml:space="preserve"> class </w:t>
      </w:r>
      <w:proofErr w:type="spellStart"/>
      <w:r w:rsidRPr="00696704">
        <w:t>ProductsController</w:t>
      </w:r>
      <w:proofErr w:type="spellEnd"/>
      <w:r w:rsidRPr="00696704">
        <w:t xml:space="preserve"> : Controller</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w:t>
      </w:r>
      <w:proofErr w:type="gramStart"/>
      <w:r w:rsidRPr="00696704">
        <w:t>private</w:t>
      </w:r>
      <w:proofErr w:type="gramEnd"/>
      <w:r w:rsidRPr="00696704">
        <w:t xml:space="preserve"> </w:t>
      </w:r>
      <w:proofErr w:type="spellStart"/>
      <w:r w:rsidRPr="00696704">
        <w:t>readonly</w:t>
      </w:r>
      <w:proofErr w:type="spellEnd"/>
      <w:r w:rsidRPr="00696704">
        <w:t xml:space="preserve"> </w:t>
      </w:r>
      <w:proofErr w:type="spellStart"/>
      <w:r w:rsidRPr="00696704">
        <w:t>IProductRepository</w:t>
      </w:r>
      <w:proofErr w:type="spellEnd"/>
      <w:r w:rsidRPr="00696704">
        <w:t xml:space="preserve"> _</w:t>
      </w:r>
      <w:proofErr w:type="spellStart"/>
      <w:r w:rsidRPr="00696704">
        <w:t>productRepository</w:t>
      </w:r>
      <w:proofErr w:type="spellEnd"/>
      <w:r w:rsidRPr="00696704">
        <w:t>;</w:t>
      </w:r>
    </w:p>
    <w:p w:rsidR="00696704" w:rsidRPr="00696704" w:rsidRDefault="00696704" w:rsidP="00696704">
      <w:pPr>
        <w:pStyle w:val="Code"/>
      </w:pPr>
    </w:p>
    <w:p w:rsidR="00696704" w:rsidRPr="00696704" w:rsidRDefault="00696704" w:rsidP="00696704">
      <w:pPr>
        <w:pStyle w:val="Code"/>
      </w:pPr>
      <w:r w:rsidRPr="00696704">
        <w:t xml:space="preserve">        </w:t>
      </w:r>
      <w:proofErr w:type="gramStart"/>
      <w:r w:rsidRPr="00696704">
        <w:t>public</w:t>
      </w:r>
      <w:proofErr w:type="gramEnd"/>
      <w:r w:rsidRPr="00696704">
        <w:t xml:space="preserve"> </w:t>
      </w:r>
      <w:proofErr w:type="spellStart"/>
      <w:r w:rsidRPr="00696704">
        <w:t>ProductsController</w:t>
      </w:r>
      <w:proofErr w:type="spellEnd"/>
      <w:r w:rsidRPr="00696704">
        <w:t>(</w:t>
      </w:r>
      <w:proofErr w:type="spellStart"/>
      <w:r w:rsidRPr="00696704">
        <w:t>IProductRepository</w:t>
      </w:r>
      <w:proofErr w:type="spellEnd"/>
      <w:r w:rsidRPr="00696704">
        <w:t xml:space="preserve"> </w:t>
      </w:r>
      <w:proofErr w:type="spellStart"/>
      <w:r w:rsidRPr="00696704">
        <w:t>productRepository</w:t>
      </w:r>
      <w:proofErr w:type="spellEnd"/>
      <w:r w:rsidRPr="00696704">
        <w:t>)</w:t>
      </w:r>
    </w:p>
    <w:p w:rsidR="00696704" w:rsidRPr="00696704" w:rsidRDefault="00696704" w:rsidP="00696704">
      <w:pPr>
        <w:pStyle w:val="Code"/>
      </w:pPr>
      <w:r w:rsidRPr="00696704">
        <w:t xml:space="preserve">        {</w:t>
      </w:r>
    </w:p>
    <w:p w:rsidR="00696704" w:rsidRPr="00696704" w:rsidRDefault="00696704" w:rsidP="00696704">
      <w:pPr>
        <w:pStyle w:val="Code"/>
      </w:pPr>
      <w:r w:rsidRPr="00696704">
        <w:t xml:space="preserve">            _</w:t>
      </w:r>
      <w:proofErr w:type="spellStart"/>
      <w:proofErr w:type="gramStart"/>
      <w:r w:rsidRPr="00696704">
        <w:t>productRepository</w:t>
      </w:r>
      <w:proofErr w:type="spellEnd"/>
      <w:proofErr w:type="gramEnd"/>
      <w:r w:rsidRPr="00696704">
        <w:t xml:space="preserve"> = </w:t>
      </w:r>
      <w:proofErr w:type="spellStart"/>
      <w:r w:rsidRPr="00696704">
        <w:t>productRepository</w:t>
      </w:r>
      <w:proofErr w:type="spellEnd"/>
      <w:r w:rsidRPr="00696704">
        <w:t>;</w:t>
      </w:r>
    </w:p>
    <w:p w:rsidR="00696704" w:rsidRDefault="00696704" w:rsidP="00696704">
      <w:pPr>
        <w:pStyle w:val="Code"/>
      </w:pPr>
      <w:r w:rsidRPr="00696704">
        <w:t xml:space="preserve">        }</w:t>
      </w:r>
    </w:p>
    <w:p w:rsidR="00696704" w:rsidRDefault="00696704" w:rsidP="00696704">
      <w:pPr>
        <w:pStyle w:val="Code"/>
      </w:pPr>
      <w:r>
        <w:t xml:space="preserve">        </w:t>
      </w:r>
      <w:proofErr w:type="gramStart"/>
      <w:r>
        <w:t>. .</w:t>
      </w:r>
      <w:proofErr w:type="gramEnd"/>
      <w:r>
        <w:t xml:space="preserve"> . snip . . . </w:t>
      </w:r>
    </w:p>
    <w:p w:rsidR="00696704" w:rsidRDefault="00696704" w:rsidP="00696704">
      <w:pPr>
        <w:pStyle w:val="Code"/>
      </w:pPr>
      <w:r>
        <w:t xml:space="preserve">    }</w:t>
      </w:r>
    </w:p>
    <w:p w:rsidR="00696704" w:rsidRPr="00696704" w:rsidRDefault="00696704" w:rsidP="00696704">
      <w:pPr>
        <w:pStyle w:val="Code"/>
      </w:pPr>
      <w:r>
        <w:t>}</w:t>
      </w:r>
    </w:p>
    <w:p w:rsidR="00D4121F" w:rsidRDefault="00D4121F" w:rsidP="00D4121F">
      <w:pPr>
        <w:pStyle w:val="Code"/>
      </w:pPr>
    </w:p>
    <w:p w:rsidR="00D4121F" w:rsidRDefault="00D4121F" w:rsidP="00D4121F">
      <w:pPr>
        <w:pStyle w:val="Body1"/>
      </w:pPr>
      <w:r>
        <w:t xml:space="preserve">When we test the </w:t>
      </w:r>
      <w:proofErr w:type="spellStart"/>
      <w:r w:rsidRPr="00C27446">
        <w:rPr>
          <w:rStyle w:val="CodeinText"/>
        </w:rPr>
        <w:t>ProductsController</w:t>
      </w:r>
      <w:proofErr w:type="spellEnd"/>
      <w:r>
        <w:t xml:space="preserve">, we don’t need to supply the actual implementation of the </w:t>
      </w:r>
      <w:proofErr w:type="spellStart"/>
      <w:r w:rsidRPr="00C27446">
        <w:rPr>
          <w:rStyle w:val="CodeinText"/>
        </w:rPr>
        <w:t>IProductRepository</w:t>
      </w:r>
      <w:proofErr w:type="spellEnd"/>
      <w:r>
        <w:t xml:space="preserve"> interface. For the purposes of a unit test, we are testing only the </w:t>
      </w:r>
      <w:proofErr w:type="spellStart"/>
      <w:r w:rsidRPr="00C27446">
        <w:rPr>
          <w:rStyle w:val="CodeinText"/>
        </w:rPr>
        <w:t>ProductsController</w:t>
      </w:r>
      <w:proofErr w:type="spellEnd"/>
      <w:r>
        <w:t xml:space="preserve"> and no external dependency used. To maximize the localization of defects, our unit tests</w:t>
      </w:r>
      <w:r w:rsidR="00107DB7">
        <w:fldChar w:fldCharType="begin"/>
      </w:r>
      <w:r>
        <w:instrText xml:space="preserve"> XE "</w:instrText>
      </w:r>
      <w:r w:rsidRPr="00674B8C">
        <w:instrText>unit test</w:instrText>
      </w:r>
      <w:r>
        <w:instrText xml:space="preserve">:check only a single class" </w:instrText>
      </w:r>
      <w:r w:rsidR="00107DB7">
        <w:fldChar w:fldCharType="end"/>
      </w:r>
      <w:r>
        <w:t xml:space="preserve"> should test only a single class. We don’t want a controller unit test to fail because we have a problem with our local database. In a unit test, we’ll have to pass a test double into the </w:t>
      </w:r>
      <w:proofErr w:type="spellStart"/>
      <w:r w:rsidRPr="00C27446">
        <w:rPr>
          <w:rStyle w:val="CodeinText"/>
        </w:rPr>
        <w:t>ProductsController</w:t>
      </w:r>
      <w:proofErr w:type="spellEnd"/>
      <w:r>
        <w:t xml:space="preserve"> repository. A test double</w:t>
      </w:r>
      <w:r w:rsidR="00107DB7">
        <w:fldChar w:fldCharType="begin"/>
      </w:r>
      <w:r>
        <w:instrText xml:space="preserve"> XE "test double" </w:instrText>
      </w:r>
      <w:r w:rsidR="00107DB7">
        <w:fldChar w:fldCharType="end"/>
      </w:r>
      <w:r>
        <w:t xml:space="preserve"> is a stand-in for an actual implementation, but one that we can manipulate to force our class under test to execute specific code paths. Our controller unit test will need to set up the stubbed </w:t>
      </w:r>
      <w:proofErr w:type="spellStart"/>
      <w:r w:rsidRPr="00C27446">
        <w:rPr>
          <w:rStyle w:val="CodeinText"/>
        </w:rPr>
        <w:t>IProductRepository</w:t>
      </w:r>
      <w:proofErr w:type="spellEnd"/>
      <w:r>
        <w:t xml:space="preserve"> with dummy data, and then assert that the right action result is used, the right view is chosen, and the right data is passed to the view, as shown in listing </w:t>
      </w:r>
      <w:r w:rsidR="009710BD">
        <w:t>26.11</w:t>
      </w:r>
      <w:r>
        <w:t>.</w:t>
      </w:r>
    </w:p>
    <w:p w:rsidR="00D4121F" w:rsidRPr="00293407" w:rsidRDefault="00D4121F" w:rsidP="00D4121F">
      <w:pPr>
        <w:pStyle w:val="TypesetterNote"/>
      </w:pPr>
      <w:proofErr w:type="spellStart"/>
      <w:r>
        <w:t>Cueballs</w:t>
      </w:r>
      <w:proofErr w:type="spellEnd"/>
      <w:r>
        <w:t xml:space="preserve"> in code and text</w:t>
      </w:r>
    </w:p>
    <w:p w:rsidR="00D4121F" w:rsidRDefault="00D4121F" w:rsidP="00D4121F">
      <w:pPr>
        <w:pStyle w:val="CodeListingCaption"/>
      </w:pPr>
      <w:r>
        <w:t xml:space="preserve">Listing </w:t>
      </w:r>
      <w:r w:rsidR="009710BD">
        <w:t>26.11</w:t>
      </w:r>
      <w:r>
        <w:t xml:space="preserve"> Testing our </w:t>
      </w:r>
      <w:r w:rsidRPr="00FE733E">
        <w:rPr>
          <w:rStyle w:val="CodeinText"/>
        </w:rPr>
        <w:t>Index</w:t>
      </w:r>
      <w:r>
        <w:t xml:space="preserve"> action</w:t>
      </w:r>
    </w:p>
    <w:p w:rsidR="00D4121F" w:rsidRPr="000D0690" w:rsidRDefault="00D4121F" w:rsidP="00D4121F">
      <w:pPr>
        <w:pStyle w:val="Code"/>
      </w:pPr>
      <w:r w:rsidRPr="000D0690">
        <w:t>[Test]</w:t>
      </w:r>
    </w:p>
    <w:p w:rsidR="00D4121F" w:rsidRPr="000D0690" w:rsidRDefault="00D4121F" w:rsidP="00D4121F">
      <w:pPr>
        <w:pStyle w:val="Code"/>
      </w:pPr>
      <w:proofErr w:type="gramStart"/>
      <w:r w:rsidRPr="000D0690">
        <w:t>public</w:t>
      </w:r>
      <w:proofErr w:type="gramEnd"/>
      <w:r w:rsidRPr="000D0690">
        <w:t xml:space="preserve"> void </w:t>
      </w:r>
      <w:proofErr w:type="spellStart"/>
      <w:r w:rsidRPr="000D0690">
        <w:t>Index_should_use_default_view_and_repository_data</w:t>
      </w:r>
      <w:proofErr w:type="spellEnd"/>
      <w:r w:rsidRPr="000D0690">
        <w:t>()</w:t>
      </w:r>
    </w:p>
    <w:p w:rsidR="00D4121F" w:rsidRPr="000D0690" w:rsidRDefault="00D4121F" w:rsidP="00D4121F">
      <w:pPr>
        <w:pStyle w:val="Code"/>
      </w:pPr>
      <w:r w:rsidRPr="000D0690">
        <w:t>{</w:t>
      </w:r>
    </w:p>
    <w:p w:rsidR="00D4121F" w:rsidRPr="000D0690" w:rsidRDefault="00D4121F" w:rsidP="00D4121F">
      <w:pPr>
        <w:pStyle w:val="Code"/>
      </w:pPr>
      <w:r w:rsidRPr="000D0690">
        <w:t xml:space="preserve">    </w:t>
      </w:r>
      <w:proofErr w:type="spellStart"/>
      <w:proofErr w:type="gramStart"/>
      <w:r w:rsidRPr="000D0690">
        <w:t>var</w:t>
      </w:r>
      <w:proofErr w:type="spellEnd"/>
      <w:proofErr w:type="gramEnd"/>
      <w:r w:rsidRPr="000D0690">
        <w:t xml:space="preserve"> products = new[]</w:t>
      </w:r>
      <w:r>
        <w:t xml:space="preserve">                                             #1</w:t>
      </w:r>
    </w:p>
    <w:p w:rsidR="00D4121F" w:rsidRPr="000D0690" w:rsidRDefault="00D4121F" w:rsidP="00D4121F">
      <w:pPr>
        <w:pStyle w:val="Code"/>
      </w:pPr>
      <w:r w:rsidRPr="000D0690">
        <w:t xml:space="preserve">    {</w:t>
      </w:r>
    </w:p>
    <w:p w:rsidR="00D4121F" w:rsidRPr="000D0690" w:rsidRDefault="00D4121F" w:rsidP="00D4121F">
      <w:pPr>
        <w:pStyle w:val="Code"/>
      </w:pPr>
      <w:r w:rsidRPr="000D0690">
        <w:t xml:space="preserve">        </w:t>
      </w:r>
      <w:proofErr w:type="gramStart"/>
      <w:r w:rsidRPr="000D0690">
        <w:t>new</w:t>
      </w:r>
      <w:proofErr w:type="gramEnd"/>
      <w:r w:rsidRPr="000D0690">
        <w:t xml:space="preserve"> Product {Name = "Keyboard"},</w:t>
      </w:r>
      <w:r>
        <w:t xml:space="preserve"> </w:t>
      </w:r>
    </w:p>
    <w:p w:rsidR="00D4121F" w:rsidRPr="000D0690" w:rsidRDefault="00D4121F" w:rsidP="00D4121F">
      <w:pPr>
        <w:pStyle w:val="Code"/>
      </w:pPr>
      <w:r w:rsidRPr="000D0690">
        <w:t xml:space="preserve">        </w:t>
      </w:r>
      <w:proofErr w:type="gramStart"/>
      <w:r w:rsidRPr="000D0690">
        <w:t>new</w:t>
      </w:r>
      <w:proofErr w:type="gramEnd"/>
      <w:r w:rsidRPr="000D0690">
        <w:t xml:space="preserve"> Product {Name = "Mouse"}</w:t>
      </w:r>
    </w:p>
    <w:p w:rsidR="00D4121F" w:rsidRPr="000D0690" w:rsidRDefault="00D4121F" w:rsidP="00D4121F">
      <w:pPr>
        <w:pStyle w:val="Code"/>
      </w:pPr>
      <w:r w:rsidRPr="000D0690">
        <w:t xml:space="preserve">    };</w:t>
      </w:r>
    </w:p>
    <w:p w:rsidR="00D4121F" w:rsidRPr="000D0690" w:rsidRDefault="00D4121F" w:rsidP="00D4121F">
      <w:pPr>
        <w:pStyle w:val="Code"/>
      </w:pPr>
    </w:p>
    <w:p w:rsidR="00AA5B11" w:rsidRPr="00AA5B11" w:rsidRDefault="00AA5B11" w:rsidP="00AA5B11">
      <w:pPr>
        <w:pStyle w:val="Code"/>
      </w:pPr>
      <w:r>
        <w:t xml:space="preserve">    </w:t>
      </w:r>
      <w:proofErr w:type="spellStart"/>
      <w:proofErr w:type="gramStart"/>
      <w:r w:rsidRPr="00AA5B11">
        <w:t>var</w:t>
      </w:r>
      <w:proofErr w:type="spellEnd"/>
      <w:proofErr w:type="gramEnd"/>
      <w:r w:rsidRPr="00AA5B11">
        <w:t xml:space="preserve"> repository =</w:t>
      </w:r>
      <w:r>
        <w:t xml:space="preserve">                                                |#2</w:t>
      </w:r>
    </w:p>
    <w:p w:rsidR="00AA5B11" w:rsidRPr="00AA5B11" w:rsidRDefault="00AA5B11" w:rsidP="00AA5B11">
      <w:pPr>
        <w:pStyle w:val="Code"/>
      </w:pPr>
      <w:r w:rsidRPr="00AA5B11">
        <w:t xml:space="preserve">                </w:t>
      </w:r>
      <w:proofErr w:type="spellStart"/>
      <w:r w:rsidRPr="00AA5B11">
        <w:t>MockRepository.GenerateStub</w:t>
      </w:r>
      <w:proofErr w:type="spellEnd"/>
      <w:r w:rsidRPr="00AA5B11">
        <w:t>&lt;</w:t>
      </w:r>
      <w:proofErr w:type="spellStart"/>
      <w:r w:rsidRPr="00AA5B11">
        <w:t>IProductRepository</w:t>
      </w:r>
      <w:proofErr w:type="spellEnd"/>
      <w:r w:rsidRPr="00AA5B11">
        <w:t>&gt;();</w:t>
      </w:r>
      <w:r>
        <w:t xml:space="preserve">  |#2</w:t>
      </w:r>
    </w:p>
    <w:p w:rsidR="00D4121F" w:rsidRPr="000D0690" w:rsidRDefault="00AA5B11" w:rsidP="00AA5B11">
      <w:pPr>
        <w:pStyle w:val="Code"/>
      </w:pPr>
      <w:r>
        <w:t xml:space="preserve">    </w:t>
      </w:r>
      <w:proofErr w:type="spellStart"/>
      <w:proofErr w:type="gramStart"/>
      <w:r w:rsidRPr="00AA5B11">
        <w:t>repository.Stub</w:t>
      </w:r>
      <w:proofErr w:type="spellEnd"/>
      <w:proofErr w:type="gramEnd"/>
      <w:r w:rsidRPr="00AA5B11">
        <w:t xml:space="preserve">(rep =&gt; </w:t>
      </w:r>
      <w:proofErr w:type="spellStart"/>
      <w:r w:rsidRPr="00AA5B11">
        <w:t>rep.FindAll</w:t>
      </w:r>
      <w:proofErr w:type="spellEnd"/>
      <w:r w:rsidRPr="00AA5B11">
        <w:t>()).Return(products);</w:t>
      </w:r>
      <w:r>
        <w:t xml:space="preserve">         #3</w:t>
      </w:r>
    </w:p>
    <w:p w:rsidR="00D4121F" w:rsidRPr="000D0690" w:rsidRDefault="00D4121F" w:rsidP="00D4121F">
      <w:pPr>
        <w:pStyle w:val="Code"/>
      </w:pPr>
      <w:r w:rsidRPr="000D0690">
        <w:t xml:space="preserve">    </w:t>
      </w:r>
      <w:proofErr w:type="spellStart"/>
      <w:proofErr w:type="gramStart"/>
      <w:r w:rsidRPr="000D0690">
        <w:t>var</w:t>
      </w:r>
      <w:proofErr w:type="spellEnd"/>
      <w:proofErr w:type="gramEnd"/>
      <w:r w:rsidRPr="000D0690">
        <w:t xml:space="preserve"> </w:t>
      </w:r>
      <w:r w:rsidR="003A4799" w:rsidRPr="003A4799">
        <w:t>controller</w:t>
      </w:r>
      <w:r w:rsidR="003A4799">
        <w:t xml:space="preserve"> </w:t>
      </w:r>
      <w:r w:rsidRPr="000D0690">
        <w:t xml:space="preserve">= new </w:t>
      </w:r>
      <w:proofErr w:type="spellStart"/>
      <w:r w:rsidRPr="000D0690">
        <w:t>ProductsController</w:t>
      </w:r>
      <w:proofErr w:type="spellEnd"/>
      <w:r w:rsidRPr="000D0690">
        <w:t>(repository);</w:t>
      </w:r>
      <w:r>
        <w:t xml:space="preserve">       #4</w:t>
      </w:r>
    </w:p>
    <w:p w:rsidR="00D4121F" w:rsidRPr="000D0690" w:rsidRDefault="00D4121F" w:rsidP="00D4121F">
      <w:pPr>
        <w:pStyle w:val="Code"/>
      </w:pPr>
    </w:p>
    <w:p w:rsidR="00D4121F" w:rsidRPr="000D0690" w:rsidRDefault="00D4121F" w:rsidP="00D4121F">
      <w:pPr>
        <w:pStyle w:val="Code"/>
      </w:pPr>
      <w:r w:rsidRPr="000D0690">
        <w:t xml:space="preserve">    </w:t>
      </w:r>
      <w:proofErr w:type="spellStart"/>
      <w:r w:rsidRPr="000D0690">
        <w:t>ViewResult</w:t>
      </w:r>
      <w:proofErr w:type="spellEnd"/>
      <w:r w:rsidRPr="000D0690">
        <w:t xml:space="preserve"> result = </w:t>
      </w:r>
      <w:proofErr w:type="spellStart"/>
      <w:proofErr w:type="gramStart"/>
      <w:r w:rsidR="003A4799" w:rsidRPr="003A4799">
        <w:t>controller</w:t>
      </w:r>
      <w:r w:rsidRPr="000D0690">
        <w:t>.Index</w:t>
      </w:r>
      <w:proofErr w:type="spellEnd"/>
      <w:proofErr w:type="gramEnd"/>
      <w:r w:rsidRPr="000D0690">
        <w:t>();</w:t>
      </w:r>
      <w:r>
        <w:t xml:space="preserve">                    #5</w:t>
      </w:r>
    </w:p>
    <w:p w:rsidR="00D4121F" w:rsidRPr="000D0690" w:rsidRDefault="00D4121F" w:rsidP="00D4121F">
      <w:pPr>
        <w:pStyle w:val="Code"/>
      </w:pPr>
    </w:p>
    <w:p w:rsidR="00D4121F" w:rsidRPr="000D0690" w:rsidRDefault="00D4121F" w:rsidP="00D4121F">
      <w:pPr>
        <w:pStyle w:val="Code"/>
      </w:pPr>
      <w:r w:rsidRPr="000D0690">
        <w:t xml:space="preserve">    </w:t>
      </w:r>
      <w:proofErr w:type="spellStart"/>
      <w:proofErr w:type="gramStart"/>
      <w:r w:rsidRPr="000D0690">
        <w:t>result.ViewName.ShouldEqual</w:t>
      </w:r>
      <w:proofErr w:type="spellEnd"/>
      <w:proofErr w:type="gramEnd"/>
      <w:r w:rsidRPr="000D0690">
        <w:t>(</w:t>
      </w:r>
      <w:proofErr w:type="spellStart"/>
      <w:r w:rsidRPr="000D0690">
        <w:t>string.Empty</w:t>
      </w:r>
      <w:proofErr w:type="spellEnd"/>
      <w:r w:rsidRPr="000D0690">
        <w:t>);</w:t>
      </w:r>
      <w:r>
        <w:t xml:space="preserve">                          #6</w:t>
      </w:r>
    </w:p>
    <w:p w:rsidR="00D4121F" w:rsidRPr="000D0690" w:rsidRDefault="00D4121F" w:rsidP="00D4121F">
      <w:pPr>
        <w:pStyle w:val="Code"/>
      </w:pPr>
      <w:r w:rsidRPr="000D0690">
        <w:t xml:space="preserve">    </w:t>
      </w:r>
      <w:proofErr w:type="spellStart"/>
      <w:proofErr w:type="gramStart"/>
      <w:r w:rsidRPr="000D0690">
        <w:t>result.ViewData</w:t>
      </w:r>
      <w:proofErr w:type="gramEnd"/>
      <w:r w:rsidR="00107DB7">
        <w:fldChar w:fldCharType="begin"/>
      </w:r>
      <w:r>
        <w:instrText xml:space="preserve"> XE "</w:instrText>
      </w:r>
      <w:r w:rsidRPr="00037616">
        <w:rPr>
          <w:rStyle w:val="CodeinText"/>
        </w:rPr>
        <w:instrText>ViewData</w:instrText>
      </w:r>
      <w:r>
        <w:instrText xml:space="preserve">" </w:instrText>
      </w:r>
      <w:r w:rsidR="00107DB7">
        <w:fldChar w:fldCharType="end"/>
      </w:r>
      <w:r w:rsidRPr="000D0690">
        <w:t>.Model.ShouldEqual</w:t>
      </w:r>
      <w:proofErr w:type="spellEnd"/>
      <w:r w:rsidRPr="000D0690">
        <w:t>(products);</w:t>
      </w:r>
      <w:r>
        <w:t xml:space="preserve">       #7</w:t>
      </w:r>
    </w:p>
    <w:p w:rsidR="00D4121F" w:rsidRDefault="00D4121F" w:rsidP="00D4121F">
      <w:pPr>
        <w:pStyle w:val="Code"/>
      </w:pPr>
      <w:r w:rsidRPr="000D0690">
        <w:t>}</w:t>
      </w:r>
    </w:p>
    <w:p w:rsidR="00D4121F" w:rsidRDefault="00D4121F" w:rsidP="00D4121F">
      <w:pPr>
        <w:pStyle w:val="Body1"/>
      </w:pPr>
      <w:r>
        <w:t xml:space="preserve">We set up product data for our test </w:t>
      </w:r>
      <w:r w:rsidRPr="00900457">
        <w:rPr>
          <w:rStyle w:val="Bold"/>
        </w:rPr>
        <w:t>(1)</w:t>
      </w:r>
      <w:r>
        <w:t xml:space="preserve">. The values inside don’t matter for the purposes of our unit test, but aid in debugging if our test fails for an unknown reason. We create a stub of our </w:t>
      </w:r>
      <w:proofErr w:type="spellStart"/>
      <w:r w:rsidRPr="002352E0">
        <w:rPr>
          <w:rStyle w:val="CodeinText"/>
        </w:rPr>
        <w:t>IProductRepository</w:t>
      </w:r>
      <w:proofErr w:type="spellEnd"/>
      <w:r>
        <w:t xml:space="preserve"> by calling a</w:t>
      </w:r>
      <w:r w:rsidR="00294D58">
        <w:t xml:space="preserve"> </w:t>
      </w:r>
      <w:proofErr w:type="spellStart"/>
      <w:r w:rsidR="00294D58">
        <w:t>RhinoMocks</w:t>
      </w:r>
      <w:proofErr w:type="spellEnd"/>
      <w:r w:rsidR="00294D58">
        <w:t xml:space="preserve"> API</w:t>
      </w:r>
      <w:r>
        <w:t xml:space="preserve"> </w:t>
      </w:r>
      <w:r w:rsidRPr="00413166">
        <w:rPr>
          <w:rStyle w:val="Bold"/>
        </w:rPr>
        <w:t>(2)</w:t>
      </w:r>
      <w:r>
        <w:t>. Rhino Mocks</w:t>
      </w:r>
      <w:r w:rsidR="00294D58">
        <w:t xml:space="preserve"> is</w:t>
      </w:r>
      <w:r w:rsidR="00107DB7">
        <w:fldChar w:fldCharType="begin"/>
      </w:r>
      <w:r>
        <w:instrText xml:space="preserve"> XE "</w:instrText>
      </w:r>
      <w:r w:rsidRPr="0057323E">
        <w:instrText>Rhino Mocks</w:instrText>
      </w:r>
      <w:r>
        <w:instrText xml:space="preserve">" </w:instrText>
      </w:r>
      <w:r w:rsidR="00107DB7">
        <w:fldChar w:fldCharType="end"/>
      </w:r>
      <w:r>
        <w:t xml:space="preserve"> a popular test double creation and configuration framework. After we create a test double of our </w:t>
      </w:r>
      <w:proofErr w:type="spellStart"/>
      <w:r w:rsidRPr="002352E0">
        <w:rPr>
          <w:rStyle w:val="CodeinText"/>
        </w:rPr>
        <w:t>IProductRepository</w:t>
      </w:r>
      <w:proofErr w:type="spellEnd"/>
      <w:r>
        <w:t xml:space="preserve">, we stub out the call to </w:t>
      </w:r>
      <w:proofErr w:type="spellStart"/>
      <w:r w:rsidRPr="002352E0">
        <w:rPr>
          <w:rStyle w:val="CodeinText"/>
        </w:rPr>
        <w:t>FindAll</w:t>
      </w:r>
      <w:proofErr w:type="spellEnd"/>
      <w:r>
        <w:t xml:space="preserve"> to return our array of </w:t>
      </w:r>
      <w:r w:rsidRPr="002352E0">
        <w:rPr>
          <w:rStyle w:val="CodeinText"/>
        </w:rPr>
        <w:t>Products</w:t>
      </w:r>
      <w:r>
        <w:t xml:space="preserve"> we created earlier </w:t>
      </w:r>
      <w:r w:rsidRPr="008D37EB">
        <w:rPr>
          <w:rStyle w:val="Bold"/>
        </w:rPr>
        <w:t>(3)</w:t>
      </w:r>
      <w:r>
        <w:t xml:space="preserve">. With the stubbed </w:t>
      </w:r>
      <w:proofErr w:type="spellStart"/>
      <w:r w:rsidRPr="002352E0">
        <w:rPr>
          <w:rStyle w:val="CodeinText"/>
        </w:rPr>
        <w:t>IProductRepository</w:t>
      </w:r>
      <w:proofErr w:type="spellEnd"/>
      <w:r>
        <w:t xml:space="preserve">, we create a </w:t>
      </w:r>
      <w:proofErr w:type="spellStart"/>
      <w:r w:rsidRPr="002352E0">
        <w:rPr>
          <w:rStyle w:val="CodeinText"/>
        </w:rPr>
        <w:t>ProductsController</w:t>
      </w:r>
      <w:proofErr w:type="spellEnd"/>
      <w:r w:rsidRPr="00373D2C">
        <w:rPr>
          <w:rStyle w:val="CodeinText"/>
        </w:rPr>
        <w:t xml:space="preserve"> </w:t>
      </w:r>
      <w:r w:rsidRPr="00AD0EBA">
        <w:rPr>
          <w:rStyle w:val="Bold"/>
        </w:rPr>
        <w:t>(4)</w:t>
      </w:r>
      <w:r>
        <w:t>.</w:t>
      </w:r>
    </w:p>
    <w:p w:rsidR="00D4121F" w:rsidRDefault="00D4121F" w:rsidP="00D4121F">
      <w:pPr>
        <w:pStyle w:val="Body"/>
      </w:pPr>
      <w:r>
        <w:t xml:space="preserve">With all of the classes and test doubles set up for our unit test, we can execute our controller action and capture the resulting </w:t>
      </w:r>
      <w:proofErr w:type="spellStart"/>
      <w:r w:rsidRPr="00707889">
        <w:rPr>
          <w:rStyle w:val="CodeinText"/>
        </w:rPr>
        <w:t>ViewResult</w:t>
      </w:r>
      <w:proofErr w:type="spellEnd"/>
      <w:r>
        <w:t xml:space="preserve"> object </w:t>
      </w:r>
      <w:r w:rsidRPr="00B35B22">
        <w:rPr>
          <w:rStyle w:val="Bold"/>
        </w:rPr>
        <w:t>(5)</w:t>
      </w:r>
      <w:r>
        <w:t xml:space="preserve">. We assert that the </w:t>
      </w:r>
      <w:proofErr w:type="spellStart"/>
      <w:r w:rsidRPr="00707889">
        <w:rPr>
          <w:rStyle w:val="CodeinText"/>
        </w:rPr>
        <w:t>ViewName</w:t>
      </w:r>
      <w:proofErr w:type="spellEnd"/>
      <w:r>
        <w:t xml:space="preserve"> should be an empty string </w:t>
      </w:r>
      <w:r w:rsidRPr="006F4F37">
        <w:rPr>
          <w:rStyle w:val="Bold"/>
        </w:rPr>
        <w:t>(6)</w:t>
      </w:r>
      <w:r>
        <w:t xml:space="preserve"> (signifying we use the Index view), and that the model passed to the view is our original array of products </w:t>
      </w:r>
      <w:r w:rsidRPr="008F184D">
        <w:rPr>
          <w:rStyle w:val="Bold"/>
        </w:rPr>
        <w:t>(7)</w:t>
      </w:r>
      <w:r>
        <w:t xml:space="preserve">. Our test passes with the implementation of our action shown in listing </w:t>
      </w:r>
      <w:r w:rsidR="009710BD">
        <w:t>26.9</w:t>
      </w:r>
      <w:r>
        <w:t xml:space="preserve">. </w:t>
      </w:r>
    </w:p>
    <w:p w:rsidR="00D4121F" w:rsidRDefault="00D4121F" w:rsidP="00D4121F">
      <w:pPr>
        <w:pStyle w:val="Body"/>
      </w:pPr>
      <w:r>
        <w:t xml:space="preserve">A two-line action method is tested easily, but is not very interesting. In a more interesting scenario, we edit a model, </w:t>
      </w:r>
      <w:proofErr w:type="gramStart"/>
      <w:r>
        <w:t>then</w:t>
      </w:r>
      <w:proofErr w:type="gramEnd"/>
      <w:r>
        <w:t xml:space="preserve"> post it to a form. We expect several things to happen:</w:t>
      </w:r>
    </w:p>
    <w:p w:rsidR="00D4121F" w:rsidRDefault="00D4121F" w:rsidP="00D4121F">
      <w:pPr>
        <w:pStyle w:val="ListBullet"/>
        <w:numPr>
          <w:ilvl w:val="0"/>
          <w:numId w:val="2"/>
        </w:numPr>
      </w:pPr>
      <w:commentRangeStart w:id="15"/>
      <w:r>
        <w:t>Check the model state for errors.</w:t>
      </w:r>
    </w:p>
    <w:p w:rsidR="00D4121F" w:rsidRDefault="00D4121F" w:rsidP="00D4121F">
      <w:pPr>
        <w:pStyle w:val="ListBullet"/>
        <w:numPr>
          <w:ilvl w:val="0"/>
          <w:numId w:val="2"/>
        </w:numPr>
      </w:pPr>
      <w:r>
        <w:t>If errors exist, show the original view.</w:t>
      </w:r>
    </w:p>
    <w:p w:rsidR="00D4121F" w:rsidRDefault="00D4121F" w:rsidP="00D4121F">
      <w:pPr>
        <w:pStyle w:val="ListBullet"/>
        <w:numPr>
          <w:ilvl w:val="0"/>
          <w:numId w:val="2"/>
        </w:numPr>
      </w:pPr>
      <w:r>
        <w:t>If not, save the model and redirect back to the index.</w:t>
      </w:r>
    </w:p>
    <w:commentRangeEnd w:id="15"/>
    <w:p w:rsidR="00D4121F" w:rsidRDefault="0029466C" w:rsidP="00D4121F">
      <w:pPr>
        <w:pStyle w:val="Body1"/>
      </w:pPr>
      <w:r>
        <w:rPr>
          <w:rStyle w:val="CommentReference"/>
          <w:rFonts w:ascii="Times New Roman" w:hAnsi="Times New Roman"/>
          <w:vanish/>
        </w:rPr>
        <w:commentReference w:id="15"/>
      </w:r>
      <w:r w:rsidR="00D4121F">
        <w:t>Let’s start with the error path, where a user entered incorrect information. We’ll assume that model state errors are populated through other means as a result of validation</w:t>
      </w:r>
      <w:r w:rsidR="00107DB7">
        <w:fldChar w:fldCharType="begin"/>
      </w:r>
      <w:r w:rsidR="00D4121F">
        <w:instrText xml:space="preserve"> XE "</w:instrText>
      </w:r>
      <w:r w:rsidR="00D4121F" w:rsidRPr="00182CCA">
        <w:instrText>validation</w:instrText>
      </w:r>
      <w:r w:rsidR="00D4121F">
        <w:instrText xml:space="preserve">:model state errors" </w:instrText>
      </w:r>
      <w:r w:rsidR="00107DB7">
        <w:fldChar w:fldCharType="end"/>
      </w:r>
      <w:r w:rsidR="00D4121F">
        <w:t xml:space="preserve">, perhaps through a model binder or action filter. For the purposes of our test, shown in listing </w:t>
      </w:r>
      <w:r w:rsidR="009710BD">
        <w:t>26.12</w:t>
      </w:r>
      <w:r w:rsidR="00D4121F">
        <w:t>, the means of validation is not important, but rather, how the controller behaves under this condition.</w:t>
      </w:r>
    </w:p>
    <w:p w:rsidR="00D4121F" w:rsidRPr="00520B1C" w:rsidRDefault="00D4121F" w:rsidP="00D4121F">
      <w:pPr>
        <w:pStyle w:val="TypesetterNote"/>
      </w:pPr>
      <w:proofErr w:type="spellStart"/>
      <w:r>
        <w:t>Cueballs</w:t>
      </w:r>
      <w:proofErr w:type="spellEnd"/>
      <w:r>
        <w:t xml:space="preserve"> in code and text</w:t>
      </w:r>
    </w:p>
    <w:p w:rsidR="00D4121F" w:rsidRDefault="00D4121F" w:rsidP="00D4121F">
      <w:pPr>
        <w:pStyle w:val="CodeListingCaption"/>
      </w:pPr>
      <w:r>
        <w:t xml:space="preserve">Listing </w:t>
      </w:r>
      <w:r w:rsidR="009710BD">
        <w:t>26.12</w:t>
      </w:r>
      <w:r>
        <w:t xml:space="preserve"> Testing the edit action when errors are present</w:t>
      </w:r>
    </w:p>
    <w:p w:rsidR="00F349CE" w:rsidRPr="00F349CE" w:rsidRDefault="00F349CE" w:rsidP="00F349CE">
      <w:pPr>
        <w:pStyle w:val="Code"/>
      </w:pPr>
      <w:r w:rsidRPr="00F349CE">
        <w:t>[Test]</w:t>
      </w:r>
    </w:p>
    <w:p w:rsidR="00F349CE" w:rsidRPr="00F349CE" w:rsidRDefault="00F349CE" w:rsidP="00F349CE">
      <w:pPr>
        <w:pStyle w:val="Code"/>
      </w:pPr>
      <w:proofErr w:type="gramStart"/>
      <w:r w:rsidRPr="00F349CE">
        <w:t>public</w:t>
      </w:r>
      <w:proofErr w:type="gramEnd"/>
      <w:r w:rsidRPr="00F349CE">
        <w:t xml:space="preserve"> void </w:t>
      </w:r>
      <w:proofErr w:type="spellStart"/>
      <w:r w:rsidRPr="00F349CE">
        <w:t>Edit_should_redirect_back_when_model_errors_present</w:t>
      </w:r>
      <w:proofErr w:type="spellEnd"/>
      <w:r w:rsidRPr="00F349CE">
        <w:t>()</w:t>
      </w:r>
    </w:p>
    <w:p w:rsidR="00F349CE" w:rsidRPr="00F349CE" w:rsidRDefault="00F349CE" w:rsidP="00F349CE">
      <w:pPr>
        <w:pStyle w:val="Code"/>
      </w:pPr>
      <w:r w:rsidRPr="00F349CE">
        <w:t>{</w:t>
      </w:r>
    </w:p>
    <w:p w:rsidR="00F349CE" w:rsidRPr="00F349CE" w:rsidRDefault="00F349CE" w:rsidP="00F349CE">
      <w:pPr>
        <w:pStyle w:val="Code"/>
      </w:pPr>
      <w:r w:rsidRPr="00F349CE">
        <w:t xml:space="preserve">    </w:t>
      </w:r>
      <w:proofErr w:type="spellStart"/>
      <w:proofErr w:type="gramStart"/>
      <w:r w:rsidRPr="00F349CE">
        <w:t>var</w:t>
      </w:r>
      <w:proofErr w:type="spellEnd"/>
      <w:proofErr w:type="gramEnd"/>
      <w:r w:rsidRPr="00F349CE">
        <w:t xml:space="preserve"> </w:t>
      </w:r>
      <w:proofErr w:type="spellStart"/>
      <w:r w:rsidRPr="00F349CE">
        <w:t>badProduct</w:t>
      </w:r>
      <w:proofErr w:type="spellEnd"/>
      <w:r w:rsidRPr="00F349CE">
        <w:t xml:space="preserve"> = new Product {Name = "Bad value"};</w:t>
      </w:r>
    </w:p>
    <w:p w:rsidR="00F349CE" w:rsidRPr="00F349CE" w:rsidRDefault="00F349CE" w:rsidP="00F349CE">
      <w:pPr>
        <w:pStyle w:val="Code"/>
      </w:pPr>
    </w:p>
    <w:p w:rsidR="00F349CE" w:rsidRPr="00F349CE" w:rsidRDefault="00F349CE" w:rsidP="00F349CE">
      <w:pPr>
        <w:pStyle w:val="Code"/>
      </w:pPr>
      <w:r w:rsidRPr="00F349CE">
        <w:t xml:space="preserve">    </w:t>
      </w:r>
      <w:proofErr w:type="spellStart"/>
      <w:proofErr w:type="gramStart"/>
      <w:r w:rsidRPr="00F349CE">
        <w:t>var</w:t>
      </w:r>
      <w:proofErr w:type="spellEnd"/>
      <w:proofErr w:type="gramEnd"/>
      <w:r w:rsidRPr="00F349CE">
        <w:t xml:space="preserve"> repository =</w:t>
      </w:r>
    </w:p>
    <w:p w:rsidR="00F349CE" w:rsidRPr="00F349CE" w:rsidRDefault="00F349CE" w:rsidP="00F349CE">
      <w:pPr>
        <w:pStyle w:val="Code"/>
      </w:pPr>
      <w:r w:rsidRPr="00F349CE">
        <w:t xml:space="preserve">        </w:t>
      </w:r>
      <w:proofErr w:type="spellStart"/>
      <w:r w:rsidRPr="00F349CE">
        <w:t>MockRepository.GenerateStub</w:t>
      </w:r>
      <w:proofErr w:type="spellEnd"/>
      <w:r w:rsidRPr="00F349CE">
        <w:t>&lt;</w:t>
      </w:r>
      <w:proofErr w:type="spellStart"/>
      <w:r w:rsidRPr="00F349CE">
        <w:t>IProductRepository</w:t>
      </w:r>
      <w:proofErr w:type="spellEnd"/>
      <w:r w:rsidRPr="00F349CE">
        <w:t>&gt;();</w:t>
      </w:r>
    </w:p>
    <w:p w:rsidR="00F349CE" w:rsidRPr="00F349CE" w:rsidRDefault="00F349CE" w:rsidP="00F349CE">
      <w:pPr>
        <w:pStyle w:val="Code"/>
      </w:pPr>
    </w:p>
    <w:p w:rsidR="00F349CE" w:rsidRPr="00F349CE" w:rsidRDefault="00F349CE" w:rsidP="00F349CE">
      <w:pPr>
        <w:pStyle w:val="Code"/>
      </w:pPr>
      <w:r w:rsidRPr="00F349CE">
        <w:t xml:space="preserve">    </w:t>
      </w:r>
      <w:proofErr w:type="spellStart"/>
      <w:proofErr w:type="gramStart"/>
      <w:r w:rsidRPr="00F349CE">
        <w:t>var</w:t>
      </w:r>
      <w:proofErr w:type="spellEnd"/>
      <w:proofErr w:type="gramEnd"/>
      <w:r w:rsidRPr="00F349CE">
        <w:t xml:space="preserve"> controller = new </w:t>
      </w:r>
      <w:proofErr w:type="spellStart"/>
      <w:r w:rsidRPr="00F349CE">
        <w:t>ProductsController</w:t>
      </w:r>
      <w:proofErr w:type="spellEnd"/>
      <w:r w:rsidRPr="00F349CE">
        <w:t>(repository);</w:t>
      </w:r>
      <w:r>
        <w:t xml:space="preserve">         |#1</w:t>
      </w:r>
    </w:p>
    <w:p w:rsidR="00F349CE" w:rsidRPr="00F349CE" w:rsidRDefault="00F349CE" w:rsidP="00F349CE">
      <w:pPr>
        <w:pStyle w:val="Code"/>
      </w:pPr>
      <w:r w:rsidRPr="00F349CE">
        <w:t xml:space="preserve">    </w:t>
      </w:r>
      <w:proofErr w:type="spellStart"/>
      <w:proofErr w:type="gramStart"/>
      <w:r w:rsidRPr="00F349CE">
        <w:t>controller.ModelState</w:t>
      </w:r>
      <w:proofErr w:type="spellEnd"/>
      <w:proofErr w:type="gramEnd"/>
      <w:r>
        <w:t xml:space="preserve">                                        |#1</w:t>
      </w:r>
    </w:p>
    <w:p w:rsidR="00F349CE" w:rsidRPr="00F349CE" w:rsidRDefault="00F349CE" w:rsidP="00F349CE">
      <w:pPr>
        <w:pStyle w:val="Code"/>
      </w:pPr>
      <w:r w:rsidRPr="00F349CE">
        <w:t xml:space="preserve">        </w:t>
      </w:r>
      <w:proofErr w:type="gramStart"/>
      <w:r w:rsidRPr="00F349CE">
        <w:t>.</w:t>
      </w:r>
      <w:proofErr w:type="spellStart"/>
      <w:r w:rsidRPr="00F349CE">
        <w:t>AddModelError</w:t>
      </w:r>
      <w:proofErr w:type="spellEnd"/>
      <w:proofErr w:type="gramEnd"/>
      <w:r w:rsidRPr="00F349CE">
        <w:t>("Name",</w:t>
      </w:r>
      <w:r>
        <w:t xml:space="preserve">                                   |#1</w:t>
      </w:r>
    </w:p>
    <w:p w:rsidR="00F349CE" w:rsidRPr="00F349CE" w:rsidRDefault="00F349CE" w:rsidP="00F349CE">
      <w:pPr>
        <w:pStyle w:val="Code"/>
      </w:pPr>
      <w:r w:rsidRPr="00F349CE">
        <w:t xml:space="preserve">                       "Name already exists");</w:t>
      </w:r>
      <w:r>
        <w:t xml:space="preserve"> </w:t>
      </w:r>
    </w:p>
    <w:p w:rsidR="00F349CE" w:rsidRPr="00F349CE" w:rsidRDefault="00F349CE" w:rsidP="00F349CE">
      <w:pPr>
        <w:pStyle w:val="Code"/>
      </w:pPr>
    </w:p>
    <w:p w:rsidR="00F349CE" w:rsidRPr="00F349CE" w:rsidRDefault="00F349CE" w:rsidP="00F349CE">
      <w:pPr>
        <w:pStyle w:val="Code"/>
      </w:pPr>
      <w:r w:rsidRPr="00F349CE">
        <w:t xml:space="preserve">    </w:t>
      </w:r>
      <w:proofErr w:type="spellStart"/>
      <w:r w:rsidRPr="00F349CE">
        <w:t>ActionResult</w:t>
      </w:r>
      <w:proofErr w:type="spellEnd"/>
      <w:r w:rsidRPr="00F349CE">
        <w:t xml:space="preserve"> result = </w:t>
      </w:r>
      <w:proofErr w:type="spellStart"/>
      <w:proofErr w:type="gramStart"/>
      <w:r w:rsidRPr="00F349CE">
        <w:t>controller.Edit</w:t>
      </w:r>
      <w:proofErr w:type="spellEnd"/>
      <w:proofErr w:type="gramEnd"/>
      <w:r w:rsidRPr="00F349CE">
        <w:t>(</w:t>
      </w:r>
      <w:proofErr w:type="spellStart"/>
      <w:r w:rsidRPr="00F349CE">
        <w:t>badProduct</w:t>
      </w:r>
      <w:proofErr w:type="spellEnd"/>
      <w:r w:rsidRPr="00F349CE">
        <w:t>);</w:t>
      </w:r>
      <w:r>
        <w:t xml:space="preserve">       #2</w:t>
      </w:r>
    </w:p>
    <w:p w:rsidR="00F349CE" w:rsidRDefault="00F349CE" w:rsidP="00F349CE">
      <w:pPr>
        <w:pStyle w:val="Code"/>
      </w:pPr>
    </w:p>
    <w:p w:rsidR="00F349CE" w:rsidRPr="00F349CE" w:rsidRDefault="00F349CE" w:rsidP="00F349CE">
      <w:pPr>
        <w:pStyle w:val="Code"/>
      </w:pPr>
      <w:r w:rsidRPr="00F349CE">
        <w:t xml:space="preserve">    </w:t>
      </w:r>
      <w:proofErr w:type="spellStart"/>
      <w:proofErr w:type="gramStart"/>
      <w:r w:rsidRPr="00F349CE">
        <w:t>Assert.AreEqual</w:t>
      </w:r>
      <w:proofErr w:type="spellEnd"/>
      <w:r w:rsidRPr="00F349CE">
        <w:t>(</w:t>
      </w:r>
      <w:proofErr w:type="gramEnd"/>
      <w:r w:rsidRPr="00F349CE">
        <w:t xml:space="preserve">"", </w:t>
      </w:r>
      <w:proofErr w:type="spellStart"/>
      <w:r w:rsidRPr="00F349CE">
        <w:t>result.AssertViewRendered</w:t>
      </w:r>
      <w:proofErr w:type="spellEnd"/>
      <w:r w:rsidRPr="00F349CE">
        <w:t>().</w:t>
      </w:r>
      <w:proofErr w:type="spellStart"/>
      <w:r w:rsidRPr="00F349CE">
        <w:t>ViewName</w:t>
      </w:r>
      <w:proofErr w:type="spellEnd"/>
      <w:r w:rsidRPr="00F349CE">
        <w:t>);</w:t>
      </w:r>
      <w:r>
        <w:t xml:space="preserve">     #3</w:t>
      </w:r>
    </w:p>
    <w:p w:rsidR="00F349CE" w:rsidRPr="00F349CE" w:rsidRDefault="00F349CE" w:rsidP="00F349CE">
      <w:pPr>
        <w:pStyle w:val="Code"/>
      </w:pPr>
      <w:r w:rsidRPr="00F349CE">
        <w:t xml:space="preserve">    </w:t>
      </w:r>
      <w:proofErr w:type="spellStart"/>
      <w:proofErr w:type="gramStart"/>
      <w:r w:rsidRPr="00F349CE">
        <w:t>repository.AssertWasNotCalled</w:t>
      </w:r>
      <w:proofErr w:type="spellEnd"/>
      <w:proofErr w:type="gramEnd"/>
      <w:r w:rsidRPr="00F349CE">
        <w:t xml:space="preserve">(rep =&gt; </w:t>
      </w:r>
      <w:proofErr w:type="spellStart"/>
      <w:r w:rsidRPr="00F349CE">
        <w:t>rep.Save</w:t>
      </w:r>
      <w:proofErr w:type="spellEnd"/>
      <w:r w:rsidRPr="00F349CE">
        <w:t>(</w:t>
      </w:r>
      <w:proofErr w:type="spellStart"/>
      <w:r w:rsidRPr="00F349CE">
        <w:t>badProduct</w:t>
      </w:r>
      <w:proofErr w:type="spellEnd"/>
      <w:r w:rsidRPr="00F349CE">
        <w:t>))</w:t>
      </w:r>
      <w:r>
        <w:t xml:space="preserve">     #4</w:t>
      </w:r>
      <w:r w:rsidRPr="00F349CE">
        <w:t>;</w:t>
      </w:r>
    </w:p>
    <w:p w:rsidR="00F349CE" w:rsidRPr="00F349CE" w:rsidRDefault="00F349CE" w:rsidP="00F349CE">
      <w:pPr>
        <w:pStyle w:val="Code"/>
      </w:pPr>
      <w:r w:rsidRPr="00F349CE">
        <w:t>}</w:t>
      </w:r>
    </w:p>
    <w:p w:rsidR="00F349CE" w:rsidRPr="00F349CE" w:rsidRDefault="00F349CE" w:rsidP="00F349CE">
      <w:pPr>
        <w:pStyle w:val="Code"/>
      </w:pPr>
    </w:p>
    <w:p w:rsidR="00F349CE" w:rsidRDefault="00F349CE" w:rsidP="00D4121F">
      <w:pPr>
        <w:pStyle w:val="Code"/>
      </w:pPr>
    </w:p>
    <w:p w:rsidR="00D4121F" w:rsidRDefault="00D4121F" w:rsidP="00D4121F">
      <w:pPr>
        <w:pStyle w:val="Body1"/>
      </w:pPr>
      <w:r>
        <w:t xml:space="preserve">To force our controller into an invalid model state, we need to add a model error to </w:t>
      </w:r>
      <w:proofErr w:type="spellStart"/>
      <w:r w:rsidRPr="00225B1F">
        <w:rPr>
          <w:rStyle w:val="CodeinText"/>
        </w:rPr>
        <w:t>ModelState</w:t>
      </w:r>
      <w:proofErr w:type="spellEnd"/>
      <w:r>
        <w:t xml:space="preserve"> with the </w:t>
      </w:r>
      <w:proofErr w:type="spellStart"/>
      <w:r w:rsidRPr="00225B1F">
        <w:rPr>
          <w:rStyle w:val="CodeinText"/>
        </w:rPr>
        <w:t>AddModelError</w:t>
      </w:r>
      <w:proofErr w:type="spellEnd"/>
      <w:r>
        <w:t xml:space="preserve"> method </w:t>
      </w:r>
      <w:r w:rsidRPr="006077AD">
        <w:rPr>
          <w:rStyle w:val="Bold"/>
        </w:rPr>
        <w:t>(1)</w:t>
      </w:r>
      <w:r>
        <w:t xml:space="preserve">. After setting up our controller, we invoke the </w:t>
      </w:r>
      <w:r w:rsidRPr="00225B1F">
        <w:rPr>
          <w:rStyle w:val="CodeinText"/>
        </w:rPr>
        <w:t>Edit</w:t>
      </w:r>
      <w:r>
        <w:t xml:space="preserve"> action </w:t>
      </w:r>
      <w:r w:rsidRPr="006077AD">
        <w:rPr>
          <w:rStyle w:val="Bold"/>
        </w:rPr>
        <w:t>(2)</w:t>
      </w:r>
      <w:r>
        <w:t xml:space="preserve">, and examine the result returned. We assert that a view is rendered with the </w:t>
      </w:r>
      <w:proofErr w:type="spellStart"/>
      <w:r w:rsidRPr="00225B1F">
        <w:rPr>
          <w:rStyle w:val="CodeinText"/>
        </w:rPr>
        <w:t>AssertViewRendered</w:t>
      </w:r>
      <w:proofErr w:type="spellEnd"/>
      <w:r>
        <w:t xml:space="preserve"> method </w:t>
      </w:r>
      <w:r w:rsidRPr="006077AD">
        <w:rPr>
          <w:rStyle w:val="Bold"/>
        </w:rPr>
        <w:t>(3)</w:t>
      </w:r>
      <w:r>
        <w:t xml:space="preserve">, which returns a </w:t>
      </w:r>
      <w:proofErr w:type="spellStart"/>
      <w:r w:rsidRPr="00AF237E">
        <w:rPr>
          <w:rStyle w:val="CodeinText"/>
        </w:rPr>
        <w:t>ViewResult</w:t>
      </w:r>
      <w:proofErr w:type="spellEnd"/>
      <w:r>
        <w:t xml:space="preserve"> object. The </w:t>
      </w:r>
      <w:proofErr w:type="spellStart"/>
      <w:r w:rsidRPr="00AF237E">
        <w:rPr>
          <w:rStyle w:val="CodeinText"/>
        </w:rPr>
        <w:t>ViewName</w:t>
      </w:r>
      <w:proofErr w:type="spellEnd"/>
      <w:r>
        <w:t xml:space="preserve"> on the </w:t>
      </w:r>
      <w:proofErr w:type="spellStart"/>
      <w:r w:rsidRPr="00AF237E">
        <w:rPr>
          <w:rStyle w:val="CodeinText"/>
        </w:rPr>
        <w:t>ViewResult</w:t>
      </w:r>
      <w:proofErr w:type="spellEnd"/>
      <w:r>
        <w:t xml:space="preserve"> should be an empty string, signifying the </w:t>
      </w:r>
      <w:r w:rsidRPr="00FE733E">
        <w:rPr>
          <w:rStyle w:val="CodeinText"/>
        </w:rPr>
        <w:t>Edit</w:t>
      </w:r>
      <w:r>
        <w:t xml:space="preserve"> view is </w:t>
      </w:r>
      <w:proofErr w:type="spellStart"/>
      <w:r>
        <w:t>rerendered</w:t>
      </w:r>
      <w:proofErr w:type="spellEnd"/>
      <w:r>
        <w:t xml:space="preserve">. Finally, we assert that the </w:t>
      </w:r>
      <w:r w:rsidRPr="008125EA">
        <w:rPr>
          <w:rStyle w:val="CodeinText"/>
        </w:rPr>
        <w:t>Save</w:t>
      </w:r>
      <w:r>
        <w:t xml:space="preserve"> method on our repository</w:t>
      </w:r>
      <w:r w:rsidR="00107DB7">
        <w:fldChar w:fldCharType="begin"/>
      </w:r>
      <w:r>
        <w:instrText xml:space="preserve"> XE "</w:instrText>
      </w:r>
      <w:r w:rsidRPr="00186458">
        <w:instrText>repository</w:instrText>
      </w:r>
      <w:r>
        <w:instrText xml:space="preserve">:Save method not called" </w:instrText>
      </w:r>
      <w:r w:rsidR="00107DB7">
        <w:fldChar w:fldCharType="end"/>
      </w:r>
      <w:r>
        <w:t xml:space="preserve"> was not called </w:t>
      </w:r>
      <w:r w:rsidRPr="006077AD">
        <w:rPr>
          <w:rStyle w:val="Bold"/>
        </w:rPr>
        <w:t>(4)</w:t>
      </w:r>
      <w:r>
        <w:t xml:space="preserve">. This negative assertion ensures we don’t try to save our </w:t>
      </w:r>
      <w:r w:rsidRPr="005228B9">
        <w:rPr>
          <w:rStyle w:val="CodeinText"/>
        </w:rPr>
        <w:t>Product</w:t>
      </w:r>
      <w:r>
        <w:t xml:space="preserve"> if it has validation problems. Normally, we would create a separate presentation model specifically for the form, but in this example, we use our domain model directly. We tested the error condition, and now we need to test our controller in the positive condition that our model didn't have any validation problems, as shown in listing </w:t>
      </w:r>
      <w:r w:rsidR="009710BD">
        <w:t>26.13</w:t>
      </w:r>
      <w:r>
        <w:t>.</w:t>
      </w:r>
    </w:p>
    <w:p w:rsidR="00D4121F" w:rsidRDefault="00D4121F" w:rsidP="00D4121F">
      <w:pPr>
        <w:pStyle w:val="CodeListingCaption"/>
      </w:pPr>
      <w:r>
        <w:t xml:space="preserve">Listing </w:t>
      </w:r>
      <w:r w:rsidR="009710BD">
        <w:t>26.13</w:t>
      </w:r>
      <w:r>
        <w:t xml:space="preserve"> Testing our controller action when no errors are present</w:t>
      </w:r>
    </w:p>
    <w:p w:rsidR="00CA5F7B" w:rsidRPr="00CA5F7B" w:rsidRDefault="00CA5F7B" w:rsidP="00CA5F7B">
      <w:pPr>
        <w:pStyle w:val="Code"/>
      </w:pPr>
      <w:r w:rsidRPr="00CA5F7B">
        <w:t>[Test]</w:t>
      </w:r>
    </w:p>
    <w:p w:rsidR="00CA5F7B" w:rsidRPr="00CA5F7B" w:rsidRDefault="00CA5F7B" w:rsidP="00CA5F7B">
      <w:pPr>
        <w:pStyle w:val="Code"/>
      </w:pPr>
      <w:proofErr w:type="gramStart"/>
      <w:r w:rsidRPr="00CA5F7B">
        <w:t>public</w:t>
      </w:r>
      <w:proofErr w:type="gramEnd"/>
      <w:r w:rsidRPr="00CA5F7B">
        <w:t xml:space="preserve"> void</w:t>
      </w:r>
    </w:p>
    <w:p w:rsidR="00CA5F7B" w:rsidRPr="00CA5F7B" w:rsidRDefault="00CA5F7B" w:rsidP="00CA5F7B">
      <w:pPr>
        <w:pStyle w:val="Code"/>
      </w:pPr>
      <w:r w:rsidRPr="00CA5F7B">
        <w:t xml:space="preserve">    </w:t>
      </w:r>
      <w:proofErr w:type="spellStart"/>
      <w:r w:rsidRPr="00CA5F7B">
        <w:t>Edit_should_save_and_redirect_when_no_model_errors_</w:t>
      </w:r>
      <w:proofErr w:type="gramStart"/>
      <w:r w:rsidRPr="00CA5F7B">
        <w:t>present</w:t>
      </w:r>
      <w:proofErr w:type="spellEnd"/>
      <w:r w:rsidRPr="00CA5F7B">
        <w:t>(</w:t>
      </w:r>
      <w:proofErr w:type="gramEnd"/>
      <w:r w:rsidRPr="00CA5F7B">
        <w:t>)</w:t>
      </w:r>
    </w:p>
    <w:p w:rsidR="00CA5F7B" w:rsidRPr="00CA5F7B" w:rsidRDefault="00CA5F7B" w:rsidP="00CA5F7B">
      <w:pPr>
        <w:pStyle w:val="Code"/>
      </w:pPr>
      <w:r w:rsidRPr="00CA5F7B">
        <w:t>{</w:t>
      </w:r>
    </w:p>
    <w:p w:rsidR="00CA5F7B" w:rsidRPr="00CA5F7B" w:rsidRDefault="00CA5F7B" w:rsidP="00CA5F7B">
      <w:pPr>
        <w:pStyle w:val="Code"/>
      </w:pPr>
      <w:r w:rsidRPr="00CA5F7B">
        <w:t xml:space="preserve">    </w:t>
      </w:r>
      <w:proofErr w:type="spellStart"/>
      <w:proofErr w:type="gramStart"/>
      <w:r w:rsidRPr="00CA5F7B">
        <w:t>var</w:t>
      </w:r>
      <w:proofErr w:type="spellEnd"/>
      <w:proofErr w:type="gramEnd"/>
      <w:r w:rsidRPr="00CA5F7B">
        <w:t xml:space="preserve"> </w:t>
      </w:r>
      <w:proofErr w:type="spellStart"/>
      <w:r w:rsidRPr="00CA5F7B">
        <w:t>goodProduct</w:t>
      </w:r>
      <w:proofErr w:type="spellEnd"/>
      <w:r w:rsidRPr="00CA5F7B">
        <w:t xml:space="preserve"> = new Product {Name = "Good value"};</w:t>
      </w:r>
    </w:p>
    <w:p w:rsidR="00CA5F7B" w:rsidRPr="00CA5F7B" w:rsidRDefault="00CA5F7B" w:rsidP="00CA5F7B">
      <w:pPr>
        <w:pStyle w:val="Code"/>
      </w:pPr>
    </w:p>
    <w:p w:rsidR="00CA5F7B" w:rsidRPr="00CA5F7B" w:rsidRDefault="00CA5F7B" w:rsidP="00CA5F7B">
      <w:pPr>
        <w:pStyle w:val="Code"/>
      </w:pPr>
      <w:r w:rsidRPr="00CA5F7B">
        <w:t xml:space="preserve">    </w:t>
      </w:r>
      <w:proofErr w:type="spellStart"/>
      <w:proofErr w:type="gramStart"/>
      <w:r w:rsidRPr="00CA5F7B">
        <w:t>var</w:t>
      </w:r>
      <w:proofErr w:type="spellEnd"/>
      <w:proofErr w:type="gramEnd"/>
      <w:r w:rsidRPr="00CA5F7B">
        <w:t xml:space="preserve"> repository =</w:t>
      </w:r>
    </w:p>
    <w:p w:rsidR="00CA5F7B" w:rsidRPr="00CA5F7B" w:rsidRDefault="00CA5F7B" w:rsidP="00CA5F7B">
      <w:pPr>
        <w:pStyle w:val="Code"/>
      </w:pPr>
      <w:r w:rsidRPr="00CA5F7B">
        <w:t xml:space="preserve">        </w:t>
      </w:r>
      <w:proofErr w:type="spellStart"/>
      <w:r w:rsidRPr="00CA5F7B">
        <w:t>MockRepository.GenerateStub</w:t>
      </w:r>
      <w:proofErr w:type="spellEnd"/>
      <w:r w:rsidRPr="00CA5F7B">
        <w:t>&lt;</w:t>
      </w:r>
      <w:proofErr w:type="spellStart"/>
      <w:r w:rsidRPr="00CA5F7B">
        <w:t>IProductRepository</w:t>
      </w:r>
      <w:proofErr w:type="spellEnd"/>
      <w:r w:rsidRPr="00CA5F7B">
        <w:t>&gt;();</w:t>
      </w:r>
    </w:p>
    <w:p w:rsidR="00CA5F7B" w:rsidRPr="00CA5F7B" w:rsidRDefault="00CA5F7B" w:rsidP="00CA5F7B">
      <w:pPr>
        <w:pStyle w:val="Code"/>
      </w:pPr>
    </w:p>
    <w:p w:rsidR="00CA5F7B" w:rsidRPr="00CA5F7B" w:rsidRDefault="00CA5F7B" w:rsidP="00CA5F7B">
      <w:pPr>
        <w:pStyle w:val="Code"/>
      </w:pPr>
      <w:r w:rsidRPr="00CA5F7B">
        <w:t xml:space="preserve">    </w:t>
      </w:r>
      <w:proofErr w:type="spellStart"/>
      <w:proofErr w:type="gramStart"/>
      <w:r w:rsidRPr="00CA5F7B">
        <w:t>var</w:t>
      </w:r>
      <w:proofErr w:type="spellEnd"/>
      <w:proofErr w:type="gramEnd"/>
      <w:r w:rsidRPr="00CA5F7B">
        <w:t xml:space="preserve"> </w:t>
      </w:r>
      <w:proofErr w:type="spellStart"/>
      <w:r w:rsidRPr="00CA5F7B">
        <w:t>productsController</w:t>
      </w:r>
      <w:proofErr w:type="spellEnd"/>
      <w:r w:rsidRPr="00CA5F7B">
        <w:t xml:space="preserve"> = new </w:t>
      </w:r>
      <w:proofErr w:type="spellStart"/>
      <w:r w:rsidRPr="00CA5F7B">
        <w:t>ProductsController</w:t>
      </w:r>
      <w:proofErr w:type="spellEnd"/>
      <w:r w:rsidRPr="00CA5F7B">
        <w:t>(repository);</w:t>
      </w:r>
    </w:p>
    <w:p w:rsidR="00CA5F7B" w:rsidRPr="00CA5F7B" w:rsidRDefault="00CA5F7B" w:rsidP="00CA5F7B">
      <w:pPr>
        <w:pStyle w:val="Code"/>
      </w:pPr>
    </w:p>
    <w:p w:rsidR="00CA5F7B" w:rsidRPr="00CA5F7B" w:rsidRDefault="00CA5F7B" w:rsidP="00CA5F7B">
      <w:pPr>
        <w:pStyle w:val="Code"/>
      </w:pPr>
      <w:r w:rsidRPr="00CA5F7B">
        <w:t xml:space="preserve">    </w:t>
      </w:r>
      <w:proofErr w:type="spellStart"/>
      <w:r w:rsidRPr="00CA5F7B">
        <w:t>ActionResult</w:t>
      </w:r>
      <w:proofErr w:type="spellEnd"/>
      <w:r w:rsidRPr="00CA5F7B">
        <w:t xml:space="preserve"> result = </w:t>
      </w:r>
      <w:proofErr w:type="spellStart"/>
      <w:proofErr w:type="gramStart"/>
      <w:r w:rsidRPr="00CA5F7B">
        <w:t>productsController.Edit</w:t>
      </w:r>
      <w:proofErr w:type="spellEnd"/>
      <w:proofErr w:type="gramEnd"/>
      <w:r w:rsidRPr="00CA5F7B">
        <w:t>(</w:t>
      </w:r>
      <w:proofErr w:type="spellStart"/>
      <w:r w:rsidRPr="00CA5F7B">
        <w:t>goodProduct</w:t>
      </w:r>
      <w:proofErr w:type="spellEnd"/>
      <w:r w:rsidRPr="00CA5F7B">
        <w:t>);</w:t>
      </w:r>
      <w:r>
        <w:t xml:space="preserve">   #1</w:t>
      </w:r>
    </w:p>
    <w:p w:rsidR="00CA5F7B" w:rsidRPr="00CA5F7B" w:rsidRDefault="00CA5F7B" w:rsidP="00CA5F7B">
      <w:pPr>
        <w:pStyle w:val="Code"/>
      </w:pPr>
    </w:p>
    <w:p w:rsidR="00CA5F7B" w:rsidRPr="00CA5F7B" w:rsidRDefault="00CA5F7B" w:rsidP="00CA5F7B">
      <w:pPr>
        <w:pStyle w:val="Code"/>
      </w:pPr>
      <w:r w:rsidRPr="00CA5F7B">
        <w:t xml:space="preserve">    </w:t>
      </w:r>
      <w:proofErr w:type="spellStart"/>
      <w:proofErr w:type="gramStart"/>
      <w:r w:rsidRPr="00CA5F7B">
        <w:t>repository.AssertWasCalled</w:t>
      </w:r>
      <w:proofErr w:type="spellEnd"/>
      <w:proofErr w:type="gramEnd"/>
      <w:r w:rsidRPr="00CA5F7B">
        <w:t xml:space="preserve">(rep =&gt; </w:t>
      </w:r>
      <w:proofErr w:type="spellStart"/>
      <w:r w:rsidRPr="00CA5F7B">
        <w:t>rep.Save</w:t>
      </w:r>
      <w:proofErr w:type="spellEnd"/>
      <w:r w:rsidRPr="00CA5F7B">
        <w:t>(</w:t>
      </w:r>
      <w:proofErr w:type="spellStart"/>
      <w:r w:rsidRPr="00CA5F7B">
        <w:t>goodProduct</w:t>
      </w:r>
      <w:proofErr w:type="spellEnd"/>
      <w:r w:rsidRPr="00CA5F7B">
        <w:t>));</w:t>
      </w:r>
    </w:p>
    <w:p w:rsidR="00CA5F7B" w:rsidRPr="00CA5F7B" w:rsidRDefault="00CA5F7B" w:rsidP="00CA5F7B">
      <w:pPr>
        <w:pStyle w:val="Code"/>
      </w:pPr>
      <w:r w:rsidRPr="00CA5F7B">
        <w:t xml:space="preserve">    </w:t>
      </w:r>
      <w:proofErr w:type="spellStart"/>
      <w:proofErr w:type="gramStart"/>
      <w:r w:rsidRPr="00CA5F7B">
        <w:t>var</w:t>
      </w:r>
      <w:proofErr w:type="spellEnd"/>
      <w:proofErr w:type="gramEnd"/>
      <w:r w:rsidRPr="00CA5F7B">
        <w:t xml:space="preserve"> </w:t>
      </w:r>
      <w:proofErr w:type="spellStart"/>
      <w:r w:rsidRPr="00CA5F7B">
        <w:t>redirectResult</w:t>
      </w:r>
      <w:proofErr w:type="spellEnd"/>
      <w:r w:rsidRPr="00CA5F7B">
        <w:t xml:space="preserve"> = result as </w:t>
      </w:r>
      <w:proofErr w:type="spellStart"/>
      <w:r w:rsidRPr="00CA5F7B">
        <w:t>RedirectToRouteResult</w:t>
      </w:r>
      <w:proofErr w:type="spellEnd"/>
      <w:r w:rsidRPr="00CA5F7B">
        <w:t>;</w:t>
      </w:r>
      <w:r>
        <w:t xml:space="preserve">             |#2</w:t>
      </w:r>
    </w:p>
    <w:p w:rsidR="00CA5F7B" w:rsidRDefault="00CA5F7B" w:rsidP="00CA5F7B">
      <w:pPr>
        <w:pStyle w:val="Code"/>
      </w:pPr>
      <w:r w:rsidRPr="00CA5F7B">
        <w:t xml:space="preserve">    </w:t>
      </w:r>
      <w:proofErr w:type="spellStart"/>
      <w:proofErr w:type="gramStart"/>
      <w:r w:rsidRPr="00CA5F7B">
        <w:t>Assert.IsNotNull</w:t>
      </w:r>
      <w:proofErr w:type="spellEnd"/>
      <w:r w:rsidRPr="00CA5F7B">
        <w:t>(</w:t>
      </w:r>
      <w:proofErr w:type="spellStart"/>
      <w:proofErr w:type="gramEnd"/>
      <w:r w:rsidRPr="00CA5F7B">
        <w:t>redirectResult</w:t>
      </w:r>
      <w:proofErr w:type="spellEnd"/>
      <w:r w:rsidRPr="00CA5F7B">
        <w:t>);</w:t>
      </w:r>
      <w:r>
        <w:t xml:space="preserve">                                |#2</w:t>
      </w:r>
    </w:p>
    <w:p w:rsidR="00CA5F7B" w:rsidRPr="00CA5F7B" w:rsidRDefault="00CA5F7B" w:rsidP="00CA5F7B">
      <w:pPr>
        <w:pStyle w:val="Code"/>
      </w:pPr>
    </w:p>
    <w:p w:rsidR="00CA5F7B" w:rsidRPr="00CA5F7B" w:rsidRDefault="00CA5F7B" w:rsidP="00CA5F7B">
      <w:pPr>
        <w:pStyle w:val="Code"/>
      </w:pPr>
      <w:r w:rsidRPr="00CA5F7B">
        <w:t xml:space="preserve">    </w:t>
      </w:r>
      <w:proofErr w:type="spellStart"/>
      <w:proofErr w:type="gramStart"/>
      <w:r w:rsidRPr="00CA5F7B">
        <w:t>Assert.AreEqual</w:t>
      </w:r>
      <w:proofErr w:type="spellEnd"/>
      <w:r w:rsidRPr="00CA5F7B">
        <w:t>(</w:t>
      </w:r>
      <w:proofErr w:type="gramEnd"/>
      <w:r w:rsidRPr="00CA5F7B">
        <w:t xml:space="preserve">1, </w:t>
      </w:r>
      <w:proofErr w:type="spellStart"/>
      <w:r w:rsidRPr="00CA5F7B">
        <w:t>redirectResult.RouteValues.Count</w:t>
      </w:r>
      <w:proofErr w:type="spellEnd"/>
      <w:r w:rsidRPr="00CA5F7B">
        <w:t>);</w:t>
      </w:r>
      <w:r>
        <w:t xml:space="preserve">             |#3</w:t>
      </w:r>
    </w:p>
    <w:p w:rsidR="00CA5F7B" w:rsidRPr="00CA5F7B" w:rsidRDefault="00CA5F7B" w:rsidP="00CA5F7B">
      <w:pPr>
        <w:pStyle w:val="Code"/>
      </w:pPr>
      <w:r w:rsidRPr="00CA5F7B">
        <w:t xml:space="preserve">    </w:t>
      </w:r>
      <w:proofErr w:type="spellStart"/>
      <w:proofErr w:type="gramStart"/>
      <w:r w:rsidRPr="00CA5F7B">
        <w:t>Assert.AreEqual</w:t>
      </w:r>
      <w:proofErr w:type="spellEnd"/>
      <w:r w:rsidRPr="00CA5F7B">
        <w:t>(</w:t>
      </w:r>
      <w:proofErr w:type="gramEnd"/>
      <w:r w:rsidRPr="00CA5F7B">
        <w:t xml:space="preserve">"index", </w:t>
      </w:r>
      <w:proofErr w:type="spellStart"/>
      <w:r w:rsidRPr="00CA5F7B">
        <w:t>redirectResult.RouteValues</w:t>
      </w:r>
      <w:proofErr w:type="spellEnd"/>
      <w:r w:rsidRPr="00CA5F7B">
        <w:t>["action"]);</w:t>
      </w:r>
      <w:r>
        <w:t xml:space="preserve">    |#3</w:t>
      </w:r>
    </w:p>
    <w:p w:rsidR="00CA5F7B" w:rsidRPr="00CA5F7B" w:rsidRDefault="00CA5F7B" w:rsidP="00CA5F7B">
      <w:pPr>
        <w:pStyle w:val="Code"/>
      </w:pPr>
      <w:r w:rsidRPr="00CA5F7B">
        <w:t>}</w:t>
      </w:r>
    </w:p>
    <w:p w:rsidR="00CA5F7B" w:rsidRPr="00CA5F7B" w:rsidRDefault="00CA5F7B" w:rsidP="00CA5F7B">
      <w:pPr>
        <w:pStyle w:val="Code"/>
      </w:pPr>
    </w:p>
    <w:p w:rsidR="00CA5F7B" w:rsidRPr="00CA5F7B" w:rsidRDefault="00CA5F7B" w:rsidP="00CA5F7B">
      <w:pPr>
        <w:pStyle w:val="Code"/>
      </w:pPr>
    </w:p>
    <w:p w:rsidR="00D4121F" w:rsidRDefault="00D4121F" w:rsidP="00D4121F">
      <w:pPr>
        <w:pStyle w:val="Code"/>
      </w:pPr>
    </w:p>
    <w:p w:rsidR="00D4121F" w:rsidRDefault="00D4121F" w:rsidP="00D4121F">
      <w:pPr>
        <w:pStyle w:val="Body1"/>
      </w:pPr>
      <w:r>
        <w:t xml:space="preserve">In this test, we set up our dummy product and controller in a manner similar to the last test, except this time we don’t add any model errors to our </w:t>
      </w:r>
      <w:proofErr w:type="spellStart"/>
      <w:r w:rsidRPr="002F305D">
        <w:rPr>
          <w:rStyle w:val="CodeinText"/>
        </w:rPr>
        <w:t>ModelState</w:t>
      </w:r>
      <w:proofErr w:type="spellEnd"/>
      <w:r>
        <w:t xml:space="preserve">. We invoke the </w:t>
      </w:r>
      <w:r w:rsidRPr="002F305D">
        <w:rPr>
          <w:rStyle w:val="CodeinText"/>
        </w:rPr>
        <w:t>Edit</w:t>
      </w:r>
      <w:r>
        <w:t xml:space="preserve"> action with the product we created </w:t>
      </w:r>
      <w:r w:rsidRPr="00CA1092">
        <w:rPr>
          <w:rStyle w:val="Bold"/>
        </w:rPr>
        <w:t>(1)</w:t>
      </w:r>
      <w:r>
        <w:t>, and then verify values on the result. We</w:t>
      </w:r>
      <w:r w:rsidR="00CA5F7B">
        <w:t xml:space="preserve"> cast to a </w:t>
      </w:r>
      <w:proofErr w:type="spellStart"/>
      <w:r w:rsidR="00CA5F7B">
        <w:t>RedirectToRouteResult</w:t>
      </w:r>
      <w:proofErr w:type="spellEnd"/>
      <w:r w:rsidR="00CA5F7B">
        <w:t xml:space="preserve"> to ensure the type we </w:t>
      </w:r>
      <w:proofErr w:type="gramStart"/>
      <w:r w:rsidR="00CA5F7B">
        <w:t>expect</w:t>
      </w:r>
      <w:r w:rsidR="00CA5F7B" w:rsidRPr="00CA5F7B">
        <w:rPr>
          <w:b/>
        </w:rPr>
        <w:t>(</w:t>
      </w:r>
      <w:proofErr w:type="gramEnd"/>
      <w:r w:rsidR="00CA5F7B" w:rsidRPr="00CA5F7B">
        <w:rPr>
          <w:b/>
        </w:rPr>
        <w:t>2)</w:t>
      </w:r>
      <w:r w:rsidR="00CA5F7B">
        <w:t>.</w:t>
      </w:r>
      <w:r>
        <w:t xml:space="preserve"> </w:t>
      </w:r>
      <w:r w:rsidR="00CA5F7B">
        <w:t xml:space="preserve">Then we assert that the correct action name is in the route values </w:t>
      </w:r>
      <w:r w:rsidR="00CA5F7B" w:rsidRPr="00CA5F7B">
        <w:rPr>
          <w:b/>
        </w:rPr>
        <w:t>(3)</w:t>
      </w:r>
      <w:r w:rsidR="00CA5F7B">
        <w:t xml:space="preserve">. </w:t>
      </w:r>
      <w:r>
        <w:t xml:space="preserve"> To make both of these tests pass, our action looks like listing </w:t>
      </w:r>
      <w:r w:rsidR="009710BD">
        <w:t>26.14</w:t>
      </w:r>
      <w:r>
        <w:t>.</w:t>
      </w:r>
    </w:p>
    <w:p w:rsidR="00D4121F" w:rsidRPr="002C2476" w:rsidRDefault="00D4121F" w:rsidP="00D4121F">
      <w:pPr>
        <w:pStyle w:val="TypesetterNote"/>
      </w:pPr>
      <w:proofErr w:type="spellStart"/>
      <w:r>
        <w:t>Cueballs</w:t>
      </w:r>
      <w:proofErr w:type="spellEnd"/>
      <w:r>
        <w:t xml:space="preserve"> in code and text</w:t>
      </w:r>
    </w:p>
    <w:p w:rsidR="00D4121F" w:rsidRDefault="00D4121F" w:rsidP="00D4121F">
      <w:pPr>
        <w:pStyle w:val="CodeListingCaption"/>
      </w:pPr>
      <w:r>
        <w:t xml:space="preserve">Listing </w:t>
      </w:r>
      <w:r w:rsidR="009710BD">
        <w:t>26.14</w:t>
      </w:r>
      <w:r>
        <w:t xml:space="preserve"> Implementation of the </w:t>
      </w:r>
      <w:r w:rsidRPr="00B06F1B">
        <w:rPr>
          <w:rStyle w:val="CodeinText"/>
        </w:rPr>
        <w:t>Edit</w:t>
      </w:r>
      <w:r>
        <w:t xml:space="preserve"> action</w:t>
      </w:r>
    </w:p>
    <w:p w:rsidR="00D4121F" w:rsidRPr="00DE0587" w:rsidRDefault="00CA5F7B" w:rsidP="00D4121F">
      <w:pPr>
        <w:pStyle w:val="Code"/>
      </w:pPr>
      <w:r w:rsidRPr="00CA5F7B">
        <w:t>[</w:t>
      </w:r>
      <w:proofErr w:type="spellStart"/>
      <w:r w:rsidRPr="00CA5F7B">
        <w:t>HttpPost</w:t>
      </w:r>
      <w:proofErr w:type="spellEnd"/>
      <w:r w:rsidRPr="00CA5F7B">
        <w:t>]</w:t>
      </w:r>
    </w:p>
    <w:p w:rsidR="00D4121F" w:rsidRPr="00DE0587" w:rsidRDefault="00D4121F" w:rsidP="00D4121F">
      <w:pPr>
        <w:pStyle w:val="Code"/>
      </w:pPr>
      <w:proofErr w:type="gramStart"/>
      <w:r w:rsidRPr="00DE0587">
        <w:t>public</w:t>
      </w:r>
      <w:proofErr w:type="gramEnd"/>
      <w:r w:rsidRPr="00DE0587">
        <w:t xml:space="preserve"> </w:t>
      </w:r>
      <w:proofErr w:type="spellStart"/>
      <w:r w:rsidRPr="00DE0587">
        <w:t>ActionResult</w:t>
      </w:r>
      <w:proofErr w:type="spellEnd"/>
      <w:r w:rsidRPr="00DE0587">
        <w:t xml:space="preserve"> Edit(Product </w:t>
      </w:r>
      <w:proofErr w:type="spellStart"/>
      <w:r w:rsidRPr="00DE0587">
        <w:t>product</w:t>
      </w:r>
      <w:proofErr w:type="spellEnd"/>
      <w:r w:rsidRPr="00DE0587">
        <w:t>)</w:t>
      </w:r>
    </w:p>
    <w:p w:rsidR="00D4121F" w:rsidRPr="00DE0587" w:rsidRDefault="00D4121F" w:rsidP="00D4121F">
      <w:pPr>
        <w:pStyle w:val="Code"/>
      </w:pPr>
      <w:r w:rsidRPr="00DE0587">
        <w:t>{</w:t>
      </w:r>
    </w:p>
    <w:p w:rsidR="00D4121F" w:rsidRPr="00DE0587" w:rsidRDefault="00D4121F" w:rsidP="00D4121F">
      <w:pPr>
        <w:pStyle w:val="Code"/>
      </w:pPr>
      <w:r w:rsidRPr="00DE0587">
        <w:t xml:space="preserve">    </w:t>
      </w:r>
      <w:proofErr w:type="gramStart"/>
      <w:r w:rsidRPr="00DE0587">
        <w:t>if</w:t>
      </w:r>
      <w:proofErr w:type="gramEnd"/>
      <w:r w:rsidRPr="00DE0587">
        <w:t xml:space="preserve"> (!</w:t>
      </w:r>
      <w:proofErr w:type="spellStart"/>
      <w:r w:rsidRPr="00DE0587">
        <w:t>ModelState.IsValid</w:t>
      </w:r>
      <w:proofErr w:type="spellEnd"/>
      <w:r w:rsidRPr="00DE0587">
        <w:t>)</w:t>
      </w:r>
      <w:r>
        <w:t xml:space="preserve">                                     #1</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w:t>
      </w:r>
      <w:proofErr w:type="gramStart"/>
      <w:r w:rsidRPr="00DE0587">
        <w:t>return</w:t>
      </w:r>
      <w:proofErr w:type="gramEnd"/>
      <w:r w:rsidRPr="00DE0587">
        <w:t xml:space="preserve"> View(product);</w:t>
      </w:r>
      <w:r>
        <w:t xml:space="preserve">                                      #2</w:t>
      </w:r>
    </w:p>
    <w:p w:rsidR="00D4121F" w:rsidRPr="00DE0587" w:rsidRDefault="00D4121F" w:rsidP="00D4121F">
      <w:pPr>
        <w:pStyle w:val="Code"/>
      </w:pPr>
      <w:r w:rsidRPr="00DE0587">
        <w:t xml:space="preserve">    }</w:t>
      </w:r>
    </w:p>
    <w:p w:rsidR="00D4121F" w:rsidRPr="00DE0587" w:rsidRDefault="00D4121F" w:rsidP="00D4121F">
      <w:pPr>
        <w:pStyle w:val="Code"/>
      </w:pPr>
      <w:r w:rsidRPr="00DE0587">
        <w:t xml:space="preserve">    _</w:t>
      </w:r>
      <w:proofErr w:type="spellStart"/>
      <w:proofErr w:type="gramStart"/>
      <w:r w:rsidRPr="00DE0587">
        <w:t>productRepository.Save</w:t>
      </w:r>
      <w:proofErr w:type="spellEnd"/>
      <w:proofErr w:type="gramEnd"/>
      <w:r w:rsidRPr="00DE0587">
        <w:t>(product);</w:t>
      </w:r>
    </w:p>
    <w:p w:rsidR="00D4121F" w:rsidRPr="00DE0587" w:rsidRDefault="00D4121F" w:rsidP="00D4121F">
      <w:pPr>
        <w:pStyle w:val="Code"/>
      </w:pPr>
    </w:p>
    <w:p w:rsidR="00D4121F" w:rsidRPr="00DE0587" w:rsidRDefault="00D4121F" w:rsidP="00D4121F">
      <w:pPr>
        <w:pStyle w:val="Code"/>
      </w:pPr>
      <w:r w:rsidRPr="00DE0587">
        <w:t xml:space="preserve">    </w:t>
      </w:r>
      <w:proofErr w:type="gramStart"/>
      <w:r w:rsidR="00CA5F7B" w:rsidRPr="00CA5F7B">
        <w:t>return</w:t>
      </w:r>
      <w:proofErr w:type="gramEnd"/>
      <w:r w:rsidR="00CA5F7B" w:rsidRPr="00CA5F7B">
        <w:t xml:space="preserve"> </w:t>
      </w:r>
      <w:proofErr w:type="spellStart"/>
      <w:r w:rsidR="00CA5F7B" w:rsidRPr="00CA5F7B">
        <w:t>RedirectToAction</w:t>
      </w:r>
      <w:proofErr w:type="spellEnd"/>
      <w:r w:rsidR="00CA5F7B" w:rsidRPr="00CA5F7B">
        <w:t>("index");</w:t>
      </w:r>
      <w:r>
        <w:t xml:space="preserve">                  #3</w:t>
      </w:r>
    </w:p>
    <w:p w:rsidR="00D4121F" w:rsidRDefault="00D4121F" w:rsidP="00D4121F">
      <w:pPr>
        <w:pStyle w:val="Code"/>
      </w:pPr>
      <w:r w:rsidRPr="00DE0587">
        <w:t>}</w:t>
      </w:r>
    </w:p>
    <w:p w:rsidR="00D4121F" w:rsidRDefault="00D4121F" w:rsidP="00D4121F">
      <w:pPr>
        <w:pStyle w:val="Body1"/>
      </w:pPr>
      <w:r>
        <w:t xml:space="preserve">In our </w:t>
      </w:r>
      <w:r w:rsidRPr="009046E8">
        <w:rPr>
          <w:rStyle w:val="CodeinText"/>
        </w:rPr>
        <w:t>Edit</w:t>
      </w:r>
      <w:r>
        <w:t xml:space="preserve"> action, we check for any </w:t>
      </w:r>
      <w:proofErr w:type="spellStart"/>
      <w:r w:rsidRPr="009046E8">
        <w:rPr>
          <w:rStyle w:val="CodeinText"/>
        </w:rPr>
        <w:t>ModelState</w:t>
      </w:r>
      <w:proofErr w:type="spellEnd"/>
      <w:r>
        <w:t xml:space="preserve"> errors with the </w:t>
      </w:r>
      <w:proofErr w:type="spellStart"/>
      <w:r w:rsidRPr="009046E8">
        <w:rPr>
          <w:rStyle w:val="CodeinText"/>
        </w:rPr>
        <w:t>IsValid</w:t>
      </w:r>
      <w:proofErr w:type="spellEnd"/>
      <w:r>
        <w:t xml:space="preserve"> property </w:t>
      </w:r>
      <w:r w:rsidRPr="008763A0">
        <w:rPr>
          <w:rStyle w:val="Bold"/>
        </w:rPr>
        <w:t>(1)</w:t>
      </w:r>
      <w:r>
        <w:t xml:space="preserve">, and return a </w:t>
      </w:r>
      <w:proofErr w:type="spellStart"/>
      <w:r w:rsidRPr="009046E8">
        <w:rPr>
          <w:rStyle w:val="CodeinText"/>
        </w:rPr>
        <w:t>ViewResult</w:t>
      </w:r>
      <w:proofErr w:type="spellEnd"/>
      <w:r>
        <w:t xml:space="preserve"> with our original </w:t>
      </w:r>
      <w:r w:rsidRPr="009046E8">
        <w:rPr>
          <w:rStyle w:val="CodeinText"/>
        </w:rPr>
        <w:t>Product</w:t>
      </w:r>
      <w:r>
        <w:t xml:space="preserve">. Our </w:t>
      </w:r>
      <w:r w:rsidRPr="009046E8">
        <w:rPr>
          <w:rStyle w:val="CodeinText"/>
        </w:rPr>
        <w:t>Edit</w:t>
      </w:r>
      <w:r>
        <w:t xml:space="preserve"> view likely will use styling to highlight individual model errors and display a validation error summary. If there are no validation errors</w:t>
      </w:r>
      <w:r w:rsidR="00107DB7">
        <w:fldChar w:fldCharType="begin"/>
      </w:r>
      <w:r>
        <w:instrText xml:space="preserve"> XE "</w:instrText>
      </w:r>
      <w:r w:rsidRPr="00DF7E2A">
        <w:instrText>validation error</w:instrText>
      </w:r>
      <w:r>
        <w:instrText xml:space="preserve">:if none" </w:instrText>
      </w:r>
      <w:r w:rsidR="00107DB7">
        <w:fldChar w:fldCharType="end"/>
      </w:r>
      <w:r>
        <w:t xml:space="preserve">, we save the </w:t>
      </w:r>
      <w:r w:rsidRPr="009046E8">
        <w:rPr>
          <w:rStyle w:val="CodeinText"/>
        </w:rPr>
        <w:t>Product</w:t>
      </w:r>
      <w:r>
        <w:t xml:space="preserve"> and redirect back to the </w:t>
      </w:r>
      <w:r w:rsidRPr="009046E8">
        <w:rPr>
          <w:rStyle w:val="CodeinText"/>
        </w:rPr>
        <w:t>Index</w:t>
      </w:r>
      <w:r>
        <w:t xml:space="preserve"> action </w:t>
      </w:r>
      <w:r w:rsidRPr="008763A0">
        <w:rPr>
          <w:rStyle w:val="Bold"/>
        </w:rPr>
        <w:t>(3)</w:t>
      </w:r>
      <w:r>
        <w:t xml:space="preserve">. With our controller’s behavior locked down sufficiently, we can feel confident we can modify our </w:t>
      </w:r>
      <w:r w:rsidRPr="009046E8">
        <w:rPr>
          <w:rStyle w:val="CodeinText"/>
        </w:rPr>
        <w:t>Edit</w:t>
      </w:r>
      <w:r>
        <w:t xml:space="preserve"> action in the future and know if our change breaks existing functionality. In the next section, we’ll examine strategies for testing custom model binders.</w:t>
      </w:r>
    </w:p>
    <w:p w:rsidR="00D4121F" w:rsidRDefault="006875A4" w:rsidP="00EA6FC1">
      <w:pPr>
        <w:pStyle w:val="Head1"/>
      </w:pPr>
      <w:bookmarkStart w:id="16" w:name="_Toc231200348"/>
      <w:r>
        <w:t>26.4</w:t>
      </w:r>
      <w:r w:rsidR="00D4121F">
        <w:t xml:space="preserve"> </w:t>
      </w:r>
      <w:bookmarkEnd w:id="16"/>
      <w:r w:rsidR="00963B0C">
        <w:t>Testing model binders</w:t>
      </w:r>
      <w:r w:rsidR="00107DB7">
        <w:fldChar w:fldCharType="begin"/>
      </w:r>
      <w:r w:rsidR="00D4121F">
        <w:instrText xml:space="preserve"> XE "</w:instrText>
      </w:r>
      <w:r w:rsidR="00D4121F" w:rsidRPr="00674B8C">
        <w:instrText>unit test</w:instrText>
      </w:r>
      <w:r w:rsidR="00D4121F">
        <w:instrText xml:space="preserve">" </w:instrText>
      </w:r>
      <w:r w:rsidR="00107DB7">
        <w:fldChar w:fldCharType="end"/>
      </w:r>
    </w:p>
    <w:p w:rsidR="00D4121F" w:rsidRDefault="00D4121F" w:rsidP="00D4121F">
      <w:pPr>
        <w:pStyle w:val="Body1"/>
      </w:pPr>
      <w:r>
        <w:t xml:space="preserve">Custom model binders eliminate much of the boring plumbing that often clutters action methods with code not pertinent to the true purpose of the action method. But with this powerful tool comes the need for thorough testing. Our infrastructure needs to be rock solid, as it can execute on a large majority of requests. </w:t>
      </w:r>
      <w:commentRangeStart w:id="17"/>
      <w:r>
        <w:t xml:space="preserve">Testing model </w:t>
      </w:r>
      <w:commentRangeEnd w:id="17"/>
      <w:r w:rsidR="0019155D">
        <w:rPr>
          <w:rStyle w:val="CommentReference"/>
          <w:rFonts w:ascii="Times New Roman" w:hAnsi="Times New Roman"/>
          <w:vanish/>
        </w:rPr>
        <w:commentReference w:id="17"/>
      </w:r>
      <w:r>
        <w:t xml:space="preserve">binders is not as straightforward as testing action methods, but it is possible. The amount of testing needed varies depending on what you are doing with your custom model binder. Simply implementing the </w:t>
      </w:r>
      <w:proofErr w:type="spellStart"/>
      <w:r w:rsidRPr="00DF4879">
        <w:rPr>
          <w:rStyle w:val="CodeinText"/>
        </w:rPr>
        <w:t>IModelBinder</w:t>
      </w:r>
      <w:proofErr w:type="spellEnd"/>
      <w:r>
        <w:t xml:space="preserve"> interface likely means you'll only need to worry about one single </w:t>
      </w:r>
      <w:proofErr w:type="spellStart"/>
      <w:r w:rsidRPr="00DF4879">
        <w:rPr>
          <w:rStyle w:val="CodeinText"/>
        </w:rPr>
        <w:t>BindModel</w:t>
      </w:r>
      <w:proofErr w:type="spellEnd"/>
      <w:r>
        <w:t xml:space="preserve"> method and only a </w:t>
      </w:r>
      <w:proofErr w:type="spellStart"/>
      <w:r w:rsidRPr="00DF4879">
        <w:rPr>
          <w:rStyle w:val="CodeinText"/>
        </w:rPr>
        <w:t>ModelBindingContext</w:t>
      </w:r>
      <w:proofErr w:type="spellEnd"/>
      <w:r>
        <w:t xml:space="preserve"> during testing. Inheriting from </w:t>
      </w:r>
      <w:proofErr w:type="spellStart"/>
      <w:r w:rsidRPr="00DF4879">
        <w:rPr>
          <w:rStyle w:val="CodeinText"/>
        </w:rPr>
        <w:t>DefaultModelBinder</w:t>
      </w:r>
      <w:proofErr w:type="spellEnd"/>
      <w:r>
        <w:t xml:space="preserve"> is a bit more challenging, as any code we add will execute alongside other code that we don’t own. We must ensure that any behavior we add works correctly in the context of the other responsibilities of the base </w:t>
      </w:r>
      <w:proofErr w:type="spellStart"/>
      <w:r w:rsidRPr="00DF4879">
        <w:rPr>
          <w:rStyle w:val="CodeinText"/>
        </w:rPr>
        <w:t>DefaultModelBinder</w:t>
      </w:r>
      <w:proofErr w:type="spellEnd"/>
      <w:r>
        <w:t xml:space="preserve"> class. The </w:t>
      </w:r>
      <w:proofErr w:type="spellStart"/>
      <w:r w:rsidRPr="00DF4879">
        <w:rPr>
          <w:rStyle w:val="CodeinText"/>
        </w:rPr>
        <w:t>DefaultModelBinder</w:t>
      </w:r>
      <w:proofErr w:type="spellEnd"/>
      <w:r>
        <w:t xml:space="preserve"> class design has extensibility in mind, and key extension points are available through specific method overrides, but we still need to test these methods in the context of an entire binding operation (such as a single </w:t>
      </w:r>
      <w:proofErr w:type="spellStart"/>
      <w:r w:rsidRPr="00DF4879">
        <w:rPr>
          <w:rStyle w:val="CodeinText"/>
        </w:rPr>
        <w:t>BindModel</w:t>
      </w:r>
      <w:proofErr w:type="spellEnd"/>
      <w:r>
        <w:t xml:space="preserve"> call).</w:t>
      </w:r>
    </w:p>
    <w:p w:rsidR="00D4121F" w:rsidRDefault="00D4121F" w:rsidP="00D4121F">
      <w:pPr>
        <w:pStyle w:val="Body"/>
      </w:pPr>
      <w:r>
        <w:t xml:space="preserve">In section 12.1.3, we examined creating a custom model that bound entities from a repository, as shown in listing </w:t>
      </w:r>
      <w:r w:rsidR="009710BD">
        <w:t>26.15</w:t>
      </w:r>
      <w:r>
        <w:t>.</w:t>
      </w:r>
      <w:r w:rsidR="006C21E3">
        <w:t xml:space="preserve">  If you have implemented a custom model binder before, you will notice the redesigned value provider API.</w:t>
      </w:r>
    </w:p>
    <w:p w:rsidR="00D4121F" w:rsidRDefault="00D4121F" w:rsidP="00D4121F">
      <w:pPr>
        <w:pStyle w:val="CodeListingCaption"/>
      </w:pPr>
      <w:r>
        <w:t xml:space="preserve">Listing </w:t>
      </w:r>
      <w:r w:rsidR="009710BD">
        <w:t>26.15</w:t>
      </w:r>
      <w:r>
        <w:t xml:space="preserve"> </w:t>
      </w:r>
      <w:commentRangeStart w:id="18"/>
      <w:r>
        <w:t>Entity model binder implementation</w:t>
      </w:r>
      <w:commentRangeEnd w:id="18"/>
      <w:r w:rsidR="0019155D">
        <w:rPr>
          <w:rStyle w:val="CommentReference"/>
          <w:rFonts w:ascii="Times New Roman" w:hAnsi="Times New Roman"/>
          <w:b w:val="0"/>
          <w:vanish/>
          <w:color w:val="000000"/>
        </w:rPr>
        <w:commentReference w:id="18"/>
      </w:r>
    </w:p>
    <w:p w:rsidR="006C21E3" w:rsidRPr="006C21E3" w:rsidRDefault="006C21E3" w:rsidP="006C21E3">
      <w:pPr>
        <w:pStyle w:val="Code"/>
      </w:pPr>
      <w:proofErr w:type="gramStart"/>
      <w:r w:rsidRPr="006C21E3">
        <w:t>using</w:t>
      </w:r>
      <w:proofErr w:type="gramEnd"/>
      <w:r w:rsidRPr="006C21E3">
        <w:t xml:space="preserve"> System;</w:t>
      </w:r>
    </w:p>
    <w:p w:rsidR="006C21E3" w:rsidRPr="006C21E3" w:rsidRDefault="006C21E3" w:rsidP="006C21E3">
      <w:pPr>
        <w:pStyle w:val="Code"/>
      </w:pPr>
      <w:proofErr w:type="gramStart"/>
      <w:r w:rsidRPr="006C21E3">
        <w:t>using</w:t>
      </w:r>
      <w:proofErr w:type="gramEnd"/>
      <w:r w:rsidRPr="006C21E3">
        <w:t xml:space="preserve"> </w:t>
      </w:r>
      <w:proofErr w:type="spellStart"/>
      <w:r w:rsidRPr="006C21E3">
        <w:t>System.Web.Mvc</w:t>
      </w:r>
      <w:proofErr w:type="spellEnd"/>
      <w:r w:rsidRPr="006C21E3">
        <w:t>;</w:t>
      </w:r>
    </w:p>
    <w:p w:rsidR="006C21E3" w:rsidRPr="006C21E3" w:rsidRDefault="006C21E3" w:rsidP="006C21E3">
      <w:pPr>
        <w:pStyle w:val="Code"/>
      </w:pPr>
      <w:proofErr w:type="gramStart"/>
      <w:r w:rsidRPr="006C21E3">
        <w:t>using</w:t>
      </w:r>
      <w:proofErr w:type="gramEnd"/>
      <w:r w:rsidRPr="006C21E3">
        <w:t xml:space="preserve"> </w:t>
      </w:r>
      <w:proofErr w:type="spellStart"/>
      <w:r w:rsidRPr="006C21E3">
        <w:t>UnitTestingExamples.Models</w:t>
      </w:r>
      <w:proofErr w:type="spellEnd"/>
      <w:r w:rsidRPr="006C21E3">
        <w:t>;</w:t>
      </w:r>
    </w:p>
    <w:p w:rsidR="006C21E3" w:rsidRPr="006C21E3" w:rsidRDefault="006C21E3" w:rsidP="006C21E3">
      <w:pPr>
        <w:pStyle w:val="Code"/>
      </w:pPr>
      <w:proofErr w:type="gramStart"/>
      <w:r w:rsidRPr="006C21E3">
        <w:t>using</w:t>
      </w:r>
      <w:proofErr w:type="gramEnd"/>
      <w:r w:rsidRPr="006C21E3">
        <w:t xml:space="preserve"> </w:t>
      </w:r>
      <w:proofErr w:type="spellStart"/>
      <w:r w:rsidRPr="006C21E3">
        <w:t>UnitTestingExamples.Services</w:t>
      </w:r>
      <w:proofErr w:type="spellEnd"/>
      <w:r w:rsidRPr="006C21E3">
        <w:t>;</w:t>
      </w:r>
    </w:p>
    <w:p w:rsidR="006C21E3" w:rsidRPr="006C21E3" w:rsidRDefault="006C21E3" w:rsidP="006C21E3">
      <w:pPr>
        <w:pStyle w:val="Code"/>
      </w:pPr>
    </w:p>
    <w:p w:rsidR="006C21E3" w:rsidRPr="006C21E3" w:rsidRDefault="006C21E3" w:rsidP="006C21E3">
      <w:pPr>
        <w:pStyle w:val="Code"/>
      </w:pPr>
      <w:proofErr w:type="gramStart"/>
      <w:r w:rsidRPr="006C21E3">
        <w:t>namespace</w:t>
      </w:r>
      <w:proofErr w:type="gramEnd"/>
      <w:r w:rsidRPr="006C21E3">
        <w:t xml:space="preserve"> </w:t>
      </w:r>
      <w:proofErr w:type="spellStart"/>
      <w:r w:rsidRPr="006C21E3">
        <w:t>UnitTestingExamples.Helpers.Binders</w:t>
      </w:r>
      <w:proofErr w:type="spellEnd"/>
    </w:p>
    <w:p w:rsidR="006C21E3" w:rsidRPr="006C21E3" w:rsidRDefault="006C21E3" w:rsidP="006C21E3">
      <w:pPr>
        <w:pStyle w:val="Code"/>
      </w:pPr>
      <w:r w:rsidRPr="006C21E3">
        <w:t>{</w:t>
      </w:r>
    </w:p>
    <w:p w:rsidR="006C21E3" w:rsidRPr="006C21E3" w:rsidRDefault="006C21E3" w:rsidP="006C21E3">
      <w:pPr>
        <w:pStyle w:val="Code"/>
      </w:pPr>
      <w:r w:rsidRPr="006C21E3">
        <w:t xml:space="preserve">    </w:t>
      </w:r>
      <w:proofErr w:type="gramStart"/>
      <w:r w:rsidRPr="006C21E3">
        <w:t>public</w:t>
      </w:r>
      <w:proofErr w:type="gramEnd"/>
      <w:r w:rsidRPr="006C21E3">
        <w:t xml:space="preserve"> class </w:t>
      </w:r>
      <w:proofErr w:type="spellStart"/>
      <w:r w:rsidRPr="006C21E3">
        <w:t>EntityModelBinder</w:t>
      </w:r>
      <w:proofErr w:type="spellEnd"/>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roofErr w:type="gramStart"/>
      <w:r w:rsidRPr="006C21E3">
        <w:t>public</w:t>
      </w:r>
      <w:proofErr w:type="gramEnd"/>
      <w:r w:rsidRPr="006C21E3">
        <w:t xml:space="preserve"> object </w:t>
      </w:r>
      <w:proofErr w:type="spellStart"/>
      <w:r w:rsidRPr="006C21E3">
        <w:t>BindModel</w:t>
      </w:r>
      <w:proofErr w:type="spellEnd"/>
      <w:r w:rsidRPr="006C21E3">
        <w:t>(</w:t>
      </w:r>
    </w:p>
    <w:p w:rsidR="006C21E3" w:rsidRPr="006C21E3" w:rsidRDefault="006C21E3" w:rsidP="006C21E3">
      <w:pPr>
        <w:pStyle w:val="Code"/>
      </w:pPr>
      <w:r w:rsidRPr="006C21E3">
        <w:t xml:space="preserve">            </w:t>
      </w:r>
      <w:proofErr w:type="spellStart"/>
      <w:r w:rsidRPr="006C21E3">
        <w:t>ControllerContext</w:t>
      </w:r>
      <w:proofErr w:type="spellEnd"/>
      <w:r w:rsidRPr="006C21E3">
        <w:t xml:space="preserve"> </w:t>
      </w:r>
      <w:proofErr w:type="spellStart"/>
      <w:r w:rsidRPr="006C21E3">
        <w:t>controllerContext</w:t>
      </w:r>
      <w:proofErr w:type="spellEnd"/>
      <w:r w:rsidRPr="006C21E3">
        <w:t>,</w:t>
      </w:r>
    </w:p>
    <w:p w:rsidR="006C21E3" w:rsidRPr="006C21E3" w:rsidRDefault="006C21E3" w:rsidP="006C21E3">
      <w:pPr>
        <w:pStyle w:val="Code"/>
      </w:pPr>
      <w:r w:rsidRPr="006C21E3">
        <w:t xml:space="preserve">            </w:t>
      </w:r>
      <w:proofErr w:type="spellStart"/>
      <w:r w:rsidRPr="006C21E3">
        <w:t>ModelBindingContext</w:t>
      </w:r>
      <w:proofErr w:type="spellEnd"/>
      <w:r w:rsidRPr="006C21E3">
        <w:t xml:space="preserve"> </w:t>
      </w:r>
      <w:proofErr w:type="spellStart"/>
      <w:r w:rsidRPr="006C21E3">
        <w:t>bindingContext</w:t>
      </w:r>
      <w:proofErr w:type="spellEnd"/>
      <w:r w:rsidRPr="006C21E3">
        <w:t>)</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roofErr w:type="spellStart"/>
      <w:r w:rsidRPr="006C21E3">
        <w:t>ValueProviderResult</w:t>
      </w:r>
      <w:proofErr w:type="spellEnd"/>
      <w:r w:rsidRPr="006C21E3">
        <w:t xml:space="preserve"> value =</w:t>
      </w:r>
    </w:p>
    <w:p w:rsidR="006C21E3" w:rsidRPr="006C21E3" w:rsidRDefault="006C21E3" w:rsidP="006C21E3">
      <w:pPr>
        <w:pStyle w:val="Code"/>
      </w:pPr>
      <w:r w:rsidRPr="006C21E3">
        <w:t xml:space="preserve">                </w:t>
      </w:r>
      <w:proofErr w:type="spellStart"/>
      <w:proofErr w:type="gramStart"/>
      <w:r w:rsidRPr="006C21E3">
        <w:t>bindingContext.ValueProvider</w:t>
      </w:r>
      <w:proofErr w:type="spellEnd"/>
      <w:proofErr w:type="gramEnd"/>
    </w:p>
    <w:p w:rsidR="006C21E3" w:rsidRPr="006C21E3" w:rsidRDefault="006C21E3" w:rsidP="006C21E3">
      <w:pPr>
        <w:pStyle w:val="Code"/>
      </w:pPr>
      <w:r w:rsidRPr="006C21E3">
        <w:t xml:space="preserve">                </w:t>
      </w:r>
      <w:proofErr w:type="gramStart"/>
      <w:r w:rsidRPr="006C21E3">
        <w:t>.</w:t>
      </w:r>
      <w:proofErr w:type="spellStart"/>
      <w:r w:rsidRPr="006C21E3">
        <w:t>GetValue</w:t>
      </w:r>
      <w:proofErr w:type="spellEnd"/>
      <w:proofErr w:type="gramEnd"/>
      <w:r w:rsidRPr="006C21E3">
        <w:t>(</w:t>
      </w:r>
      <w:proofErr w:type="spellStart"/>
      <w:r w:rsidRPr="006C21E3">
        <w:t>bindingContext.ModelName</w:t>
      </w:r>
      <w:proofErr w:type="spellEnd"/>
      <w:r w:rsidRPr="006C21E3">
        <w:t>);</w:t>
      </w:r>
    </w:p>
    <w:p w:rsidR="006C21E3" w:rsidRPr="006C21E3" w:rsidRDefault="006C21E3" w:rsidP="006C21E3">
      <w:pPr>
        <w:pStyle w:val="Code"/>
      </w:pPr>
    </w:p>
    <w:p w:rsidR="006C21E3" w:rsidRPr="006C21E3" w:rsidRDefault="006C21E3" w:rsidP="006C21E3">
      <w:pPr>
        <w:pStyle w:val="Code"/>
      </w:pPr>
      <w:r w:rsidRPr="006C21E3">
        <w:t xml:space="preserve">            </w:t>
      </w:r>
      <w:proofErr w:type="gramStart"/>
      <w:r w:rsidRPr="006C21E3">
        <w:t>if</w:t>
      </w:r>
      <w:proofErr w:type="gramEnd"/>
      <w:r w:rsidRPr="006C21E3">
        <w:t xml:space="preserve"> (value == null)</w:t>
      </w:r>
      <w:r w:rsidR="00A237C0">
        <w:t xml:space="preserve">                                 #1</w:t>
      </w:r>
    </w:p>
    <w:p w:rsidR="006C21E3" w:rsidRPr="006C21E3" w:rsidRDefault="006C21E3" w:rsidP="006C21E3">
      <w:pPr>
        <w:pStyle w:val="Code"/>
      </w:pPr>
      <w:r w:rsidRPr="006C21E3">
        <w:t xml:space="preserve">                </w:t>
      </w:r>
      <w:proofErr w:type="gramStart"/>
      <w:r w:rsidRPr="006C21E3">
        <w:t>return</w:t>
      </w:r>
      <w:proofErr w:type="gramEnd"/>
      <w:r w:rsidRPr="006C21E3">
        <w:t xml:space="preserve"> null;</w:t>
      </w:r>
    </w:p>
    <w:p w:rsidR="006C21E3" w:rsidRPr="006C21E3" w:rsidRDefault="006C21E3" w:rsidP="006C21E3">
      <w:pPr>
        <w:pStyle w:val="Code"/>
      </w:pPr>
    </w:p>
    <w:p w:rsidR="006C21E3" w:rsidRPr="006C21E3" w:rsidRDefault="006C21E3" w:rsidP="006C21E3">
      <w:pPr>
        <w:pStyle w:val="Code"/>
      </w:pPr>
      <w:r w:rsidRPr="006C21E3">
        <w:t xml:space="preserve">            </w:t>
      </w:r>
      <w:proofErr w:type="gramStart"/>
      <w:r w:rsidRPr="006C21E3">
        <w:t>if</w:t>
      </w:r>
      <w:proofErr w:type="gramEnd"/>
      <w:r w:rsidRPr="006C21E3">
        <w:t xml:space="preserve"> (</w:t>
      </w:r>
      <w:proofErr w:type="spellStart"/>
      <w:r w:rsidRPr="006C21E3">
        <w:t>string.IsNullOrEmpty</w:t>
      </w:r>
      <w:proofErr w:type="spellEnd"/>
      <w:r w:rsidRPr="006C21E3">
        <w:t>(</w:t>
      </w:r>
      <w:proofErr w:type="spellStart"/>
      <w:r w:rsidRPr="006C21E3">
        <w:t>value.AttemptedValue</w:t>
      </w:r>
      <w:proofErr w:type="spellEnd"/>
      <w:r w:rsidRPr="006C21E3">
        <w:t>))</w:t>
      </w:r>
      <w:r w:rsidR="00A237C0">
        <w:t xml:space="preserve">   #1</w:t>
      </w:r>
    </w:p>
    <w:p w:rsidR="006C21E3" w:rsidRPr="006C21E3" w:rsidRDefault="006C21E3" w:rsidP="006C21E3">
      <w:pPr>
        <w:pStyle w:val="Code"/>
      </w:pPr>
      <w:r w:rsidRPr="006C21E3">
        <w:t xml:space="preserve">                </w:t>
      </w:r>
      <w:proofErr w:type="gramStart"/>
      <w:r w:rsidRPr="006C21E3">
        <w:t>return</w:t>
      </w:r>
      <w:proofErr w:type="gramEnd"/>
      <w:r w:rsidRPr="006C21E3">
        <w:t xml:space="preserve"> null;</w:t>
      </w:r>
    </w:p>
    <w:p w:rsidR="006C21E3" w:rsidRPr="006C21E3" w:rsidRDefault="006C21E3" w:rsidP="006C21E3">
      <w:pPr>
        <w:pStyle w:val="Code"/>
      </w:pPr>
    </w:p>
    <w:p w:rsidR="006C21E3" w:rsidRPr="006C21E3" w:rsidRDefault="006C21E3" w:rsidP="006C21E3">
      <w:pPr>
        <w:pStyle w:val="Code"/>
      </w:pPr>
      <w:r w:rsidRPr="006C21E3">
        <w:t xml:space="preserve">            </w:t>
      </w:r>
      <w:proofErr w:type="spellStart"/>
      <w:r w:rsidRPr="006C21E3">
        <w:t>Guid</w:t>
      </w:r>
      <w:proofErr w:type="spellEnd"/>
      <w:r w:rsidRPr="006C21E3">
        <w:t xml:space="preserve"> </w:t>
      </w:r>
      <w:proofErr w:type="spellStart"/>
      <w:r w:rsidRPr="006C21E3">
        <w:t>entityId</w:t>
      </w:r>
      <w:proofErr w:type="spellEnd"/>
      <w:r w:rsidRPr="006C21E3">
        <w:t>;</w:t>
      </w:r>
    </w:p>
    <w:p w:rsidR="006C21E3" w:rsidRPr="006C21E3" w:rsidRDefault="006C21E3" w:rsidP="006C21E3">
      <w:pPr>
        <w:pStyle w:val="Code"/>
      </w:pPr>
    </w:p>
    <w:p w:rsidR="006C21E3" w:rsidRPr="006C21E3" w:rsidRDefault="006C21E3" w:rsidP="006C21E3">
      <w:pPr>
        <w:pStyle w:val="Code"/>
      </w:pPr>
      <w:r w:rsidRPr="006C21E3">
        <w:t xml:space="preserve">            </w:t>
      </w:r>
      <w:proofErr w:type="spellStart"/>
      <w:proofErr w:type="gramStart"/>
      <w:r w:rsidRPr="006C21E3">
        <w:t>entityId</w:t>
      </w:r>
      <w:proofErr w:type="spellEnd"/>
      <w:proofErr w:type="gramEnd"/>
      <w:r w:rsidRPr="006C21E3">
        <w:t xml:space="preserve"> = new </w:t>
      </w:r>
      <w:proofErr w:type="spellStart"/>
      <w:r w:rsidRPr="006C21E3">
        <w:t>Guid</w:t>
      </w:r>
      <w:proofErr w:type="spellEnd"/>
      <w:r w:rsidRPr="006C21E3">
        <w:t>(</w:t>
      </w:r>
      <w:proofErr w:type="spellStart"/>
      <w:r w:rsidRPr="006C21E3">
        <w:t>value.AttemptedValue</w:t>
      </w:r>
      <w:proofErr w:type="spellEnd"/>
      <w:r w:rsidRPr="006C21E3">
        <w:t>);</w:t>
      </w:r>
    </w:p>
    <w:p w:rsidR="006C21E3" w:rsidRPr="006C21E3" w:rsidRDefault="006C21E3" w:rsidP="006C21E3">
      <w:pPr>
        <w:pStyle w:val="Code"/>
      </w:pPr>
    </w:p>
    <w:p w:rsidR="006C21E3" w:rsidRPr="006C21E3" w:rsidRDefault="006C21E3" w:rsidP="006C21E3">
      <w:pPr>
        <w:pStyle w:val="Code"/>
      </w:pPr>
      <w:r w:rsidRPr="006C21E3">
        <w:t xml:space="preserve">            Type </w:t>
      </w:r>
      <w:proofErr w:type="spellStart"/>
      <w:r w:rsidRPr="006C21E3">
        <w:t>repositoryType</w:t>
      </w:r>
      <w:proofErr w:type="spellEnd"/>
      <w:r w:rsidRPr="006C21E3">
        <w:t xml:space="preserve"> =</w:t>
      </w:r>
    </w:p>
    <w:p w:rsidR="006C21E3" w:rsidRPr="006C21E3" w:rsidRDefault="006C21E3" w:rsidP="006C21E3">
      <w:pPr>
        <w:pStyle w:val="Code"/>
      </w:pPr>
      <w:r w:rsidRPr="006C21E3">
        <w:t xml:space="preserve">                </w:t>
      </w:r>
      <w:proofErr w:type="spellStart"/>
      <w:proofErr w:type="gramStart"/>
      <w:r w:rsidRPr="006C21E3">
        <w:t>typeof</w:t>
      </w:r>
      <w:proofErr w:type="spellEnd"/>
      <w:proofErr w:type="gramEnd"/>
      <w:r w:rsidRPr="006C21E3">
        <w:t xml:space="preserve"> (</w:t>
      </w:r>
      <w:proofErr w:type="spellStart"/>
      <w:r w:rsidRPr="006C21E3">
        <w:t>IRepository</w:t>
      </w:r>
      <w:proofErr w:type="spellEnd"/>
      <w:r w:rsidRPr="006C21E3">
        <w:t>&lt;&gt;).</w:t>
      </w:r>
      <w:proofErr w:type="spellStart"/>
      <w:r w:rsidRPr="006C21E3">
        <w:t>MakeGenericType</w:t>
      </w:r>
      <w:proofErr w:type="spellEnd"/>
      <w:r w:rsidRPr="006C21E3">
        <w:t>(</w:t>
      </w:r>
    </w:p>
    <w:p w:rsidR="006C21E3" w:rsidRPr="006C21E3" w:rsidRDefault="006C21E3" w:rsidP="006C21E3">
      <w:pPr>
        <w:pStyle w:val="Code"/>
      </w:pPr>
      <w:r w:rsidRPr="006C21E3">
        <w:t xml:space="preserve">                    </w:t>
      </w:r>
      <w:proofErr w:type="spellStart"/>
      <w:proofErr w:type="gramStart"/>
      <w:r w:rsidRPr="006C21E3">
        <w:t>bindingContext.ModelType</w:t>
      </w:r>
      <w:proofErr w:type="spellEnd"/>
      <w:proofErr w:type="gramEnd"/>
      <w:r w:rsidRPr="006C21E3">
        <w:t>);</w:t>
      </w:r>
    </w:p>
    <w:p w:rsidR="006C21E3" w:rsidRPr="006C21E3" w:rsidRDefault="006C21E3" w:rsidP="006C21E3">
      <w:pPr>
        <w:pStyle w:val="Code"/>
      </w:pPr>
      <w:r w:rsidRPr="006C21E3">
        <w:t xml:space="preserve">            </w:t>
      </w:r>
      <w:proofErr w:type="spellStart"/>
      <w:proofErr w:type="gramStart"/>
      <w:r w:rsidRPr="006C21E3">
        <w:t>var</w:t>
      </w:r>
      <w:proofErr w:type="spellEnd"/>
      <w:proofErr w:type="gramEnd"/>
      <w:r w:rsidRPr="006C21E3">
        <w:t xml:space="preserve"> repository = (</w:t>
      </w:r>
      <w:proofErr w:type="spellStart"/>
      <w:r w:rsidRPr="006C21E3">
        <w:t>IRepository</w:t>
      </w:r>
      <w:proofErr w:type="spellEnd"/>
      <w:r w:rsidRPr="006C21E3">
        <w:t xml:space="preserve">) </w:t>
      </w:r>
      <w:proofErr w:type="spellStart"/>
      <w:r w:rsidRPr="006C21E3">
        <w:t>IoC.Resolve</w:t>
      </w:r>
      <w:proofErr w:type="spellEnd"/>
      <w:r w:rsidRPr="006C21E3">
        <w:t>(</w:t>
      </w:r>
      <w:proofErr w:type="spellStart"/>
      <w:r w:rsidRPr="006C21E3">
        <w:t>repositoryType</w:t>
      </w:r>
      <w:proofErr w:type="spellEnd"/>
      <w:r w:rsidRPr="006C21E3">
        <w:t>);</w:t>
      </w:r>
    </w:p>
    <w:p w:rsidR="006C21E3" w:rsidRPr="006C21E3" w:rsidRDefault="006C21E3" w:rsidP="006C21E3">
      <w:pPr>
        <w:pStyle w:val="Code"/>
      </w:pPr>
    </w:p>
    <w:p w:rsidR="006C21E3" w:rsidRPr="006C21E3" w:rsidRDefault="006C21E3" w:rsidP="006C21E3">
      <w:pPr>
        <w:pStyle w:val="Code"/>
      </w:pPr>
      <w:r w:rsidRPr="006C21E3">
        <w:t xml:space="preserve">            </w:t>
      </w:r>
      <w:proofErr w:type="spellStart"/>
      <w:r w:rsidRPr="006C21E3">
        <w:t>PersistentObject</w:t>
      </w:r>
      <w:proofErr w:type="spellEnd"/>
      <w:r w:rsidRPr="006C21E3">
        <w:t xml:space="preserve"> entity = </w:t>
      </w:r>
      <w:proofErr w:type="spellStart"/>
      <w:proofErr w:type="gramStart"/>
      <w:r w:rsidRPr="006C21E3">
        <w:t>repository.GetById</w:t>
      </w:r>
      <w:proofErr w:type="spellEnd"/>
      <w:proofErr w:type="gramEnd"/>
      <w:r w:rsidRPr="006C21E3">
        <w:t>(</w:t>
      </w:r>
      <w:proofErr w:type="spellStart"/>
      <w:r w:rsidRPr="006C21E3">
        <w:t>entityId</w:t>
      </w:r>
      <w:proofErr w:type="spellEnd"/>
      <w:r w:rsidRPr="006C21E3">
        <w:t>);</w:t>
      </w:r>
    </w:p>
    <w:p w:rsidR="006C21E3" w:rsidRPr="006C21E3" w:rsidRDefault="006C21E3" w:rsidP="006C21E3">
      <w:pPr>
        <w:pStyle w:val="Code"/>
      </w:pPr>
    </w:p>
    <w:p w:rsidR="006C21E3" w:rsidRPr="006C21E3" w:rsidRDefault="006C21E3" w:rsidP="006C21E3">
      <w:pPr>
        <w:pStyle w:val="Code"/>
      </w:pPr>
      <w:r w:rsidRPr="006C21E3">
        <w:t xml:space="preserve">            </w:t>
      </w:r>
      <w:proofErr w:type="gramStart"/>
      <w:r w:rsidRPr="006C21E3">
        <w:t>return</w:t>
      </w:r>
      <w:proofErr w:type="gramEnd"/>
      <w:r w:rsidRPr="006C21E3">
        <w:t xml:space="preserve"> entity;</w:t>
      </w:r>
    </w:p>
    <w:p w:rsidR="006C21E3" w:rsidRPr="006C21E3" w:rsidRDefault="006C21E3" w:rsidP="006C21E3">
      <w:pPr>
        <w:pStyle w:val="Code"/>
      </w:pPr>
      <w:r w:rsidRPr="006C21E3">
        <w:t xml:space="preserve">        }</w:t>
      </w:r>
    </w:p>
    <w:p w:rsidR="006C21E3" w:rsidRPr="006C21E3" w:rsidRDefault="006C21E3" w:rsidP="006C21E3">
      <w:pPr>
        <w:pStyle w:val="Code"/>
      </w:pPr>
      <w:r w:rsidRPr="006C21E3">
        <w:t xml:space="preserve">    }</w:t>
      </w:r>
    </w:p>
    <w:p w:rsidR="00D4121F" w:rsidRDefault="006C21E3" w:rsidP="006C21E3">
      <w:pPr>
        <w:pStyle w:val="Code"/>
      </w:pPr>
      <w:r w:rsidRPr="006C21E3">
        <w:t>}</w:t>
      </w:r>
    </w:p>
    <w:p w:rsidR="00A237C0" w:rsidRDefault="00A237C0" w:rsidP="00D4121F">
      <w:pPr>
        <w:pStyle w:val="Body1"/>
      </w:pPr>
    </w:p>
    <w:p w:rsidR="00D4121F" w:rsidRDefault="00D4121F" w:rsidP="00D4121F">
      <w:pPr>
        <w:pStyle w:val="Body1"/>
      </w:pPr>
      <w:r>
        <w:t>We have several guard</w:t>
      </w:r>
      <w:r w:rsidR="00A237C0">
        <w:t xml:space="preserve">s </w:t>
      </w:r>
      <w:r w:rsidR="00A237C0" w:rsidRPr="00A237C0">
        <w:rPr>
          <w:b/>
        </w:rPr>
        <w:t>(1)</w:t>
      </w:r>
      <w:r>
        <w:t xml:space="preserve"> protecting against bad input. However, we didn't include the check for a user or part of our application </w:t>
      </w:r>
      <w:proofErr w:type="spellStart"/>
      <w:r>
        <w:t>puting</w:t>
      </w:r>
      <w:proofErr w:type="spellEnd"/>
      <w:r>
        <w:t xml:space="preserve"> an invalid GUID into the </w:t>
      </w:r>
      <w:proofErr w:type="spellStart"/>
      <w:r>
        <w:t>querystring</w:t>
      </w:r>
      <w:proofErr w:type="spellEnd"/>
      <w:r>
        <w:t xml:space="preserve"> (or form variable). Rather than allow an exception to be thrown during binding, we would like to handle this by returning null, as shown in the test in listing </w:t>
      </w:r>
      <w:r w:rsidR="009710BD">
        <w:t>26.16</w:t>
      </w:r>
      <w:r>
        <w:t>.</w:t>
      </w:r>
    </w:p>
    <w:p w:rsidR="00D4121F" w:rsidRPr="0088730D" w:rsidRDefault="00D4121F" w:rsidP="00D4121F">
      <w:pPr>
        <w:pStyle w:val="TypesetterNote"/>
      </w:pPr>
      <w:proofErr w:type="spellStart"/>
      <w:r>
        <w:t>Cueballs</w:t>
      </w:r>
      <w:proofErr w:type="spellEnd"/>
      <w:r>
        <w:t xml:space="preserve"> in code and text</w:t>
      </w:r>
    </w:p>
    <w:p w:rsidR="00D4121F" w:rsidRDefault="00D4121F" w:rsidP="00D4121F">
      <w:pPr>
        <w:pStyle w:val="CodeListingCaption"/>
      </w:pPr>
      <w:r>
        <w:t xml:space="preserve">Listing </w:t>
      </w:r>
      <w:r w:rsidR="009710BD">
        <w:t>26.16</w:t>
      </w:r>
      <w:r>
        <w:t xml:space="preserve"> Test for bad GUID values</w:t>
      </w:r>
    </w:p>
    <w:p w:rsidR="00A237C0" w:rsidRPr="00A237C0" w:rsidRDefault="00A237C0" w:rsidP="00A237C0">
      <w:pPr>
        <w:pStyle w:val="Code"/>
      </w:pPr>
      <w:r w:rsidRPr="00A237C0">
        <w:t>[Test]</w:t>
      </w:r>
    </w:p>
    <w:p w:rsidR="00A237C0" w:rsidRPr="00A237C0" w:rsidRDefault="00A237C0" w:rsidP="00A237C0">
      <w:pPr>
        <w:pStyle w:val="Code"/>
      </w:pPr>
      <w:proofErr w:type="gramStart"/>
      <w:r w:rsidRPr="00A237C0">
        <w:t>public</w:t>
      </w:r>
      <w:proofErr w:type="gramEnd"/>
      <w:r w:rsidRPr="00A237C0">
        <w:t xml:space="preserve"> void </w:t>
      </w:r>
      <w:proofErr w:type="spellStart"/>
      <w:r w:rsidRPr="00A237C0">
        <w:t>Should_bind_to_null_when_guid_not_in_correct_format</w:t>
      </w:r>
      <w:proofErr w:type="spellEnd"/>
      <w:r w:rsidRPr="00A237C0">
        <w:t>()</w:t>
      </w:r>
    </w:p>
    <w:p w:rsidR="00A237C0" w:rsidRPr="00A237C0" w:rsidRDefault="00A237C0" w:rsidP="00A237C0">
      <w:pPr>
        <w:pStyle w:val="Code"/>
      </w:pPr>
      <w:r w:rsidRPr="00A237C0">
        <w:t>{</w:t>
      </w:r>
    </w:p>
    <w:p w:rsidR="00A237C0" w:rsidRPr="00A237C0" w:rsidRDefault="00A237C0" w:rsidP="00A237C0">
      <w:pPr>
        <w:pStyle w:val="Code"/>
      </w:pPr>
      <w:r w:rsidRPr="00A237C0">
        <w:t xml:space="preserve">    </w:t>
      </w:r>
      <w:proofErr w:type="spellStart"/>
      <w:proofErr w:type="gramStart"/>
      <w:r w:rsidRPr="00A237C0">
        <w:t>var</w:t>
      </w:r>
      <w:proofErr w:type="spellEnd"/>
      <w:proofErr w:type="gramEnd"/>
      <w:r w:rsidRPr="00A237C0">
        <w:t xml:space="preserve"> collection = new </w:t>
      </w:r>
      <w:proofErr w:type="spellStart"/>
      <w:r w:rsidRPr="00A237C0">
        <w:t>NameValueCollection</w:t>
      </w:r>
      <w:proofErr w:type="spellEnd"/>
      <w:r w:rsidRPr="00A237C0">
        <w:t>();</w:t>
      </w:r>
      <w:r>
        <w:t xml:space="preserve">                 |#1</w:t>
      </w:r>
    </w:p>
    <w:p w:rsidR="00A237C0" w:rsidRPr="00A237C0" w:rsidRDefault="00A237C0" w:rsidP="00A237C0">
      <w:pPr>
        <w:pStyle w:val="Code"/>
      </w:pPr>
      <w:r w:rsidRPr="00A237C0">
        <w:t xml:space="preserve">    </w:t>
      </w:r>
      <w:proofErr w:type="spellStart"/>
      <w:proofErr w:type="gramStart"/>
      <w:r w:rsidRPr="00A237C0">
        <w:t>collection.Add</w:t>
      </w:r>
      <w:proofErr w:type="spellEnd"/>
      <w:proofErr w:type="gramEnd"/>
      <w:r w:rsidRPr="00A237C0">
        <w:t>("</w:t>
      </w:r>
      <w:proofErr w:type="spellStart"/>
      <w:r w:rsidRPr="00A237C0">
        <w:t>NotAGuid</w:t>
      </w:r>
      <w:proofErr w:type="spellEnd"/>
      <w:r w:rsidRPr="00A237C0">
        <w:t>", "</w:t>
      </w:r>
      <w:proofErr w:type="spellStart"/>
      <w:r w:rsidRPr="00A237C0">
        <w:t>NotAGuid</w:t>
      </w:r>
      <w:proofErr w:type="spellEnd"/>
      <w:r w:rsidRPr="00A237C0">
        <w:t>");</w:t>
      </w:r>
      <w:r>
        <w:t xml:space="preserve">                   |#1</w:t>
      </w:r>
    </w:p>
    <w:p w:rsidR="00A237C0" w:rsidRPr="00A237C0" w:rsidRDefault="00A237C0" w:rsidP="00A237C0">
      <w:pPr>
        <w:pStyle w:val="Code"/>
      </w:pPr>
      <w:r w:rsidRPr="00A237C0">
        <w:t xml:space="preserve">    </w:t>
      </w:r>
      <w:proofErr w:type="spellStart"/>
      <w:proofErr w:type="gramStart"/>
      <w:r w:rsidRPr="00A237C0">
        <w:t>var</w:t>
      </w:r>
      <w:proofErr w:type="spellEnd"/>
      <w:proofErr w:type="gramEnd"/>
      <w:r w:rsidRPr="00A237C0">
        <w:t xml:space="preserve"> provider = new </w:t>
      </w:r>
      <w:proofErr w:type="spellStart"/>
      <w:r w:rsidRPr="00A237C0">
        <w:t>NameValueCollectionValueProvider</w:t>
      </w:r>
      <w:proofErr w:type="spellEnd"/>
      <w:r w:rsidRPr="00A237C0">
        <w:t>(</w:t>
      </w:r>
      <w:r>
        <w:t xml:space="preserve">      |#1</w:t>
      </w:r>
    </w:p>
    <w:p w:rsidR="00A237C0" w:rsidRPr="00A237C0" w:rsidRDefault="00A237C0" w:rsidP="00A237C0">
      <w:pPr>
        <w:pStyle w:val="Code"/>
      </w:pPr>
      <w:r w:rsidRPr="00A237C0">
        <w:t xml:space="preserve">        </w:t>
      </w:r>
      <w:proofErr w:type="gramStart"/>
      <w:r w:rsidRPr="00A237C0">
        <w:t>collection</w:t>
      </w:r>
      <w:proofErr w:type="gramEnd"/>
      <w:r w:rsidRPr="00A237C0">
        <w:t xml:space="preserve">, </w:t>
      </w:r>
      <w:proofErr w:type="spellStart"/>
      <w:r w:rsidRPr="00A237C0">
        <w:t>CultureInfo.InvariantCulture</w:t>
      </w:r>
      <w:proofErr w:type="spellEnd"/>
      <w:r w:rsidRPr="00A237C0">
        <w:t>);</w:t>
      </w:r>
      <w:r>
        <w:t xml:space="preserve">          |#1</w:t>
      </w:r>
    </w:p>
    <w:p w:rsidR="00A237C0" w:rsidRPr="00A237C0" w:rsidRDefault="00A237C0" w:rsidP="00A237C0">
      <w:pPr>
        <w:pStyle w:val="Code"/>
      </w:pPr>
    </w:p>
    <w:p w:rsidR="00A237C0" w:rsidRPr="00A237C0" w:rsidRDefault="00A237C0" w:rsidP="00A237C0">
      <w:pPr>
        <w:pStyle w:val="Code"/>
      </w:pPr>
      <w:r w:rsidRPr="00A237C0">
        <w:t xml:space="preserve">    </w:t>
      </w:r>
      <w:proofErr w:type="spellStart"/>
      <w:proofErr w:type="gramStart"/>
      <w:r w:rsidRPr="00A237C0">
        <w:t>var</w:t>
      </w:r>
      <w:proofErr w:type="spellEnd"/>
      <w:proofErr w:type="gramEnd"/>
      <w:r w:rsidRPr="00A237C0">
        <w:t xml:space="preserve"> </w:t>
      </w:r>
      <w:proofErr w:type="spellStart"/>
      <w:r w:rsidRPr="00A237C0">
        <w:t>bindingContext</w:t>
      </w:r>
      <w:proofErr w:type="spellEnd"/>
      <w:r w:rsidRPr="00A237C0">
        <w:t xml:space="preserve"> = new </w:t>
      </w:r>
      <w:proofErr w:type="spellStart"/>
      <w:r w:rsidRPr="00A237C0">
        <w:t>ModelBindingContext</w:t>
      </w:r>
      <w:proofErr w:type="spellEnd"/>
      <w:r>
        <w:t xml:space="preserve">                |#2</w:t>
      </w:r>
    </w:p>
    <w:p w:rsidR="00A237C0" w:rsidRPr="00A237C0" w:rsidRDefault="00A237C0" w:rsidP="00A237C0">
      <w:pPr>
        <w:pStyle w:val="Code"/>
      </w:pPr>
      <w:r w:rsidRPr="00A237C0">
        <w:t xml:space="preserve">                             </w:t>
      </w:r>
      <w:proofErr w:type="gramStart"/>
      <w:r w:rsidRPr="00A237C0">
        <w:t>{</w:t>
      </w:r>
      <w:r>
        <w:t xml:space="preserve">                                 |</w:t>
      </w:r>
      <w:proofErr w:type="gramEnd"/>
      <w:r>
        <w:t>#2</w:t>
      </w:r>
    </w:p>
    <w:p w:rsidR="00A237C0" w:rsidRPr="00A237C0" w:rsidRDefault="00A237C0" w:rsidP="00A237C0">
      <w:pPr>
        <w:pStyle w:val="Code"/>
      </w:pPr>
      <w:r w:rsidRPr="00A237C0">
        <w:t xml:space="preserve">                                 </w:t>
      </w:r>
      <w:proofErr w:type="spellStart"/>
      <w:r w:rsidRPr="00A237C0">
        <w:t>ModelName</w:t>
      </w:r>
      <w:proofErr w:type="spellEnd"/>
      <w:r w:rsidRPr="00A237C0">
        <w:t xml:space="preserve"> = "</w:t>
      </w:r>
      <w:proofErr w:type="spellStart"/>
      <w:r w:rsidRPr="00A237C0">
        <w:t>ProductId</w:t>
      </w:r>
      <w:proofErr w:type="spellEnd"/>
      <w:r w:rsidRPr="00A237C0">
        <w:t>",</w:t>
      </w:r>
      <w:r>
        <w:t xml:space="preserve">    |#2</w:t>
      </w:r>
    </w:p>
    <w:p w:rsidR="00A237C0" w:rsidRPr="00A237C0" w:rsidRDefault="00A237C0" w:rsidP="00A237C0">
      <w:pPr>
        <w:pStyle w:val="Code"/>
      </w:pPr>
      <w:r w:rsidRPr="00A237C0">
        <w:t xml:space="preserve">                                 </w:t>
      </w:r>
      <w:proofErr w:type="spellStart"/>
      <w:r w:rsidRPr="00A237C0">
        <w:t>ValueProvider</w:t>
      </w:r>
      <w:proofErr w:type="spellEnd"/>
      <w:r w:rsidRPr="00A237C0">
        <w:t xml:space="preserve"> = provider</w:t>
      </w:r>
      <w:r>
        <w:t xml:space="preserve">   |#2</w:t>
      </w:r>
    </w:p>
    <w:p w:rsidR="00A237C0" w:rsidRPr="00A237C0" w:rsidRDefault="00A237C0" w:rsidP="00A237C0">
      <w:pPr>
        <w:pStyle w:val="Code"/>
      </w:pPr>
      <w:r w:rsidRPr="00A237C0">
        <w:t xml:space="preserve">                             };</w:t>
      </w:r>
      <w:r>
        <w:t xml:space="preserve">                              |#2</w:t>
      </w:r>
    </w:p>
    <w:p w:rsidR="00A237C0" w:rsidRPr="00A237C0" w:rsidRDefault="00A237C0" w:rsidP="00A237C0">
      <w:pPr>
        <w:pStyle w:val="Code"/>
      </w:pPr>
    </w:p>
    <w:p w:rsidR="00A237C0" w:rsidRPr="00A237C0" w:rsidRDefault="00A237C0" w:rsidP="00A237C0">
      <w:pPr>
        <w:pStyle w:val="Code"/>
      </w:pPr>
      <w:r w:rsidRPr="00A237C0">
        <w:t xml:space="preserve">    </w:t>
      </w:r>
      <w:proofErr w:type="spellStart"/>
      <w:proofErr w:type="gramStart"/>
      <w:r w:rsidRPr="00A237C0">
        <w:t>var</w:t>
      </w:r>
      <w:proofErr w:type="spellEnd"/>
      <w:proofErr w:type="gramEnd"/>
      <w:r w:rsidRPr="00A237C0">
        <w:t xml:space="preserve"> binder = new </w:t>
      </w:r>
      <w:proofErr w:type="spellStart"/>
      <w:r w:rsidRPr="00A237C0">
        <w:t>EntityModelBinder</w:t>
      </w:r>
      <w:proofErr w:type="spellEnd"/>
      <w:r w:rsidRPr="00A237C0">
        <w:t>();</w:t>
      </w:r>
    </w:p>
    <w:p w:rsidR="00A237C0" w:rsidRPr="00A237C0" w:rsidRDefault="00A237C0" w:rsidP="00A237C0">
      <w:pPr>
        <w:pStyle w:val="Code"/>
      </w:pPr>
      <w:r w:rsidRPr="00A237C0">
        <w:t xml:space="preserve">    </w:t>
      </w:r>
      <w:proofErr w:type="gramStart"/>
      <w:r w:rsidRPr="00A237C0">
        <w:t>object</w:t>
      </w:r>
      <w:proofErr w:type="gramEnd"/>
      <w:r w:rsidRPr="00A237C0">
        <w:t xml:space="preserve"> model = </w:t>
      </w:r>
      <w:proofErr w:type="spellStart"/>
      <w:r w:rsidRPr="00A237C0">
        <w:t>binder.BindModel</w:t>
      </w:r>
      <w:proofErr w:type="spellEnd"/>
      <w:r w:rsidRPr="00A237C0">
        <w:t xml:space="preserve">(null, </w:t>
      </w:r>
      <w:proofErr w:type="spellStart"/>
      <w:r w:rsidRPr="00A237C0">
        <w:t>bindingContext</w:t>
      </w:r>
      <w:proofErr w:type="spellEnd"/>
      <w:r w:rsidRPr="00A237C0">
        <w:t>);</w:t>
      </w:r>
    </w:p>
    <w:p w:rsidR="00A237C0" w:rsidRPr="00A237C0" w:rsidRDefault="00A237C0" w:rsidP="00A237C0">
      <w:pPr>
        <w:pStyle w:val="Code"/>
      </w:pPr>
    </w:p>
    <w:p w:rsidR="00A237C0" w:rsidRPr="00A237C0" w:rsidRDefault="00A237C0" w:rsidP="00A237C0">
      <w:pPr>
        <w:pStyle w:val="Code"/>
      </w:pPr>
      <w:r w:rsidRPr="00A237C0">
        <w:t xml:space="preserve">    </w:t>
      </w:r>
      <w:proofErr w:type="spellStart"/>
      <w:proofErr w:type="gramStart"/>
      <w:r w:rsidRPr="00A237C0">
        <w:t>Assert.IsNull</w:t>
      </w:r>
      <w:proofErr w:type="spellEnd"/>
      <w:r w:rsidRPr="00A237C0">
        <w:t>(</w:t>
      </w:r>
      <w:proofErr w:type="gramEnd"/>
      <w:r w:rsidRPr="00A237C0">
        <w:t>model);</w:t>
      </w:r>
    </w:p>
    <w:p w:rsidR="00A237C0" w:rsidRPr="00A237C0" w:rsidRDefault="00A237C0" w:rsidP="00A237C0">
      <w:pPr>
        <w:pStyle w:val="Code"/>
      </w:pPr>
      <w:r w:rsidRPr="00A237C0">
        <w:t>}</w:t>
      </w:r>
    </w:p>
    <w:p w:rsidR="00A237C0" w:rsidRDefault="00A237C0" w:rsidP="00D4121F">
      <w:pPr>
        <w:pStyle w:val="Code"/>
      </w:pPr>
    </w:p>
    <w:p w:rsidR="00D4121F" w:rsidRDefault="00D4121F" w:rsidP="00D4121F">
      <w:pPr>
        <w:pStyle w:val="Body1"/>
      </w:pPr>
      <w:r>
        <w:t xml:space="preserve">Our model binder uses only a </w:t>
      </w:r>
      <w:proofErr w:type="spellStart"/>
      <w:r w:rsidRPr="00D27F64">
        <w:rPr>
          <w:rStyle w:val="CodeinText"/>
        </w:rPr>
        <w:t>ModelBindingContext</w:t>
      </w:r>
      <w:proofErr w:type="spellEnd"/>
      <w:r>
        <w:t xml:space="preserve">, not the </w:t>
      </w:r>
      <w:proofErr w:type="spellStart"/>
      <w:r w:rsidRPr="00D27F64">
        <w:rPr>
          <w:rStyle w:val="CodeinText"/>
        </w:rPr>
        <w:t>ControllerContext</w:t>
      </w:r>
      <w:proofErr w:type="spellEnd"/>
      <w:r>
        <w:t xml:space="preserve">. We need only focus on creating a </w:t>
      </w:r>
      <w:proofErr w:type="spellStart"/>
      <w:r w:rsidRPr="00D27F64">
        <w:rPr>
          <w:rStyle w:val="CodeinText"/>
        </w:rPr>
        <w:t>ModelBindingContext</w:t>
      </w:r>
      <w:proofErr w:type="spellEnd"/>
      <w:r>
        <w:t xml:space="preserve"> representative of an invalid GUID value. First, we create a </w:t>
      </w:r>
      <w:r w:rsidR="002A4196" w:rsidRPr="002A4196">
        <w:rPr>
          <w:rStyle w:val="BodyChar"/>
        </w:rPr>
        <w:t>value provider</w:t>
      </w:r>
      <w:r>
        <w:t xml:space="preserve"> </w:t>
      </w:r>
      <w:r w:rsidRPr="000E3B26">
        <w:rPr>
          <w:rStyle w:val="Bold"/>
        </w:rPr>
        <w:t>(1)</w:t>
      </w:r>
      <w:r>
        <w:t xml:space="preserve">. For the </w:t>
      </w:r>
      <w:r w:rsidR="006B0CB6">
        <w:t xml:space="preserve">key </w:t>
      </w:r>
      <w:r>
        <w:t xml:space="preserve">and </w:t>
      </w:r>
      <w:r w:rsidR="006B0CB6">
        <w:t>value</w:t>
      </w:r>
      <w:r>
        <w:t xml:space="preserve"> in the </w:t>
      </w:r>
      <w:r w:rsidR="006B0CB6" w:rsidRPr="006B0CB6">
        <w:rPr>
          <w:rStyle w:val="BodyChar"/>
        </w:rPr>
        <w:t>value provider’s collection</w:t>
      </w:r>
      <w:r>
        <w:t xml:space="preserve"> we’ll substitute bad GUID values, to force our model binder to throw an exception. </w:t>
      </w:r>
      <w:r w:rsidR="00972697">
        <w:t xml:space="preserve">We </w:t>
      </w:r>
      <w:r>
        <w:t xml:space="preserve">can </w:t>
      </w:r>
      <w:r w:rsidR="00972697">
        <w:t xml:space="preserve">now </w:t>
      </w:r>
      <w:r>
        <w:t xml:space="preserve">create our </w:t>
      </w:r>
      <w:proofErr w:type="spellStart"/>
      <w:r w:rsidRPr="00D27F64">
        <w:rPr>
          <w:rStyle w:val="CodeinText"/>
        </w:rPr>
        <w:t>ModelBindingContext</w:t>
      </w:r>
      <w:proofErr w:type="spellEnd"/>
      <w:r w:rsidRPr="0082344C">
        <w:rPr>
          <w:rStyle w:val="CodeinText"/>
        </w:rPr>
        <w:t xml:space="preserve"> </w:t>
      </w:r>
      <w:r w:rsidRPr="002D7B5D">
        <w:rPr>
          <w:rStyle w:val="Bold"/>
        </w:rPr>
        <w:t>(2)</w:t>
      </w:r>
      <w:r>
        <w:t xml:space="preserve">, using the same </w:t>
      </w:r>
      <w:proofErr w:type="spellStart"/>
      <w:r w:rsidRPr="00D27F64">
        <w:rPr>
          <w:rStyle w:val="CodeinText"/>
        </w:rPr>
        <w:t>ModelName</w:t>
      </w:r>
      <w:proofErr w:type="spellEnd"/>
      <w:r>
        <w:t xml:space="preserve"> as was used </w:t>
      </w:r>
      <w:r w:rsidRPr="00791883">
        <w:rPr>
          <w:rStyle w:val="BodyChar"/>
        </w:rPr>
        <w:t>in our</w:t>
      </w:r>
      <w:r w:rsidR="002C2801" w:rsidRPr="00791883">
        <w:rPr>
          <w:rStyle w:val="BodyChar"/>
        </w:rPr>
        <w:t xml:space="preserve"> value provider</w:t>
      </w:r>
      <w:r>
        <w:t xml:space="preserve">. Because we use the </w:t>
      </w:r>
      <w:proofErr w:type="spellStart"/>
      <w:r w:rsidRPr="00D27F64">
        <w:rPr>
          <w:rStyle w:val="CodeinText"/>
        </w:rPr>
        <w:t>ModelName</w:t>
      </w:r>
      <w:proofErr w:type="spellEnd"/>
      <w:r>
        <w:t xml:space="preserve"> directly to look </w:t>
      </w:r>
      <w:r w:rsidR="001B733F">
        <w:t>up values</w:t>
      </w:r>
      <w:r>
        <w:t xml:space="preserve"> in our model binder, any mismatch will cause our custom model binder to not execute the code we are interested in. When we execute this unit test, it fails with a </w:t>
      </w:r>
      <w:proofErr w:type="spellStart"/>
      <w:r w:rsidRPr="00D27F64">
        <w:rPr>
          <w:rStyle w:val="CodeinText"/>
        </w:rPr>
        <w:t>System.FormatException</w:t>
      </w:r>
      <w:proofErr w:type="spellEnd"/>
      <w:r>
        <w:t xml:space="preserve">, because our model binder is not yet able to handle invalid </w:t>
      </w:r>
      <w:proofErr w:type="spellStart"/>
      <w:r>
        <w:t>GUIDs</w:t>
      </w:r>
      <w:proofErr w:type="spellEnd"/>
      <w:r>
        <w:t xml:space="preserve">. To make our test pass, we can either parse the input string using regular expressions, or use a </w:t>
      </w:r>
      <w:proofErr w:type="spellStart"/>
      <w:r w:rsidRPr="00FE733E">
        <w:rPr>
          <w:rStyle w:val="CodeinText"/>
        </w:rPr>
        <w:t>try</w:t>
      </w:r>
      <w:proofErr w:type="gramStart"/>
      <w:r w:rsidRPr="00FE733E">
        <w:rPr>
          <w:rStyle w:val="CodeinText"/>
        </w:rPr>
        <w:t>..catch</w:t>
      </w:r>
      <w:proofErr w:type="spellEnd"/>
      <w:proofErr w:type="gramEnd"/>
      <w:r>
        <w:t xml:space="preserve"> block. For simplicity, we’ll use the exception handling method, with the additions shown in listing </w:t>
      </w:r>
      <w:r w:rsidR="009710BD">
        <w:t>26.17</w:t>
      </w:r>
      <w:r>
        <w:t>.</w:t>
      </w:r>
    </w:p>
    <w:p w:rsidR="00D4121F" w:rsidRPr="004304C9" w:rsidRDefault="00D4121F" w:rsidP="00D4121F">
      <w:pPr>
        <w:pStyle w:val="TypesetterNote"/>
      </w:pPr>
      <w:proofErr w:type="spellStart"/>
      <w:r>
        <w:t>Cueball</w:t>
      </w:r>
      <w:proofErr w:type="spellEnd"/>
      <w:r>
        <w:t xml:space="preserve"> in code and text</w:t>
      </w:r>
    </w:p>
    <w:p w:rsidR="00D4121F" w:rsidRDefault="00D4121F" w:rsidP="00D4121F">
      <w:pPr>
        <w:pStyle w:val="CodeListingCaption"/>
      </w:pPr>
      <w:r>
        <w:t xml:space="preserve">Listing </w:t>
      </w:r>
      <w:r w:rsidR="009710BD">
        <w:t>26.17</w:t>
      </w:r>
      <w:r>
        <w:t xml:space="preserve"> Modifying the GUID parsing code to handle invalid values</w:t>
      </w:r>
    </w:p>
    <w:p w:rsidR="00D4121F" w:rsidRPr="000955B4" w:rsidRDefault="00D4121F" w:rsidP="00D4121F">
      <w:pPr>
        <w:pStyle w:val="Code"/>
      </w:pPr>
      <w:proofErr w:type="spellStart"/>
      <w:r w:rsidRPr="000955B4">
        <w:t>Guid</w:t>
      </w:r>
      <w:proofErr w:type="spellEnd"/>
      <w:r w:rsidRPr="000955B4">
        <w:t xml:space="preserve"> </w:t>
      </w:r>
      <w:proofErr w:type="spellStart"/>
      <w:r w:rsidRPr="000955B4">
        <w:t>entityId</w:t>
      </w:r>
      <w:proofErr w:type="spellEnd"/>
      <w:r w:rsidRPr="000955B4">
        <w:t>;</w:t>
      </w:r>
    </w:p>
    <w:p w:rsidR="00D4121F" w:rsidRPr="000955B4" w:rsidRDefault="00D4121F" w:rsidP="00D4121F">
      <w:pPr>
        <w:pStyle w:val="Code"/>
      </w:pPr>
    </w:p>
    <w:p w:rsidR="00D4121F" w:rsidRPr="000955B4" w:rsidRDefault="00D4121F" w:rsidP="00D4121F">
      <w:pPr>
        <w:pStyle w:val="Code"/>
      </w:pPr>
      <w:proofErr w:type="gramStart"/>
      <w:r w:rsidRPr="000955B4">
        <w:t>try</w:t>
      </w:r>
      <w:proofErr w:type="gramEnd"/>
    </w:p>
    <w:p w:rsidR="00D4121F" w:rsidRPr="000955B4" w:rsidRDefault="00D4121F" w:rsidP="00D4121F">
      <w:pPr>
        <w:pStyle w:val="Code"/>
      </w:pPr>
      <w:r w:rsidRPr="000955B4">
        <w:t>{</w:t>
      </w:r>
    </w:p>
    <w:p w:rsidR="00D4121F" w:rsidRPr="000955B4" w:rsidRDefault="00D4121F" w:rsidP="00D4121F">
      <w:pPr>
        <w:pStyle w:val="Code"/>
      </w:pPr>
      <w:r w:rsidRPr="000955B4">
        <w:t xml:space="preserve">    </w:t>
      </w:r>
      <w:proofErr w:type="spellStart"/>
      <w:proofErr w:type="gramStart"/>
      <w:r w:rsidRPr="000955B4">
        <w:t>entityId</w:t>
      </w:r>
      <w:proofErr w:type="spellEnd"/>
      <w:proofErr w:type="gramEnd"/>
      <w:r w:rsidRPr="000955B4">
        <w:t xml:space="preserve"> = new </w:t>
      </w:r>
      <w:proofErr w:type="spellStart"/>
      <w:r w:rsidRPr="000955B4">
        <w:t>Guid</w:t>
      </w:r>
      <w:proofErr w:type="spellEnd"/>
      <w:r w:rsidRPr="000955B4">
        <w:t>(</w:t>
      </w:r>
      <w:proofErr w:type="spellStart"/>
      <w:r w:rsidRPr="000955B4">
        <w:t>value.AttemptedValue</w:t>
      </w:r>
      <w:proofErr w:type="spellEnd"/>
      <w:r w:rsidRPr="000955B4">
        <w:t>);</w:t>
      </w:r>
    </w:p>
    <w:p w:rsidR="00D4121F" w:rsidRPr="000955B4" w:rsidRDefault="00D4121F" w:rsidP="00D4121F">
      <w:pPr>
        <w:pStyle w:val="Code"/>
      </w:pPr>
      <w:r w:rsidRPr="000955B4">
        <w:t>}</w:t>
      </w:r>
    </w:p>
    <w:p w:rsidR="00D4121F" w:rsidRPr="000955B4" w:rsidRDefault="00D4121F" w:rsidP="00D4121F">
      <w:pPr>
        <w:pStyle w:val="Code"/>
      </w:pPr>
      <w:proofErr w:type="gramStart"/>
      <w:r w:rsidRPr="000955B4">
        <w:t>catch</w:t>
      </w:r>
      <w:proofErr w:type="gramEnd"/>
      <w:r w:rsidRPr="000955B4">
        <w:t xml:space="preserve"> (</w:t>
      </w:r>
      <w:proofErr w:type="spellStart"/>
      <w:r w:rsidRPr="000955B4">
        <w:t>FormatException</w:t>
      </w:r>
      <w:proofErr w:type="spellEnd"/>
      <w:r w:rsidRPr="000955B4">
        <w:t>)</w:t>
      </w:r>
      <w:r>
        <w:t xml:space="preserve">                                               #1</w:t>
      </w:r>
    </w:p>
    <w:p w:rsidR="00D4121F" w:rsidRPr="000955B4" w:rsidRDefault="00D4121F" w:rsidP="00D4121F">
      <w:pPr>
        <w:pStyle w:val="Code"/>
      </w:pPr>
      <w:r w:rsidRPr="000955B4">
        <w:t>{</w:t>
      </w:r>
    </w:p>
    <w:p w:rsidR="00D4121F" w:rsidRPr="000955B4" w:rsidRDefault="00D4121F" w:rsidP="00D4121F">
      <w:pPr>
        <w:pStyle w:val="Code"/>
      </w:pPr>
      <w:r w:rsidRPr="000955B4">
        <w:t xml:space="preserve">    </w:t>
      </w:r>
      <w:proofErr w:type="gramStart"/>
      <w:r w:rsidRPr="000955B4">
        <w:t>return</w:t>
      </w:r>
      <w:proofErr w:type="gramEnd"/>
      <w:r w:rsidRPr="000955B4">
        <w:t xml:space="preserve"> null;</w:t>
      </w:r>
    </w:p>
    <w:p w:rsidR="00D4121F" w:rsidRDefault="00D4121F" w:rsidP="00D4121F">
      <w:pPr>
        <w:pStyle w:val="Code"/>
      </w:pPr>
      <w:r w:rsidRPr="000955B4">
        <w:t>}</w:t>
      </w:r>
    </w:p>
    <w:p w:rsidR="00D4121F" w:rsidRDefault="00D4121F" w:rsidP="00D4121F">
      <w:pPr>
        <w:pStyle w:val="Body1"/>
      </w:pPr>
      <w:r>
        <w:t xml:space="preserve">With these changes, our test now passes. We surrounded our original GUID constructor with a </w:t>
      </w:r>
      <w:proofErr w:type="spellStart"/>
      <w:r w:rsidRPr="00FE733E">
        <w:rPr>
          <w:rStyle w:val="CodeinText"/>
        </w:rPr>
        <w:t>try</w:t>
      </w:r>
      <w:proofErr w:type="gramStart"/>
      <w:r w:rsidRPr="00FE733E">
        <w:rPr>
          <w:rStyle w:val="CodeinText"/>
        </w:rPr>
        <w:t>..catch</w:t>
      </w:r>
      <w:proofErr w:type="spellEnd"/>
      <w:proofErr w:type="gramEnd"/>
      <w:r>
        <w:t xml:space="preserve"> block for the specific </w:t>
      </w:r>
      <w:proofErr w:type="spellStart"/>
      <w:r w:rsidRPr="00886D43">
        <w:rPr>
          <w:rStyle w:val="CodeinText"/>
        </w:rPr>
        <w:t>FormatException</w:t>
      </w:r>
      <w:proofErr w:type="spellEnd"/>
      <w:r>
        <w:t xml:space="preserve"> type thrown when the parsed value is not of the right format </w:t>
      </w:r>
      <w:r w:rsidRPr="00ED2A5A">
        <w:rPr>
          <w:rStyle w:val="Bold"/>
        </w:rPr>
        <w:t>(1)</w:t>
      </w:r>
      <w:r>
        <w:t xml:space="preserve">. There are other interesting scenarios we could add tests for, but all of them employ the same technique of creating a </w:t>
      </w:r>
      <w:proofErr w:type="spellStart"/>
      <w:r w:rsidRPr="00886D43">
        <w:rPr>
          <w:rStyle w:val="CodeinText"/>
        </w:rPr>
        <w:t>ModelBindingContext</w:t>
      </w:r>
      <w:proofErr w:type="spellEnd"/>
      <w:r>
        <w:t xml:space="preserve"> representative of a certain </w:t>
      </w:r>
      <w:proofErr w:type="gramStart"/>
      <w:r>
        <w:t>model binding</w:t>
      </w:r>
      <w:proofErr w:type="gramEnd"/>
      <w:r>
        <w:t xml:space="preserve"> scenario. Unit tests for model binders go quite a long way to proving the design of a model binder, but still don’t guarantee a working application.</w:t>
      </w:r>
    </w:p>
    <w:p w:rsidR="007F2A19" w:rsidRDefault="007F2A19" w:rsidP="007F2A19">
      <w:pPr>
        <w:pStyle w:val="CalloutHead"/>
      </w:pPr>
      <w:r>
        <w:t>NOTE</w:t>
      </w:r>
    </w:p>
    <w:p w:rsidR="007F2A19" w:rsidRPr="007F2A19" w:rsidRDefault="007F2A19" w:rsidP="007F2A19">
      <w:pPr>
        <w:pStyle w:val="Callout"/>
      </w:pPr>
      <w:proofErr w:type="spellStart"/>
      <w:r>
        <w:t>Guid.TryParse</w:t>
      </w:r>
      <w:proofErr w:type="spellEnd"/>
      <w:r>
        <w:t xml:space="preserve"> and </w:t>
      </w:r>
      <w:proofErr w:type="spellStart"/>
      <w:r>
        <w:t>Enum.TryParse</w:t>
      </w:r>
      <w:proofErr w:type="spellEnd"/>
      <w:r>
        <w:t xml:space="preserve">&lt;T&gt; are both being added to .Net 4.  Up through .Net 3.5 SP1, there has not been a built-in way to see if a string is a valid </w:t>
      </w:r>
      <w:proofErr w:type="spellStart"/>
      <w:r>
        <w:t>Guid</w:t>
      </w:r>
      <w:proofErr w:type="spellEnd"/>
      <w:r>
        <w:t xml:space="preserve">.  There are plenty of regular expression solutions that you can find on the web.  If you would like to look into this issue yourself, please browse the original Microsoft Connect issue and workarounds logged in 2004 at </w:t>
      </w:r>
      <w:commentRangeStart w:id="19"/>
      <w:r w:rsidR="00107DB7">
        <w:fldChar w:fldCharType="begin"/>
      </w:r>
      <w:r w:rsidR="00107DB7">
        <w:instrText>HYPERLINK "http://connect.microsoft.com/VisualStudio/feedback/ViewFeedback.aspx?FeedbackID=94072"</w:instrText>
      </w:r>
      <w:r w:rsidR="00107DB7">
        <w:fldChar w:fldCharType="separate"/>
      </w:r>
      <w:r>
        <w:rPr>
          <w:rStyle w:val="Hyperlink"/>
        </w:rPr>
        <w:t>http://connect.microsoft.com/VisualStudio/feedback/ViewFeedback.aspx?FeedbackID=94072</w:t>
      </w:r>
      <w:r w:rsidR="00107DB7">
        <w:fldChar w:fldCharType="end"/>
      </w:r>
      <w:commentRangeEnd w:id="19"/>
      <w:r w:rsidR="0019155D">
        <w:rPr>
          <w:rStyle w:val="CommentReference"/>
          <w:rFonts w:ascii="Times New Roman" w:hAnsi="Times New Roman"/>
          <w:vanish/>
        </w:rPr>
        <w:commentReference w:id="19"/>
      </w:r>
    </w:p>
    <w:p w:rsidR="00D4121F" w:rsidRDefault="00D4121F" w:rsidP="00D4121F">
      <w:pPr>
        <w:pStyle w:val="Body"/>
      </w:pPr>
      <w:r>
        <w:t>Model binders are one cog in a larger machine, and only through testing that larger part can we have complete confidence in our model binders</w:t>
      </w:r>
      <w:r w:rsidR="00107DB7">
        <w:fldChar w:fldCharType="begin"/>
      </w:r>
      <w:r>
        <w:instrText xml:space="preserve"> XE "</w:instrText>
      </w:r>
      <w:r w:rsidRPr="00225B47">
        <w:instrText>model binder</w:instrText>
      </w:r>
      <w:r>
        <w:instrText xml:space="preserve">:having confidence in" </w:instrText>
      </w:r>
      <w:r w:rsidR="00107DB7">
        <w:fldChar w:fldCharType="end"/>
      </w:r>
      <w:r>
        <w:t xml:space="preserve">. It can often take quite a bit of trial and error to get the model binder to function correctly. When it is working correctly, we need only to construct the context objects used by our model binder in our unit test to recreate those scenarios. Unfortunately, merely looking at a model binder may not show you how to construct the context objects it uses. A common test failure is a </w:t>
      </w:r>
      <w:proofErr w:type="spellStart"/>
      <w:r w:rsidRPr="00886D43">
        <w:rPr>
          <w:rStyle w:val="CodeinText"/>
        </w:rPr>
        <w:t>NullReferenceException</w:t>
      </w:r>
      <w:proofErr w:type="spellEnd"/>
      <w:r>
        <w:t>, where a call to an MVC framework method requires other supporting objects in place. The easiest way to determine what pieces your model binder needs in place is to simply write a test and see if it passes. If it does not pass because of an exception, keep fixing the exceptions, often by supplying test doubles, until your test passes or fails due to an assertion failure. In the next section, we’ll examine testing action filters.</w:t>
      </w:r>
    </w:p>
    <w:p w:rsidR="00D4121F" w:rsidRDefault="003342A2" w:rsidP="00EA6FC1">
      <w:pPr>
        <w:pStyle w:val="Head1"/>
      </w:pPr>
      <w:bookmarkStart w:id="20" w:name="_Toc231200349"/>
      <w:r>
        <w:t>26.5</w:t>
      </w:r>
      <w:r w:rsidR="00D4121F">
        <w:t xml:space="preserve"> </w:t>
      </w:r>
      <w:bookmarkEnd w:id="20"/>
      <w:r w:rsidR="00963B0C">
        <w:t>Testing action filters</w:t>
      </w:r>
      <w:r w:rsidR="00107DB7">
        <w:fldChar w:fldCharType="begin"/>
      </w:r>
      <w:r w:rsidR="00D4121F">
        <w:instrText xml:space="preserve"> XE "</w:instrText>
      </w:r>
      <w:r w:rsidR="00D4121F" w:rsidRPr="00674B8C">
        <w:instrText>unit test</w:instrText>
      </w:r>
      <w:r w:rsidR="00D4121F">
        <w:instrText xml:space="preserve">" </w:instrText>
      </w:r>
      <w:r w:rsidR="00107DB7">
        <w:fldChar w:fldCharType="end"/>
      </w:r>
    </w:p>
    <w:p w:rsidR="00D4121F" w:rsidRDefault="00D4121F" w:rsidP="00D4121F">
      <w:pPr>
        <w:pStyle w:val="Body1"/>
      </w:pPr>
      <w:r>
        <w:t>The story for testing action filters</w:t>
      </w:r>
      <w:r w:rsidR="00107DB7">
        <w:fldChar w:fldCharType="begin"/>
      </w:r>
      <w:r>
        <w:instrText xml:space="preserve"> XE "</w:instrText>
      </w:r>
      <w:r w:rsidRPr="000F4844">
        <w:instrText>action filter</w:instrText>
      </w:r>
      <w:r>
        <w:instrText xml:space="preserve">:testing" </w:instrText>
      </w:r>
      <w:r w:rsidR="00107DB7">
        <w:fldChar w:fldCharType="end"/>
      </w:r>
      <w:r>
        <w:t xml:space="preserve"> is very similar to that for testing model binders</w:t>
      </w:r>
      <w:r w:rsidR="00107DB7">
        <w:fldChar w:fldCharType="begin"/>
      </w:r>
      <w:r>
        <w:instrText xml:space="preserve"> XE "</w:instrText>
      </w:r>
      <w:r w:rsidRPr="00225B47">
        <w:instrText>model binder</w:instrText>
      </w:r>
      <w:r>
        <w:instrText xml:space="preserve">:testing" </w:instrText>
      </w:r>
      <w:r w:rsidR="00107DB7">
        <w:fldChar w:fldCharType="end"/>
      </w:r>
      <w:r>
        <w:t>. Unit testing is possible, and its difficulty is directly proportional to how much the filter relies on the context objects. Generally, the deeper the filter digs in to the context object, the more we'll need to be set up or</w:t>
      </w:r>
      <w:r w:rsidR="009710BD">
        <w:t xml:space="preserve"> mocked in a unit test. Table 26</w:t>
      </w:r>
      <w:r>
        <w:t>.1 illustrates the types of filters and the context objects</w:t>
      </w:r>
      <w:r w:rsidR="00107DB7">
        <w:fldChar w:fldCharType="begin"/>
      </w:r>
      <w:r>
        <w:instrText xml:space="preserve"> XE "filter:context objects" </w:instrText>
      </w:r>
      <w:r w:rsidR="00107DB7">
        <w:fldChar w:fldCharType="end"/>
      </w:r>
      <w:r>
        <w:t xml:space="preserve"> used for each.</w:t>
      </w:r>
    </w:p>
    <w:p w:rsidR="00D4121F" w:rsidRDefault="009710BD" w:rsidP="00D4121F">
      <w:pPr>
        <w:pStyle w:val="TableCaption"/>
      </w:pPr>
      <w:r>
        <w:t>Table 26.1</w:t>
      </w:r>
      <w:r w:rsidR="00D4121F">
        <w:t xml:space="preserve"> Filters and their supporting context objects</w:t>
      </w:r>
    </w:p>
    <w:tbl>
      <w:tblPr>
        <w:tblW w:w="0" w:type="auto"/>
        <w:tblLook w:val="0000"/>
      </w:tblPr>
      <w:tblGrid>
        <w:gridCol w:w="2537"/>
        <w:gridCol w:w="2552"/>
        <w:gridCol w:w="2687"/>
      </w:tblGrid>
      <w:tr w:rsidR="00D4121F">
        <w:tc>
          <w:tcPr>
            <w:tcW w:w="3192" w:type="dxa"/>
          </w:tcPr>
          <w:p w:rsidR="00D4121F" w:rsidRDefault="00D4121F" w:rsidP="00D4121F">
            <w:pPr>
              <w:pStyle w:val="TableHead"/>
            </w:pPr>
            <w:r>
              <w:t>Filter Type</w:t>
            </w:r>
          </w:p>
        </w:tc>
        <w:tc>
          <w:tcPr>
            <w:tcW w:w="3192" w:type="dxa"/>
          </w:tcPr>
          <w:p w:rsidR="00D4121F" w:rsidRDefault="00D4121F" w:rsidP="00D4121F">
            <w:pPr>
              <w:pStyle w:val="TableHead"/>
            </w:pPr>
            <w:r>
              <w:t>Method</w:t>
            </w:r>
          </w:p>
        </w:tc>
        <w:tc>
          <w:tcPr>
            <w:tcW w:w="3192" w:type="dxa"/>
          </w:tcPr>
          <w:p w:rsidR="00D4121F" w:rsidRDefault="00D4121F" w:rsidP="00D4121F">
            <w:pPr>
              <w:pStyle w:val="TableHead"/>
            </w:pPr>
            <w:r>
              <w:t>Context Object</w:t>
            </w:r>
          </w:p>
        </w:tc>
      </w:tr>
      <w:tr w:rsidR="00D4121F">
        <w:tc>
          <w:tcPr>
            <w:tcW w:w="3192" w:type="dxa"/>
            <w:vMerge w:val="restart"/>
          </w:tcPr>
          <w:p w:rsidR="00D4121F" w:rsidRDefault="00D4121F" w:rsidP="00D4121F">
            <w:pPr>
              <w:pStyle w:val="TableBody"/>
            </w:pPr>
            <w:proofErr w:type="spellStart"/>
            <w:r>
              <w:t>IActionFilter</w:t>
            </w:r>
            <w:proofErr w:type="spellEnd"/>
          </w:p>
        </w:tc>
        <w:tc>
          <w:tcPr>
            <w:tcW w:w="3192" w:type="dxa"/>
          </w:tcPr>
          <w:p w:rsidR="00D4121F" w:rsidRDefault="00D4121F" w:rsidP="00D4121F">
            <w:pPr>
              <w:pStyle w:val="TableBody"/>
            </w:pPr>
            <w:proofErr w:type="spellStart"/>
            <w:r>
              <w:t>OnActionExecuted</w:t>
            </w:r>
            <w:proofErr w:type="spellEnd"/>
          </w:p>
        </w:tc>
        <w:tc>
          <w:tcPr>
            <w:tcW w:w="3192" w:type="dxa"/>
          </w:tcPr>
          <w:p w:rsidR="00D4121F" w:rsidRDefault="00D4121F" w:rsidP="00D4121F">
            <w:pPr>
              <w:pStyle w:val="TableBody"/>
            </w:pPr>
            <w:proofErr w:type="spellStart"/>
            <w:r>
              <w:t>ActionExecutedContext</w:t>
            </w:r>
            <w:proofErr w:type="spellEnd"/>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proofErr w:type="spellStart"/>
            <w:r>
              <w:t>OnActionExecuting</w:t>
            </w:r>
            <w:proofErr w:type="spellEnd"/>
          </w:p>
        </w:tc>
        <w:tc>
          <w:tcPr>
            <w:tcW w:w="3192" w:type="dxa"/>
          </w:tcPr>
          <w:p w:rsidR="00D4121F" w:rsidRDefault="00D4121F" w:rsidP="00D4121F">
            <w:pPr>
              <w:pStyle w:val="TableBody"/>
            </w:pPr>
            <w:proofErr w:type="spellStart"/>
            <w:r>
              <w:t>ActionExecutingContext</w:t>
            </w:r>
            <w:proofErr w:type="spellEnd"/>
          </w:p>
        </w:tc>
      </w:tr>
      <w:tr w:rsidR="00D4121F">
        <w:tc>
          <w:tcPr>
            <w:tcW w:w="3192" w:type="dxa"/>
          </w:tcPr>
          <w:p w:rsidR="00D4121F" w:rsidRDefault="00D4121F" w:rsidP="00D4121F">
            <w:pPr>
              <w:pStyle w:val="TableBody"/>
            </w:pPr>
            <w:proofErr w:type="spellStart"/>
            <w:r>
              <w:t>IAuthorizationFilter</w:t>
            </w:r>
            <w:proofErr w:type="spellEnd"/>
          </w:p>
        </w:tc>
        <w:tc>
          <w:tcPr>
            <w:tcW w:w="3192" w:type="dxa"/>
          </w:tcPr>
          <w:p w:rsidR="00D4121F" w:rsidRDefault="00D4121F" w:rsidP="00D4121F">
            <w:pPr>
              <w:pStyle w:val="TableBody"/>
            </w:pPr>
            <w:proofErr w:type="spellStart"/>
            <w:r>
              <w:t>OnAuthorization</w:t>
            </w:r>
            <w:proofErr w:type="spellEnd"/>
          </w:p>
        </w:tc>
        <w:tc>
          <w:tcPr>
            <w:tcW w:w="3192" w:type="dxa"/>
          </w:tcPr>
          <w:p w:rsidR="00D4121F" w:rsidRDefault="00D4121F" w:rsidP="00D4121F">
            <w:pPr>
              <w:pStyle w:val="TableBody"/>
            </w:pPr>
            <w:proofErr w:type="spellStart"/>
            <w:r>
              <w:t>AuthorizationContext</w:t>
            </w:r>
            <w:proofErr w:type="spellEnd"/>
          </w:p>
        </w:tc>
      </w:tr>
      <w:tr w:rsidR="00D4121F">
        <w:tc>
          <w:tcPr>
            <w:tcW w:w="3192" w:type="dxa"/>
          </w:tcPr>
          <w:p w:rsidR="00D4121F" w:rsidRDefault="00D4121F" w:rsidP="00D4121F">
            <w:pPr>
              <w:pStyle w:val="TableBody"/>
            </w:pPr>
            <w:proofErr w:type="spellStart"/>
            <w:r>
              <w:t>IExceptionFilter</w:t>
            </w:r>
            <w:proofErr w:type="spellEnd"/>
          </w:p>
        </w:tc>
        <w:tc>
          <w:tcPr>
            <w:tcW w:w="3192" w:type="dxa"/>
          </w:tcPr>
          <w:p w:rsidR="00D4121F" w:rsidRDefault="00D4121F" w:rsidP="00D4121F">
            <w:pPr>
              <w:pStyle w:val="TableBody"/>
            </w:pPr>
            <w:proofErr w:type="spellStart"/>
            <w:r>
              <w:t>OnException</w:t>
            </w:r>
            <w:proofErr w:type="spellEnd"/>
          </w:p>
        </w:tc>
        <w:tc>
          <w:tcPr>
            <w:tcW w:w="3192" w:type="dxa"/>
          </w:tcPr>
          <w:p w:rsidR="00D4121F" w:rsidRDefault="00D4121F" w:rsidP="00D4121F">
            <w:pPr>
              <w:pStyle w:val="TableBody"/>
            </w:pPr>
            <w:proofErr w:type="spellStart"/>
            <w:r>
              <w:t>ExceptionContext</w:t>
            </w:r>
            <w:proofErr w:type="spellEnd"/>
          </w:p>
        </w:tc>
      </w:tr>
      <w:tr w:rsidR="00D4121F">
        <w:tc>
          <w:tcPr>
            <w:tcW w:w="3192" w:type="dxa"/>
            <w:vMerge w:val="restart"/>
          </w:tcPr>
          <w:p w:rsidR="00D4121F" w:rsidRDefault="00D4121F" w:rsidP="00D4121F">
            <w:pPr>
              <w:pStyle w:val="TableBody"/>
            </w:pPr>
            <w:proofErr w:type="spellStart"/>
            <w:r>
              <w:t>IResultFilter</w:t>
            </w:r>
            <w:proofErr w:type="spellEnd"/>
          </w:p>
        </w:tc>
        <w:tc>
          <w:tcPr>
            <w:tcW w:w="3192" w:type="dxa"/>
          </w:tcPr>
          <w:p w:rsidR="00D4121F" w:rsidRDefault="00D4121F" w:rsidP="00D4121F">
            <w:pPr>
              <w:pStyle w:val="TableBody"/>
            </w:pPr>
            <w:proofErr w:type="spellStart"/>
            <w:r>
              <w:t>OnResultExecuted</w:t>
            </w:r>
            <w:proofErr w:type="spellEnd"/>
          </w:p>
        </w:tc>
        <w:tc>
          <w:tcPr>
            <w:tcW w:w="3192" w:type="dxa"/>
          </w:tcPr>
          <w:p w:rsidR="00D4121F" w:rsidRDefault="00D4121F" w:rsidP="00D4121F">
            <w:pPr>
              <w:pStyle w:val="TableBody"/>
            </w:pPr>
            <w:proofErr w:type="spellStart"/>
            <w:r>
              <w:t>ResultExecutedContext</w:t>
            </w:r>
            <w:proofErr w:type="spellEnd"/>
          </w:p>
        </w:tc>
      </w:tr>
      <w:tr w:rsidR="00D4121F">
        <w:tc>
          <w:tcPr>
            <w:tcW w:w="3192" w:type="dxa"/>
            <w:vMerge/>
          </w:tcPr>
          <w:p w:rsidR="00D4121F" w:rsidRDefault="00D4121F" w:rsidP="00D4121F">
            <w:pPr>
              <w:pStyle w:val="TableBody"/>
            </w:pPr>
          </w:p>
        </w:tc>
        <w:tc>
          <w:tcPr>
            <w:tcW w:w="3192" w:type="dxa"/>
          </w:tcPr>
          <w:p w:rsidR="00D4121F" w:rsidRDefault="00D4121F" w:rsidP="00D4121F">
            <w:pPr>
              <w:pStyle w:val="TableBody"/>
            </w:pPr>
            <w:proofErr w:type="spellStart"/>
            <w:r>
              <w:t>OnResultExecuting</w:t>
            </w:r>
            <w:proofErr w:type="spellEnd"/>
          </w:p>
        </w:tc>
        <w:tc>
          <w:tcPr>
            <w:tcW w:w="3192" w:type="dxa"/>
          </w:tcPr>
          <w:p w:rsidR="00D4121F" w:rsidRDefault="00D4121F" w:rsidP="00D4121F">
            <w:pPr>
              <w:pStyle w:val="TableBody"/>
            </w:pPr>
            <w:proofErr w:type="spellStart"/>
            <w:r>
              <w:t>ResultExecutingContext</w:t>
            </w:r>
            <w:proofErr w:type="spellEnd"/>
          </w:p>
        </w:tc>
      </w:tr>
    </w:tbl>
    <w:p w:rsidR="00D4121F" w:rsidRDefault="00D4121F" w:rsidP="00D4121F">
      <w:pPr>
        <w:pStyle w:val="Body"/>
      </w:pPr>
      <w:r>
        <w:t xml:space="preserve">Each context object has its own difficulties for testing, as each has its own dependencies for usage. All context objects have a no-argument constructor, and a unit test may be able to use the context object as is without needing to supply it with additional objects. Although your filter may use only one piece of the context object, you may find yourself needing to supply mock instances of more pieces, as many of the base context object constructors have null argument checking. You may find yourself far down a long path that leads to supplying the correct dependencies for a context object, and these dependencies may be several levels deep. Let’s add tests to the filter shown in listing </w:t>
      </w:r>
      <w:r w:rsidR="009710BD">
        <w:t>26.18</w:t>
      </w:r>
      <w:r>
        <w:t>.</w:t>
      </w:r>
    </w:p>
    <w:p w:rsidR="00D4121F" w:rsidRDefault="00D4121F" w:rsidP="00D4121F">
      <w:pPr>
        <w:pStyle w:val="CodeListingCaption"/>
      </w:pPr>
      <w:r>
        <w:t xml:space="preserve">Listing </w:t>
      </w:r>
      <w:r w:rsidR="009710BD">
        <w:t>26.18</w:t>
      </w:r>
      <w:r>
        <w:t xml:space="preserve"> </w:t>
      </w:r>
      <w:commentRangeStart w:id="21"/>
      <w:r>
        <w:t>Simple action filter</w:t>
      </w:r>
      <w:commentRangeEnd w:id="21"/>
      <w:r w:rsidR="0019155D">
        <w:rPr>
          <w:rStyle w:val="CommentReference"/>
          <w:rFonts w:ascii="Times New Roman" w:hAnsi="Times New Roman"/>
          <w:b w:val="0"/>
          <w:vanish/>
          <w:color w:val="000000"/>
        </w:rPr>
        <w:commentReference w:id="21"/>
      </w:r>
    </w:p>
    <w:p w:rsidR="00D4121F" w:rsidRPr="00C36CA8" w:rsidRDefault="00D4121F" w:rsidP="00D4121F">
      <w:pPr>
        <w:pStyle w:val="Code"/>
      </w:pPr>
      <w:proofErr w:type="gramStart"/>
      <w:r w:rsidRPr="00C36CA8">
        <w:t>public</w:t>
      </w:r>
      <w:proofErr w:type="gramEnd"/>
      <w:r w:rsidRPr="00C36CA8">
        <w:t xml:space="preserve"> class </w:t>
      </w:r>
      <w:proofErr w:type="spellStart"/>
      <w:r w:rsidRPr="00C36CA8">
        <w:t>CurrentUserFilter</w:t>
      </w:r>
      <w:proofErr w:type="spellEnd"/>
      <w:r w:rsidRPr="00C36CA8">
        <w:t xml:space="preserve"> : </w:t>
      </w:r>
      <w:proofErr w:type="spellStart"/>
      <w:r w:rsidRPr="00C36CA8">
        <w:t>IActionFilter</w:t>
      </w:r>
      <w:proofErr w:type="spellEnd"/>
      <w:r w:rsidR="00107DB7">
        <w:fldChar w:fldCharType="begin"/>
      </w:r>
      <w:r>
        <w:instrText xml:space="preserve"> XE "</w:instrText>
      </w:r>
      <w:r w:rsidRPr="00F2391A">
        <w:instrText>IActionFilter</w:instrText>
      </w:r>
      <w:r>
        <w:instrText xml:space="preserve">" </w:instrText>
      </w:r>
      <w:r w:rsidR="00107DB7">
        <w:fldChar w:fldCharType="end"/>
      </w:r>
    </w:p>
    <w:p w:rsidR="00D4121F" w:rsidRPr="00C36CA8" w:rsidRDefault="00D4121F" w:rsidP="00D4121F">
      <w:pPr>
        <w:pStyle w:val="Code"/>
      </w:pPr>
      <w:r w:rsidRPr="00C36CA8">
        <w:t>{</w:t>
      </w:r>
    </w:p>
    <w:p w:rsidR="00D4121F" w:rsidRPr="00C36CA8" w:rsidRDefault="00D4121F" w:rsidP="00D4121F">
      <w:pPr>
        <w:pStyle w:val="Code"/>
      </w:pPr>
      <w:r w:rsidRPr="00C36CA8">
        <w:t xml:space="preserve">    </w:t>
      </w:r>
      <w:proofErr w:type="gramStart"/>
      <w:r w:rsidRPr="00C36CA8">
        <w:t>private</w:t>
      </w:r>
      <w:proofErr w:type="gramEnd"/>
      <w:r w:rsidRPr="00C36CA8">
        <w:t xml:space="preserve"> </w:t>
      </w:r>
      <w:proofErr w:type="spellStart"/>
      <w:r w:rsidRPr="00C36CA8">
        <w:t>readonly</w:t>
      </w:r>
      <w:proofErr w:type="spellEnd"/>
      <w:r w:rsidRPr="00C36CA8">
        <w:t xml:space="preserve"> </w:t>
      </w:r>
      <w:proofErr w:type="spellStart"/>
      <w:r w:rsidRPr="00C36CA8">
        <w:t>IUserSession</w:t>
      </w:r>
      <w:proofErr w:type="spellEnd"/>
      <w:r w:rsidR="00107DB7">
        <w:fldChar w:fldCharType="begin"/>
      </w:r>
      <w:r>
        <w:instrText xml:space="preserve"> XE "</w:instrText>
      </w:r>
      <w:r w:rsidRPr="006E2FFB">
        <w:instrText>IUserSession</w:instrText>
      </w:r>
      <w:r>
        <w:instrText xml:space="preserve">" </w:instrText>
      </w:r>
      <w:r w:rsidR="00107DB7">
        <w:fldChar w:fldCharType="end"/>
      </w:r>
      <w:r w:rsidRPr="00C36CA8">
        <w:t xml:space="preserve"> _session;</w:t>
      </w:r>
    </w:p>
    <w:p w:rsidR="00D4121F" w:rsidRPr="00C36CA8" w:rsidRDefault="00D4121F" w:rsidP="00D4121F">
      <w:pPr>
        <w:pStyle w:val="Code"/>
      </w:pPr>
    </w:p>
    <w:p w:rsidR="00D4121F" w:rsidRPr="00C36CA8" w:rsidRDefault="00D4121F" w:rsidP="00D4121F">
      <w:pPr>
        <w:pStyle w:val="Code"/>
      </w:pPr>
      <w:r w:rsidRPr="00C36CA8">
        <w:t xml:space="preserve">    </w:t>
      </w:r>
      <w:proofErr w:type="gramStart"/>
      <w:r w:rsidRPr="00C36CA8">
        <w:t>public</w:t>
      </w:r>
      <w:proofErr w:type="gramEnd"/>
      <w:r w:rsidRPr="00C36CA8">
        <w:t xml:space="preserve"> </w:t>
      </w:r>
      <w:proofErr w:type="spellStart"/>
      <w:r w:rsidRPr="00C36CA8">
        <w:t>CurrentUserFilter</w:t>
      </w:r>
      <w:proofErr w:type="spellEnd"/>
      <w:r w:rsidDel="008C60C1">
        <w:t xml:space="preserve"> </w:t>
      </w:r>
      <w:r w:rsidRPr="00C36CA8">
        <w:t>(</w:t>
      </w:r>
      <w:proofErr w:type="spellStart"/>
      <w:r w:rsidRPr="00C36CA8">
        <w:t>IUserSession</w:t>
      </w:r>
      <w:proofErr w:type="spellEnd"/>
      <w:r w:rsidR="00107DB7">
        <w:fldChar w:fldCharType="begin"/>
      </w:r>
      <w:r>
        <w:instrText xml:space="preserve"> XE "</w:instrText>
      </w:r>
      <w:r w:rsidRPr="006E2FFB">
        <w:instrText>IUserSession</w:instrText>
      </w:r>
      <w:r>
        <w:instrText xml:space="preserve">" </w:instrText>
      </w:r>
      <w:r w:rsidR="00107DB7">
        <w:fldChar w:fldCharType="end"/>
      </w:r>
      <w:r w:rsidRPr="00C36CA8">
        <w:t xml:space="preserve"> session)</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_</w:t>
      </w:r>
      <w:proofErr w:type="gramStart"/>
      <w:r w:rsidRPr="00C36CA8">
        <w:t>session</w:t>
      </w:r>
      <w:proofErr w:type="gramEnd"/>
      <w:r w:rsidRPr="00C36CA8">
        <w:t xml:space="preserve"> = session;</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w:t>
      </w:r>
      <w:proofErr w:type="gramStart"/>
      <w:r w:rsidRPr="00C36CA8">
        <w:t>public</w:t>
      </w:r>
      <w:proofErr w:type="gramEnd"/>
      <w:r w:rsidRPr="00C36CA8">
        <w:t xml:space="preserve"> void </w:t>
      </w:r>
      <w:proofErr w:type="spellStart"/>
      <w:r w:rsidRPr="00C36CA8">
        <w:t>OnActionExecuting</w:t>
      </w:r>
      <w:proofErr w:type="spellEnd"/>
      <w:r w:rsidRPr="00C36CA8">
        <w:t>(</w:t>
      </w:r>
      <w:proofErr w:type="spellStart"/>
      <w:r w:rsidRPr="00C36CA8">
        <w:t>ActionExecutingContext</w:t>
      </w:r>
      <w:proofErr w:type="spellEnd"/>
      <w:r w:rsidRPr="00C36CA8">
        <w:t xml:space="preserve"> </w:t>
      </w:r>
      <w:proofErr w:type="spellStart"/>
      <w:r w:rsidRPr="00C36CA8">
        <w:t>filterContext</w:t>
      </w:r>
      <w:proofErr w:type="spellEnd"/>
      <w:r w:rsidRPr="00C36CA8">
        <w: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roofErr w:type="spellStart"/>
      <w:r w:rsidRPr="00C36CA8">
        <w:t>ControllerBase</w:t>
      </w:r>
      <w:proofErr w:type="spellEnd"/>
      <w:r w:rsidRPr="00C36CA8">
        <w:t xml:space="preserve"> controller = </w:t>
      </w:r>
      <w:proofErr w:type="spellStart"/>
      <w:proofErr w:type="gramStart"/>
      <w:r w:rsidRPr="00C36CA8">
        <w:t>filterContext.Controller</w:t>
      </w:r>
      <w:proofErr w:type="spellEnd"/>
      <w:proofErr w:type="gramEnd"/>
      <w:r w:rsidRPr="00C36CA8">
        <w:t>;</w:t>
      </w:r>
    </w:p>
    <w:p w:rsidR="00D4121F" w:rsidRPr="00C36CA8" w:rsidRDefault="00D4121F" w:rsidP="00D4121F">
      <w:pPr>
        <w:pStyle w:val="Code"/>
      </w:pPr>
      <w:r w:rsidRPr="00C36CA8">
        <w:t xml:space="preserve">        User </w:t>
      </w:r>
      <w:proofErr w:type="spellStart"/>
      <w:r w:rsidRPr="00C36CA8">
        <w:t>user</w:t>
      </w:r>
      <w:proofErr w:type="spellEnd"/>
      <w:r w:rsidRPr="00C36CA8">
        <w:t xml:space="preserve"> = _</w:t>
      </w:r>
      <w:proofErr w:type="spellStart"/>
      <w:proofErr w:type="gramStart"/>
      <w:r w:rsidRPr="00C36CA8">
        <w:t>session.GetCurrentUser</w:t>
      </w:r>
      <w:proofErr w:type="spellEnd"/>
      <w:proofErr w:type="gramEnd"/>
      <w:r w:rsidRPr="00C36CA8">
        <w:t>();</w:t>
      </w:r>
    </w:p>
    <w:p w:rsidR="00D4121F" w:rsidRPr="00C36CA8" w:rsidRDefault="00D4121F" w:rsidP="00D4121F">
      <w:pPr>
        <w:pStyle w:val="Code"/>
      </w:pPr>
      <w:r w:rsidRPr="00C36CA8">
        <w:t xml:space="preserve">        </w:t>
      </w:r>
      <w:proofErr w:type="gramStart"/>
      <w:r w:rsidRPr="00C36CA8">
        <w:t>if</w:t>
      </w:r>
      <w:proofErr w:type="gramEnd"/>
      <w:r w:rsidRPr="00C36CA8">
        <w:t xml:space="preserve"> (user != null)</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roofErr w:type="spellStart"/>
      <w:proofErr w:type="gramStart"/>
      <w:r w:rsidRPr="00C36CA8">
        <w:t>controller.ViewData.Add</w:t>
      </w:r>
      <w:proofErr w:type="spellEnd"/>
      <w:proofErr w:type="gramEnd"/>
      <w:r w:rsidRPr="00C36CA8">
        <w:t>(user);</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Pr="00C36CA8" w:rsidRDefault="00D4121F" w:rsidP="00D4121F">
      <w:pPr>
        <w:pStyle w:val="Code"/>
      </w:pPr>
    </w:p>
    <w:p w:rsidR="00D4121F" w:rsidRPr="00C36CA8" w:rsidRDefault="00D4121F" w:rsidP="00D4121F">
      <w:pPr>
        <w:pStyle w:val="Code"/>
      </w:pPr>
      <w:r w:rsidRPr="00C36CA8">
        <w:t xml:space="preserve">    </w:t>
      </w:r>
      <w:proofErr w:type="gramStart"/>
      <w:r w:rsidRPr="00C36CA8">
        <w:t>public</w:t>
      </w:r>
      <w:proofErr w:type="gramEnd"/>
      <w:r w:rsidRPr="00C36CA8">
        <w:t xml:space="preserve"> void </w:t>
      </w:r>
      <w:proofErr w:type="spellStart"/>
      <w:r w:rsidRPr="00C36CA8">
        <w:t>OnActionExecuted</w:t>
      </w:r>
      <w:proofErr w:type="spellEnd"/>
      <w:r w:rsidRPr="00C36CA8">
        <w:t>(</w:t>
      </w:r>
      <w:proofErr w:type="spellStart"/>
      <w:r w:rsidRPr="00C36CA8">
        <w:t>ActionExecutedContext</w:t>
      </w:r>
      <w:proofErr w:type="spellEnd"/>
      <w:r w:rsidRPr="00C36CA8">
        <w:t xml:space="preserve"> </w:t>
      </w:r>
      <w:proofErr w:type="spellStart"/>
      <w:r w:rsidRPr="00C36CA8">
        <w:t>filterContext</w:t>
      </w:r>
      <w:proofErr w:type="spellEnd"/>
      <w:r w:rsidRPr="00C36CA8">
        <w:t>)</w:t>
      </w:r>
    </w:p>
    <w:p w:rsidR="00D4121F" w:rsidRPr="00C36CA8" w:rsidRDefault="00D4121F" w:rsidP="00D4121F">
      <w:pPr>
        <w:pStyle w:val="Code"/>
      </w:pPr>
      <w:r w:rsidRPr="00C36CA8">
        <w:t xml:space="preserve">    {</w:t>
      </w:r>
    </w:p>
    <w:p w:rsidR="00D4121F" w:rsidRPr="00C36CA8" w:rsidRDefault="00D4121F" w:rsidP="00D4121F">
      <w:pPr>
        <w:pStyle w:val="Code"/>
      </w:pPr>
      <w:r w:rsidRPr="00C36CA8">
        <w:t xml:space="preserve">    }</w:t>
      </w:r>
    </w:p>
    <w:p w:rsidR="00D4121F" w:rsidRDefault="00D4121F" w:rsidP="00D4121F">
      <w:pPr>
        <w:pStyle w:val="Code"/>
      </w:pPr>
      <w:r w:rsidRPr="00C36CA8">
        <w:t>}</w:t>
      </w:r>
    </w:p>
    <w:p w:rsidR="00D4121F" w:rsidRDefault="00D4121F" w:rsidP="00D4121F">
      <w:pPr>
        <w:pStyle w:val="Body1"/>
      </w:pPr>
      <w:r>
        <w:t xml:space="preserve">In this filter, we have the requirement that a </w:t>
      </w:r>
      <w:r w:rsidRPr="00FE733E">
        <w:rPr>
          <w:rStyle w:val="CodeinText"/>
        </w:rPr>
        <w:t>User</w:t>
      </w:r>
      <w:r>
        <w:t xml:space="preserve"> object is needed for a component in the view, likely for displaying the current user in a widget. Our </w:t>
      </w:r>
      <w:proofErr w:type="spellStart"/>
      <w:r w:rsidRPr="004A7CAE">
        <w:rPr>
          <w:rStyle w:val="CodeinText"/>
        </w:rPr>
        <w:t>CurrentUserFilter</w:t>
      </w:r>
      <w:proofErr w:type="spellEnd"/>
      <w:r>
        <w:t xml:space="preserve"> depends on an </w:t>
      </w:r>
      <w:proofErr w:type="spellStart"/>
      <w:r w:rsidRPr="004A7CAE">
        <w:rPr>
          <w:rStyle w:val="CodeinText"/>
        </w:rPr>
        <w:t>IUserSession</w:t>
      </w:r>
      <w:proofErr w:type="spellEnd"/>
      <w:r>
        <w:t xml:space="preserve">, whose implementation contains the logic for storing and retrieving the current logged in user from the session. Our filter retrieves the current user and places it into the controller’s </w:t>
      </w:r>
      <w:proofErr w:type="spellStart"/>
      <w:r w:rsidRPr="004A7CAE">
        <w:rPr>
          <w:rStyle w:val="CodeinText"/>
        </w:rPr>
        <w:t>ViewData</w:t>
      </w:r>
      <w:proofErr w:type="spellEnd"/>
      <w:r>
        <w:t xml:space="preserve">. The controller is supplied through the </w:t>
      </w:r>
      <w:proofErr w:type="spellStart"/>
      <w:r w:rsidRPr="004A7CAE">
        <w:rPr>
          <w:rStyle w:val="CodeinText"/>
        </w:rPr>
        <w:t>ActionExecutingContext</w:t>
      </w:r>
      <w:proofErr w:type="spellEnd"/>
      <w:r>
        <w:t xml:space="preserve"> object. If possible, during unit testing, we prefer to use the no-argument constructor and supply any additional pieces by merely setting the properties on the context object. The </w:t>
      </w:r>
      <w:proofErr w:type="spellStart"/>
      <w:r w:rsidRPr="004A7CAE">
        <w:rPr>
          <w:rStyle w:val="CodeinText"/>
        </w:rPr>
        <w:t>ActionExecutingContext</w:t>
      </w:r>
      <w:proofErr w:type="spellEnd"/>
      <w:r>
        <w:t xml:space="preserve"> type has setters for the </w:t>
      </w:r>
      <w:r w:rsidRPr="004A7CAE">
        <w:rPr>
          <w:rStyle w:val="CodeinText"/>
        </w:rPr>
        <w:t>Controller</w:t>
      </w:r>
      <w:r>
        <w:t xml:space="preserve"> property, so we’ll be able to use the no-argument constructor and not worry about the larger, parameter-full constructor. Our complete unit test, shown in listing </w:t>
      </w:r>
      <w:r w:rsidR="009710BD">
        <w:t>26.19</w:t>
      </w:r>
      <w:r>
        <w:t>, is able to create a stub implementation for only the parts used in our filter.</w:t>
      </w:r>
    </w:p>
    <w:p w:rsidR="00D4121F" w:rsidRPr="00BB3E11" w:rsidRDefault="00D4121F" w:rsidP="00D4121F">
      <w:pPr>
        <w:pStyle w:val="TypesetterNote"/>
      </w:pPr>
      <w:proofErr w:type="spellStart"/>
      <w:r>
        <w:t>Cueballs</w:t>
      </w:r>
      <w:proofErr w:type="spellEnd"/>
      <w:r>
        <w:t xml:space="preserve"> in code and text</w:t>
      </w:r>
    </w:p>
    <w:p w:rsidR="00D4121F" w:rsidRDefault="00D4121F" w:rsidP="00D4121F">
      <w:pPr>
        <w:pStyle w:val="CodeListingCaption"/>
      </w:pPr>
      <w:r>
        <w:t xml:space="preserve">Listing </w:t>
      </w:r>
      <w:r w:rsidR="009710BD">
        <w:t>26.19</w:t>
      </w:r>
      <w:r>
        <w:t xml:space="preserve"> Action filter unit test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System.Web.Mvc</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MvcContrib</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NUnit.Framework</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Rhino.Mocks</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UnitTestingExamples.Helpers.Filters</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UnitTestingExamples.Models</w:t>
      </w:r>
      <w:proofErr w:type="spellEnd"/>
      <w:r w:rsidRPr="00EA6FC1">
        <w:t>;</w:t>
      </w:r>
    </w:p>
    <w:p w:rsidR="00EA6FC1" w:rsidRPr="00EA6FC1" w:rsidRDefault="00EA6FC1" w:rsidP="00EA6FC1">
      <w:pPr>
        <w:pStyle w:val="Code"/>
      </w:pPr>
      <w:proofErr w:type="gramStart"/>
      <w:r w:rsidRPr="00EA6FC1">
        <w:t>using</w:t>
      </w:r>
      <w:proofErr w:type="gramEnd"/>
      <w:r w:rsidRPr="00EA6FC1">
        <w:t xml:space="preserve"> </w:t>
      </w:r>
      <w:proofErr w:type="spellStart"/>
      <w:r w:rsidRPr="00EA6FC1">
        <w:t>UnitTestingExamples.Services</w:t>
      </w:r>
      <w:proofErr w:type="spellEnd"/>
      <w:r w:rsidRPr="00EA6FC1">
        <w:t>;</w:t>
      </w:r>
    </w:p>
    <w:p w:rsidR="00EA6FC1" w:rsidRPr="00EA6FC1" w:rsidRDefault="00EA6FC1" w:rsidP="00EA6FC1">
      <w:pPr>
        <w:pStyle w:val="Code"/>
      </w:pPr>
    </w:p>
    <w:p w:rsidR="00EA6FC1" w:rsidRPr="00EA6FC1" w:rsidRDefault="00EA6FC1" w:rsidP="00EA6FC1">
      <w:pPr>
        <w:pStyle w:val="Code"/>
      </w:pPr>
      <w:proofErr w:type="gramStart"/>
      <w:r w:rsidRPr="00EA6FC1">
        <w:t>namespace</w:t>
      </w:r>
      <w:proofErr w:type="gramEnd"/>
      <w:r w:rsidRPr="00EA6FC1">
        <w:t xml:space="preserve"> </w:t>
      </w:r>
      <w:proofErr w:type="spellStart"/>
      <w:r w:rsidRPr="00EA6FC1">
        <w:t>UnitTestingExamples.Tests</w:t>
      </w:r>
      <w:proofErr w:type="spellEnd"/>
    </w:p>
    <w:p w:rsidR="00EA6FC1" w:rsidRPr="00EA6FC1" w:rsidRDefault="00EA6FC1" w:rsidP="00EA6FC1">
      <w:pPr>
        <w:pStyle w:val="Code"/>
      </w:pPr>
      <w:r w:rsidRPr="00EA6FC1">
        <w:t>{</w:t>
      </w:r>
    </w:p>
    <w:p w:rsidR="00EA6FC1" w:rsidRPr="00EA6FC1" w:rsidRDefault="00EA6FC1" w:rsidP="00EA6FC1">
      <w:pPr>
        <w:pStyle w:val="Code"/>
      </w:pPr>
      <w:r w:rsidRPr="00EA6FC1">
        <w:t xml:space="preserve">    [</w:t>
      </w:r>
      <w:proofErr w:type="spellStart"/>
      <w:r w:rsidRPr="00EA6FC1">
        <w:t>TestFixture</w:t>
      </w:r>
      <w:proofErr w:type="spellEnd"/>
      <w:r w:rsidRPr="00EA6FC1">
        <w:t>]</w:t>
      </w:r>
    </w:p>
    <w:p w:rsidR="00EA6FC1" w:rsidRPr="00EA6FC1" w:rsidRDefault="00EA6FC1" w:rsidP="00EA6FC1">
      <w:pPr>
        <w:pStyle w:val="Code"/>
      </w:pPr>
      <w:r w:rsidRPr="00EA6FC1">
        <w:t xml:space="preserve">    </w:t>
      </w:r>
      <w:proofErr w:type="gramStart"/>
      <w:r w:rsidRPr="00EA6FC1">
        <w:t>public</w:t>
      </w:r>
      <w:proofErr w:type="gramEnd"/>
      <w:r w:rsidRPr="00EA6FC1">
        <w:t xml:space="preserve"> class </w:t>
      </w:r>
      <w:proofErr w:type="spellStart"/>
      <w:r w:rsidRPr="00EA6FC1">
        <w:t>CurrentUserFilterTester</w:t>
      </w:r>
      <w:proofErr w:type="spellEnd"/>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[Test]</w:t>
      </w:r>
    </w:p>
    <w:p w:rsidR="00EA6FC1" w:rsidRPr="00EA6FC1" w:rsidRDefault="00EA6FC1" w:rsidP="00EA6FC1">
      <w:pPr>
        <w:pStyle w:val="Code"/>
      </w:pPr>
      <w:r w:rsidRPr="00EA6FC1">
        <w:t xml:space="preserve">        </w:t>
      </w:r>
      <w:proofErr w:type="gramStart"/>
      <w:r w:rsidRPr="00EA6FC1">
        <w:t>public</w:t>
      </w:r>
      <w:proofErr w:type="gramEnd"/>
      <w:r w:rsidRPr="00EA6FC1">
        <w:t xml:space="preserve"> void </w:t>
      </w:r>
      <w:proofErr w:type="spellStart"/>
      <w:r w:rsidRPr="00EA6FC1">
        <w:t>Should_pass_current_user_when_user_is_logged_in</w:t>
      </w:r>
      <w:proofErr w:type="spellEnd"/>
      <w:r w:rsidRPr="00EA6FC1">
        <w:t>()</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roofErr w:type="spellStart"/>
      <w:proofErr w:type="gramStart"/>
      <w:r w:rsidRPr="00EA6FC1">
        <w:t>var</w:t>
      </w:r>
      <w:proofErr w:type="spellEnd"/>
      <w:proofErr w:type="gramEnd"/>
      <w:r w:rsidRPr="00EA6FC1">
        <w:t xml:space="preserve"> </w:t>
      </w:r>
      <w:proofErr w:type="spellStart"/>
      <w:r w:rsidRPr="00EA6FC1">
        <w:t>loggedInUser</w:t>
      </w:r>
      <w:proofErr w:type="spellEnd"/>
      <w:r w:rsidRPr="00EA6FC1">
        <w:t xml:space="preserve"> = new User();</w:t>
      </w:r>
    </w:p>
    <w:p w:rsidR="00EA6FC1" w:rsidRPr="00EA6FC1" w:rsidRDefault="00EA6FC1" w:rsidP="00EA6FC1">
      <w:pPr>
        <w:pStyle w:val="Code"/>
      </w:pPr>
    </w:p>
    <w:p w:rsidR="00EA6FC1" w:rsidRPr="00EA6FC1" w:rsidRDefault="00EA6FC1" w:rsidP="00EA6FC1">
      <w:pPr>
        <w:pStyle w:val="Code"/>
      </w:pPr>
      <w:r w:rsidRPr="00EA6FC1">
        <w:t xml:space="preserve">            </w:t>
      </w:r>
      <w:proofErr w:type="spellStart"/>
      <w:proofErr w:type="gramStart"/>
      <w:r w:rsidRPr="00EA6FC1">
        <w:t>var</w:t>
      </w:r>
      <w:proofErr w:type="spellEnd"/>
      <w:proofErr w:type="gramEnd"/>
      <w:r w:rsidRPr="00EA6FC1">
        <w:t xml:space="preserve"> </w:t>
      </w:r>
      <w:proofErr w:type="spellStart"/>
      <w:r w:rsidRPr="00EA6FC1">
        <w:t>userSession</w:t>
      </w:r>
      <w:proofErr w:type="spellEnd"/>
      <w:r w:rsidRPr="00EA6FC1">
        <w:t xml:space="preserve"> =</w:t>
      </w:r>
      <w:r>
        <w:t xml:space="preserve">                                     |#1</w:t>
      </w:r>
    </w:p>
    <w:p w:rsidR="00EA6FC1" w:rsidRPr="00EA6FC1" w:rsidRDefault="00EA6FC1" w:rsidP="00EA6FC1">
      <w:pPr>
        <w:pStyle w:val="Code"/>
      </w:pPr>
      <w:r w:rsidRPr="00EA6FC1">
        <w:t xml:space="preserve">                </w:t>
      </w:r>
      <w:proofErr w:type="spellStart"/>
      <w:r w:rsidRPr="00EA6FC1">
        <w:t>MockRepository.GenerateStub</w:t>
      </w:r>
      <w:proofErr w:type="spellEnd"/>
      <w:r w:rsidRPr="00EA6FC1">
        <w:t>&lt;</w:t>
      </w:r>
      <w:proofErr w:type="spellStart"/>
      <w:r w:rsidRPr="00EA6FC1">
        <w:t>IUserSession</w:t>
      </w:r>
      <w:proofErr w:type="spellEnd"/>
      <w:r w:rsidRPr="00EA6FC1">
        <w:t>&gt;();</w:t>
      </w:r>
      <w:r>
        <w:t xml:space="preserve">       |#1</w:t>
      </w:r>
    </w:p>
    <w:p w:rsidR="00EA6FC1" w:rsidRPr="00EA6FC1" w:rsidRDefault="00EA6FC1" w:rsidP="00EA6FC1">
      <w:pPr>
        <w:pStyle w:val="Code"/>
      </w:pPr>
      <w:r w:rsidRPr="00EA6FC1">
        <w:t xml:space="preserve">            </w:t>
      </w:r>
      <w:proofErr w:type="spellStart"/>
      <w:proofErr w:type="gramStart"/>
      <w:r w:rsidRPr="00EA6FC1">
        <w:t>userSession.Stub</w:t>
      </w:r>
      <w:proofErr w:type="spellEnd"/>
      <w:proofErr w:type="gramEnd"/>
      <w:r w:rsidRPr="00EA6FC1">
        <w:t xml:space="preserve">(session =&gt; </w:t>
      </w:r>
      <w:proofErr w:type="spellStart"/>
      <w:r w:rsidRPr="00EA6FC1">
        <w:t>session.GetCurrentUser</w:t>
      </w:r>
      <w:proofErr w:type="spellEnd"/>
      <w:r w:rsidRPr="00EA6FC1">
        <w:t>())</w:t>
      </w:r>
      <w:r>
        <w:t xml:space="preserve">  |#2</w:t>
      </w:r>
    </w:p>
    <w:p w:rsidR="00EA6FC1" w:rsidRPr="00EA6FC1" w:rsidRDefault="00EA6FC1" w:rsidP="00EA6FC1">
      <w:pPr>
        <w:pStyle w:val="Code"/>
      </w:pPr>
      <w:r w:rsidRPr="00EA6FC1">
        <w:t xml:space="preserve">                </w:t>
      </w:r>
      <w:proofErr w:type="gramStart"/>
      <w:r w:rsidRPr="00EA6FC1">
        <w:t>.Return</w:t>
      </w:r>
      <w:proofErr w:type="gramEnd"/>
      <w:r w:rsidRPr="00EA6FC1">
        <w:t>(</w:t>
      </w:r>
      <w:proofErr w:type="spellStart"/>
      <w:r w:rsidRPr="00EA6FC1">
        <w:t>loggedInUser</w:t>
      </w:r>
      <w:proofErr w:type="spellEnd"/>
      <w:r w:rsidRPr="00EA6FC1">
        <w:t>);</w:t>
      </w:r>
      <w:r>
        <w:t xml:space="preserve">                              |#2</w:t>
      </w:r>
    </w:p>
    <w:p w:rsidR="00EA6FC1" w:rsidRPr="00EA6FC1" w:rsidRDefault="00EA6FC1" w:rsidP="00EA6FC1">
      <w:pPr>
        <w:pStyle w:val="Code"/>
      </w:pPr>
    </w:p>
    <w:p w:rsidR="00EA6FC1" w:rsidRPr="00EA6FC1" w:rsidRDefault="00EA6FC1" w:rsidP="00EA6FC1">
      <w:pPr>
        <w:pStyle w:val="Code"/>
      </w:pPr>
      <w:r w:rsidRPr="00EA6FC1">
        <w:t xml:space="preserve">            </w:t>
      </w:r>
      <w:proofErr w:type="spellStart"/>
      <w:proofErr w:type="gramStart"/>
      <w:r w:rsidRPr="00EA6FC1">
        <w:t>var</w:t>
      </w:r>
      <w:proofErr w:type="spellEnd"/>
      <w:proofErr w:type="gramEnd"/>
      <w:r w:rsidRPr="00EA6FC1">
        <w:t xml:space="preserve"> </w:t>
      </w:r>
      <w:proofErr w:type="spellStart"/>
      <w:r w:rsidRPr="00EA6FC1">
        <w:t>filterContext</w:t>
      </w:r>
      <w:proofErr w:type="spellEnd"/>
      <w:r w:rsidRPr="00EA6FC1">
        <w:t xml:space="preserve"> =</w:t>
      </w:r>
      <w:r>
        <w:t xml:space="preserve"> </w:t>
      </w:r>
      <w:r w:rsidRPr="00EA6FC1">
        <w:t xml:space="preserve">new </w:t>
      </w:r>
      <w:proofErr w:type="spellStart"/>
      <w:r w:rsidRPr="00EA6FC1">
        <w:t>ActionExecutingContext</w:t>
      </w:r>
      <w:proofErr w:type="spellEnd"/>
    </w:p>
    <w:p w:rsidR="00EA6FC1" w:rsidRPr="00EA6FC1" w:rsidRDefault="00EA6FC1" w:rsidP="00EA6FC1">
      <w:pPr>
        <w:pStyle w:val="Code"/>
      </w:pPr>
      <w:r w:rsidRPr="00EA6FC1">
        <w:t xml:space="preserve">            {</w:t>
      </w:r>
    </w:p>
    <w:p w:rsidR="00EA6FC1" w:rsidRPr="00EA6FC1" w:rsidRDefault="00EA6FC1" w:rsidP="00EA6FC1">
      <w:pPr>
        <w:pStyle w:val="Code"/>
      </w:pPr>
      <w:r>
        <w:t xml:space="preserve">              </w:t>
      </w:r>
      <w:r w:rsidRPr="00EA6FC1">
        <w:t>Controller =</w:t>
      </w:r>
      <w:r>
        <w:t xml:space="preserve"> </w:t>
      </w:r>
      <w:proofErr w:type="spellStart"/>
      <w:r w:rsidRPr="00EA6FC1">
        <w:t>MockRepository.GenerateStub</w:t>
      </w:r>
      <w:proofErr w:type="spellEnd"/>
      <w:r w:rsidRPr="00EA6FC1">
        <w:t>&lt;</w:t>
      </w:r>
      <w:proofErr w:type="spellStart"/>
      <w:r w:rsidRPr="00EA6FC1">
        <w:t>ControllerBase</w:t>
      </w:r>
      <w:proofErr w:type="spellEnd"/>
      <w:r w:rsidRPr="00EA6FC1">
        <w:t>&gt;()</w:t>
      </w:r>
      <w:r>
        <w:t>#4</w:t>
      </w:r>
    </w:p>
    <w:p w:rsidR="00EA6FC1" w:rsidRPr="00EA6FC1" w:rsidRDefault="00EA6FC1" w:rsidP="00EA6FC1">
      <w:pPr>
        <w:pStyle w:val="Code"/>
      </w:pPr>
      <w:r>
        <w:t xml:space="preserve">            </w:t>
      </w:r>
      <w:r w:rsidRPr="00EA6FC1">
        <w:t>};</w:t>
      </w:r>
    </w:p>
    <w:p w:rsidR="00EA6FC1" w:rsidRPr="00EA6FC1" w:rsidRDefault="00EA6FC1" w:rsidP="00EA6FC1">
      <w:pPr>
        <w:pStyle w:val="Code"/>
      </w:pPr>
    </w:p>
    <w:p w:rsidR="00EA6FC1" w:rsidRPr="00EA6FC1" w:rsidRDefault="00EA6FC1" w:rsidP="00EA6FC1">
      <w:pPr>
        <w:pStyle w:val="Code"/>
      </w:pPr>
      <w:r w:rsidRPr="00EA6FC1">
        <w:t xml:space="preserve">            </w:t>
      </w:r>
      <w:proofErr w:type="spellStart"/>
      <w:proofErr w:type="gramStart"/>
      <w:r w:rsidRPr="00EA6FC1">
        <w:t>var</w:t>
      </w:r>
      <w:proofErr w:type="spellEnd"/>
      <w:proofErr w:type="gramEnd"/>
      <w:r w:rsidRPr="00EA6FC1">
        <w:t xml:space="preserve"> </w:t>
      </w:r>
      <w:proofErr w:type="spellStart"/>
      <w:r w:rsidRPr="00EA6FC1">
        <w:t>currentUserFilter</w:t>
      </w:r>
      <w:proofErr w:type="spellEnd"/>
      <w:r w:rsidRPr="00EA6FC1">
        <w:t xml:space="preserve"> = new </w:t>
      </w:r>
      <w:proofErr w:type="spellStart"/>
      <w:r w:rsidRPr="00EA6FC1">
        <w:t>CurrentUserFilter</w:t>
      </w:r>
      <w:proofErr w:type="spellEnd"/>
      <w:r w:rsidRPr="00EA6FC1">
        <w:t>(</w:t>
      </w:r>
      <w:proofErr w:type="spellStart"/>
      <w:r w:rsidRPr="00EA6FC1">
        <w:t>userSession</w:t>
      </w:r>
      <w:proofErr w:type="spellEnd"/>
      <w:r w:rsidRPr="00EA6FC1">
        <w:t>);</w:t>
      </w:r>
      <w:r w:rsidR="006E2BF3">
        <w:t>|#5</w:t>
      </w:r>
    </w:p>
    <w:p w:rsidR="00EA6FC1" w:rsidRPr="00EA6FC1" w:rsidRDefault="00EA6FC1" w:rsidP="00EA6FC1">
      <w:pPr>
        <w:pStyle w:val="Code"/>
      </w:pPr>
      <w:r w:rsidRPr="00EA6FC1">
        <w:t xml:space="preserve">            </w:t>
      </w:r>
      <w:proofErr w:type="spellStart"/>
      <w:proofErr w:type="gramStart"/>
      <w:r w:rsidRPr="00EA6FC1">
        <w:t>currentUserFilter.OnActionExecuting</w:t>
      </w:r>
      <w:proofErr w:type="spellEnd"/>
      <w:proofErr w:type="gramEnd"/>
      <w:r w:rsidRPr="00EA6FC1">
        <w:t>(</w:t>
      </w:r>
      <w:proofErr w:type="spellStart"/>
      <w:r w:rsidRPr="00EA6FC1">
        <w:t>filterContext</w:t>
      </w:r>
      <w:proofErr w:type="spellEnd"/>
      <w:r w:rsidRPr="00EA6FC1">
        <w:t>);</w:t>
      </w:r>
      <w:r w:rsidR="006E2BF3">
        <w:t xml:space="preserve">     |#5</w:t>
      </w:r>
    </w:p>
    <w:p w:rsidR="00EA6FC1" w:rsidRPr="00EA6FC1" w:rsidRDefault="00EA6FC1" w:rsidP="00EA6FC1">
      <w:pPr>
        <w:pStyle w:val="Code"/>
      </w:pPr>
    </w:p>
    <w:p w:rsidR="00EA6FC1" w:rsidRPr="00EA6FC1" w:rsidRDefault="00EA6FC1" w:rsidP="00EA6FC1">
      <w:pPr>
        <w:pStyle w:val="Code"/>
      </w:pPr>
      <w:r w:rsidRPr="00EA6FC1">
        <w:t xml:space="preserve">            </w:t>
      </w:r>
      <w:proofErr w:type="spellStart"/>
      <w:proofErr w:type="gramStart"/>
      <w:r w:rsidRPr="00EA6FC1">
        <w:t>var</w:t>
      </w:r>
      <w:proofErr w:type="spellEnd"/>
      <w:proofErr w:type="gramEnd"/>
      <w:r w:rsidRPr="00EA6FC1">
        <w:t xml:space="preserve"> user = </w:t>
      </w:r>
      <w:proofErr w:type="spellStart"/>
      <w:r w:rsidRPr="00EA6FC1">
        <w:t>filterContext.Controller.ViewData.Get</w:t>
      </w:r>
      <w:proofErr w:type="spellEnd"/>
      <w:r w:rsidRPr="00EA6FC1">
        <w:t>&lt;User&gt;();</w:t>
      </w:r>
      <w:r w:rsidR="006E2BF3">
        <w:t xml:space="preserve">  |#6</w:t>
      </w:r>
    </w:p>
    <w:p w:rsidR="00EA6FC1" w:rsidRPr="00EA6FC1" w:rsidRDefault="00EA6FC1" w:rsidP="00EA6FC1">
      <w:pPr>
        <w:pStyle w:val="Code"/>
      </w:pPr>
      <w:r w:rsidRPr="00EA6FC1">
        <w:t xml:space="preserve">            </w:t>
      </w:r>
      <w:proofErr w:type="spellStart"/>
      <w:proofErr w:type="gramStart"/>
      <w:r w:rsidRPr="00EA6FC1">
        <w:t>Assert.AreEqual</w:t>
      </w:r>
      <w:proofErr w:type="spellEnd"/>
      <w:r w:rsidRPr="00EA6FC1">
        <w:t>(</w:t>
      </w:r>
      <w:proofErr w:type="spellStart"/>
      <w:proofErr w:type="gramEnd"/>
      <w:r w:rsidRPr="00EA6FC1">
        <w:t>loggedInUser</w:t>
      </w:r>
      <w:proofErr w:type="spellEnd"/>
      <w:r w:rsidRPr="00EA6FC1">
        <w:t>, user);</w:t>
      </w:r>
      <w:r w:rsidR="006E2BF3">
        <w:t xml:space="preserve">                       |#6</w:t>
      </w:r>
    </w:p>
    <w:p w:rsidR="00EA6FC1" w:rsidRPr="00EA6FC1" w:rsidRDefault="00EA6FC1" w:rsidP="00EA6FC1">
      <w:pPr>
        <w:pStyle w:val="Code"/>
      </w:pPr>
      <w:r w:rsidRPr="00EA6FC1">
        <w:t xml:space="preserve">        }</w:t>
      </w:r>
    </w:p>
    <w:p w:rsidR="00EA6FC1" w:rsidRPr="00EA6FC1" w:rsidRDefault="00EA6FC1" w:rsidP="00EA6FC1">
      <w:pPr>
        <w:pStyle w:val="Code"/>
      </w:pPr>
      <w:r w:rsidRPr="00EA6FC1">
        <w:t xml:space="preserve">    }</w:t>
      </w:r>
    </w:p>
    <w:p w:rsidR="00EA6FC1" w:rsidRDefault="00EA6FC1" w:rsidP="00EA6FC1">
      <w:pPr>
        <w:pStyle w:val="Code"/>
      </w:pPr>
      <w:r w:rsidRPr="00EA6FC1">
        <w:t>}</w:t>
      </w:r>
    </w:p>
    <w:p w:rsidR="00D4121F" w:rsidRDefault="00D4121F" w:rsidP="00D4121F">
      <w:pPr>
        <w:pStyle w:val="Body1"/>
      </w:pPr>
      <w:r>
        <w:t xml:space="preserve">Our </w:t>
      </w:r>
      <w:proofErr w:type="spellStart"/>
      <w:r w:rsidRPr="00A37C3A">
        <w:rPr>
          <w:rStyle w:val="CodeinText"/>
        </w:rPr>
        <w:t>CurrentUserFilter</w:t>
      </w:r>
      <w:proofErr w:type="spellEnd"/>
      <w:r>
        <w:t xml:space="preserve"> depends on an implementation of an </w:t>
      </w:r>
      <w:proofErr w:type="spellStart"/>
      <w:r w:rsidRPr="00A37C3A">
        <w:rPr>
          <w:rStyle w:val="CodeinText"/>
        </w:rPr>
        <w:t>IUserSession</w:t>
      </w:r>
      <w:proofErr w:type="spellEnd"/>
      <w:r>
        <w:t xml:space="preserve"> interface </w:t>
      </w:r>
      <w:r w:rsidRPr="004370E9">
        <w:rPr>
          <w:rStyle w:val="Bold"/>
        </w:rPr>
        <w:t>(1)</w:t>
      </w:r>
      <w:r>
        <w:t xml:space="preserve">, which we supply using </w:t>
      </w:r>
      <w:r w:rsidR="00765295">
        <w:t>Rhino Mocks</w:t>
      </w:r>
      <w:r>
        <w:t xml:space="preserve">. Next, we stub the </w:t>
      </w:r>
      <w:proofErr w:type="spellStart"/>
      <w:r w:rsidRPr="00A37C3A">
        <w:rPr>
          <w:rStyle w:val="CodeinText"/>
        </w:rPr>
        <w:t>GetCurrentUser</w:t>
      </w:r>
      <w:proofErr w:type="spellEnd"/>
      <w:r>
        <w:t xml:space="preserve"> method on our stub </w:t>
      </w:r>
      <w:proofErr w:type="spellStart"/>
      <w:r w:rsidRPr="00A37C3A">
        <w:rPr>
          <w:rStyle w:val="CodeinText"/>
        </w:rPr>
        <w:t>IUserSession</w:t>
      </w:r>
      <w:proofErr w:type="spellEnd"/>
      <w:r>
        <w:t xml:space="preserve"> to return the </w:t>
      </w:r>
      <w:r w:rsidRPr="00A37C3A">
        <w:rPr>
          <w:rStyle w:val="CodeinText"/>
        </w:rPr>
        <w:t>User</w:t>
      </w:r>
      <w:r>
        <w:t xml:space="preserve"> object created earlier </w:t>
      </w:r>
      <w:r w:rsidRPr="00366863">
        <w:rPr>
          <w:rStyle w:val="Bold"/>
        </w:rPr>
        <w:t>(2)</w:t>
      </w:r>
      <w:r>
        <w:t xml:space="preserve">. Because the actual implementation of </w:t>
      </w:r>
      <w:proofErr w:type="spellStart"/>
      <w:r w:rsidRPr="00A37C3A">
        <w:rPr>
          <w:rStyle w:val="CodeinText"/>
        </w:rPr>
        <w:t>IUserSession</w:t>
      </w:r>
      <w:proofErr w:type="spellEnd"/>
      <w:r>
        <w:t xml:space="preserve"> requires the full </w:t>
      </w:r>
      <w:proofErr w:type="spellStart"/>
      <w:r w:rsidRPr="00A37C3A">
        <w:rPr>
          <w:rStyle w:val="CodeinText"/>
        </w:rPr>
        <w:t>HttpContext</w:t>
      </w:r>
      <w:proofErr w:type="spellEnd"/>
      <w:r>
        <w:t xml:space="preserve"> to be up and running, by supplying a fake implementation, we get much finer control over the inputs to our filter object.</w:t>
      </w:r>
    </w:p>
    <w:p w:rsidR="00D4121F" w:rsidRDefault="00D4121F" w:rsidP="00D4121F">
      <w:pPr>
        <w:pStyle w:val="Body"/>
      </w:pPr>
      <w:r>
        <w:t xml:space="preserve">Next, we create our </w:t>
      </w:r>
      <w:proofErr w:type="spellStart"/>
      <w:r w:rsidRPr="00A37C3A">
        <w:rPr>
          <w:rStyle w:val="CodeinText"/>
        </w:rPr>
        <w:t>ActionExecutingContext</w:t>
      </w:r>
      <w:proofErr w:type="spellEnd"/>
      <w:r>
        <w:rPr>
          <w:rStyle w:val="CodeinText"/>
        </w:rPr>
        <w:t xml:space="preserve"> </w:t>
      </w:r>
      <w:r w:rsidRPr="00366863">
        <w:rPr>
          <w:rStyle w:val="Bold"/>
        </w:rPr>
        <w:t>(3)</w:t>
      </w:r>
      <w:r>
        <w:t>, but call only the no-argument constructor. The controller can be any controller instance, and we again use Rhino Mocks</w:t>
      </w:r>
      <w:r w:rsidR="00107DB7">
        <w:fldChar w:fldCharType="begin"/>
      </w:r>
      <w:r>
        <w:instrText xml:space="preserve"> XE "</w:instrText>
      </w:r>
      <w:r w:rsidRPr="0057323E">
        <w:instrText>Rhino Mocks</w:instrText>
      </w:r>
      <w:r>
        <w:instrText xml:space="preserve">:creates a subclass at runtime " </w:instrText>
      </w:r>
      <w:r w:rsidR="00107DB7">
        <w:fldChar w:fldCharType="end"/>
      </w:r>
      <w:r>
        <w:t xml:space="preserve"> to create a stub implementation of </w:t>
      </w:r>
      <w:proofErr w:type="spellStart"/>
      <w:r w:rsidRPr="00A37C3A">
        <w:rPr>
          <w:rStyle w:val="CodeinText"/>
        </w:rPr>
        <w:t>ControllerBase</w:t>
      </w:r>
      <w:proofErr w:type="spellEnd"/>
      <w:r>
        <w:rPr>
          <w:rStyle w:val="CodeinText"/>
        </w:rPr>
        <w:t xml:space="preserve"> </w:t>
      </w:r>
      <w:r w:rsidRPr="00FF7E43">
        <w:rPr>
          <w:rStyle w:val="Bold"/>
        </w:rPr>
        <w:t>(4)</w:t>
      </w:r>
      <w:r>
        <w:t xml:space="preserve">. Rhino Mocks creates a subclass of </w:t>
      </w:r>
      <w:proofErr w:type="spellStart"/>
      <w:r w:rsidRPr="00A37C3A">
        <w:rPr>
          <w:rStyle w:val="CodeinText"/>
        </w:rPr>
        <w:t>ControllerBase</w:t>
      </w:r>
      <w:proofErr w:type="spellEnd"/>
      <w:r>
        <w:t xml:space="preserve"> at runtime, which saves us from using an existing or dummy controller class. In any case, the </w:t>
      </w:r>
      <w:proofErr w:type="spellStart"/>
      <w:r w:rsidRPr="00A37C3A">
        <w:rPr>
          <w:rStyle w:val="CodeinText"/>
        </w:rPr>
        <w:t>ControllerBase</w:t>
      </w:r>
      <w:proofErr w:type="spellEnd"/>
      <w:r>
        <w:t xml:space="preserve"> provides </w:t>
      </w:r>
      <w:proofErr w:type="spellStart"/>
      <w:r w:rsidRPr="00A37C3A">
        <w:rPr>
          <w:rStyle w:val="CodeinText"/>
        </w:rPr>
        <w:t>ViewData</w:t>
      </w:r>
      <w:proofErr w:type="spellEnd"/>
      <w:r>
        <w:t xml:space="preserve">, so we don’t need to provide any stub implementation for that property. With our assembled </w:t>
      </w:r>
      <w:proofErr w:type="spellStart"/>
      <w:r w:rsidRPr="00A37C3A">
        <w:rPr>
          <w:rStyle w:val="CodeinText"/>
        </w:rPr>
        <w:t>ActionExecutingContext</w:t>
      </w:r>
      <w:proofErr w:type="spellEnd"/>
      <w:r>
        <w:t xml:space="preserve"> and stubbed implementation of </w:t>
      </w:r>
      <w:proofErr w:type="spellStart"/>
      <w:r w:rsidRPr="00A37C3A">
        <w:rPr>
          <w:rStyle w:val="CodeinText"/>
        </w:rPr>
        <w:t>IUserSession</w:t>
      </w:r>
      <w:proofErr w:type="spellEnd"/>
      <w:r>
        <w:t xml:space="preserve">, we can create and exercise our </w:t>
      </w:r>
      <w:proofErr w:type="spellStart"/>
      <w:r w:rsidRPr="00A37C3A">
        <w:rPr>
          <w:rStyle w:val="CodeinText"/>
        </w:rPr>
        <w:t>CurrentUserFilter</w:t>
      </w:r>
      <w:proofErr w:type="spellEnd"/>
      <w:r>
        <w:rPr>
          <w:rStyle w:val="CodeinText"/>
        </w:rPr>
        <w:t xml:space="preserve"> </w:t>
      </w:r>
      <w:r w:rsidRPr="00ED6629">
        <w:rPr>
          <w:rStyle w:val="Bold"/>
        </w:rPr>
        <w:t>(5)</w:t>
      </w:r>
      <w:r>
        <w:t xml:space="preserve">. The </w:t>
      </w:r>
      <w:proofErr w:type="spellStart"/>
      <w:r w:rsidRPr="00A37C3A">
        <w:rPr>
          <w:rStyle w:val="CodeinText"/>
        </w:rPr>
        <w:t>OnExecutingMethod</w:t>
      </w:r>
      <w:proofErr w:type="spellEnd"/>
      <w:r>
        <w:t xml:space="preserve"> does not return a value, so we need to examine only the </w:t>
      </w:r>
      <w:proofErr w:type="spellStart"/>
      <w:r w:rsidRPr="00A37C3A">
        <w:rPr>
          <w:rStyle w:val="CodeinText"/>
        </w:rPr>
        <w:t>ActionExecutingContext</w:t>
      </w:r>
      <w:proofErr w:type="spellEnd"/>
      <w:r>
        <w:t xml:space="preserve"> passed in. We assert that the controller’s </w:t>
      </w:r>
      <w:proofErr w:type="spellStart"/>
      <w:r w:rsidRPr="00A37C3A">
        <w:rPr>
          <w:rStyle w:val="CodeinText"/>
        </w:rPr>
        <w:t>ViewData</w:t>
      </w:r>
      <w:proofErr w:type="spellEnd"/>
      <w:r>
        <w:t xml:space="preserve"> contains the same logged in user created earlier </w:t>
      </w:r>
      <w:r w:rsidRPr="00A35A1D">
        <w:rPr>
          <w:rStyle w:val="Bold"/>
        </w:rPr>
        <w:t>(6)</w:t>
      </w:r>
      <w:r>
        <w:t>, and our test passes!</w:t>
      </w:r>
    </w:p>
    <w:p w:rsidR="00D4121F" w:rsidRPr="00D74E7E" w:rsidRDefault="00D4121F" w:rsidP="009D529C">
      <w:pPr>
        <w:pStyle w:val="Body"/>
      </w:pPr>
      <w:r>
        <w:t xml:space="preserve"> Getting to this point required trial and error to understand what the context object requires for execution. Because filters are integrated and specific to the MVC framework, it can be fruitless to try to write filters test-first, as only the fact that the complete website is up and running proves the filter is working properly. We supplied dummy implementations of the context objects, but constructed them in a way that the MVC framework will likely not use. </w:t>
      </w:r>
    </w:p>
    <w:p w:rsidR="00D4121F" w:rsidRDefault="00333A92" w:rsidP="00D4121F">
      <w:pPr>
        <w:pStyle w:val="Head1"/>
      </w:pPr>
      <w:bookmarkStart w:id="22" w:name="_Toc231200352"/>
      <w:commentRangeStart w:id="23"/>
      <w:r>
        <w:t>26.6</w:t>
      </w:r>
      <w:r w:rsidR="00D4121F">
        <w:t xml:space="preserve"> Summary</w:t>
      </w:r>
      <w:bookmarkEnd w:id="22"/>
      <w:commentRangeEnd w:id="23"/>
      <w:r w:rsidR="0019155D">
        <w:rPr>
          <w:rStyle w:val="CommentReference"/>
          <w:rFonts w:ascii="Times New Roman" w:hAnsi="Times New Roman"/>
          <w:b w:val="0"/>
          <w:i w:val="0"/>
          <w:vanish/>
          <w:color w:val="000000"/>
        </w:rPr>
        <w:commentReference w:id="23"/>
      </w:r>
    </w:p>
    <w:p w:rsidR="00D4121F" w:rsidRDefault="00D4121F" w:rsidP="004819F6">
      <w:pPr>
        <w:pStyle w:val="Body1"/>
      </w:pPr>
      <w:r>
        <w:t xml:space="preserve">In this chapter, we explored testing </w:t>
      </w:r>
      <w:r w:rsidR="004819F6">
        <w:t xml:space="preserve">some of the most popular types of code you will write with the ASP.NET MVC framework.  </w:t>
      </w:r>
      <w:r>
        <w:t xml:space="preserve">Because </w:t>
      </w:r>
      <w:r w:rsidR="004819F6">
        <w:t xml:space="preserve">code </w:t>
      </w:r>
      <w:r>
        <w:t xml:space="preserve">can be executed on every </w:t>
      </w:r>
      <w:proofErr w:type="spellStart"/>
      <w:r>
        <w:t>srequest</w:t>
      </w:r>
      <w:proofErr w:type="spellEnd"/>
      <w:r>
        <w:t xml:space="preserve">, it is vital to ensure </w:t>
      </w:r>
      <w:r w:rsidR="004819F6">
        <w:t xml:space="preserve">code </w:t>
      </w:r>
      <w:r>
        <w:t>behave</w:t>
      </w:r>
      <w:r w:rsidR="004819F6">
        <w:t>s</w:t>
      </w:r>
      <w:r>
        <w:t xml:space="preserve"> as desired. </w:t>
      </w:r>
      <w:r w:rsidR="004819F6">
        <w:t>T</w:t>
      </w:r>
      <w:r>
        <w:t xml:space="preserve">he true test of a working MVC application is using it in a browser. </w:t>
      </w:r>
      <w:r w:rsidR="004819F6">
        <w:t xml:space="preserve">Refer back to </w:t>
      </w:r>
      <w:commentRangeStart w:id="24"/>
      <w:r w:rsidR="004819F6">
        <w:t xml:space="preserve">chapter 20 </w:t>
      </w:r>
      <w:commentRangeEnd w:id="24"/>
      <w:r w:rsidR="0019155D">
        <w:rPr>
          <w:rStyle w:val="CommentReference"/>
          <w:rFonts w:ascii="Times New Roman" w:hAnsi="Times New Roman"/>
          <w:vanish/>
        </w:rPr>
        <w:commentReference w:id="24"/>
      </w:r>
      <w:r w:rsidR="004819F6">
        <w:t xml:space="preserve">on </w:t>
      </w:r>
      <w:commentRangeStart w:id="25"/>
      <w:r w:rsidR="004819F6">
        <w:t xml:space="preserve">Full system </w:t>
      </w:r>
      <w:commentRangeEnd w:id="25"/>
      <w:r w:rsidR="0019155D">
        <w:rPr>
          <w:rStyle w:val="CommentReference"/>
          <w:rFonts w:ascii="Times New Roman" w:hAnsi="Times New Roman"/>
          <w:vanish/>
        </w:rPr>
        <w:commentReference w:id="25"/>
      </w:r>
      <w:r w:rsidR="004819F6">
        <w:t xml:space="preserve">testing for more than just unit </w:t>
      </w:r>
      <w:commentRangeStart w:id="26"/>
      <w:r w:rsidR="004819F6">
        <w:t>testing</w:t>
      </w:r>
      <w:commentRangeEnd w:id="26"/>
      <w:r w:rsidR="0019155D">
        <w:rPr>
          <w:rStyle w:val="CommentReference"/>
          <w:rFonts w:ascii="Times New Roman" w:hAnsi="Times New Roman"/>
          <w:vanish/>
        </w:rPr>
        <w:commentReference w:id="26"/>
      </w:r>
      <w:r w:rsidR="004819F6">
        <w:t xml:space="preserve">.  </w:t>
      </w:r>
    </w:p>
    <w:p w:rsidR="00D4121F" w:rsidRDefault="00D4121F" w:rsidP="00D4121F">
      <w:pPr>
        <w:pStyle w:val="Body"/>
      </w:pPr>
    </w:p>
    <w:p w:rsidR="00D4121F" w:rsidRDefault="00107DB7" w:rsidP="00D4121F">
      <w:pPr>
        <w:pStyle w:val="Body"/>
        <w:ind w:firstLine="0"/>
        <w:rPr>
          <w:noProof/>
        </w:rPr>
        <w:sectPr w:rsidR="00D4121F">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gutter="0"/>
          <w:pgNumType w:start="1" w:chapSep="period"/>
          <w:cols w:space="0"/>
          <w:noEndnote/>
        </w:sectPr>
      </w:pPr>
      <w:r>
        <w:fldChar w:fldCharType="begin"/>
      </w:r>
      <w:r w:rsidR="00D4121F">
        <w:instrText xml:space="preserve"> INDEX \c "2" </w:instrText>
      </w:r>
      <w:r>
        <w:fldChar w:fldCharType="separate"/>
      </w:r>
    </w:p>
    <w:p w:rsidR="00D4121F" w:rsidRPr="002D28DB" w:rsidRDefault="00107DB7" w:rsidP="00D4121F">
      <w:pPr>
        <w:pStyle w:val="Body"/>
        <w:ind w:firstLine="0"/>
      </w:pPr>
      <w:r>
        <w:fldChar w:fldCharType="end"/>
      </w:r>
    </w:p>
    <w:p w:rsidR="00D4121F" w:rsidRPr="002D28DB" w:rsidRDefault="00D4121F" w:rsidP="00D4121F">
      <w:pPr>
        <w:pStyle w:val="COChapterNumber"/>
      </w:pPr>
    </w:p>
    <w:sectPr w:rsidR="00D4121F" w:rsidRPr="002D28DB" w:rsidSect="00D4121F">
      <w:footnotePr>
        <w:numRestart w:val="eachSect"/>
      </w:footnotePr>
      <w:type w:val="continuous"/>
      <w:pgSz w:w="10627" w:h="13320" w:code="13"/>
      <w:pgMar w:top="1800" w:right="1080" w:bottom="1080" w:left="1987" w:gutter="0"/>
      <w:pgNumType w:start="1" w:chapSep="period"/>
      <w:cols w:space="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2-07T01:48:00Z" w:initials="KO">
    <w:p w:rsidR="0029466C" w:rsidRDefault="0029466C">
      <w:pPr>
        <w:pStyle w:val="CommentText"/>
      </w:pPr>
      <w:r>
        <w:rPr>
          <w:rStyle w:val="CommentReference"/>
        </w:rPr>
        <w:annotationRef/>
      </w:r>
      <w:r>
        <w:t>This is a massive paragraph. It should be broken up to be more readable.</w:t>
      </w:r>
    </w:p>
    <w:p w:rsidR="0029466C" w:rsidRDefault="0029466C">
      <w:pPr>
        <w:pStyle w:val="CommentText"/>
      </w:pPr>
    </w:p>
    <w:p w:rsidR="0029466C" w:rsidRDefault="0029466C">
      <w:pPr>
        <w:pStyle w:val="CommentText"/>
      </w:pPr>
      <w:r>
        <w:t>Please rewrite this chunk for clarity and readability.</w:t>
      </w:r>
    </w:p>
  </w:comment>
  <w:comment w:id="2" w:author="Katharine Osborne" w:date="2010-02-07T01:44:00Z" w:initials="KO">
    <w:p w:rsidR="0029466C" w:rsidRDefault="0029466C">
      <w:pPr>
        <w:pStyle w:val="CommentText"/>
      </w:pPr>
      <w:r>
        <w:rPr>
          <w:rStyle w:val="CommentReference"/>
        </w:rPr>
        <w:annotationRef/>
      </w:r>
      <w:r>
        <w:t>I’m not sure this is the best way into the topic – this leads into some dense text. Why not start with why testing is important?</w:t>
      </w:r>
    </w:p>
  </w:comment>
  <w:comment w:id="3" w:author="Katharine Osborne" w:date="2010-02-07T01:46:00Z" w:initials="KO">
    <w:p w:rsidR="0029466C" w:rsidRDefault="0029466C">
      <w:pPr>
        <w:pStyle w:val="CommentText"/>
      </w:pPr>
      <w:r>
        <w:rPr>
          <w:rStyle w:val="CommentReference"/>
        </w:rPr>
        <w:annotationRef/>
      </w:r>
      <w:r>
        <w:t>Is this necessary to use so many times?</w:t>
      </w:r>
    </w:p>
  </w:comment>
  <w:comment w:id="5" w:author="Katharine Osborne" w:date="2010-02-07T01:48:00Z" w:initials="KO">
    <w:p w:rsidR="0029466C" w:rsidRDefault="0029466C">
      <w:pPr>
        <w:pStyle w:val="CommentText"/>
      </w:pPr>
      <w:r>
        <w:rPr>
          <w:rStyle w:val="CommentReference"/>
        </w:rPr>
        <w:annotationRef/>
      </w:r>
      <w:r>
        <w:t>Can you add a brief segue introducing the next section?</w:t>
      </w:r>
    </w:p>
  </w:comment>
  <w:comment w:id="4" w:author="Katharine Osborne" w:date="2010-02-07T01:46:00Z" w:initials="KO">
    <w:p w:rsidR="0029466C" w:rsidRDefault="0029466C">
      <w:pPr>
        <w:pStyle w:val="CommentText"/>
      </w:pPr>
      <w:r>
        <w:rPr>
          <w:rStyle w:val="CommentReference"/>
        </w:rPr>
        <w:annotationRef/>
      </w:r>
      <w:r>
        <w:t>“</w:t>
      </w:r>
      <w:proofErr w:type="gramStart"/>
      <w:r>
        <w:t>all</w:t>
      </w:r>
      <w:proofErr w:type="gramEnd"/>
      <w:r>
        <w:t xml:space="preserve"> by”? Was there another book you wanted to mention?</w:t>
      </w:r>
    </w:p>
  </w:comment>
  <w:comment w:id="7" w:author="Katharine Osborne" w:date="2010-02-07T01:53:00Z" w:initials="KO">
    <w:p w:rsidR="0029466C" w:rsidRDefault="0029466C">
      <w:pPr>
        <w:pStyle w:val="CommentText"/>
      </w:pPr>
      <w:r>
        <w:rPr>
          <w:rStyle w:val="CommentReference"/>
        </w:rPr>
        <w:annotationRef/>
      </w:r>
      <w:r>
        <w:t>Should be a new paragraph.</w:t>
      </w:r>
    </w:p>
  </w:comment>
  <w:comment w:id="8" w:author="Katharine Osborne" w:date="2010-02-07T01:54:00Z" w:initials="KO">
    <w:p w:rsidR="0029466C" w:rsidRDefault="0029466C">
      <w:pPr>
        <w:pStyle w:val="CommentText"/>
      </w:pPr>
      <w:r>
        <w:rPr>
          <w:rStyle w:val="CommentReference"/>
        </w:rPr>
        <w:annotationRef/>
      </w:r>
      <w:r>
        <w:t>Should this be in a table?</w:t>
      </w:r>
    </w:p>
  </w:comment>
  <w:comment w:id="9" w:author="Katharine Osborne" w:date="2010-02-07T01:59:00Z" w:initials="KO">
    <w:p w:rsidR="0029466C" w:rsidRDefault="0029466C">
      <w:pPr>
        <w:pStyle w:val="CommentText"/>
      </w:pPr>
      <w:r>
        <w:rPr>
          <w:rStyle w:val="CommentReference"/>
        </w:rPr>
        <w:annotationRef/>
      </w:r>
      <w:r>
        <w:t>The code listing above needs at least a brief explanation.</w:t>
      </w:r>
    </w:p>
  </w:comment>
  <w:comment w:id="10" w:author="Katharine Osborne" w:date="2010-02-07T02:02:00Z" w:initials="KO">
    <w:p w:rsidR="0029466C" w:rsidRDefault="0029466C">
      <w:pPr>
        <w:pStyle w:val="CommentText"/>
      </w:pPr>
      <w:r>
        <w:rPr>
          <w:rStyle w:val="CommentReference"/>
        </w:rPr>
        <w:annotationRef/>
      </w:r>
      <w:r>
        <w:t>Each code listing should have a brief explanation of what is happening. Don’t assume the reader will figure it out correctly. He should with something this short, but you never know for sure. Make sure there is no room for misinterpretation.</w:t>
      </w:r>
    </w:p>
  </w:comment>
  <w:comment w:id="11" w:author="Katharine Osborne" w:date="2010-02-07T02:03:00Z" w:initials="KO">
    <w:p w:rsidR="0029466C" w:rsidRDefault="0029466C">
      <w:pPr>
        <w:pStyle w:val="CommentText"/>
      </w:pPr>
      <w:r>
        <w:rPr>
          <w:rStyle w:val="CommentReference"/>
        </w:rPr>
        <w:annotationRef/>
      </w:r>
      <w:r>
        <w:t>Was there something else to be written here?</w:t>
      </w:r>
    </w:p>
  </w:comment>
  <w:comment w:id="13" w:author="Katharine Osborne" w:date="2010-02-07T02:05:00Z" w:initials="KO">
    <w:p w:rsidR="0029466C" w:rsidRDefault="0029466C">
      <w:pPr>
        <w:pStyle w:val="CommentText"/>
      </w:pPr>
      <w:r>
        <w:rPr>
          <w:rStyle w:val="CommentReference"/>
        </w:rPr>
        <w:annotationRef/>
      </w:r>
      <w:r>
        <w:t>Does this listing need cue balls?</w:t>
      </w:r>
    </w:p>
  </w:comment>
  <w:comment w:id="15" w:author="Katharine Osborne" w:date="2010-02-07T02:08:00Z" w:initials="KO">
    <w:p w:rsidR="0029466C" w:rsidRDefault="0029466C">
      <w:pPr>
        <w:pStyle w:val="CommentText"/>
      </w:pPr>
      <w:r>
        <w:rPr>
          <w:rStyle w:val="CommentReference"/>
        </w:rPr>
        <w:annotationRef/>
      </w:r>
      <w:r>
        <w:t>Bullet items don’t end in periods.</w:t>
      </w:r>
    </w:p>
  </w:comment>
  <w:comment w:id="17" w:author="Katharine Osborne" w:date="2010-02-07T02:21:00Z" w:initials="KO">
    <w:p w:rsidR="0019155D" w:rsidRDefault="0019155D">
      <w:pPr>
        <w:pStyle w:val="CommentText"/>
      </w:pPr>
      <w:r>
        <w:rPr>
          <w:rStyle w:val="CommentReference"/>
        </w:rPr>
        <w:annotationRef/>
      </w:r>
      <w:r>
        <w:t>Should be a new paragraph.</w:t>
      </w:r>
    </w:p>
  </w:comment>
  <w:comment w:id="18" w:author="Katharine Osborne" w:date="2010-02-07T02:22:00Z" w:initials="KO">
    <w:p w:rsidR="0019155D" w:rsidRDefault="0019155D">
      <w:pPr>
        <w:pStyle w:val="CommentText"/>
      </w:pPr>
      <w:r>
        <w:rPr>
          <w:rStyle w:val="CommentReference"/>
        </w:rPr>
        <w:annotationRef/>
      </w:r>
      <w:r>
        <w:t>“Implementing an entity model binder”?</w:t>
      </w:r>
    </w:p>
  </w:comment>
  <w:comment w:id="19" w:author="Katharine Osborne" w:date="2010-02-07T02:23:00Z" w:initials="KO">
    <w:p w:rsidR="0019155D" w:rsidRDefault="0019155D">
      <w:pPr>
        <w:pStyle w:val="CommentText"/>
      </w:pPr>
      <w:r>
        <w:rPr>
          <w:rStyle w:val="CommentReference"/>
        </w:rPr>
        <w:annotationRef/>
      </w:r>
      <w:r w:rsidRPr="0019155D">
        <w:t>http://mng.bz/VuSa</w:t>
      </w:r>
    </w:p>
  </w:comment>
  <w:comment w:id="21" w:author="Katharine Osborne" w:date="2010-02-07T02:24:00Z" w:initials="KO">
    <w:p w:rsidR="0019155D" w:rsidRDefault="0019155D">
      <w:pPr>
        <w:pStyle w:val="CommentText"/>
      </w:pPr>
      <w:r>
        <w:rPr>
          <w:rStyle w:val="CommentReference"/>
        </w:rPr>
        <w:annotationRef/>
      </w:r>
      <w:r>
        <w:t>“Creating a simple action filter”?</w:t>
      </w:r>
    </w:p>
  </w:comment>
  <w:comment w:id="23" w:author="Katharine Osborne" w:date="2010-02-07T02:26:00Z" w:initials="KO">
    <w:p w:rsidR="0019155D" w:rsidRDefault="0019155D">
      <w:pPr>
        <w:pStyle w:val="CommentText"/>
      </w:pPr>
      <w:r>
        <w:rPr>
          <w:rStyle w:val="CommentReference"/>
        </w:rPr>
        <w:annotationRef/>
      </w:r>
      <w:r>
        <w:t>This summary is a bit anemic. Can you beef it up?</w:t>
      </w:r>
    </w:p>
    <w:p w:rsidR="0019155D" w:rsidRDefault="0019155D">
      <w:pPr>
        <w:pStyle w:val="CommentText"/>
      </w:pPr>
    </w:p>
    <w:p w:rsidR="0019155D" w:rsidRDefault="0019155D">
      <w:pPr>
        <w:pStyle w:val="CommentText"/>
      </w:pPr>
      <w:r>
        <w:t>A good rule of thumb is to have at least a sentence recapping each first-level section above.</w:t>
      </w:r>
    </w:p>
  </w:comment>
  <w:comment w:id="24" w:author="Katharine Osborne" w:date="2010-02-07T02:27:00Z" w:initials="KO">
    <w:p w:rsidR="0019155D" w:rsidRDefault="0019155D">
      <w:pPr>
        <w:pStyle w:val="CommentText"/>
      </w:pPr>
      <w:r>
        <w:rPr>
          <w:rStyle w:val="CommentReference"/>
        </w:rPr>
        <w:annotationRef/>
      </w:r>
      <w:r>
        <w:t xml:space="preserve">Which section? </w:t>
      </w:r>
      <w:r>
        <w:t>Or is it the whole chapter?</w:t>
      </w:r>
    </w:p>
  </w:comment>
  <w:comment w:id="25" w:author="Katharine Osborne" w:date="2010-02-07T02:26:00Z" w:initials="KO">
    <w:p w:rsidR="0019155D" w:rsidRDefault="0019155D">
      <w:pPr>
        <w:pStyle w:val="CommentText"/>
      </w:pPr>
      <w:r>
        <w:rPr>
          <w:rStyle w:val="CommentReference"/>
        </w:rPr>
        <w:annotationRef/>
      </w:r>
      <w:r>
        <w:t>Should this be capitalized?</w:t>
      </w:r>
    </w:p>
  </w:comment>
  <w:comment w:id="26" w:author="Katharine Osborne" w:date="2010-02-07T02:26:00Z" w:initials="KO">
    <w:p w:rsidR="0019155D" w:rsidRDefault="0019155D">
      <w:pPr>
        <w:pStyle w:val="CommentText"/>
      </w:pPr>
      <w:r>
        <w:rPr>
          <w:rStyle w:val="CommentReference"/>
        </w:rPr>
        <w:annotationRef/>
      </w:r>
      <w:r>
        <w:t>What’s happening in the next chapter? Give the reader a bit of a taste of what’s to come.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66C" w:rsidRDefault="0029466C">
      <w:r>
        <w:separator/>
      </w:r>
    </w:p>
    <w:p w:rsidR="0029466C" w:rsidRDefault="0029466C"/>
  </w:endnote>
  <w:endnote w:type="continuationSeparator" w:id="0">
    <w:p w:rsidR="0029466C" w:rsidRDefault="0029466C">
      <w:r>
        <w:continuationSeparator/>
      </w:r>
    </w:p>
    <w:p w:rsidR="0029466C" w:rsidRDefault="0029466C"/>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2D24E6" w:rsidRDefault="0029466C" w:rsidP="00D4121F">
    <w:pPr>
      <w:pStyle w:val="Body1"/>
      <w:jc w:val="center"/>
    </w:pPr>
    <w:r>
      <w:t xml:space="preserve">©Manning Publications Co. </w:t>
    </w:r>
    <w:r w:rsidRPr="00B41619">
      <w:t xml:space="preserve">Please post comments or corrections to the </w:t>
    </w:r>
    <w:r w:rsidRPr="002D24E6">
      <w:t>Author Online forum:</w:t>
    </w:r>
  </w:p>
  <w:p w:rsidR="0029466C" w:rsidRPr="00DB3E55" w:rsidRDefault="0029466C" w:rsidP="00D4121F">
    <w:pPr>
      <w:pStyle w:val="Body1"/>
      <w:jc w:val="center"/>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Default="0029466C" w:rsidP="00D4121F">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66C" w:rsidRDefault="0029466C">
      <w:r>
        <w:separator/>
      </w:r>
    </w:p>
    <w:p w:rsidR="0029466C" w:rsidRDefault="0029466C"/>
  </w:footnote>
  <w:footnote w:type="continuationSeparator" w:id="0">
    <w:p w:rsidR="0029466C" w:rsidRDefault="0029466C">
      <w:r>
        <w:continuationSeparator/>
      </w:r>
    </w:p>
    <w:p w:rsidR="0029466C" w:rsidRDefault="0029466C"/>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754508" w:rsidRDefault="0029466C" w:rsidP="00D4121F">
    <w:pPr>
      <w:pStyle w:val="Body1"/>
      <w:tabs>
        <w:tab w:val="clear" w:pos="360"/>
        <w:tab w:val="center" w:pos="2970"/>
        <w:tab w:val="right" w:pos="7200"/>
      </w:tabs>
    </w:pPr>
    <w:fldSimple w:instr="PAGE  ">
      <w:r w:rsidR="0019155D">
        <w:rPr>
          <w:noProof/>
        </w:rPr>
        <w:t>16</w:t>
      </w:r>
    </w:fldSimple>
    <w:r>
      <w:tab/>
    </w:r>
    <w:r w:rsidRPr="00472589">
      <w:rPr>
        <w:rStyle w:val="BoldItalics"/>
      </w:rPr>
      <w:t>Author</w:t>
    </w:r>
    <w:r>
      <w:t xml:space="preserve"> / </w:t>
    </w:r>
    <w:r w:rsidRPr="00472589">
      <w:rPr>
        <w:rStyle w:val="BoldItalics"/>
      </w:rPr>
      <w:t>Title</w:t>
    </w:r>
    <w:r>
      <w:tab/>
      <w:t xml:space="preserve">Last saved: </w:t>
    </w:r>
    <w:fldSimple w:instr=" SAVEDATE  \@ &quot;M/d/yyyy&quot;  \* MERGEFORMAT ">
      <w:r>
        <w:rPr>
          <w:noProof/>
        </w:rPr>
        <w:t>1/17/2010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466C" w:rsidRPr="00327B8E" w:rsidRDefault="0029466C" w:rsidP="00D4121F">
    <w:pPr>
      <w:pStyle w:val="Body1"/>
      <w:tabs>
        <w:tab w:val="clear" w:pos="360"/>
        <w:tab w:val="center" w:pos="4680"/>
        <w:tab w:val="left" w:pos="7200"/>
      </w:tabs>
    </w:pPr>
    <w:r>
      <w:t xml:space="preserve">Last saved: </w:t>
    </w:r>
    <w:fldSimple w:instr=" SAVEDATE  \@ &quot;M/d/yyyy&quot;  \* MERGEFORMAT ">
      <w:r>
        <w:rPr>
          <w:noProof/>
        </w:rPr>
        <w:t>1/17/2010</w:t>
      </w:r>
    </w:fldSimple>
    <w:r>
      <w:tab/>
    </w:r>
    <w:r w:rsidRPr="00472589">
      <w:rPr>
        <w:rStyle w:val="BoldItalics"/>
      </w:rPr>
      <w:t>Author</w:t>
    </w:r>
    <w:r>
      <w:t xml:space="preserve"> / </w:t>
    </w:r>
    <w:r w:rsidRPr="00472589">
      <w:rPr>
        <w:rStyle w:val="BoldItalics"/>
      </w:rPr>
      <w:t>Title</w:t>
    </w:r>
    <w:r w:rsidRPr="00754508">
      <w:tab/>
    </w:r>
    <w:fldSimple w:instr="PAGE  ">
      <w:r w:rsidR="0019155D">
        <w:rPr>
          <w:noProof/>
        </w:rPr>
        <w:t>15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5"/>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hideSpellingErrors/>
  <w:proofState w:spelling="clean" w:grammar="clean"/>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E0C1B"/>
    <w:rsid w:val="00053076"/>
    <w:rsid w:val="00065C88"/>
    <w:rsid w:val="000E0C1B"/>
    <w:rsid w:val="00107DB7"/>
    <w:rsid w:val="00124522"/>
    <w:rsid w:val="001623AC"/>
    <w:rsid w:val="00183516"/>
    <w:rsid w:val="0019155D"/>
    <w:rsid w:val="001A18F0"/>
    <w:rsid w:val="001B51BB"/>
    <w:rsid w:val="001B733F"/>
    <w:rsid w:val="001F5E40"/>
    <w:rsid w:val="00205A40"/>
    <w:rsid w:val="00256750"/>
    <w:rsid w:val="0029466C"/>
    <w:rsid w:val="00294D58"/>
    <w:rsid w:val="002A4196"/>
    <w:rsid w:val="002C2801"/>
    <w:rsid w:val="002F7B4D"/>
    <w:rsid w:val="00304CA2"/>
    <w:rsid w:val="00333A92"/>
    <w:rsid w:val="003342A2"/>
    <w:rsid w:val="003424D9"/>
    <w:rsid w:val="003526A0"/>
    <w:rsid w:val="003849D0"/>
    <w:rsid w:val="003933BA"/>
    <w:rsid w:val="003A4799"/>
    <w:rsid w:val="003C1EDF"/>
    <w:rsid w:val="00461F6C"/>
    <w:rsid w:val="004819F6"/>
    <w:rsid w:val="00685F87"/>
    <w:rsid w:val="006875A4"/>
    <w:rsid w:val="00696704"/>
    <w:rsid w:val="006B0CB6"/>
    <w:rsid w:val="006C21E3"/>
    <w:rsid w:val="006D5294"/>
    <w:rsid w:val="006E1D40"/>
    <w:rsid w:val="006E2BF3"/>
    <w:rsid w:val="00705C4A"/>
    <w:rsid w:val="00713583"/>
    <w:rsid w:val="00765295"/>
    <w:rsid w:val="00791883"/>
    <w:rsid w:val="00796684"/>
    <w:rsid w:val="007F2A19"/>
    <w:rsid w:val="0081673E"/>
    <w:rsid w:val="008567C4"/>
    <w:rsid w:val="008A2B31"/>
    <w:rsid w:val="008F594B"/>
    <w:rsid w:val="00951613"/>
    <w:rsid w:val="00952507"/>
    <w:rsid w:val="00952ECD"/>
    <w:rsid w:val="00963B0C"/>
    <w:rsid w:val="009710BD"/>
    <w:rsid w:val="00972697"/>
    <w:rsid w:val="00983F2F"/>
    <w:rsid w:val="009841A3"/>
    <w:rsid w:val="009D529C"/>
    <w:rsid w:val="00A12BF3"/>
    <w:rsid w:val="00A22B61"/>
    <w:rsid w:val="00A237C0"/>
    <w:rsid w:val="00A524FA"/>
    <w:rsid w:val="00A527E7"/>
    <w:rsid w:val="00A6237C"/>
    <w:rsid w:val="00AA5B11"/>
    <w:rsid w:val="00AB4724"/>
    <w:rsid w:val="00B2229E"/>
    <w:rsid w:val="00B74720"/>
    <w:rsid w:val="00CA5F7B"/>
    <w:rsid w:val="00CD7C04"/>
    <w:rsid w:val="00D4121F"/>
    <w:rsid w:val="00D708FE"/>
    <w:rsid w:val="00EA6FC1"/>
    <w:rsid w:val="00F349CE"/>
    <w:rsid w:val="00F51F63"/>
    <w:rsid w:val="00F755DD"/>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1C68FB"/>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4"/>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5"/>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1C68FB"/>
    <w:rPr>
      <w:rFonts w:ascii="Courier" w:hAnsi="Courier"/>
      <w:sz w:val="20"/>
      <w:szCs w:val="20"/>
    </w:rPr>
  </w:style>
  <w:style w:type="paragraph" w:styleId="HTMLPreformatted">
    <w:name w:val="HTML Preformatted"/>
    <w:basedOn w:val="Normal"/>
    <w:link w:val="HTMLPreformattedChar"/>
    <w:locked/>
    <w:rsid w:val="001C68FB"/>
    <w:rPr>
      <w:rFonts w:ascii="Courier" w:hAnsi="Courier"/>
    </w:rPr>
  </w:style>
  <w:style w:type="character" w:customStyle="1" w:styleId="HTMLPreformattedChar">
    <w:name w:val="HTML Preformatted Char"/>
    <w:basedOn w:val="DefaultParagraphFont"/>
    <w:link w:val="HTMLPreformatted"/>
    <w:rsid w:val="001C68FB"/>
    <w:rPr>
      <w:rFonts w:ascii="Courier" w:hAnsi="Courier"/>
      <w:color w:val="000000"/>
    </w:rPr>
  </w:style>
  <w:style w:type="paragraph" w:styleId="NormalWeb">
    <w:name w:val="Normal (Web)"/>
    <w:basedOn w:val="Normal"/>
    <w:locked/>
    <w:rsid w:val="001C68FB"/>
    <w:rPr>
      <w:sz w:val="24"/>
      <w:szCs w:val="24"/>
    </w:rPr>
  </w:style>
  <w:style w:type="character" w:customStyle="1" w:styleId="SubtleReference1">
    <w:name w:val="Subtle Reference1"/>
    <w:basedOn w:val="DefaultParagraphFont"/>
    <w:uiPriority w:val="31"/>
    <w:rsid w:val="001C68FB"/>
    <w:rPr>
      <w:smallCaps/>
      <w:color w:val="C0504D"/>
      <w:u w:val="single"/>
    </w:rPr>
  </w:style>
  <w:style w:type="paragraph" w:customStyle="1" w:styleId="MediumList2-Accent21">
    <w:name w:val="Medium List 2 - Accent 21"/>
    <w:hidden/>
    <w:uiPriority w:val="99"/>
    <w:semiHidden/>
    <w:rsid w:val="001C68FB"/>
    <w:rPr>
      <w:rFonts w:ascii="Verdana" w:hAnsi="Verdana"/>
      <w:color w:val="000000"/>
      <w:sz w:val="16"/>
      <w:szCs w:val="16"/>
    </w:rPr>
  </w:style>
  <w:style w:type="paragraph" w:styleId="Index4">
    <w:name w:val="index 4"/>
    <w:basedOn w:val="Normal"/>
    <w:next w:val="Normal"/>
    <w:autoRedefine/>
    <w:rsid w:val="002806BE"/>
    <w:pPr>
      <w:ind w:left="800" w:hanging="200"/>
    </w:pPr>
  </w:style>
  <w:style w:type="paragraph" w:styleId="Index5">
    <w:name w:val="index 5"/>
    <w:basedOn w:val="Normal"/>
    <w:next w:val="Normal"/>
    <w:autoRedefine/>
    <w:rsid w:val="002806BE"/>
    <w:pPr>
      <w:ind w:left="1000" w:hanging="200"/>
    </w:pPr>
  </w:style>
  <w:style w:type="paragraph" w:styleId="Index6">
    <w:name w:val="index 6"/>
    <w:basedOn w:val="Normal"/>
    <w:next w:val="Normal"/>
    <w:autoRedefine/>
    <w:rsid w:val="002806BE"/>
    <w:pPr>
      <w:ind w:left="1200" w:hanging="200"/>
    </w:pPr>
  </w:style>
  <w:style w:type="paragraph" w:styleId="Index7">
    <w:name w:val="index 7"/>
    <w:basedOn w:val="Normal"/>
    <w:next w:val="Normal"/>
    <w:autoRedefine/>
    <w:rsid w:val="002806BE"/>
    <w:pPr>
      <w:ind w:left="1400" w:hanging="200"/>
    </w:pPr>
  </w:style>
  <w:style w:type="paragraph" w:styleId="Index8">
    <w:name w:val="index 8"/>
    <w:basedOn w:val="Normal"/>
    <w:next w:val="Normal"/>
    <w:autoRedefine/>
    <w:rsid w:val="002806BE"/>
    <w:pPr>
      <w:ind w:left="1600" w:hanging="200"/>
    </w:pPr>
  </w:style>
  <w:style w:type="paragraph" w:styleId="Index9">
    <w:name w:val="index 9"/>
    <w:basedOn w:val="Normal"/>
    <w:next w:val="Normal"/>
    <w:autoRedefine/>
    <w:rsid w:val="002806BE"/>
    <w:pPr>
      <w:ind w:left="1800" w:hanging="200"/>
    </w:pPr>
  </w:style>
  <w:style w:type="paragraph" w:styleId="IndexHeading">
    <w:name w:val="index heading"/>
    <w:basedOn w:val="Normal"/>
    <w:next w:val="Index1"/>
    <w:rsid w:val="002806BE"/>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16</Pages>
  <Words>4973</Words>
  <Characters>28351</Characters>
  <Application>Microsoft Macintosh Word</Application>
  <DocSecurity>0</DocSecurity>
  <Lines>236</Lines>
  <Paragraphs>56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34817</CharactersWithSpaces>
  <SharedDoc>false</SharedDoc>
  <HLinks>
    <vt:vector size="42" baseType="variant">
      <vt:variant>
        <vt:i4>6094901</vt:i4>
      </vt:variant>
      <vt:variant>
        <vt:i4>21</vt:i4>
      </vt:variant>
      <vt:variant>
        <vt:i4>0</vt:i4>
      </vt:variant>
      <vt:variant>
        <vt:i4>5</vt:i4>
      </vt:variant>
      <vt:variant>
        <vt:lpwstr>http://www.microsoft.com/downloads/details.aspx?familyid=E59C3964-672D-4511-BB3E-2D5E1DB91038</vt:lpwstr>
      </vt:variant>
      <vt:variant>
        <vt:lpwstr/>
      </vt:variant>
      <vt:variant>
        <vt:i4>3080307</vt:i4>
      </vt:variant>
      <vt:variant>
        <vt:i4>18</vt:i4>
      </vt:variant>
      <vt:variant>
        <vt:i4>0</vt:i4>
      </vt:variant>
      <vt:variant>
        <vt:i4>5</vt:i4>
      </vt:variant>
      <vt:variant>
        <vt:lpwstr>http://getfirebug.com/</vt:lpwstr>
      </vt:variant>
      <vt:variant>
        <vt:lpwstr/>
      </vt:variant>
      <vt:variant>
        <vt:i4>3801146</vt:i4>
      </vt:variant>
      <vt:variant>
        <vt:i4>15</vt:i4>
      </vt:variant>
      <vt:variant>
        <vt:i4>0</vt:i4>
      </vt:variant>
      <vt:variant>
        <vt:i4>5</vt:i4>
      </vt:variant>
      <vt:variant>
        <vt:lpwstr>http://www.gallio.org/</vt:lpwstr>
      </vt:variant>
      <vt:variant>
        <vt:lpwstr/>
      </vt:variant>
      <vt:variant>
        <vt:i4>655370</vt:i4>
      </vt:variant>
      <vt:variant>
        <vt:i4>12</vt:i4>
      </vt:variant>
      <vt:variant>
        <vt:i4>0</vt:i4>
      </vt:variant>
      <vt:variant>
        <vt:i4>5</vt:i4>
      </vt:variant>
      <vt:variant>
        <vt:lpwstr>http://docs.jquery.com/QUnit</vt:lpwstr>
      </vt:variant>
      <vt:variant>
        <vt:lpwstr/>
      </vt:variant>
      <vt:variant>
        <vt:i4>3407988</vt:i4>
      </vt:variant>
      <vt:variant>
        <vt:i4>9</vt:i4>
      </vt:variant>
      <vt:variant>
        <vt:i4>0</vt:i4>
      </vt:variant>
      <vt:variant>
        <vt:i4>5</vt:i4>
      </vt:variant>
      <vt:variant>
        <vt:lpwstr>http://seleniumhq.org/</vt:lpwstr>
      </vt:variant>
      <vt:variant>
        <vt:lpwstr/>
      </vt:variant>
      <vt:variant>
        <vt:i4>4653092</vt:i4>
      </vt:variant>
      <vt:variant>
        <vt:i4>6</vt:i4>
      </vt:variant>
      <vt:variant>
        <vt:i4>0</vt:i4>
      </vt:variant>
      <vt:variant>
        <vt:i4>5</vt:i4>
      </vt:variant>
      <vt:variant>
        <vt:lpwstr>http://wtr.rubyforge.org/</vt:lpwstr>
      </vt:variant>
      <vt:variant>
        <vt:lpwstr/>
      </vt:variant>
      <vt:variant>
        <vt:i4>4718651</vt:i4>
      </vt:variant>
      <vt:variant>
        <vt:i4>3</vt:i4>
      </vt:variant>
      <vt:variant>
        <vt:i4>0</vt:i4>
      </vt:variant>
      <vt:variant>
        <vt:i4>5</vt:i4>
      </vt:variant>
      <vt:variant>
        <vt:lpwstr>http://watin.sourceforge.net/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Katharine Osborne</cp:lastModifiedBy>
  <cp:revision>64</cp:revision>
  <cp:lastPrinted>2001-01-25T17:37:00Z</cp:lastPrinted>
  <dcterms:created xsi:type="dcterms:W3CDTF">2010-01-16T04:03:00Z</dcterms:created>
  <dcterms:modified xsi:type="dcterms:W3CDTF">2010-02-07T12:27:00Z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