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2C6540" w:rsidP="00491541">
      <w:pPr>
        <w:pStyle w:val="COChapterNumber"/>
      </w:pPr>
      <w:r>
        <w:t>18</w:t>
      </w:r>
    </w:p>
    <w:p w:rsidR="002C6540" w:rsidRDefault="002C6540" w:rsidP="002C6540">
      <w:pPr>
        <w:pStyle w:val="COChapterTitle"/>
      </w:pPr>
      <w:r>
        <w:t>AutoMapper</w:t>
      </w:r>
    </w:p>
    <w:p w:rsidR="002C6540" w:rsidRDefault="002C6540" w:rsidP="002C6540">
      <w:pPr>
        <w:pStyle w:val="Body1"/>
      </w:pPr>
      <w:r>
        <w:t>This chapter covers</w:t>
      </w:r>
    </w:p>
    <w:p w:rsidR="00921869" w:rsidRDefault="002404EF" w:rsidP="00921869">
      <w:pPr>
        <w:pStyle w:val="ListBullet"/>
      </w:pPr>
      <w:r>
        <w:t>Understanding AutoMapper</w:t>
      </w:r>
    </w:p>
    <w:p w:rsidR="002C6540" w:rsidRDefault="002404EF" w:rsidP="002C6540">
      <w:pPr>
        <w:pStyle w:val="ListBullet"/>
      </w:pPr>
      <w:r>
        <w:t>Configuring AutoMapper</w:t>
      </w:r>
    </w:p>
    <w:p w:rsidR="002C6540" w:rsidRDefault="002404EF" w:rsidP="002C6540">
      <w:pPr>
        <w:pStyle w:val="ListBullet"/>
      </w:pPr>
      <w:r>
        <w:t>Testing conventions</w:t>
      </w:r>
    </w:p>
    <w:p w:rsidR="002404EF" w:rsidRDefault="002404EF" w:rsidP="002C6540">
      <w:pPr>
        <w:pStyle w:val="ListBullet"/>
      </w:pPr>
      <w:r>
        <w:t>Applying formatters to eliminate duplicative code</w:t>
      </w:r>
    </w:p>
    <w:p w:rsidR="002404EF" w:rsidRDefault="002404EF" w:rsidP="002C6540">
      <w:pPr>
        <w:pStyle w:val="ListBullet"/>
      </w:pPr>
      <w:r>
        <w:t>Reducing markup to presentation only and ridding views of complexity</w:t>
      </w:r>
    </w:p>
    <w:p w:rsidR="00883A64" w:rsidRDefault="009D1A94" w:rsidP="00E9425C">
      <w:pPr>
        <w:pStyle w:val="Body1"/>
      </w:pPr>
      <w:r>
        <w:t>The open source library AutoMapper</w:t>
      </w:r>
      <w:r w:rsidR="00E9425C">
        <w:t xml:space="preserve"> is a conventional object to object mapper.  It takes source objects of one type and maps them to destination objects of another type.  This is useful in many contexts, but we'll use it to map from a domain model to the model objects our views display</w:t>
      </w:r>
      <w:r w:rsidR="0073592F">
        <w:t xml:space="preserve"> -</w:t>
      </w:r>
      <w:r w:rsidR="00E9425C">
        <w:t xml:space="preserve"> the presentation model. </w:t>
      </w:r>
      <w:r w:rsidR="002404EF">
        <w:t>We call it</w:t>
      </w:r>
      <w:r w:rsidR="00E9425C">
        <w:t xml:space="preserve"> conventional because the way it works does not depend on configuring each type's member's mapping, but relies on naming patterns and sensible defaults</w:t>
      </w:r>
      <w:r w:rsidR="0073592F">
        <w:t>.</w:t>
      </w:r>
    </w:p>
    <w:p w:rsidR="008117A8" w:rsidRDefault="00883A64" w:rsidP="008117A8">
      <w:pPr>
        <w:pStyle w:val="Body"/>
      </w:pPr>
      <w:r>
        <w:t>Given a source type and a destination type, AutoMapper will simply assign values from source members, properties and methods, to correspondi</w:t>
      </w:r>
      <w:r w:rsidR="00703424">
        <w:t xml:space="preserve">ng members on the destination.  It does this automatically based on </w:t>
      </w:r>
      <w:r w:rsidR="008117A8">
        <w:t xml:space="preserve">member names.  Let's look at a couple quick examples, just to get started. </w:t>
      </w:r>
    </w:p>
    <w:p w:rsidR="00883A64" w:rsidRDefault="008117A8" w:rsidP="00E9425C">
      <w:pPr>
        <w:pStyle w:val="Body1"/>
      </w:pPr>
      <w:r>
        <w:t xml:space="preserve"> </w:t>
      </w:r>
      <w:r w:rsidR="008A1A85">
        <w:t xml:space="preserve">First, </w:t>
      </w:r>
      <w:r>
        <w:t xml:space="preserve">Listing 18.1 shows </w:t>
      </w:r>
      <w:r w:rsidR="008A1A85">
        <w:t xml:space="preserve">a source class and a destination class. The names match up, so AutoMapper will simply map the value (and call </w:t>
      </w:r>
      <w:r w:rsidR="008A1A85" w:rsidRPr="00150624">
        <w:rPr>
          <w:rStyle w:val="CodeinText"/>
        </w:rPr>
        <w:t>ToString()</w:t>
      </w:r>
      <w:r w:rsidR="008A1A85">
        <w:t xml:space="preserve"> on the </w:t>
      </w:r>
      <w:r w:rsidR="008A1A85" w:rsidRPr="00150624">
        <w:rPr>
          <w:rStyle w:val="CodeinText"/>
        </w:rPr>
        <w:t>Source.Number</w:t>
      </w:r>
      <w:r w:rsidR="008A1A85">
        <w:t xml:space="preserve"> property).</w:t>
      </w:r>
    </w:p>
    <w:p w:rsidR="008117A8" w:rsidRDefault="008A1A85" w:rsidP="008117A8">
      <w:pPr>
        <w:pStyle w:val="CodeListingCaption"/>
      </w:pPr>
      <w:r>
        <w:t>Listing 18.1 An introductory mapping</w:t>
      </w:r>
    </w:p>
    <w:p w:rsidR="008A1A85" w:rsidRPr="008A1A85" w:rsidRDefault="008A1A85" w:rsidP="008A1A85">
      <w:pPr>
        <w:pStyle w:val="Code"/>
      </w:pPr>
      <w:r w:rsidRPr="008A1A85">
        <w:t>public class Source</w:t>
      </w:r>
    </w:p>
    <w:p w:rsidR="008A1A85" w:rsidRPr="008A1A85" w:rsidRDefault="008A1A85" w:rsidP="008A1A85">
      <w:pPr>
        <w:pStyle w:val="Code"/>
      </w:pPr>
      <w:r w:rsidRPr="008A1A85">
        <w:t>{</w:t>
      </w:r>
    </w:p>
    <w:p w:rsidR="008A1A85" w:rsidRPr="008A1A85" w:rsidRDefault="008A1A85" w:rsidP="008A1A85">
      <w:pPr>
        <w:pStyle w:val="Code"/>
      </w:pPr>
      <w:r w:rsidRPr="008A1A85">
        <w:tab/>
        <w:t>public int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r w:rsidRPr="008A1A85">
        <w:t>public class Des</w:t>
      </w:r>
      <w:r>
        <w:t>t</w:t>
      </w:r>
      <w:r w:rsidRPr="008A1A85">
        <w:t>ination</w:t>
      </w:r>
    </w:p>
    <w:p w:rsidR="008A1A85" w:rsidRPr="008A1A85" w:rsidRDefault="008A1A85" w:rsidP="008A1A85">
      <w:pPr>
        <w:pStyle w:val="Code"/>
      </w:pPr>
      <w:r w:rsidRPr="008A1A85">
        <w:t>{</w:t>
      </w:r>
    </w:p>
    <w:p w:rsidR="008A1A85" w:rsidRPr="008A1A85" w:rsidRDefault="008A1A85" w:rsidP="008A1A85">
      <w:pPr>
        <w:pStyle w:val="Code"/>
      </w:pPr>
      <w:r w:rsidRPr="008A1A85">
        <w:tab/>
        <w:t>public string Number { get; set; }</w:t>
      </w:r>
    </w:p>
    <w:p w:rsidR="008A1A85" w:rsidRPr="008A1A85" w:rsidRDefault="008A1A85" w:rsidP="008A1A85">
      <w:pPr>
        <w:pStyle w:val="Code"/>
      </w:pPr>
      <w:r w:rsidRPr="008A1A85">
        <w:t>}</w:t>
      </w:r>
    </w:p>
    <w:p w:rsidR="008A1A85" w:rsidRPr="008A1A85" w:rsidRDefault="008A1A85" w:rsidP="008A1A85">
      <w:pPr>
        <w:pStyle w:val="Code"/>
      </w:pPr>
    </w:p>
    <w:p w:rsidR="008A1A85" w:rsidRPr="008A1A85" w:rsidRDefault="008A1A85" w:rsidP="008A1A85">
      <w:pPr>
        <w:pStyle w:val="Code"/>
      </w:pPr>
      <w:r w:rsidRPr="008A1A85">
        <w:t>[Test]</w:t>
      </w:r>
    </w:p>
    <w:p w:rsidR="008A1A85" w:rsidRPr="008A1A85" w:rsidRDefault="008A1A85" w:rsidP="008A1A85">
      <w:pPr>
        <w:pStyle w:val="Code"/>
      </w:pPr>
      <w:r w:rsidRPr="008A1A85">
        <w:t>public void Demonstration1()</w:t>
      </w:r>
    </w:p>
    <w:p w:rsidR="008A1A85" w:rsidRPr="008A1A85" w:rsidRDefault="008A1A85" w:rsidP="008A1A85">
      <w:pPr>
        <w:pStyle w:val="Code"/>
      </w:pPr>
      <w:r w:rsidRPr="008A1A85">
        <w:t>{</w:t>
      </w:r>
    </w:p>
    <w:p w:rsidR="008A1A85" w:rsidRPr="008A1A85" w:rsidRDefault="008A1A85" w:rsidP="008A1A85">
      <w:pPr>
        <w:pStyle w:val="Code"/>
      </w:pPr>
      <w:r w:rsidRPr="008A1A85">
        <w:tab/>
        <w:t>Mapper.CreateMap&lt;Source, Des</w:t>
      </w:r>
      <w:r>
        <w:t>t</w:t>
      </w:r>
      <w:r w:rsidRPr="008A1A85">
        <w:t>ination&gt;();</w:t>
      </w:r>
      <w:r>
        <w:t xml:space="preserve">        #1</w:t>
      </w:r>
    </w:p>
    <w:p w:rsidR="008A1A85" w:rsidRPr="008A1A85" w:rsidRDefault="008A1A85" w:rsidP="008A1A85">
      <w:pPr>
        <w:pStyle w:val="Code"/>
      </w:pPr>
      <w:r w:rsidRPr="008A1A85">
        <w:tab/>
        <w:t>var source = new Source {Number = 3};</w:t>
      </w:r>
      <w:r>
        <w:t xml:space="preserve">            #2</w:t>
      </w:r>
    </w:p>
    <w:p w:rsidR="008A1A85" w:rsidRPr="008A1A85" w:rsidRDefault="008A1A85" w:rsidP="008A1A85">
      <w:pPr>
        <w:pStyle w:val="Code"/>
      </w:pPr>
      <w:r w:rsidRPr="008A1A85">
        <w:tab/>
        <w:t>Des</w:t>
      </w:r>
      <w:r>
        <w:t>t</w:t>
      </w:r>
      <w:r w:rsidRPr="008A1A85">
        <w:t>ination des</w:t>
      </w:r>
      <w:r>
        <w:t>t</w:t>
      </w:r>
      <w:r w:rsidRPr="008A1A85">
        <w:t xml:space="preserve">ination = </w:t>
      </w:r>
    </w:p>
    <w:p w:rsidR="008A1A85" w:rsidRPr="008A1A85" w:rsidRDefault="008A1A85" w:rsidP="008A1A85">
      <w:pPr>
        <w:pStyle w:val="Code"/>
      </w:pPr>
      <w:r w:rsidRPr="008A1A85">
        <w:tab/>
      </w:r>
      <w:r w:rsidRPr="008A1A85">
        <w:tab/>
        <w:t>Mapper.Map&lt;Source, Des</w:t>
      </w:r>
      <w:r>
        <w:t>t</w:t>
      </w:r>
      <w:r w:rsidRPr="008A1A85">
        <w:t>ination&gt;(source);</w:t>
      </w:r>
      <w:r>
        <w:t xml:space="preserve">    #3</w:t>
      </w:r>
    </w:p>
    <w:p w:rsidR="008A1A85" w:rsidRPr="008A1A85" w:rsidRDefault="008A1A85" w:rsidP="008A1A85">
      <w:pPr>
        <w:pStyle w:val="Code"/>
      </w:pPr>
      <w:r w:rsidRPr="008A1A85">
        <w:tab/>
        <w:t>Console.WriteLine(des</w:t>
      </w:r>
      <w:r>
        <w:t>t</w:t>
      </w:r>
      <w:r w:rsidRPr="008A1A85">
        <w:t>ination.Number);</w:t>
      </w:r>
      <w:r>
        <w:t xml:space="preserve">           #4</w:t>
      </w:r>
    </w:p>
    <w:p w:rsidR="008A1A85" w:rsidRDefault="008A1A85" w:rsidP="008A1A85">
      <w:pPr>
        <w:pStyle w:val="Code"/>
      </w:pPr>
      <w:r w:rsidRPr="008A1A85">
        <w:t>}</w:t>
      </w:r>
    </w:p>
    <w:p w:rsidR="008A1A85" w:rsidRDefault="008A1A85" w:rsidP="008A1A85">
      <w:pPr>
        <w:pStyle w:val="CodeAnnotation"/>
      </w:pPr>
      <w:r>
        <w:t>#1 Creating the mapping with AutoMapper</w:t>
      </w:r>
    </w:p>
    <w:p w:rsidR="008A1A85" w:rsidRDefault="008A1A85" w:rsidP="008A1A85">
      <w:pPr>
        <w:pStyle w:val="CodeAnnotation"/>
      </w:pPr>
      <w:r>
        <w:t>#2 Instantiating the Source object</w:t>
      </w:r>
    </w:p>
    <w:p w:rsidR="008A1A85" w:rsidRDefault="008A1A85" w:rsidP="008A1A85">
      <w:pPr>
        <w:pStyle w:val="CodeAnnotation"/>
      </w:pPr>
      <w:r>
        <w:t>#3 Performing the map with AutoMapper</w:t>
      </w:r>
    </w:p>
    <w:p w:rsidR="008A1A85" w:rsidRDefault="008A1A85" w:rsidP="008A1A85">
      <w:pPr>
        <w:pStyle w:val="CodeAnnotation"/>
      </w:pPr>
      <w:r>
        <w:t>#4 The output is "3"</w:t>
      </w:r>
    </w:p>
    <w:p w:rsidR="008A1A85" w:rsidRDefault="008A1A85" w:rsidP="008A1A85">
      <w:pPr>
        <w:pStyle w:val="Body1"/>
      </w:pPr>
      <w:r>
        <w:t>The output of the test in listing 18.1 is the string "3".  AutoMapper just looks at the names and when they match, it makes the assignment.</w:t>
      </w:r>
    </w:p>
    <w:p w:rsidR="008A1A85" w:rsidRDefault="008A1A85" w:rsidP="008A1A85">
      <w:pPr>
        <w:pStyle w:val="Body"/>
      </w:pPr>
      <w:r>
        <w:t>In reality our objects are rarely this simple.  They are usually object hierarchies. AutoMapper can flatten graphs of objects, projecting the hierarchy to a new shape.</w:t>
      </w:r>
      <w:r w:rsidR="00173F83">
        <w:t xml:space="preserve"> In listing 18.2 we show AutoMapper flattening a</w:t>
      </w:r>
      <w:r w:rsidR="00150624">
        <w:t xml:space="preserve"> very</w:t>
      </w:r>
      <w:r w:rsidR="00173F83">
        <w:t xml:space="preserve"> simple hierarchy.</w:t>
      </w:r>
    </w:p>
    <w:p w:rsidR="00C63E93" w:rsidRDefault="00C63E93" w:rsidP="00C63E93">
      <w:pPr>
        <w:pStyle w:val="CodeListingCaption"/>
      </w:pPr>
      <w:r>
        <w:t>Listing 18.2 Flattening a simple hierarchy</w:t>
      </w:r>
    </w:p>
    <w:p w:rsidR="00C63E93" w:rsidRPr="00C63E93" w:rsidRDefault="00C63E93" w:rsidP="00C63E93">
      <w:pPr>
        <w:pStyle w:val="Code"/>
      </w:pPr>
      <w:r w:rsidRPr="00C63E93">
        <w:t>public class Source</w:t>
      </w:r>
    </w:p>
    <w:p w:rsidR="00C63E93" w:rsidRPr="00C63E93" w:rsidRDefault="00C63E93" w:rsidP="00C63E93">
      <w:pPr>
        <w:pStyle w:val="Code"/>
      </w:pPr>
      <w:r w:rsidRPr="00C63E93">
        <w:t>{</w:t>
      </w:r>
    </w:p>
    <w:p w:rsidR="00C63E93" w:rsidRPr="00C63E93" w:rsidRDefault="00C63E93" w:rsidP="00C63E93">
      <w:pPr>
        <w:pStyle w:val="Code"/>
      </w:pPr>
      <w:r w:rsidRPr="00C63E93">
        <w:tab/>
        <w:t>public Child Child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Child</w:t>
      </w:r>
    </w:p>
    <w:p w:rsidR="00C63E93" w:rsidRPr="00C63E93" w:rsidRDefault="00C63E93" w:rsidP="00C63E93">
      <w:pPr>
        <w:pStyle w:val="Code"/>
      </w:pPr>
      <w:r w:rsidRPr="00C63E93">
        <w:t>{</w:t>
      </w:r>
    </w:p>
    <w:p w:rsidR="00C63E93" w:rsidRPr="00C63E93" w:rsidRDefault="00C63E93" w:rsidP="00C63E93">
      <w:pPr>
        <w:pStyle w:val="Code"/>
      </w:pPr>
      <w:r w:rsidRPr="00C63E93">
        <w:tab/>
        <w:t>public int Number { get; set; }</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public class Destination</w:t>
      </w:r>
    </w:p>
    <w:p w:rsidR="00C63E93" w:rsidRPr="00C63E93" w:rsidRDefault="00C63E93" w:rsidP="00C63E93">
      <w:pPr>
        <w:pStyle w:val="Code"/>
      </w:pPr>
      <w:r w:rsidRPr="00C63E93">
        <w:t>{</w:t>
      </w:r>
    </w:p>
    <w:p w:rsidR="00C63E93" w:rsidRPr="00C63E93" w:rsidRDefault="00C63E93" w:rsidP="00C63E93">
      <w:pPr>
        <w:pStyle w:val="Code"/>
      </w:pPr>
      <w:r w:rsidRPr="00C63E93">
        <w:tab/>
        <w:t>public string ChildNumber { get; set; }</w:t>
      </w:r>
      <w:r>
        <w:t xml:space="preserve">    #1</w:t>
      </w:r>
    </w:p>
    <w:p w:rsidR="00C63E93" w:rsidRPr="00C63E93" w:rsidRDefault="00C63E93" w:rsidP="00C63E93">
      <w:pPr>
        <w:pStyle w:val="Code"/>
      </w:pPr>
      <w:r w:rsidRPr="00C63E93">
        <w:t>}</w:t>
      </w:r>
    </w:p>
    <w:p w:rsidR="00C63E93" w:rsidRPr="00C63E93" w:rsidRDefault="00C63E93" w:rsidP="00C63E93">
      <w:pPr>
        <w:pStyle w:val="Code"/>
      </w:pPr>
    </w:p>
    <w:p w:rsidR="00C63E93" w:rsidRPr="00C63E93" w:rsidRDefault="00C63E93" w:rsidP="00C63E93">
      <w:pPr>
        <w:pStyle w:val="Code"/>
      </w:pPr>
      <w:r w:rsidRPr="00C63E93">
        <w:t>[Test]</w:t>
      </w:r>
    </w:p>
    <w:p w:rsidR="00C63E93" w:rsidRPr="00C63E93" w:rsidRDefault="00C63E93" w:rsidP="00C63E93">
      <w:pPr>
        <w:pStyle w:val="Code"/>
      </w:pPr>
      <w:r w:rsidRPr="00C63E93">
        <w:t>public void Demonstration1()</w:t>
      </w:r>
    </w:p>
    <w:p w:rsidR="00C63E93" w:rsidRPr="00C63E93" w:rsidRDefault="00C63E93" w:rsidP="00C63E93">
      <w:pPr>
        <w:pStyle w:val="Code"/>
      </w:pPr>
      <w:r w:rsidRPr="00C63E93">
        <w:t>{</w:t>
      </w:r>
    </w:p>
    <w:p w:rsidR="00C63E93" w:rsidRPr="00C63E93" w:rsidRDefault="00C63E93" w:rsidP="00C63E93">
      <w:pPr>
        <w:pStyle w:val="Code"/>
      </w:pPr>
      <w:r w:rsidRPr="00C63E93">
        <w:tab/>
        <w:t>Mapper.CreateMap&lt;Source, Destination&gt;();</w:t>
      </w:r>
    </w:p>
    <w:p w:rsidR="00C63E93" w:rsidRPr="00C63E93" w:rsidRDefault="00C63E93" w:rsidP="00C63E93">
      <w:pPr>
        <w:pStyle w:val="Code"/>
      </w:pPr>
      <w:r w:rsidRPr="00C63E93">
        <w:tab/>
        <w:t>var source = new Source</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 xml:space="preserve">             </w:t>
      </w:r>
      <w:r w:rsidRPr="00C63E93">
        <w:tab/>
      </w:r>
      <w:r w:rsidRPr="00C63E93">
        <w:tab/>
        <w:t>Child = new Child{ Number = 3}</w:t>
      </w:r>
    </w:p>
    <w:p w:rsidR="00C63E93" w:rsidRPr="00C63E93" w:rsidRDefault="00C63E93" w:rsidP="00C63E93">
      <w:pPr>
        <w:pStyle w:val="Code"/>
      </w:pPr>
      <w:r w:rsidRPr="00C63E93">
        <w:tab/>
        <w:t xml:space="preserve">             </w:t>
      </w:r>
      <w:r w:rsidRPr="00C63E93">
        <w:tab/>
        <w:t>};</w:t>
      </w:r>
    </w:p>
    <w:p w:rsidR="00C63E93" w:rsidRPr="00C63E93" w:rsidRDefault="00C63E93" w:rsidP="00C63E93">
      <w:pPr>
        <w:pStyle w:val="Code"/>
      </w:pPr>
      <w:r w:rsidRPr="00C63E93">
        <w:tab/>
        <w:t>Destination desintation =</w:t>
      </w:r>
    </w:p>
    <w:p w:rsidR="00C63E93" w:rsidRPr="00C63E93" w:rsidRDefault="00C63E93" w:rsidP="00C63E93">
      <w:pPr>
        <w:pStyle w:val="Code"/>
      </w:pPr>
      <w:r w:rsidRPr="00C63E93">
        <w:tab/>
      </w:r>
      <w:r w:rsidRPr="00C63E93">
        <w:tab/>
        <w:t>Mapper.Map&lt;Source, Destination&gt;(source);</w:t>
      </w:r>
    </w:p>
    <w:p w:rsidR="00C63E93" w:rsidRPr="00C63E93" w:rsidRDefault="00C63E93" w:rsidP="00C63E93">
      <w:pPr>
        <w:pStyle w:val="Code"/>
      </w:pPr>
      <w:r w:rsidRPr="00C63E93">
        <w:tab/>
        <w:t>Console.WriteLine(desintation.ChildNumber);</w:t>
      </w:r>
      <w:r>
        <w:t xml:space="preserve">  #2</w:t>
      </w:r>
    </w:p>
    <w:p w:rsidR="00C63E93" w:rsidRPr="00C63E93" w:rsidRDefault="00C63E93" w:rsidP="00C63E93">
      <w:pPr>
        <w:pStyle w:val="Code"/>
      </w:pPr>
      <w:r w:rsidRPr="00C63E93">
        <w:t>}</w:t>
      </w:r>
    </w:p>
    <w:p w:rsidR="008A1A85" w:rsidRDefault="00C63E93" w:rsidP="00C63E93">
      <w:pPr>
        <w:pStyle w:val="CodeAnnotation"/>
      </w:pPr>
      <w:r>
        <w:lastRenderedPageBreak/>
        <w:t>#1 AutoMapper works with naming conventions</w:t>
      </w:r>
    </w:p>
    <w:p w:rsidR="00C63E93" w:rsidRDefault="00C63E93" w:rsidP="00C63E93">
      <w:pPr>
        <w:pStyle w:val="CodeAnnotation"/>
      </w:pPr>
      <w:r>
        <w:t>#2 The output is "3"</w:t>
      </w:r>
    </w:p>
    <w:p w:rsidR="00C63E93" w:rsidRPr="008A1A85" w:rsidRDefault="00C63E93" w:rsidP="00C63E93">
      <w:pPr>
        <w:pStyle w:val="Body1"/>
      </w:pPr>
      <w:r>
        <w:t xml:space="preserve">Again, AutoMapper relies on the name of the destination property to figure out where the source value will come from.  Because our destination property is named </w:t>
      </w:r>
      <w:r w:rsidRPr="00C63E93">
        <w:rPr>
          <w:rStyle w:val="CodeinText"/>
        </w:rPr>
        <w:t>ChildNumber</w:t>
      </w:r>
      <w:r>
        <w:t>,</w:t>
      </w:r>
      <w:r w:rsidR="00150624">
        <w:t xml:space="preserve"> </w:t>
      </w:r>
      <w:r w:rsidR="00150624" w:rsidRPr="00150624">
        <w:rPr>
          <w:rStyle w:val="Bold"/>
        </w:rPr>
        <w:t>(3)</w:t>
      </w:r>
      <w:r>
        <w:t xml:space="preserve"> AutoMapper will map from </w:t>
      </w:r>
      <w:r w:rsidRPr="00C63E93">
        <w:rPr>
          <w:rStyle w:val="CodeinText"/>
        </w:rPr>
        <w:t>Child.Number</w:t>
      </w:r>
      <w:r>
        <w:t>.</w:t>
      </w:r>
    </w:p>
    <w:p w:rsidR="002C6540" w:rsidRDefault="00C63E93" w:rsidP="00883A64">
      <w:pPr>
        <w:pStyle w:val="Body"/>
      </w:pPr>
      <w:r>
        <w:t>AutoMapper can do much more than simple value assignment</w:t>
      </w:r>
      <w:r w:rsidR="00150624">
        <w:t xml:space="preserve"> and flattening</w:t>
      </w:r>
      <w:r>
        <w:t xml:space="preserve">.  Developers can configure special formatters and instruct AutoMapper to do other actions during the mapping process.  </w:t>
      </w:r>
      <w:r w:rsidR="009D1A94">
        <w:t>Before we dive into AutoMapper, let's see what life was like before it and how we arrived at the decision to use object mapping.</w:t>
      </w:r>
    </w:p>
    <w:p w:rsidR="00E9425C" w:rsidRDefault="002C6540" w:rsidP="00E9425C">
      <w:pPr>
        <w:pStyle w:val="Head1"/>
        <w:rPr>
          <w:rStyle w:val="Italics"/>
        </w:rPr>
      </w:pPr>
      <w:r w:rsidRPr="002C6540">
        <w:rPr>
          <w:rStyle w:val="Italics"/>
        </w:rPr>
        <w:t xml:space="preserve">18.1 Life before </w:t>
      </w:r>
      <w:r w:rsidRPr="00A6156F">
        <w:rPr>
          <w:rStyle w:val="Italics"/>
        </w:rPr>
        <w:t>AutoMapper</w:t>
      </w:r>
    </w:p>
    <w:p w:rsidR="0073592F" w:rsidRDefault="0073592F" w:rsidP="0073592F">
      <w:pPr>
        <w:pStyle w:val="Body1"/>
      </w:pPr>
      <w:r>
        <w:t>Imagine a view that renders information about a customer. We discussed in chapter 2 that some trivial applications may choose to use persistent, domain model objects to as the data source for views.  In the markup in listing 18.</w:t>
      </w:r>
      <w:r w:rsidR="001418A1">
        <w:t>3</w:t>
      </w:r>
      <w:r>
        <w:t xml:space="preserve">, that's exactly the scenario </w:t>
      </w:r>
      <w:r w:rsidR="00150624">
        <w:t>in which we find ourselves</w:t>
      </w:r>
      <w:r>
        <w:t>.</w:t>
      </w:r>
    </w:p>
    <w:p w:rsidR="0073592F" w:rsidRDefault="0073592F" w:rsidP="0073592F">
      <w:pPr>
        <w:pStyle w:val="CodeListingCaption"/>
      </w:pPr>
      <w:r>
        <w:t>Listing 18.</w:t>
      </w:r>
      <w:r w:rsidR="001418A1">
        <w:t>3</w:t>
      </w:r>
      <w:r>
        <w:t xml:space="preserve"> </w:t>
      </w:r>
      <w:r w:rsidR="001418A1">
        <w:t>A</w:t>
      </w:r>
      <w:r>
        <w:t xml:space="preserve"> portion of Customer.aspx</w:t>
      </w:r>
    </w:p>
    <w:p w:rsidR="0073592F" w:rsidRPr="0073592F" w:rsidRDefault="0073592F" w:rsidP="0073592F">
      <w:pPr>
        <w:pStyle w:val="Code"/>
      </w:pPr>
      <w:r w:rsidRPr="0073592F">
        <w:t xml:space="preserve">&lt;%@ Page Language="C#" </w:t>
      </w:r>
      <w:r>
        <w:t xml:space="preserve">                </w:t>
      </w:r>
    </w:p>
    <w:p w:rsidR="0073592F" w:rsidRPr="0073592F" w:rsidRDefault="0073592F" w:rsidP="0073592F">
      <w:pPr>
        <w:pStyle w:val="Code"/>
      </w:pPr>
      <w:r w:rsidRPr="0073592F">
        <w:t>Inherits="System.Web.Mvc.ViewPage&lt;Customer&gt;" %&gt;</w:t>
      </w:r>
      <w:r>
        <w:t xml:space="preserve">                   |#1</w:t>
      </w:r>
    </w:p>
    <w:p w:rsidR="0073592F" w:rsidRDefault="0073592F" w:rsidP="0073592F">
      <w:pPr>
        <w:pStyle w:val="Code"/>
      </w:pPr>
      <w:r w:rsidRPr="0073592F">
        <w:t>&lt;%@ Import Namespace="Core.Model"%&gt;</w:t>
      </w:r>
      <w:r>
        <w:t xml:space="preserve">                              |#1</w:t>
      </w:r>
    </w:p>
    <w:p w:rsidR="0073592F" w:rsidRDefault="0073592F" w:rsidP="0073592F">
      <w:pPr>
        <w:pStyle w:val="Code"/>
      </w:pPr>
    </w:p>
    <w:p w:rsidR="0073592F" w:rsidRPr="0073592F" w:rsidRDefault="0073592F" w:rsidP="0073592F">
      <w:pPr>
        <w:pStyle w:val="Code"/>
      </w:pPr>
      <w:r w:rsidRPr="0073592F">
        <w:t xml:space="preserve">&lt;h2&gt;Customer: &lt;%= Html.Encode(Model.Name.First + " " + </w:t>
      </w:r>
      <w:r>
        <w:t xml:space="preserve">        |#2</w:t>
      </w:r>
    </w:p>
    <w:p w:rsidR="0073592F" w:rsidRPr="0073592F" w:rsidRDefault="0073592F" w:rsidP="0073592F">
      <w:pPr>
        <w:pStyle w:val="Code"/>
      </w:pPr>
      <w:r w:rsidRPr="0073592F">
        <w:tab/>
        <w:t>Model.Name.Middle + " " + Model.Name.Last) %&gt;&lt;/h2&gt;</w:t>
      </w:r>
      <w:r>
        <w:t xml:space="preserve">       |#2</w:t>
      </w:r>
    </w:p>
    <w:p w:rsidR="0073592F" w:rsidRPr="0073592F" w:rsidRDefault="0073592F" w:rsidP="0073592F">
      <w:pPr>
        <w:pStyle w:val="Code"/>
      </w:pPr>
      <w:r w:rsidRPr="0073592F">
        <w:t>&lt;div class="customerdetails"&gt;</w:t>
      </w:r>
    </w:p>
    <w:p w:rsidR="0073592F" w:rsidRPr="0073592F" w:rsidRDefault="0073592F" w:rsidP="0073592F">
      <w:pPr>
        <w:pStyle w:val="Code"/>
      </w:pPr>
      <w:r w:rsidRPr="0073592F">
        <w:t xml:space="preserve"> &lt;p&gt;Status: &lt;%= Html.Encode(Model.Status) %&gt;&lt;/p&gt;</w:t>
      </w:r>
      <w:r>
        <w:t xml:space="preserve">             #3</w:t>
      </w:r>
    </w:p>
    <w:p w:rsidR="0073592F" w:rsidRPr="0073592F" w:rsidRDefault="0073592F" w:rsidP="0073592F">
      <w:pPr>
        <w:pStyle w:val="Code"/>
      </w:pPr>
      <w:r w:rsidRPr="0073592F">
        <w:t xml:space="preserve"> &lt;p&gt;Total Amount Paid: $ </w:t>
      </w:r>
      <w:r>
        <w:t xml:space="preserve">                                    |#4</w:t>
      </w:r>
    </w:p>
    <w:p w:rsidR="0073592F" w:rsidRPr="0073592F" w:rsidRDefault="0073592F" w:rsidP="0073592F">
      <w:pPr>
        <w:pStyle w:val="Code"/>
      </w:pPr>
      <w:r w:rsidRPr="0073592F">
        <w:tab/>
        <w:t>&lt;%= Html.Encode(Model.GetTotalAmountPaid()) %&gt;&lt;/p&gt;</w:t>
      </w:r>
      <w:r>
        <w:t xml:space="preserve">       |#4</w:t>
      </w:r>
    </w:p>
    <w:p w:rsidR="0073592F" w:rsidRPr="0073592F" w:rsidRDefault="0073592F" w:rsidP="0073592F">
      <w:pPr>
        <w:pStyle w:val="Code"/>
      </w:pPr>
      <w:r w:rsidRPr="0073592F">
        <w:t xml:space="preserve"> &lt;p&gt;Address: &lt;%= Html.Encode(Model.ShippingAddress.Line1) %&gt;, </w:t>
      </w:r>
    </w:p>
    <w:p w:rsidR="0073592F" w:rsidRPr="0073592F" w:rsidRDefault="0073592F" w:rsidP="0073592F">
      <w:pPr>
        <w:pStyle w:val="Code"/>
      </w:pPr>
      <w:r w:rsidRPr="0073592F">
        <w:tab/>
        <w:t xml:space="preserve">&lt;%= Html.Encode(Model.ShippingAddress.Line2) %&gt;, </w:t>
      </w:r>
      <w:r>
        <w:t xml:space="preserve">       </w:t>
      </w:r>
    </w:p>
    <w:p w:rsidR="0073592F" w:rsidRPr="0073592F" w:rsidRDefault="0073592F" w:rsidP="0073592F">
      <w:pPr>
        <w:pStyle w:val="Code"/>
      </w:pPr>
      <w:r w:rsidRPr="0073592F">
        <w:tab/>
        <w:t xml:space="preserve">&lt;%= Html.Encode(Model.ShippingAddress.City) %&gt;, </w:t>
      </w:r>
      <w:r>
        <w:t xml:space="preserve">          </w:t>
      </w:r>
    </w:p>
    <w:p w:rsidR="0073592F" w:rsidRPr="0073592F" w:rsidRDefault="0073592F" w:rsidP="0073592F">
      <w:pPr>
        <w:pStyle w:val="Code"/>
      </w:pPr>
      <w:r w:rsidRPr="0073592F">
        <w:tab/>
        <w:t xml:space="preserve">&lt;%= Html.Encode(Model.ShippingAddress.State.DisplayName) %&gt; </w:t>
      </w:r>
      <w:r>
        <w:t xml:space="preserve"> #</w:t>
      </w:r>
      <w:r w:rsidR="00992D50">
        <w:t>5</w:t>
      </w:r>
    </w:p>
    <w:p w:rsidR="0073592F" w:rsidRPr="0073592F" w:rsidRDefault="0073592F" w:rsidP="0073592F">
      <w:pPr>
        <w:pStyle w:val="Code"/>
      </w:pPr>
      <w:r w:rsidRPr="0073592F">
        <w:tab/>
        <w:t>&lt;%= Html.Encode(Model.ShippingAddress.Zip) %&gt;&lt;/p&gt;</w:t>
      </w:r>
    </w:p>
    <w:p w:rsidR="0073592F" w:rsidRDefault="0073592F" w:rsidP="0073592F">
      <w:pPr>
        <w:pStyle w:val="Code"/>
      </w:pPr>
      <w:r w:rsidRPr="0073592F">
        <w:t>&lt;/div&gt;</w:t>
      </w:r>
    </w:p>
    <w:p w:rsidR="0073592F" w:rsidRDefault="0073592F" w:rsidP="0073592F">
      <w:pPr>
        <w:pStyle w:val="CodeAnnotation"/>
      </w:pPr>
      <w:r>
        <w:t>#1 Directly using the domain object</w:t>
      </w:r>
    </w:p>
    <w:p w:rsidR="0073592F" w:rsidRDefault="0073592F" w:rsidP="0073592F">
      <w:pPr>
        <w:pStyle w:val="CodeAnnotation"/>
      </w:pPr>
      <w:r>
        <w:t xml:space="preserve">#2 Formatting complex </w:t>
      </w:r>
      <w:r w:rsidR="00992D50">
        <w:t>components</w:t>
      </w:r>
    </w:p>
    <w:p w:rsidR="00992D50" w:rsidRDefault="00992D50" w:rsidP="0073592F">
      <w:pPr>
        <w:pStyle w:val="CodeAnnotation"/>
      </w:pPr>
      <w:r>
        <w:t>#3 Everything must be encoded</w:t>
      </w:r>
    </w:p>
    <w:p w:rsidR="00992D50" w:rsidRDefault="00992D50" w:rsidP="0073592F">
      <w:pPr>
        <w:pStyle w:val="CodeAnnotation"/>
      </w:pPr>
      <w:r>
        <w:t>#4 Apply standard formatting manually</w:t>
      </w:r>
    </w:p>
    <w:p w:rsidR="00992D50" w:rsidRDefault="00992D50" w:rsidP="0073592F">
      <w:pPr>
        <w:pStyle w:val="CodeAnnotation"/>
      </w:pPr>
      <w:r>
        <w:t>#5 Domain objects interrogated deeply</w:t>
      </w:r>
    </w:p>
    <w:p w:rsidR="00A6156F" w:rsidRPr="00A6156F" w:rsidRDefault="00A6156F" w:rsidP="00A6156F">
      <w:pPr>
        <w:pStyle w:val="Head2"/>
      </w:pPr>
      <w:r>
        <w:t>18.1.1 An inappropriate dependency</w:t>
      </w:r>
    </w:p>
    <w:p w:rsidR="00A6156F" w:rsidRPr="00A6156F" w:rsidRDefault="00581EF1" w:rsidP="00A6156F">
      <w:pPr>
        <w:pStyle w:val="Body1"/>
        <w:rPr>
          <w:rStyle w:val="Bold"/>
        </w:rPr>
      </w:pPr>
      <w:r>
        <w:t>This is complex markup -</w:t>
      </w:r>
      <w:r w:rsidR="00A6156F" w:rsidRPr="00A6156F">
        <w:t xml:space="preserve"> overly complex for the simple display it's rendering. We see common formatting rules, like applying the dollar sign to </w:t>
      </w:r>
      <w:r w:rsidR="00A6156F" w:rsidRPr="00A6156F">
        <w:rPr>
          <w:rStyle w:val="CodeinText"/>
        </w:rPr>
        <w:t>decimal</w:t>
      </w:r>
      <w:r w:rsidR="00A6156F" w:rsidRPr="00A6156F">
        <w:t xml:space="preserve"> values.  There's that very suspicious name formatting </w:t>
      </w:r>
      <w:r w:rsidR="00A6156F" w:rsidRPr="00A6156F">
        <w:rPr>
          <w:rStyle w:val="Bold"/>
        </w:rPr>
        <w:t>(2)</w:t>
      </w:r>
      <w:r w:rsidR="00A6156F" w:rsidRPr="00A6156F">
        <w:rPr>
          <w:rStyle w:val="Bold"/>
          <w:b w:val="0"/>
        </w:rPr>
        <w:t xml:space="preserve"> that will clearly look wrong if there's a missing middle name. We are manually and repeatedly applying encoding rules </w:t>
      </w:r>
      <w:r w:rsidR="00A6156F" w:rsidRPr="00A6156F">
        <w:rPr>
          <w:rStyle w:val="Bold"/>
        </w:rPr>
        <w:t>(3)</w:t>
      </w:r>
      <w:r w:rsidR="00A6156F" w:rsidRPr="00A6156F">
        <w:rPr>
          <w:rStyle w:val="Bold"/>
          <w:b w:val="0"/>
        </w:rPr>
        <w:t>.</w:t>
      </w:r>
    </w:p>
    <w:p w:rsidR="00992D50" w:rsidRPr="00992D50" w:rsidRDefault="00992D50" w:rsidP="00992D50">
      <w:pPr>
        <w:pStyle w:val="Body"/>
      </w:pPr>
      <w:r>
        <w:t xml:space="preserve">When the page is actually displayed, there's not only the danger of the screen not looking right, but it may not render at all.  What if the </w:t>
      </w:r>
      <w:r w:rsidRPr="00992D50">
        <w:rPr>
          <w:rStyle w:val="CodeinText"/>
        </w:rPr>
        <w:t>ShippingAddress</w:t>
      </w:r>
      <w:r>
        <w:t xml:space="preserve"> is </w:t>
      </w:r>
      <w:r w:rsidRPr="00992D50">
        <w:rPr>
          <w:rStyle w:val="CodeinText"/>
        </w:rPr>
        <w:t>null</w:t>
      </w:r>
      <w:r>
        <w:t xml:space="preserve">? We'll see a nastly null reference exception in the yellow screen of death that accompanies major </w:t>
      </w:r>
      <w:r>
        <w:lastRenderedPageBreak/>
        <w:t xml:space="preserve">ASP.NET errors.  All these problems are caused by </w:t>
      </w:r>
      <w:r w:rsidR="00A6156F">
        <w:t>the view</w:t>
      </w:r>
      <w:r>
        <w:t xml:space="preserve"> direct</w:t>
      </w:r>
      <w:r w:rsidR="00A6156F">
        <w:t>ly</w:t>
      </w:r>
      <w:r>
        <w:t xml:space="preserve"> depend</w:t>
      </w:r>
      <w:r w:rsidR="00A6156F">
        <w:t>ing on the domain model, by the user interface knowing too much about the core logic of the software.</w:t>
      </w:r>
    </w:p>
    <w:p w:rsidR="002C6540" w:rsidRPr="00A6156F" w:rsidRDefault="002C6540" w:rsidP="00A6156F">
      <w:pPr>
        <w:pStyle w:val="Head2"/>
        <w:rPr>
          <w:rStyle w:val="Italics"/>
          <w:i/>
        </w:rPr>
      </w:pPr>
      <w:r w:rsidRPr="00A6156F">
        <w:rPr>
          <w:rStyle w:val="Italics"/>
          <w:i/>
        </w:rPr>
        <w:t>18.1.2 One solution: manual mapping</w:t>
      </w:r>
    </w:p>
    <w:p w:rsidR="00A6156F" w:rsidRDefault="00A6156F" w:rsidP="00A6156F">
      <w:pPr>
        <w:pStyle w:val="Body1"/>
      </w:pPr>
      <w:r>
        <w:t>We know, from our examples in chapter 2 and the previous section, that in most scenarios i</w:t>
      </w:r>
      <w:r w:rsidR="00E44A14">
        <w:t>t's best to design</w:t>
      </w:r>
      <w:r>
        <w:t xml:space="preserve"> a custom model </w:t>
      </w:r>
      <w:r w:rsidR="00E44A14">
        <w:t>f</w:t>
      </w:r>
      <w:r>
        <w:t xml:space="preserve">or consumption by the view.  </w:t>
      </w:r>
      <w:r w:rsidR="00E44A14">
        <w:t>Translating from the domain model - projecting it - to the presentation model is a straightforward programming task.  Take the value from the source object and copy it to the right place on the destination object.  Mix in some carefully applied formatting and flattening code, and our projection is complete. We can easily test this logic.  An example of a hand-rolled mapper is shown in listing 18.</w:t>
      </w:r>
      <w:r w:rsidR="001418A1">
        <w:t>4</w:t>
      </w:r>
      <w:r w:rsidR="00E44A14">
        <w:t>.</w:t>
      </w:r>
    </w:p>
    <w:p w:rsidR="00E44A14" w:rsidRDefault="00E44A14" w:rsidP="00E44A14">
      <w:pPr>
        <w:pStyle w:val="CodeListingCaption"/>
      </w:pPr>
      <w:r>
        <w:t>Listing 18.</w:t>
      </w:r>
      <w:r w:rsidR="001418A1">
        <w:t>4</w:t>
      </w:r>
      <w:r>
        <w:t xml:space="preserve"> Mapping objects by hand</w:t>
      </w:r>
    </w:p>
    <w:p w:rsidR="00E44A14" w:rsidRPr="00E44A14" w:rsidRDefault="00E44A14" w:rsidP="00E44A14">
      <w:pPr>
        <w:pStyle w:val="Code"/>
      </w:pPr>
      <w:r w:rsidRPr="00E44A14">
        <w:t>public class CustomerInfoMapper</w:t>
      </w:r>
    </w:p>
    <w:p w:rsidR="00E44A14" w:rsidRPr="00E44A14" w:rsidRDefault="00E44A14" w:rsidP="00E44A14">
      <w:pPr>
        <w:pStyle w:val="Code"/>
      </w:pPr>
      <w:r w:rsidRPr="00E44A14">
        <w:t>{</w:t>
      </w:r>
    </w:p>
    <w:p w:rsidR="00E44A14" w:rsidRPr="00E44A14" w:rsidRDefault="00E44A14" w:rsidP="00E44A14">
      <w:pPr>
        <w:pStyle w:val="Code"/>
      </w:pPr>
      <w:r w:rsidRPr="00E44A14">
        <w:t xml:space="preserve">   public CustomerInfo MapFrom(Customer customer)</w:t>
      </w:r>
      <w:r>
        <w:t xml:space="preserve">      #1</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return new CustomerInfo</w:t>
      </w:r>
      <w:r>
        <w:t xml:space="preserve">                       #2</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Id = customer.Id,</w:t>
      </w:r>
      <w:r>
        <w:t xml:space="preserve">                              |#3</w:t>
      </w:r>
    </w:p>
    <w:p w:rsidR="00E44A14" w:rsidRPr="00E44A14" w:rsidRDefault="00E44A14" w:rsidP="00E44A14">
      <w:pPr>
        <w:pStyle w:val="Code"/>
      </w:pPr>
      <w:r w:rsidRPr="00E44A14">
        <w:t xml:space="preserve">         Name = new NameFormatter()</w:t>
      </w:r>
      <w:r>
        <w:t xml:space="preserve">                  </w:t>
      </w:r>
      <w:r w:rsidRPr="00E44A14">
        <w:t>|#3</w:t>
      </w:r>
    </w:p>
    <w:p w:rsidR="00E44A14" w:rsidRPr="00E44A14" w:rsidRDefault="00E44A14" w:rsidP="00E44A14">
      <w:pPr>
        <w:pStyle w:val="Code"/>
      </w:pPr>
      <w:r w:rsidRPr="00E44A14">
        <w:t xml:space="preserve">            .Format(customer.Name),</w:t>
      </w:r>
      <w:r>
        <w:t xml:space="preserve">              </w:t>
      </w:r>
      <w:r w:rsidRPr="00E44A14">
        <w:t>|#3</w:t>
      </w:r>
    </w:p>
    <w:p w:rsidR="00E44A14" w:rsidRPr="00E44A14" w:rsidRDefault="00E44A14" w:rsidP="00E44A14">
      <w:pPr>
        <w:pStyle w:val="Code"/>
      </w:pPr>
      <w:r w:rsidRPr="00E44A14">
        <w:t xml:space="preserve">         ShippingAddress = new AddressFormatter()</w:t>
      </w:r>
      <w:r>
        <w:t xml:space="preserve">     </w:t>
      </w:r>
      <w:r w:rsidRPr="00E44A14">
        <w:t>|#3</w:t>
      </w:r>
    </w:p>
    <w:p w:rsidR="00E44A14" w:rsidRPr="00E44A14" w:rsidRDefault="00E44A14" w:rsidP="00E44A14">
      <w:pPr>
        <w:pStyle w:val="Code"/>
      </w:pPr>
      <w:r w:rsidRPr="00E44A14">
        <w:t xml:space="preserve">            .Format(customer.ShippingAddress),</w:t>
      </w:r>
      <w:r>
        <w:t xml:space="preserve">     </w:t>
      </w:r>
      <w:r w:rsidRPr="00E44A14">
        <w:t>|#3</w:t>
      </w:r>
    </w:p>
    <w:p w:rsidR="00E44A14" w:rsidRPr="00E44A14" w:rsidRDefault="00E44A14" w:rsidP="00E44A14">
      <w:pPr>
        <w:pStyle w:val="Code"/>
      </w:pPr>
      <w:r w:rsidRPr="00E44A14">
        <w:t xml:space="preserve">         Status = customer.Status ?? string.Empty,</w:t>
      </w:r>
      <w:r>
        <w:t xml:space="preserve">      </w:t>
      </w:r>
      <w:r w:rsidRPr="00E44A14">
        <w:t>|#3</w:t>
      </w:r>
    </w:p>
    <w:p w:rsidR="00E44A14" w:rsidRPr="00E44A14" w:rsidRDefault="00E44A14" w:rsidP="00E44A14">
      <w:pPr>
        <w:pStyle w:val="Code"/>
      </w:pPr>
      <w:r w:rsidRPr="00E44A14">
        <w:t xml:space="preserve">         TotalAmountPaid = customer.GetTotalAmountPaid()</w:t>
      </w:r>
      <w:r>
        <w:t xml:space="preserve">    </w:t>
      </w:r>
      <w:r w:rsidRPr="00E44A14">
        <w:t>|#3</w:t>
      </w:r>
    </w:p>
    <w:p w:rsidR="00E44A14" w:rsidRPr="00E44A14" w:rsidRDefault="00E44A14" w:rsidP="00E44A14">
      <w:pPr>
        <w:pStyle w:val="Code"/>
      </w:pPr>
      <w:r w:rsidRPr="00E44A14">
        <w:t xml:space="preserve">            .ToString("c")</w:t>
      </w:r>
      <w:r>
        <w:t xml:space="preserve">             </w:t>
      </w:r>
      <w:r w:rsidRPr="00E44A14">
        <w:t>|#3</w:t>
      </w:r>
    </w:p>
    <w:p w:rsidR="00E44A14" w:rsidRPr="00E44A14" w:rsidRDefault="00E44A14" w:rsidP="00E44A14">
      <w:pPr>
        <w:pStyle w:val="Code"/>
      </w:pPr>
      <w:r w:rsidRPr="00E44A14">
        <w:t xml:space="preserve">      };</w:t>
      </w:r>
    </w:p>
    <w:p w:rsidR="00E44A14" w:rsidRPr="00E44A14" w:rsidRDefault="00E44A14" w:rsidP="00E44A14">
      <w:pPr>
        <w:pStyle w:val="Code"/>
      </w:pPr>
      <w:r w:rsidRPr="00E44A14">
        <w:t xml:space="preserve">   }</w:t>
      </w:r>
    </w:p>
    <w:p w:rsidR="00E44A14" w:rsidRDefault="00E44A14" w:rsidP="00E44A14">
      <w:pPr>
        <w:pStyle w:val="Code"/>
      </w:pPr>
      <w:r w:rsidRPr="00E44A14">
        <w:t>}</w:t>
      </w:r>
    </w:p>
    <w:p w:rsidR="00E44A14" w:rsidRDefault="00EF1ECD" w:rsidP="00E44A14">
      <w:pPr>
        <w:pStyle w:val="CodeAnnotation"/>
      </w:pPr>
      <w:r>
        <w:t>#1 Accepts source type, returns destination</w:t>
      </w:r>
    </w:p>
    <w:p w:rsidR="00EF1ECD" w:rsidRDefault="00EF1ECD" w:rsidP="00E44A14">
      <w:pPr>
        <w:pStyle w:val="CodeAnnotation"/>
      </w:pPr>
      <w:r>
        <w:t>#2 Creating the destination presentation model</w:t>
      </w:r>
    </w:p>
    <w:p w:rsidR="00EF1ECD" w:rsidRDefault="00EF1ECD" w:rsidP="00E44A14">
      <w:pPr>
        <w:pStyle w:val="CodeAnnotation"/>
      </w:pPr>
      <w:r>
        <w:t>#3 Performing manual mapping</w:t>
      </w:r>
    </w:p>
    <w:p w:rsidR="00EF1ECD" w:rsidRDefault="00EF1ECD" w:rsidP="00EF1ECD">
      <w:pPr>
        <w:pStyle w:val="Body1"/>
      </w:pPr>
      <w:r>
        <w:t>This class is testable and separates the view from the complexity of our domain model.  It allows the view a change to work with the data as it's intended to be displayed.  Listing 18.</w:t>
      </w:r>
      <w:r w:rsidR="001418A1">
        <w:t>5</w:t>
      </w:r>
      <w:r>
        <w:t xml:space="preserve"> shows our view, updated to work with </w:t>
      </w:r>
      <w:r w:rsidRPr="00EF1ECD">
        <w:rPr>
          <w:rStyle w:val="CodeinText"/>
        </w:rPr>
        <w:t>CustomerInfo</w:t>
      </w:r>
      <w:r>
        <w:t xml:space="preserve"> instead of </w:t>
      </w:r>
      <w:r w:rsidRPr="00EF1ECD">
        <w:rPr>
          <w:rStyle w:val="CodeinText"/>
        </w:rPr>
        <w:t>Customer</w:t>
      </w:r>
      <w:r>
        <w:t>.</w:t>
      </w:r>
    </w:p>
    <w:p w:rsidR="00EF1ECD" w:rsidRDefault="00EF1ECD" w:rsidP="00EF1ECD">
      <w:pPr>
        <w:pStyle w:val="CodeListingCaption"/>
      </w:pPr>
      <w:r>
        <w:t>Listing 18.</w:t>
      </w:r>
      <w:r w:rsidR="001418A1">
        <w:t>5</w:t>
      </w:r>
      <w:r>
        <w:t xml:space="preserve"> Working with the manually mapped presentation model</w:t>
      </w:r>
    </w:p>
    <w:p w:rsidR="00EF1ECD" w:rsidRPr="00EF1ECD" w:rsidRDefault="00EF1ECD" w:rsidP="00EF1ECD">
      <w:pPr>
        <w:pStyle w:val="Code"/>
      </w:pPr>
      <w:r w:rsidRPr="00EF1ECD">
        <w:t>&lt;h2&gt;Customer: &lt;%= Html.Encode(Model.Name) %&gt;&lt;/h2&gt;</w:t>
      </w:r>
      <w:r>
        <w:t xml:space="preserve">          #1</w:t>
      </w:r>
    </w:p>
    <w:p w:rsidR="00EF1ECD" w:rsidRPr="00EF1ECD" w:rsidRDefault="00EF1ECD" w:rsidP="00EF1ECD">
      <w:pPr>
        <w:pStyle w:val="Code"/>
      </w:pPr>
      <w:r w:rsidRPr="00EF1ECD">
        <w:t>&lt;div class="customerdetails"&gt;</w:t>
      </w:r>
    </w:p>
    <w:p w:rsidR="00EF1ECD" w:rsidRPr="00EF1ECD" w:rsidRDefault="00EF1ECD" w:rsidP="00EF1ECD">
      <w:pPr>
        <w:pStyle w:val="Code"/>
      </w:pPr>
      <w:r w:rsidRPr="00EF1ECD">
        <w:t xml:space="preserve"> &lt;p&gt;Status: &lt;%= Html.Encode(Model.Status) %&gt;&lt;/p&gt;</w:t>
      </w:r>
    </w:p>
    <w:p w:rsidR="00EF1ECD" w:rsidRPr="00EF1ECD" w:rsidRDefault="00EF1ECD" w:rsidP="00EF1ECD">
      <w:pPr>
        <w:pStyle w:val="Code"/>
      </w:pPr>
      <w:r w:rsidRPr="00EF1ECD">
        <w:t xml:space="preserve"> &lt;p&gt;Total Amount Paid: &lt;%= Html.Encode(Model.TotalAmountPaid) %&gt;&lt;/p&gt;</w:t>
      </w:r>
      <w:r>
        <w:t xml:space="preserve"> #2</w:t>
      </w:r>
    </w:p>
    <w:p w:rsidR="00EF1ECD" w:rsidRPr="00EF1ECD" w:rsidRDefault="00EF1ECD" w:rsidP="00EF1ECD">
      <w:pPr>
        <w:pStyle w:val="Code"/>
      </w:pPr>
      <w:r w:rsidRPr="00EF1ECD">
        <w:t xml:space="preserve"> &lt;p&gt;Address: &lt;%= Model.ShippingAddress %&gt;&lt;/p&gt;</w:t>
      </w:r>
    </w:p>
    <w:p w:rsidR="00EF1ECD" w:rsidRDefault="00EF1ECD" w:rsidP="00EF1ECD">
      <w:pPr>
        <w:pStyle w:val="Code"/>
      </w:pPr>
      <w:r w:rsidRPr="00EF1ECD">
        <w:t>&lt;/div&gt;</w:t>
      </w:r>
    </w:p>
    <w:p w:rsidR="00EF1ECD" w:rsidRDefault="00EF1ECD" w:rsidP="00EF1ECD">
      <w:pPr>
        <w:pStyle w:val="CodeAnnotation"/>
      </w:pPr>
      <w:r>
        <w:t>#1 We're still encoding everywhere</w:t>
      </w:r>
    </w:p>
    <w:p w:rsidR="00EF1ECD" w:rsidRDefault="00EF1ECD" w:rsidP="00EF1ECD">
      <w:pPr>
        <w:pStyle w:val="CodeAnnotation"/>
      </w:pPr>
      <w:r>
        <w:t>#2 The shape fits the view however</w:t>
      </w:r>
    </w:p>
    <w:p w:rsidR="00EF1ECD" w:rsidRDefault="00EF1ECD" w:rsidP="00EF1ECD">
      <w:pPr>
        <w:pStyle w:val="Body1"/>
      </w:pPr>
      <w:r>
        <w:t xml:space="preserve">This is much better.  The markup addresses more of the </w:t>
      </w:r>
      <w:r w:rsidRPr="00EF1ECD">
        <w:rPr>
          <w:rStyle w:val="Italics"/>
        </w:rPr>
        <w:t>what</w:t>
      </w:r>
      <w:r>
        <w:t xml:space="preserve"> and </w:t>
      </w:r>
      <w:r w:rsidRPr="00EF1ECD">
        <w:rPr>
          <w:rStyle w:val="Italics"/>
        </w:rPr>
        <w:t>where</w:t>
      </w:r>
      <w:r>
        <w:t xml:space="preserve"> and less of the </w:t>
      </w:r>
      <w:r w:rsidRPr="00EF1ECD">
        <w:rPr>
          <w:rStyle w:val="Italics"/>
        </w:rPr>
        <w:t>how</w:t>
      </w:r>
      <w:r>
        <w:t>. We're still encoding every property</w:t>
      </w:r>
      <w:r w:rsidR="00540921">
        <w:t xml:space="preserve"> </w:t>
      </w:r>
      <w:r w:rsidR="00540921" w:rsidRPr="00540921">
        <w:rPr>
          <w:rStyle w:val="Bold"/>
        </w:rPr>
        <w:t>(1)</w:t>
      </w:r>
      <w:r>
        <w:t xml:space="preserve"> - there are global rules that must be applied.  </w:t>
      </w:r>
      <w:r>
        <w:lastRenderedPageBreak/>
        <w:t>While the manual mapping scenario we've shown in listing 18.2 is a marked improvement over rendering the domain model directly, it's still extremely tedious to write.  Tedius to write and expensive to maintain, error prone and brittle.  We can test it, but on a system featuring dozens of screens, this testing effort can bog down a project.</w:t>
      </w:r>
    </w:p>
    <w:p w:rsidR="009D1A94" w:rsidRDefault="00EF1ECD" w:rsidP="009D1A94">
      <w:pPr>
        <w:pStyle w:val="Body"/>
      </w:pPr>
      <w:r>
        <w:t>Enter AutoMapper.  AutoMapper allows us to forgo the manual mappi</w:t>
      </w:r>
      <w:r w:rsidR="009D1A94">
        <w:t xml:space="preserve">ng code, and gives us a hook to enable custom global or specific formatting rules.  Instead of </w:t>
      </w:r>
      <w:r w:rsidR="009D1A94" w:rsidRPr="009D1A94">
        <w:rPr>
          <w:rStyle w:val="Italics"/>
        </w:rPr>
        <w:t>imperitive</w:t>
      </w:r>
      <w:r w:rsidR="009D1A94">
        <w:t xml:space="preserve"> code we wrote in listing 18</w:t>
      </w:r>
      <w:r w:rsidR="001418A1">
        <w:t>.4</w:t>
      </w:r>
      <w:r w:rsidR="009D1A94">
        <w:t xml:space="preserve">, we can </w:t>
      </w:r>
      <w:r w:rsidR="009D1A94" w:rsidRPr="009D1A94">
        <w:rPr>
          <w:rStyle w:val="Italics"/>
        </w:rPr>
        <w:t>declare</w:t>
      </w:r>
      <w:r w:rsidR="009D1A94">
        <w:t xml:space="preserve"> the mapping.</w:t>
      </w:r>
    </w:p>
    <w:p w:rsidR="009D1A94" w:rsidRDefault="009D1A94" w:rsidP="009D1A94">
      <w:pPr>
        <w:pStyle w:val="SidebarHead"/>
      </w:pPr>
      <w:r>
        <w:t>Declaritive programming versus imperitive programming</w:t>
      </w:r>
    </w:p>
    <w:p w:rsidR="009D1A94" w:rsidRPr="009D1A94" w:rsidRDefault="009D1A94" w:rsidP="009D1A94">
      <w:pPr>
        <w:pStyle w:val="Sidebar"/>
      </w:pPr>
      <w:r>
        <w:t>Imperitive programming is traditional code we usually write.  It expresses actions as a series of lines of code indicating logical flow and assignment</w:t>
      </w:r>
      <w:r w:rsidR="00F52286">
        <w:t xml:space="preserve">.  Impertive code </w:t>
      </w:r>
      <w:r w:rsidR="00460A02">
        <w:t xml:space="preserve">consists of complex </w:t>
      </w:r>
      <w:r w:rsidR="00F52286">
        <w:t xml:space="preserve">alorithms and </w:t>
      </w:r>
      <w:r w:rsidR="00460A02">
        <w:t xml:space="preserve">logical </w:t>
      </w:r>
      <w:r w:rsidR="00F52286">
        <w:t xml:space="preserve">statements that direct an exact sequence of operations. On the other hand, declaritive programming just specifies what is to be done, not how to do it.  Declaritive code is simple - it's just a statement, not an instruction set.  </w:t>
      </w:r>
      <w:r w:rsidR="00540921">
        <w:t>The</w:t>
      </w:r>
      <w:r w:rsidR="00F52286">
        <w:t xml:space="preserve"> c</w:t>
      </w:r>
      <w:r w:rsidR="00540921">
        <w:t>a</w:t>
      </w:r>
      <w:r w:rsidR="00F52286">
        <w:t xml:space="preserve">nonical example in declarative programming is regular expressions.  Imagine </w:t>
      </w:r>
      <w:r w:rsidR="00460A02">
        <w:t>reproducing the text search represented by</w:t>
      </w:r>
      <w:r w:rsidR="00F52286">
        <w:t xml:space="preserve"> a complex regular expression with </w:t>
      </w:r>
      <w:r w:rsidR="00460A02">
        <w:t xml:space="preserve">imperitive </w:t>
      </w:r>
      <w:r w:rsidR="00F52286">
        <w:t>if statements and</w:t>
      </w:r>
      <w:r w:rsidR="00B23C87">
        <w:t xml:space="preserve"> </w:t>
      </w:r>
      <w:r w:rsidR="00F52286">
        <w:t>loops.</w:t>
      </w:r>
      <w:r w:rsidR="00B23C87">
        <w:t xml:space="preserve">  </w:t>
      </w:r>
      <w:r w:rsidR="00F52286">
        <w:t xml:space="preserve">Avoiding that burden - and trusting </w:t>
      </w:r>
      <w:r w:rsidR="00460A02">
        <w:t>good tools</w:t>
      </w:r>
      <w:r w:rsidR="00F52286">
        <w:t xml:space="preserve"> - is one path to rapid construction</w:t>
      </w:r>
      <w:r w:rsidR="00B23C87">
        <w:t xml:space="preserve"> and hassle-free maintenance</w:t>
      </w:r>
      <w:r w:rsidR="00F52286">
        <w:t>.</w:t>
      </w:r>
    </w:p>
    <w:p w:rsidR="009D1A94" w:rsidRDefault="009D1A94" w:rsidP="00EF1ECD">
      <w:pPr>
        <w:pStyle w:val="Body"/>
      </w:pPr>
      <w:r>
        <w:t>A sample</w:t>
      </w:r>
      <w:r w:rsidR="00F52286">
        <w:t xml:space="preserve"> AutoMapper configuration</w:t>
      </w:r>
      <w:r>
        <w:t xml:space="preserve"> decl</w:t>
      </w:r>
      <w:r w:rsidR="001418A1">
        <w:t>aration is shown in listing 18.6</w:t>
      </w:r>
      <w:r>
        <w:t xml:space="preserve">. </w:t>
      </w:r>
    </w:p>
    <w:p w:rsidR="009D1A94" w:rsidRDefault="009D1A94" w:rsidP="009D1A94">
      <w:pPr>
        <w:pStyle w:val="CodeListingCaption"/>
      </w:pPr>
      <w:r>
        <w:t>Listing 18.</w:t>
      </w:r>
      <w:r w:rsidR="001418A1">
        <w:t>6</w:t>
      </w:r>
      <w:r>
        <w:t xml:space="preserve"> A quick look at AutoMapper configuration code</w:t>
      </w:r>
    </w:p>
    <w:p w:rsidR="009D1A94" w:rsidRPr="009D1A94" w:rsidRDefault="009D1A94" w:rsidP="009D1A94">
      <w:pPr>
        <w:pStyle w:val="Code"/>
      </w:pPr>
      <w:r w:rsidRPr="009D1A94">
        <w:t>CreateMap&lt;Customer, CustomerInfo&gt;()</w:t>
      </w:r>
    </w:p>
    <w:p w:rsidR="009D1A94" w:rsidRPr="009D1A94" w:rsidRDefault="009D1A94" w:rsidP="009D1A94">
      <w:pPr>
        <w:pStyle w:val="Code"/>
      </w:pPr>
      <w:r w:rsidRPr="009D1A94">
        <w:tab/>
        <w:t>.ForMember(x =&gt; x.ShippingAddress, opt =&gt;</w:t>
      </w:r>
    </w:p>
    <w:p w:rsidR="009D1A94" w:rsidRPr="009D1A94" w:rsidRDefault="009D1A94" w:rsidP="009D1A94">
      <w:pPr>
        <w:pStyle w:val="Code"/>
      </w:pPr>
      <w:r w:rsidRPr="009D1A94">
        <w:tab/>
        <w:t>{</w:t>
      </w:r>
    </w:p>
    <w:p w:rsidR="009D1A94" w:rsidRPr="009D1A94" w:rsidRDefault="009D1A94" w:rsidP="009D1A94">
      <w:pPr>
        <w:pStyle w:val="Code"/>
      </w:pPr>
      <w:r w:rsidRPr="009D1A94">
        <w:tab/>
      </w:r>
      <w:r w:rsidRPr="009D1A94">
        <w:tab/>
        <w:t>opt.AddFormatter&lt;AddressFormatter&gt;();</w:t>
      </w:r>
    </w:p>
    <w:p w:rsidR="009D1A94" w:rsidRPr="009D1A94" w:rsidRDefault="009D1A94" w:rsidP="009D1A94">
      <w:pPr>
        <w:pStyle w:val="Code"/>
      </w:pPr>
      <w:r w:rsidRPr="009D1A94">
        <w:tab/>
      </w:r>
      <w:r w:rsidRPr="009D1A94">
        <w:tab/>
        <w:t>opt.SkipFormatter&lt;HtmlEncoderFormatter&gt;();</w:t>
      </w:r>
    </w:p>
    <w:p w:rsidR="009D1A94" w:rsidRDefault="009D1A94" w:rsidP="009D1A94">
      <w:pPr>
        <w:pStyle w:val="Code"/>
      </w:pPr>
      <w:r w:rsidRPr="009D1A94">
        <w:tab/>
        <w:t>});</w:t>
      </w:r>
    </w:p>
    <w:p w:rsidR="00EF1ECD" w:rsidRPr="00EF1ECD" w:rsidRDefault="009D1A94" w:rsidP="00EF1ECD">
      <w:pPr>
        <w:pStyle w:val="Body"/>
      </w:pPr>
      <w:r>
        <w:t>We'll return to listing 18.</w:t>
      </w:r>
      <w:r w:rsidR="001418A1">
        <w:t>6</w:t>
      </w:r>
      <w:r>
        <w:t xml:space="preserve"> and cover AutoMapper basics in the next section.</w:t>
      </w:r>
    </w:p>
    <w:p w:rsidR="009D1A94" w:rsidRDefault="002C6540" w:rsidP="00F52286">
      <w:pPr>
        <w:pStyle w:val="Head2"/>
        <w:rPr>
          <w:rStyle w:val="Italics"/>
        </w:rPr>
      </w:pPr>
      <w:r w:rsidRPr="002C6540">
        <w:rPr>
          <w:rStyle w:val="Italics"/>
        </w:rPr>
        <w:t>18.2 AutoMapper basics</w:t>
      </w:r>
    </w:p>
    <w:p w:rsidR="00F52286" w:rsidRPr="00F52286" w:rsidRDefault="00F52286" w:rsidP="00F52286">
      <w:pPr>
        <w:pStyle w:val="Body1"/>
      </w:pPr>
      <w:r>
        <w:t>AutoMapper must be initialized and configured.  And because AutoMapper relies on soft associations via naming conventions, it's important that developers have a way to test that the configuration is valid.  We'll cover all these aspects and more in this section.</w:t>
      </w:r>
    </w:p>
    <w:p w:rsidR="002C6540" w:rsidRDefault="002C6540" w:rsidP="002C6540">
      <w:pPr>
        <w:pStyle w:val="Head3"/>
        <w:rPr>
          <w:rStyle w:val="Italics"/>
        </w:rPr>
      </w:pPr>
      <w:r w:rsidRPr="002C6540">
        <w:rPr>
          <w:rStyle w:val="Italics"/>
        </w:rPr>
        <w:t>18.2.1 - Initialization</w:t>
      </w:r>
    </w:p>
    <w:p w:rsidR="00F52286" w:rsidRDefault="00F52286" w:rsidP="00F52286">
      <w:pPr>
        <w:pStyle w:val="CodeListingCaption"/>
      </w:pPr>
      <w:r>
        <w:t>Listing 18.</w:t>
      </w:r>
      <w:r w:rsidR="00583621">
        <w:t>7</w:t>
      </w:r>
      <w:r>
        <w:t xml:space="preserve"> AutoMapper initialization</w:t>
      </w:r>
    </w:p>
    <w:p w:rsidR="00F52286" w:rsidRPr="00F52286" w:rsidRDefault="00F52286" w:rsidP="00F52286">
      <w:pPr>
        <w:pStyle w:val="Code"/>
      </w:pPr>
      <w:r w:rsidRPr="00F52286">
        <w:t>public class AutoMapperConfiguration</w:t>
      </w:r>
    </w:p>
    <w:p w:rsidR="00F52286" w:rsidRPr="00F52286" w:rsidRDefault="00F52286" w:rsidP="00F52286">
      <w:pPr>
        <w:pStyle w:val="Code"/>
      </w:pPr>
      <w:r w:rsidRPr="00F52286">
        <w:t>{</w:t>
      </w:r>
    </w:p>
    <w:p w:rsidR="00F52286" w:rsidRPr="00F52286" w:rsidRDefault="00F52286" w:rsidP="00F52286">
      <w:pPr>
        <w:pStyle w:val="Code"/>
      </w:pPr>
      <w:r w:rsidRPr="00F52286">
        <w:tab/>
        <w:t>public static void Configure()</w:t>
      </w:r>
      <w:r>
        <w:t xml:space="preserve">          #1</w:t>
      </w:r>
    </w:p>
    <w:p w:rsidR="00F52286" w:rsidRPr="00F52286" w:rsidRDefault="00F52286" w:rsidP="00F52286">
      <w:pPr>
        <w:pStyle w:val="Code"/>
      </w:pPr>
      <w:r w:rsidRPr="00F52286">
        <w:tab/>
        <w:t>{</w:t>
      </w:r>
    </w:p>
    <w:p w:rsidR="00F52286" w:rsidRPr="00F52286" w:rsidRDefault="00F52286" w:rsidP="00F52286">
      <w:pPr>
        <w:pStyle w:val="Code"/>
      </w:pPr>
      <w:r w:rsidRPr="00F52286">
        <w:tab/>
      </w:r>
      <w:r w:rsidRPr="00F52286">
        <w:tab/>
        <w:t xml:space="preserve">Mapper.Initialize(x =&gt; </w:t>
      </w:r>
      <w:r>
        <w:t xml:space="preserve">          #2</w:t>
      </w:r>
    </w:p>
    <w:p w:rsidR="00F52286" w:rsidRPr="00F52286" w:rsidRDefault="00F52286" w:rsidP="00F52286">
      <w:pPr>
        <w:pStyle w:val="Code"/>
      </w:pPr>
      <w:r w:rsidRPr="00F52286">
        <w:tab/>
      </w:r>
      <w:r w:rsidRPr="00F52286">
        <w:tab/>
      </w:r>
      <w:r w:rsidRPr="00F52286">
        <w:tab/>
        <w:t>x.AddProfile&lt;ExampleProfile&gt;());</w:t>
      </w:r>
      <w:r>
        <w:t xml:space="preserve"> #3</w:t>
      </w:r>
    </w:p>
    <w:p w:rsidR="00F52286" w:rsidRPr="00F52286" w:rsidRDefault="00F52286" w:rsidP="00F52286">
      <w:pPr>
        <w:pStyle w:val="Code"/>
      </w:pPr>
      <w:r w:rsidRPr="00F52286">
        <w:tab/>
        <w:t>}</w:t>
      </w:r>
    </w:p>
    <w:p w:rsidR="00F52286" w:rsidRDefault="00F52286" w:rsidP="00F52286">
      <w:pPr>
        <w:pStyle w:val="Code"/>
      </w:pPr>
      <w:r w:rsidRPr="00F52286">
        <w:lastRenderedPageBreak/>
        <w:t>}</w:t>
      </w:r>
    </w:p>
    <w:p w:rsidR="00F52286" w:rsidRDefault="00F52286" w:rsidP="00F52286">
      <w:pPr>
        <w:pStyle w:val="CodeAnnotation"/>
      </w:pPr>
      <w:r>
        <w:t>#1 A static entry point</w:t>
      </w:r>
    </w:p>
    <w:p w:rsidR="00F52286" w:rsidRDefault="00F52286" w:rsidP="00F52286">
      <w:pPr>
        <w:pStyle w:val="CodeAnnotation"/>
      </w:pPr>
      <w:r>
        <w:t>#2 Initializing AutoMapper</w:t>
      </w:r>
    </w:p>
    <w:p w:rsidR="00F52286" w:rsidRDefault="00F52286" w:rsidP="00F52286">
      <w:pPr>
        <w:pStyle w:val="CodeAnnotation"/>
      </w:pPr>
      <w:r>
        <w:t>#3 Adding a configuration profile</w:t>
      </w:r>
    </w:p>
    <w:p w:rsidR="00F52286" w:rsidRPr="00F52286" w:rsidRDefault="00316BF2" w:rsidP="00460A02">
      <w:pPr>
        <w:pStyle w:val="Body"/>
      </w:pPr>
      <w:r>
        <w:t>Listing 18.</w:t>
      </w:r>
      <w:r w:rsidR="00583621">
        <w:t>7</w:t>
      </w:r>
      <w:r>
        <w:t xml:space="preserve"> shows a sample class that initializes AutoMapper, which should </w:t>
      </w:r>
      <w:r w:rsidR="00F52286">
        <w:t xml:space="preserve">be initialized </w:t>
      </w:r>
      <w:r>
        <w:t xml:space="preserve">before it's used, </w:t>
      </w:r>
      <w:r w:rsidR="00F52286">
        <w:t xml:space="preserve">when the application starts.  For ASP.NET MVC 2 applications, one place this could happen is </w:t>
      </w:r>
      <w:r w:rsidR="00F52286" w:rsidRPr="00F52286">
        <w:rPr>
          <w:rStyle w:val="CodeinText"/>
        </w:rPr>
        <w:t>Global.asax.cs</w:t>
      </w:r>
      <w:r w:rsidR="00F52286" w:rsidRPr="00460A02">
        <w:rPr>
          <w:rStyle w:val="CodeinText"/>
          <w:rFonts w:ascii="Verdana" w:hAnsi="Verdana"/>
          <w:color w:val="000000"/>
          <w:sz w:val="16"/>
        </w:rPr>
        <w:t>.</w:t>
      </w:r>
      <w:r w:rsidR="00460A02" w:rsidRPr="00460A02">
        <w:rPr>
          <w:rStyle w:val="CodeinText"/>
          <w:rFonts w:ascii="Verdana" w:hAnsi="Verdana"/>
          <w:color w:val="000000"/>
          <w:sz w:val="16"/>
        </w:rPr>
        <w:t xml:space="preserve"> We'll cover profiles</w:t>
      </w:r>
      <w:r w:rsidR="00460A02">
        <w:rPr>
          <w:rStyle w:val="CodeinText"/>
        </w:rPr>
        <w:t xml:space="preserve"> </w:t>
      </w:r>
      <w:r w:rsidR="00460A02" w:rsidRPr="00460A02">
        <w:rPr>
          <w:rStyle w:val="Bold"/>
        </w:rPr>
        <w:t>(3)</w:t>
      </w:r>
      <w:r w:rsidR="00460A02" w:rsidRPr="00460A02">
        <w:rPr>
          <w:rStyle w:val="CodeinText"/>
          <w:rFonts w:ascii="Verdana" w:hAnsi="Verdana"/>
          <w:color w:val="000000"/>
          <w:sz w:val="16"/>
        </w:rPr>
        <w:t xml:space="preserve"> next.</w:t>
      </w:r>
    </w:p>
    <w:p w:rsidR="002C6540" w:rsidRDefault="002C6540" w:rsidP="002C6540">
      <w:pPr>
        <w:pStyle w:val="Head3"/>
        <w:rPr>
          <w:rStyle w:val="Italics"/>
        </w:rPr>
      </w:pPr>
      <w:r w:rsidRPr="002C6540">
        <w:rPr>
          <w:rStyle w:val="Italics"/>
        </w:rPr>
        <w:t>18.2.2 - Profiles</w:t>
      </w:r>
    </w:p>
    <w:p w:rsidR="00460A02" w:rsidRDefault="00460A02" w:rsidP="00460A02">
      <w:pPr>
        <w:pStyle w:val="Body"/>
      </w:pPr>
      <w:r>
        <w:t xml:space="preserve">Profiles are the main vehicle for configuring AutoMapper.  A profile is a collection of type mapping definitions. AutoMapper profiles are classes that derive from its </w:t>
      </w:r>
      <w:r>
        <w:rPr>
          <w:rStyle w:val="CodeinText"/>
        </w:rPr>
        <w:t>Profile</w:t>
      </w:r>
      <w:r w:rsidRPr="00460A02">
        <w:rPr>
          <w:rStyle w:val="CodeinText"/>
          <w:rFonts w:ascii="Verdana" w:hAnsi="Verdana"/>
          <w:color w:val="000000"/>
          <w:sz w:val="16"/>
        </w:rPr>
        <w:t xml:space="preserve"> class.</w:t>
      </w:r>
      <w:r>
        <w:t xml:space="preserve"> They also contains rules that apply to all maps defined in that profile.  Profiles are effective for grouping mappings by context.  An application may have one profile for mapping from the domain model to a presentation model and another profile for another purpose.</w:t>
      </w:r>
      <w:r w:rsidR="00F94BCF">
        <w:t xml:space="preserve">  Here, in listing 18.</w:t>
      </w:r>
      <w:r w:rsidR="00583621">
        <w:t>8</w:t>
      </w:r>
      <w:r w:rsidR="00F94BCF">
        <w:t>, is a rich profile with several configuration directives.</w:t>
      </w:r>
    </w:p>
    <w:p w:rsidR="00F94BCF" w:rsidRDefault="00F94BCF" w:rsidP="00F94BCF">
      <w:pPr>
        <w:pStyle w:val="CodeListingCaption"/>
      </w:pPr>
      <w:r>
        <w:t>Listing 18.</w:t>
      </w:r>
      <w:r w:rsidR="00583621">
        <w:t>8</w:t>
      </w:r>
      <w:r>
        <w:t xml:space="preserve"> A sample </w:t>
      </w:r>
      <w:r w:rsidR="00583621">
        <w:t>pr</w:t>
      </w:r>
      <w:r>
        <w:t>ofile</w:t>
      </w:r>
    </w:p>
    <w:p w:rsidR="00F94BCF" w:rsidRPr="00F94BCF" w:rsidRDefault="00F94BCF" w:rsidP="00F94BCF">
      <w:pPr>
        <w:pStyle w:val="Code"/>
      </w:pPr>
      <w:r w:rsidRPr="00F94BCF">
        <w:t>public class ExampleProfile : Profile</w:t>
      </w:r>
      <w:r>
        <w:t xml:space="preserve">                #1</w:t>
      </w:r>
    </w:p>
    <w:p w:rsidR="00F94BCF" w:rsidRPr="00F94BCF" w:rsidRDefault="00F94BCF" w:rsidP="00F94BCF">
      <w:pPr>
        <w:pStyle w:val="Code"/>
      </w:pPr>
      <w:r w:rsidRPr="00F94BCF">
        <w:t>{</w:t>
      </w:r>
    </w:p>
    <w:p w:rsidR="00F94BCF" w:rsidRPr="00F94BCF" w:rsidRDefault="00F94BCF" w:rsidP="00F94BCF">
      <w:pPr>
        <w:pStyle w:val="Code"/>
      </w:pPr>
      <w:r w:rsidRPr="00F94BCF">
        <w:t xml:space="preserve">   protected override string ProfileName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get { return "ViewModel"; }</w:t>
      </w:r>
    </w:p>
    <w:p w:rsidR="00F94BCF" w:rsidRPr="00F94BCF" w:rsidRDefault="00F94BCF" w:rsidP="00F94BCF">
      <w:pPr>
        <w:pStyle w:val="Code"/>
      </w:pPr>
      <w:r w:rsidRPr="00F94BCF">
        <w:t xml:space="preserve">   }</w:t>
      </w:r>
    </w:p>
    <w:p w:rsidR="00F94BCF" w:rsidRPr="00F94BCF" w:rsidRDefault="00F94BCF" w:rsidP="00F94BCF">
      <w:pPr>
        <w:pStyle w:val="Code"/>
      </w:pPr>
    </w:p>
    <w:p w:rsidR="00F94BCF" w:rsidRPr="00F94BCF" w:rsidRDefault="00F94BCF" w:rsidP="00F94BCF">
      <w:pPr>
        <w:pStyle w:val="Code"/>
      </w:pPr>
      <w:r w:rsidRPr="00F94BCF">
        <w:t xml:space="preserve">   protected override void Configure()</w:t>
      </w:r>
    </w:p>
    <w:p w:rsidR="00F94BCF" w:rsidRPr="00F94BCF" w:rsidRDefault="00F94BCF" w:rsidP="00F94BCF">
      <w:pPr>
        <w:pStyle w:val="Code"/>
      </w:pPr>
      <w:r w:rsidRPr="00F94BCF">
        <w:t xml:space="preserve">   {</w:t>
      </w:r>
    </w:p>
    <w:p w:rsidR="00F94BCF" w:rsidRPr="00F94BCF" w:rsidRDefault="00F94BCF" w:rsidP="00F94BCF">
      <w:pPr>
        <w:pStyle w:val="Code"/>
      </w:pPr>
      <w:r w:rsidRPr="00F94BCF">
        <w:t xml:space="preserve">      AddFormatter&lt;HtmlEncoderFormatter&gt;();</w:t>
      </w:r>
      <w:r>
        <w:t xml:space="preserve">             #2</w:t>
      </w:r>
    </w:p>
    <w:p w:rsidR="00F94BCF" w:rsidRPr="00F94BCF" w:rsidRDefault="00F94BCF" w:rsidP="00F94BCF">
      <w:pPr>
        <w:pStyle w:val="Code"/>
      </w:pPr>
      <w:r w:rsidRPr="00F94BCF">
        <w:t xml:space="preserve">      ForSourceType&lt;Name&gt;().AddFormatter&lt;NameFormatter&gt;();</w:t>
      </w:r>
      <w:r>
        <w:t xml:space="preserve">    #3</w:t>
      </w:r>
    </w:p>
    <w:p w:rsidR="00F94BCF" w:rsidRPr="00F94BCF" w:rsidRDefault="00F94BCF" w:rsidP="00F94BCF">
      <w:pPr>
        <w:pStyle w:val="Code"/>
      </w:pPr>
      <w:r w:rsidRPr="00F94BCF">
        <w:t xml:space="preserve">      ForSourceType&lt;decimal&gt;()</w:t>
      </w:r>
      <w:r>
        <w:t xml:space="preserve">                             |#</w:t>
      </w:r>
      <w:r w:rsidR="00BC20DF">
        <w:t>4</w:t>
      </w:r>
    </w:p>
    <w:p w:rsidR="00F94BCF" w:rsidRPr="00F94BCF" w:rsidRDefault="00F94BCF" w:rsidP="00F94BCF">
      <w:pPr>
        <w:pStyle w:val="Code"/>
      </w:pPr>
      <w:r w:rsidRPr="00F94BCF">
        <w:t xml:space="preserve">         .AddFormatExpression(context =&gt; </w:t>
      </w:r>
      <w:r>
        <w:t xml:space="preserve">                 |#</w:t>
      </w:r>
      <w:r w:rsidR="00BC20DF">
        <w:t>4</w:t>
      </w:r>
    </w:p>
    <w:p w:rsidR="00F94BCF" w:rsidRPr="00F94BCF" w:rsidRDefault="00F94BCF" w:rsidP="00F94BCF">
      <w:pPr>
        <w:pStyle w:val="Code"/>
      </w:pPr>
      <w:r w:rsidRPr="00F94BCF">
        <w:t xml:space="preserve">            ((decimal)context.SourceValue).ToString("c"));</w:t>
      </w:r>
      <w:r>
        <w:t xml:space="preserve"> |#</w:t>
      </w:r>
      <w:r w:rsidR="00BC20DF">
        <w:t>4</w:t>
      </w:r>
    </w:p>
    <w:p w:rsidR="00F94BCF" w:rsidRPr="00F94BCF" w:rsidRDefault="00F94BCF" w:rsidP="00F94BCF">
      <w:pPr>
        <w:pStyle w:val="Code"/>
      </w:pPr>
    </w:p>
    <w:p w:rsidR="00F94BCF" w:rsidRPr="00F94BCF" w:rsidRDefault="00F94BCF" w:rsidP="00F94BCF">
      <w:pPr>
        <w:pStyle w:val="Code"/>
      </w:pPr>
      <w:r w:rsidRPr="00F94BCF">
        <w:t xml:space="preserve">      CreateMap&lt;Customer, CustomerInfo&gt;()</w:t>
      </w:r>
      <w:r>
        <w:t xml:space="preserve">                 |#</w:t>
      </w:r>
      <w:r w:rsidR="00BC20DF">
        <w:t>5</w:t>
      </w:r>
    </w:p>
    <w:p w:rsidR="00F94BCF" w:rsidRPr="00F94BCF" w:rsidRDefault="00F94BCF" w:rsidP="00F94BCF">
      <w:pPr>
        <w:pStyle w:val="Code"/>
      </w:pPr>
      <w:r w:rsidRPr="00F94BCF">
        <w:t xml:space="preserve">         .ForMember(x =&gt; x.ShippingAddress, opt =&gt;</w:t>
      </w:r>
      <w:r>
        <w:t xml:space="preserve">       </w:t>
      </w:r>
      <w:r w:rsidRPr="00F94BCF">
        <w:t>|#</w:t>
      </w:r>
      <w:r w:rsidR="00BC20DF">
        <w:t>5</w:t>
      </w:r>
    </w:p>
    <w:p w:rsidR="00F94BCF" w:rsidRPr="00F94BCF" w:rsidRDefault="00F94BCF" w:rsidP="00F94BCF">
      <w:pPr>
        <w:pStyle w:val="Code"/>
      </w:pPr>
      <w:r w:rsidRPr="00F94BCF">
        <w:t xml:space="preserve">         {</w:t>
      </w:r>
      <w:r>
        <w:t xml:space="preserve">                                            </w:t>
      </w:r>
      <w:r w:rsidRPr="00F94BCF">
        <w:t>|#</w:t>
      </w:r>
      <w:r w:rsidR="00BC20DF">
        <w:t>5</w:t>
      </w:r>
    </w:p>
    <w:p w:rsidR="00F94BCF" w:rsidRPr="00F94BCF" w:rsidRDefault="00F94BCF" w:rsidP="00F94BCF">
      <w:pPr>
        <w:pStyle w:val="Code"/>
      </w:pPr>
      <w:r w:rsidRPr="00F94BCF">
        <w:t xml:space="preserve">            opt.AddFormatter&lt;AddressFormatter&gt;();</w:t>
      </w:r>
      <w:r w:rsidR="006F1663">
        <w:t xml:space="preserve">  </w:t>
      </w:r>
      <w:r w:rsidR="006F1663" w:rsidRPr="006F1663">
        <w:t>|#</w:t>
      </w:r>
      <w:r w:rsidR="00BC20DF">
        <w:t>5</w:t>
      </w:r>
    </w:p>
    <w:p w:rsidR="00F94BCF" w:rsidRPr="00F94BCF" w:rsidRDefault="00F94BCF" w:rsidP="00F94BCF">
      <w:pPr>
        <w:pStyle w:val="Code"/>
      </w:pPr>
      <w:r w:rsidRPr="00F94BCF">
        <w:t xml:space="preserve">            opt.SkipFormatter&lt;HtmlEncoderFormatter&gt;();</w:t>
      </w:r>
      <w:r w:rsidR="006F1663">
        <w:t xml:space="preserve"> </w:t>
      </w:r>
      <w:r w:rsidR="006F1663" w:rsidRPr="006F1663">
        <w:t>|#</w:t>
      </w:r>
      <w:r w:rsidR="00BC20DF">
        <w:t>5</w:t>
      </w:r>
    </w:p>
    <w:p w:rsidR="00F94BCF" w:rsidRPr="00F94BCF" w:rsidRDefault="00F94BCF" w:rsidP="00F94BCF">
      <w:pPr>
        <w:pStyle w:val="Code"/>
      </w:pPr>
      <w:r w:rsidRPr="00F94BCF">
        <w:t xml:space="preserve">         });</w:t>
      </w:r>
      <w:r w:rsidR="006F1663">
        <w:t xml:space="preserve">                                 </w:t>
      </w:r>
      <w:r w:rsidR="006F1663" w:rsidRPr="006F1663">
        <w:t>|#</w:t>
      </w:r>
      <w:r w:rsidR="00BC20DF">
        <w:t>5</w:t>
      </w:r>
    </w:p>
    <w:p w:rsidR="00F94BCF" w:rsidRPr="00F94BCF" w:rsidRDefault="00F94BCF" w:rsidP="00F94BCF">
      <w:pPr>
        <w:pStyle w:val="Code"/>
      </w:pPr>
      <w:r w:rsidRPr="00F94BCF">
        <w:t xml:space="preserve">   }</w:t>
      </w:r>
    </w:p>
    <w:p w:rsidR="00F94BCF" w:rsidRDefault="00F94BCF" w:rsidP="00F94BCF">
      <w:pPr>
        <w:pStyle w:val="Code"/>
      </w:pPr>
      <w:r w:rsidRPr="00F94BCF">
        <w:t>}</w:t>
      </w:r>
    </w:p>
    <w:p w:rsidR="00BC20DF" w:rsidRDefault="00BC20DF" w:rsidP="00BC20DF">
      <w:pPr>
        <w:pStyle w:val="CodeAnnotation"/>
      </w:pPr>
      <w:r>
        <w:t>#1 Derive from Profile</w:t>
      </w:r>
    </w:p>
    <w:p w:rsidR="00BC20DF" w:rsidRDefault="00BC20DF" w:rsidP="00BC20DF">
      <w:pPr>
        <w:pStyle w:val="CodeAnnotation"/>
      </w:pPr>
      <w:r>
        <w:t>#2 Apply a global formatter</w:t>
      </w:r>
    </w:p>
    <w:p w:rsidR="00BC20DF" w:rsidRDefault="00BC20DF" w:rsidP="00BC20DF">
      <w:pPr>
        <w:pStyle w:val="CodeAnnotation"/>
      </w:pPr>
      <w:r>
        <w:t>#3 Apply formatter for source type</w:t>
      </w:r>
    </w:p>
    <w:p w:rsidR="00BC20DF" w:rsidRDefault="00BC20DF" w:rsidP="00BC20DF">
      <w:pPr>
        <w:pStyle w:val="CodeAnnotation"/>
      </w:pPr>
      <w:r>
        <w:t>#4 In-line formatting for source type</w:t>
      </w:r>
    </w:p>
    <w:p w:rsidR="006F1663" w:rsidRDefault="00BC20DF" w:rsidP="00BC20DF">
      <w:pPr>
        <w:pStyle w:val="Body1"/>
      </w:pPr>
      <w:r>
        <w:t xml:space="preserve">Let's investigate the profile piece by piece. </w:t>
      </w:r>
      <w:r w:rsidR="00AC6FC6">
        <w:t xml:space="preserve">First, each profile must derive from Profile and choose a unique ProfileName </w:t>
      </w:r>
      <w:r w:rsidR="00AC6FC6" w:rsidRPr="0012078A">
        <w:rPr>
          <w:rStyle w:val="Bold"/>
        </w:rPr>
        <w:t>(1)</w:t>
      </w:r>
      <w:r w:rsidR="00AC6FC6">
        <w:t xml:space="preserve">. The </w:t>
      </w:r>
      <w:r w:rsidR="00AC6FC6" w:rsidRPr="0012078A">
        <w:rPr>
          <w:rStyle w:val="CodeinText"/>
        </w:rPr>
        <w:t>Configure</w:t>
      </w:r>
      <w:r w:rsidR="00AC6FC6">
        <w:t xml:space="preserve"> method contains the configuration declarations.  The first directive is </w:t>
      </w:r>
      <w:r w:rsidR="00AC6FC6" w:rsidRPr="0012078A">
        <w:rPr>
          <w:rStyle w:val="CodeinText"/>
        </w:rPr>
        <w:t>AddFormatte</w:t>
      </w:r>
      <w:r w:rsidR="0012078A" w:rsidRPr="0012078A">
        <w:rPr>
          <w:rStyle w:val="CodeinText"/>
        </w:rPr>
        <w:t>r</w:t>
      </w:r>
      <w:r w:rsidR="00AC6FC6" w:rsidRPr="0012078A">
        <w:rPr>
          <w:rStyle w:val="CodeinText"/>
        </w:rPr>
        <w:t>&lt;HtmlEncoderFormatter&gt;()</w:t>
      </w:r>
      <w:r w:rsidR="00AC6FC6">
        <w:t xml:space="preserve">.  This is a global instruction to AutoMapper, telling it to apply HTML encoding to every destination member.  A second formatting directive tells AutoMapper to, whenever it's mapping from a Name object, use the </w:t>
      </w:r>
      <w:r w:rsidR="00AC6FC6" w:rsidRPr="0012078A">
        <w:rPr>
          <w:rStyle w:val="CodeinText"/>
        </w:rPr>
        <w:t>NameFormatter</w:t>
      </w:r>
      <w:r w:rsidR="00AC6FC6">
        <w:t xml:space="preserve"> (we will investigate </w:t>
      </w:r>
      <w:r w:rsidR="00AC6FC6" w:rsidRPr="0012078A">
        <w:rPr>
          <w:rStyle w:val="CodeinText"/>
        </w:rPr>
        <w:t>NameFormatter</w:t>
      </w:r>
      <w:r w:rsidR="00AC6FC6">
        <w:t xml:space="preserve"> in depth later </w:t>
      </w:r>
      <w:r w:rsidR="00AC6FC6">
        <w:lastRenderedPageBreak/>
        <w:t>in this chapter). There's another directive providing a special formatting expression AutoMapper should use when it</w:t>
      </w:r>
      <w:r w:rsidR="0047591D">
        <w:t>'</w:t>
      </w:r>
      <w:r w:rsidR="00AC6FC6">
        <w:t xml:space="preserve">s attempting to map from </w:t>
      </w:r>
      <w:r w:rsidR="00AC6FC6" w:rsidRPr="0012078A">
        <w:rPr>
          <w:rStyle w:val="CodeinText"/>
        </w:rPr>
        <w:t>decimal</w:t>
      </w:r>
      <w:r w:rsidR="00AC6FC6">
        <w:t xml:space="preserve"> objects.  This expression will use the standard formatting string to display </w:t>
      </w:r>
      <w:r w:rsidR="00AC6FC6" w:rsidRPr="0012078A">
        <w:rPr>
          <w:rStyle w:val="CodeinText"/>
        </w:rPr>
        <w:t>decimal</w:t>
      </w:r>
      <w:r w:rsidR="00AC6FC6">
        <w:t>s as currency.</w:t>
      </w:r>
    </w:p>
    <w:p w:rsidR="0047591D" w:rsidRDefault="0047591D" w:rsidP="0047591D">
      <w:pPr>
        <w:pStyle w:val="Body"/>
      </w:pPr>
      <w:r>
        <w:t xml:space="preserve">Finally, there is the </w:t>
      </w:r>
      <w:r w:rsidRPr="001418A1">
        <w:rPr>
          <w:rStyle w:val="CodeinText"/>
        </w:rPr>
        <w:t>CreateMap</w:t>
      </w:r>
      <w:r>
        <w:t xml:space="preserve"> directive, which tells AutoMapper to plan to map from </w:t>
      </w:r>
      <w:r w:rsidRPr="001418A1">
        <w:rPr>
          <w:rStyle w:val="CodeinText"/>
        </w:rPr>
        <w:t>Customer</w:t>
      </w:r>
      <w:r>
        <w:t xml:space="preserve"> to </w:t>
      </w:r>
      <w:r w:rsidRPr="001418A1">
        <w:rPr>
          <w:rStyle w:val="CodeinText"/>
        </w:rPr>
        <w:t>CustomerInfo</w:t>
      </w:r>
      <w:r>
        <w:t xml:space="preserve">.  The </w:t>
      </w:r>
      <w:r w:rsidRPr="001418A1">
        <w:rPr>
          <w:rStyle w:val="CodeinText"/>
        </w:rPr>
        <w:t>ForMember</w:t>
      </w:r>
      <w:r>
        <w:t xml:space="preserve"> call tells AutoMapper to apply the </w:t>
      </w:r>
      <w:r w:rsidRPr="001418A1">
        <w:rPr>
          <w:rStyle w:val="CodeinText"/>
        </w:rPr>
        <w:t>AddressFormatter</w:t>
      </w:r>
      <w:r>
        <w:t xml:space="preserve"> but skip the </w:t>
      </w:r>
      <w:r w:rsidRPr="001418A1">
        <w:rPr>
          <w:rStyle w:val="CodeinText"/>
        </w:rPr>
        <w:t>HtmlEncoderFormatter</w:t>
      </w:r>
      <w:r>
        <w:t xml:space="preserve"> when mapping to the </w:t>
      </w:r>
      <w:r w:rsidRPr="001418A1">
        <w:rPr>
          <w:rStyle w:val="CodeinText"/>
        </w:rPr>
        <w:t>ShippingAddress</w:t>
      </w:r>
      <w:r>
        <w:t xml:space="preserve"> destination property. The rest of the </w:t>
      </w:r>
      <w:r w:rsidRPr="001418A1">
        <w:rPr>
          <w:rStyle w:val="CodeinText"/>
        </w:rPr>
        <w:t>CustomerInfo</w:t>
      </w:r>
      <w:r>
        <w:t xml:space="preserve"> properties aren't specified</w:t>
      </w:r>
      <w:r w:rsidR="001418A1">
        <w:t>, because they're mapped conventionally.</w:t>
      </w:r>
    </w:p>
    <w:p w:rsidR="001418A1" w:rsidRPr="002C6540" w:rsidRDefault="001418A1" w:rsidP="001418A1">
      <w:pPr>
        <w:pStyle w:val="Head3"/>
        <w:rPr>
          <w:rStyle w:val="Italics"/>
        </w:rPr>
      </w:pPr>
      <w:r w:rsidRPr="002C6540">
        <w:rPr>
          <w:rStyle w:val="Italics"/>
        </w:rPr>
        <w:t>18.2.3 - Sanity checking</w:t>
      </w:r>
    </w:p>
    <w:p w:rsidR="001418A1" w:rsidRDefault="001418A1" w:rsidP="0047591D">
      <w:pPr>
        <w:pStyle w:val="Body"/>
      </w:pPr>
      <w:r>
        <w:t xml:space="preserve">A reliance on convention is a double-edged sword.  On one hand, it helpfully eliminates the developer's obligation to specify each member's mapping.  But there is a danger if a property is renamed.  If a source member is renamed it could no longer correspond to the appropriate destination member and the convention would be broken.  Developers need fast feedback when changes like this happen.  It's not acceptable to experience a run-time error.  AutoMapper provides a method that will ensure its configuration is valid, checking that each destination member is mapped to a source member by convention or configuration.  Listing </w:t>
      </w:r>
      <w:r w:rsidR="00EE120B">
        <w:t>18.9 shows a profile that won't work: someone made a typographical error.</w:t>
      </w:r>
    </w:p>
    <w:p w:rsidR="00EE120B" w:rsidRDefault="00EE120B" w:rsidP="00EE120B">
      <w:pPr>
        <w:pStyle w:val="CodeListingCaption"/>
      </w:pPr>
      <w:r>
        <w:t>Listing 18.9 A potentially dangerous typo</w:t>
      </w:r>
    </w:p>
    <w:p w:rsidR="00EE120B" w:rsidRPr="00EE120B" w:rsidRDefault="00EE120B" w:rsidP="00EE120B">
      <w:pPr>
        <w:pStyle w:val="Code"/>
      </w:pPr>
      <w:r w:rsidRPr="00EE120B">
        <w:t>public class Destination</w:t>
      </w:r>
    </w:p>
    <w:p w:rsidR="00EE120B" w:rsidRPr="00EE120B" w:rsidRDefault="00EE120B" w:rsidP="00EE120B">
      <w:pPr>
        <w:pStyle w:val="Code"/>
      </w:pPr>
      <w:r w:rsidRPr="00EE120B">
        <w:t>{</w:t>
      </w:r>
    </w:p>
    <w:p w:rsidR="00EE120B" w:rsidRPr="00EE120B" w:rsidRDefault="00EE120B" w:rsidP="00EE120B">
      <w:pPr>
        <w:pStyle w:val="Code"/>
      </w:pPr>
      <w:r w:rsidRPr="00EE120B">
        <w:tab/>
        <w:t>public string Name { get; set; }</w:t>
      </w:r>
    </w:p>
    <w:p w:rsidR="00EE120B" w:rsidRPr="00EE120B" w:rsidRDefault="00EE120B" w:rsidP="00EE120B">
      <w:pPr>
        <w:pStyle w:val="Code"/>
      </w:pPr>
      <w:r w:rsidRPr="00EE120B">
        <w:tab/>
        <w:t>public string Typo { get; set; }</w:t>
      </w:r>
      <w:r>
        <w:t xml:space="preserve">       #1</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r w:rsidRPr="00EE120B">
        <w:t>public class Source</w:t>
      </w:r>
    </w:p>
    <w:p w:rsidR="00EE120B" w:rsidRPr="00EE120B" w:rsidRDefault="00EE120B" w:rsidP="00EE120B">
      <w:pPr>
        <w:pStyle w:val="Code"/>
      </w:pPr>
      <w:r w:rsidRPr="00EE120B">
        <w:t>{</w:t>
      </w:r>
    </w:p>
    <w:p w:rsidR="00EE120B" w:rsidRPr="00EE120B" w:rsidRDefault="00EE120B" w:rsidP="00EE120B">
      <w:pPr>
        <w:pStyle w:val="Code"/>
      </w:pPr>
      <w:r w:rsidRPr="00EE120B">
        <w:tab/>
        <w:t>public string Name { get; set; }</w:t>
      </w:r>
    </w:p>
    <w:p w:rsidR="00EE120B" w:rsidRPr="00EE120B" w:rsidRDefault="00EE120B" w:rsidP="00EE120B">
      <w:pPr>
        <w:pStyle w:val="Code"/>
      </w:pPr>
      <w:r w:rsidRPr="00EE120B">
        <w:tab/>
        <w:t>public int Number { get; set; }</w:t>
      </w:r>
    </w:p>
    <w:p w:rsidR="00EE120B" w:rsidRPr="00EE120B" w:rsidRDefault="00EE120B" w:rsidP="00EE120B">
      <w:pPr>
        <w:pStyle w:val="Code"/>
      </w:pPr>
      <w:r w:rsidRPr="00EE120B">
        <w:t>}</w:t>
      </w:r>
    </w:p>
    <w:p w:rsidR="00EE120B" w:rsidRPr="00EE120B" w:rsidRDefault="00EE120B" w:rsidP="00EE120B">
      <w:pPr>
        <w:pStyle w:val="Code"/>
      </w:pPr>
    </w:p>
    <w:p w:rsidR="00EE120B" w:rsidRPr="00EE120B" w:rsidRDefault="00EE120B" w:rsidP="00EE120B">
      <w:pPr>
        <w:pStyle w:val="Code"/>
      </w:pPr>
      <w:r w:rsidRPr="00EE120B">
        <w:t>public class BrokenProfile : Profile</w:t>
      </w:r>
    </w:p>
    <w:p w:rsidR="00EE120B" w:rsidRPr="00EE120B" w:rsidRDefault="00EE120B" w:rsidP="00EE120B">
      <w:pPr>
        <w:pStyle w:val="Code"/>
      </w:pPr>
      <w:r w:rsidRPr="00EE120B">
        <w:t>{</w:t>
      </w:r>
    </w:p>
    <w:p w:rsidR="00EE120B" w:rsidRPr="00EE120B" w:rsidRDefault="00EE120B" w:rsidP="00EE120B">
      <w:pPr>
        <w:pStyle w:val="Code"/>
      </w:pPr>
      <w:r w:rsidRPr="00EE120B">
        <w:tab/>
        <w:t>protected override void Configure()</w:t>
      </w:r>
    </w:p>
    <w:p w:rsidR="00EE120B" w:rsidRPr="00EE120B" w:rsidRDefault="00EE120B" w:rsidP="00EE120B">
      <w:pPr>
        <w:pStyle w:val="Code"/>
      </w:pPr>
      <w:r w:rsidRPr="00EE120B">
        <w:tab/>
        <w:t>{</w:t>
      </w:r>
    </w:p>
    <w:p w:rsidR="00EE120B" w:rsidRPr="00EE120B" w:rsidRDefault="00EE120B" w:rsidP="00EE120B">
      <w:pPr>
        <w:pStyle w:val="Code"/>
      </w:pPr>
      <w:r w:rsidRPr="00EE120B">
        <w:tab/>
      </w:r>
      <w:r w:rsidRPr="00EE120B">
        <w:tab/>
        <w:t>CreateMap&lt;Source, Destination&gt;();</w:t>
      </w:r>
    </w:p>
    <w:p w:rsidR="00EE120B" w:rsidRPr="00EE120B" w:rsidRDefault="00EE120B" w:rsidP="00EE120B">
      <w:pPr>
        <w:pStyle w:val="Code"/>
      </w:pPr>
      <w:r w:rsidRPr="00EE120B">
        <w:tab/>
        <w:t>}</w:t>
      </w:r>
    </w:p>
    <w:p w:rsidR="00EE120B" w:rsidRPr="00EE120B" w:rsidRDefault="00EE120B" w:rsidP="00EE120B">
      <w:pPr>
        <w:pStyle w:val="Code"/>
      </w:pPr>
      <w:r w:rsidRPr="00EE120B">
        <w:t>}</w:t>
      </w:r>
    </w:p>
    <w:p w:rsidR="00460A02" w:rsidRDefault="00EE120B" w:rsidP="00EE120B">
      <w:pPr>
        <w:pStyle w:val="CodeAnnotation"/>
      </w:pPr>
      <w:r>
        <w:t>#1 This should be named "Number"</w:t>
      </w:r>
    </w:p>
    <w:p w:rsidR="00EE120B" w:rsidRDefault="00CA47A9" w:rsidP="00EE120B">
      <w:pPr>
        <w:pStyle w:val="Body1"/>
      </w:pPr>
      <w:r>
        <w:t>To protect against typos like this we can run, as part of our automated test suite, a special helper test, shown in listing 18.9.</w:t>
      </w:r>
    </w:p>
    <w:p w:rsidR="00CA47A9" w:rsidRDefault="00CA47A9" w:rsidP="00CA47A9">
      <w:pPr>
        <w:pStyle w:val="CodeListingCaption"/>
      </w:pPr>
      <w:r>
        <w:t>Listing 18.9 AutoMapperConfigurationTester</w:t>
      </w:r>
    </w:p>
    <w:p w:rsidR="00CA47A9" w:rsidRPr="00CA47A9" w:rsidRDefault="00CA47A9" w:rsidP="00CA47A9">
      <w:pPr>
        <w:pStyle w:val="Code"/>
      </w:pPr>
      <w:r w:rsidRPr="00CA47A9">
        <w:t>[TestFixture]</w:t>
      </w:r>
    </w:p>
    <w:p w:rsidR="00CA47A9" w:rsidRPr="00CA47A9" w:rsidRDefault="00CA47A9" w:rsidP="00CA47A9">
      <w:pPr>
        <w:pStyle w:val="Code"/>
      </w:pPr>
      <w:r w:rsidRPr="00CA47A9">
        <w:t>public class AutoMapperConfigurationTester</w:t>
      </w:r>
    </w:p>
    <w:p w:rsidR="00CA47A9" w:rsidRPr="00CA47A9" w:rsidRDefault="00CA47A9" w:rsidP="00CA47A9">
      <w:pPr>
        <w:pStyle w:val="Code"/>
      </w:pPr>
      <w:r w:rsidRPr="00CA47A9">
        <w:t>{</w:t>
      </w:r>
    </w:p>
    <w:p w:rsidR="00CA47A9" w:rsidRPr="00CA47A9" w:rsidRDefault="00CA47A9" w:rsidP="00CA47A9">
      <w:pPr>
        <w:pStyle w:val="Code"/>
      </w:pPr>
      <w:r w:rsidRPr="00CA47A9">
        <w:tab/>
        <w:t>[Test]</w:t>
      </w:r>
    </w:p>
    <w:p w:rsidR="00CA47A9" w:rsidRPr="00CA47A9" w:rsidRDefault="00CA47A9" w:rsidP="00CA47A9">
      <w:pPr>
        <w:pStyle w:val="Code"/>
      </w:pPr>
      <w:r w:rsidRPr="00CA47A9">
        <w:lastRenderedPageBreak/>
        <w:tab/>
        <w:t>public void Should_map_everything()</w:t>
      </w:r>
    </w:p>
    <w:p w:rsidR="00CA47A9" w:rsidRPr="00CA47A9" w:rsidRDefault="00CA47A9" w:rsidP="00CA47A9">
      <w:pPr>
        <w:pStyle w:val="Code"/>
      </w:pPr>
      <w:r w:rsidRPr="00CA47A9">
        <w:tab/>
        <w:t>{</w:t>
      </w:r>
    </w:p>
    <w:p w:rsidR="00CA47A9" w:rsidRPr="00CA47A9" w:rsidRDefault="00CA47A9" w:rsidP="00CA47A9">
      <w:pPr>
        <w:pStyle w:val="Code"/>
      </w:pPr>
      <w:r w:rsidRPr="00CA47A9">
        <w:tab/>
      </w:r>
      <w:r w:rsidRPr="00CA47A9">
        <w:tab/>
        <w:t>AutoMapperConfiguration.Configure();</w:t>
      </w:r>
      <w:r>
        <w:t xml:space="preserve">   #1</w:t>
      </w:r>
    </w:p>
    <w:p w:rsidR="00CA47A9" w:rsidRPr="00CA47A9" w:rsidRDefault="00CA47A9" w:rsidP="00CA47A9">
      <w:pPr>
        <w:pStyle w:val="Code"/>
      </w:pPr>
    </w:p>
    <w:p w:rsidR="00CA47A9" w:rsidRPr="00CA47A9" w:rsidRDefault="00CA47A9" w:rsidP="00CA47A9">
      <w:pPr>
        <w:pStyle w:val="Code"/>
      </w:pPr>
      <w:r w:rsidRPr="00CA47A9">
        <w:tab/>
      </w:r>
      <w:r w:rsidRPr="00CA47A9">
        <w:tab/>
        <w:t>Mapper.AssertConfigurationIsValid();</w:t>
      </w:r>
      <w:r>
        <w:t xml:space="preserve">    #2</w:t>
      </w:r>
    </w:p>
    <w:p w:rsidR="00CA47A9" w:rsidRPr="00CA47A9" w:rsidRDefault="00CA47A9" w:rsidP="00CA47A9">
      <w:pPr>
        <w:pStyle w:val="Code"/>
      </w:pPr>
      <w:r w:rsidRPr="00CA47A9">
        <w:tab/>
        <w:t>}</w:t>
      </w:r>
    </w:p>
    <w:p w:rsidR="00CA47A9" w:rsidRDefault="00CA47A9" w:rsidP="00CA47A9">
      <w:pPr>
        <w:pStyle w:val="Code"/>
      </w:pPr>
      <w:r w:rsidRPr="00CA47A9">
        <w:t>}</w:t>
      </w:r>
    </w:p>
    <w:p w:rsidR="00CA47A9" w:rsidRDefault="00CA47A9" w:rsidP="00CA47A9">
      <w:pPr>
        <w:pStyle w:val="CodeAnnotation"/>
      </w:pPr>
      <w:r>
        <w:t>#1 Configure AutoMapper normally</w:t>
      </w:r>
    </w:p>
    <w:p w:rsidR="00CA47A9" w:rsidRDefault="00CA47A9" w:rsidP="00CA47A9">
      <w:pPr>
        <w:pStyle w:val="CodeAnnotation"/>
      </w:pPr>
      <w:r>
        <w:t>#2 Testing the mapping configuration</w:t>
      </w:r>
    </w:p>
    <w:p w:rsidR="002C6540" w:rsidRPr="002C6540" w:rsidRDefault="00CA47A9" w:rsidP="00944049">
      <w:pPr>
        <w:pStyle w:val="Body1"/>
        <w:rPr>
          <w:rStyle w:val="Italics"/>
        </w:rPr>
      </w:pPr>
      <w:r>
        <w:t xml:space="preserve">When this test is run against our broken profile from listing 18.9 we'll get a helpful message indicating that the </w:t>
      </w:r>
      <w:r w:rsidRPr="00CA47A9">
        <w:rPr>
          <w:rStyle w:val="CodeinText"/>
        </w:rPr>
        <w:t>Typo</w:t>
      </w:r>
      <w:r>
        <w:t xml:space="preserve"> property is not mapped.</w:t>
      </w:r>
    </w:p>
    <w:p w:rsidR="002C6540" w:rsidRDefault="002C6540" w:rsidP="002C6540">
      <w:pPr>
        <w:pStyle w:val="Head3"/>
        <w:rPr>
          <w:rStyle w:val="Italics"/>
        </w:rPr>
      </w:pPr>
      <w:r w:rsidRPr="002C6540">
        <w:rPr>
          <w:rStyle w:val="Italics"/>
        </w:rPr>
        <w:t>18.2.4 - Reducing repetitive formatting code</w:t>
      </w:r>
    </w:p>
    <w:p w:rsidR="00944049" w:rsidRDefault="00944049" w:rsidP="00944049">
      <w:pPr>
        <w:pStyle w:val="Body1"/>
      </w:pPr>
      <w:r>
        <w:t>Previously in this chapter we've mentioned applying special formatters to member mappings.  Each of these formatters are implementations of IValueFormatter, an AutoMapper interface that defines the contract between AutoMapper and our custom formatting code. Listing 18.10 shows this interface.</w:t>
      </w:r>
    </w:p>
    <w:p w:rsidR="00944049" w:rsidRDefault="00944049" w:rsidP="00944049">
      <w:pPr>
        <w:pStyle w:val="CodeListingCaption"/>
      </w:pPr>
      <w:r>
        <w:t>Listing 18.10 IValueFormatter</w:t>
      </w:r>
    </w:p>
    <w:p w:rsidR="00944049" w:rsidRPr="00944049" w:rsidRDefault="00944049" w:rsidP="00944049">
      <w:pPr>
        <w:pStyle w:val="Code"/>
      </w:pPr>
      <w:r w:rsidRPr="00944049">
        <w:t>public interface IValueFormatter</w:t>
      </w:r>
    </w:p>
    <w:p w:rsidR="00944049" w:rsidRPr="00944049" w:rsidRDefault="00944049" w:rsidP="00944049">
      <w:pPr>
        <w:pStyle w:val="Code"/>
      </w:pPr>
      <w:r w:rsidRPr="00944049">
        <w:t>{</w:t>
      </w:r>
    </w:p>
    <w:p w:rsidR="00944049" w:rsidRPr="00944049" w:rsidRDefault="00944049" w:rsidP="00944049">
      <w:pPr>
        <w:pStyle w:val="Code"/>
      </w:pPr>
      <w:r w:rsidRPr="00944049">
        <w:tab/>
        <w:t>string FormatValue(ResolutionContext context);</w:t>
      </w:r>
    </w:p>
    <w:p w:rsidR="00944049" w:rsidRDefault="00944049" w:rsidP="00944049">
      <w:pPr>
        <w:pStyle w:val="Code"/>
      </w:pPr>
      <w:r w:rsidRPr="00944049">
        <w:t>}</w:t>
      </w:r>
    </w:p>
    <w:p w:rsidR="00944049" w:rsidRDefault="00944049" w:rsidP="00944049">
      <w:pPr>
        <w:pStyle w:val="Body1"/>
      </w:pPr>
      <w:r>
        <w:t xml:space="preserve">Our customer formatting implementation will accept a </w:t>
      </w:r>
      <w:r w:rsidRPr="00944049">
        <w:rPr>
          <w:rStyle w:val="CodeinText"/>
        </w:rPr>
        <w:t>ResolutionContext</w:t>
      </w:r>
      <w:r>
        <w:t xml:space="preserve">, which supplies the original value and other metadata and outputs a </w:t>
      </w:r>
      <w:r w:rsidRPr="00944049">
        <w:rPr>
          <w:rStyle w:val="CodeinText"/>
        </w:rPr>
        <w:t>string</w:t>
      </w:r>
      <w:r>
        <w:t xml:space="preserve"> result.  To make it easier on client developers, a simple base class can be implemented.  Listing 18.11 shows BaseFormatter, which pulls the source value out of the context and checks for null values.</w:t>
      </w:r>
    </w:p>
    <w:p w:rsidR="00944049" w:rsidRDefault="00944049" w:rsidP="00944049">
      <w:pPr>
        <w:pStyle w:val="CodeListingCaption"/>
      </w:pPr>
      <w:r>
        <w:t>Listing 18.11 BaseFormatter</w:t>
      </w:r>
    </w:p>
    <w:p w:rsidR="00944049" w:rsidRPr="00944049" w:rsidRDefault="00944049" w:rsidP="00944049">
      <w:pPr>
        <w:pStyle w:val="Code"/>
      </w:pPr>
      <w:r w:rsidRPr="00944049">
        <w:t>public abstract class BaseFormatter&lt;T&gt; : IValueFormatter</w:t>
      </w:r>
      <w:r>
        <w:t xml:space="preserve">   </w:t>
      </w:r>
    </w:p>
    <w:p w:rsidR="00944049" w:rsidRPr="00944049" w:rsidRDefault="00944049" w:rsidP="00944049">
      <w:pPr>
        <w:pStyle w:val="Code"/>
      </w:pPr>
      <w:r w:rsidRPr="00944049">
        <w:t>{</w:t>
      </w:r>
    </w:p>
    <w:p w:rsidR="00944049" w:rsidRPr="00944049" w:rsidRDefault="00944049" w:rsidP="00944049">
      <w:pPr>
        <w:pStyle w:val="Code"/>
      </w:pPr>
      <w:r w:rsidRPr="00944049">
        <w:tab/>
        <w:t>public string FormatValue(ResolutionContext context)</w:t>
      </w:r>
    </w:p>
    <w:p w:rsidR="00944049" w:rsidRPr="00944049" w:rsidRDefault="00944049" w:rsidP="00944049">
      <w:pPr>
        <w:pStyle w:val="Code"/>
      </w:pPr>
      <w:r w:rsidRPr="00944049">
        <w:tab/>
        <w:t>{</w:t>
      </w:r>
    </w:p>
    <w:p w:rsidR="00944049" w:rsidRPr="00944049" w:rsidRDefault="00944049" w:rsidP="00944049">
      <w:pPr>
        <w:pStyle w:val="Code"/>
      </w:pPr>
      <w:r w:rsidRPr="00944049">
        <w:tab/>
      </w:r>
      <w:r w:rsidRPr="00944049">
        <w:tab/>
        <w:t>if (context.SourceValue == null)</w:t>
      </w:r>
      <w:r>
        <w:t xml:space="preserve">          </w:t>
      </w:r>
    </w:p>
    <w:p w:rsidR="00944049" w:rsidRPr="00944049" w:rsidRDefault="00944049" w:rsidP="00944049">
      <w:pPr>
        <w:pStyle w:val="Code"/>
      </w:pPr>
      <w:r w:rsidRPr="00944049">
        <w:tab/>
      </w:r>
      <w:r w:rsidRPr="00944049">
        <w:tab/>
      </w:r>
      <w:r w:rsidRPr="00944049">
        <w:tab/>
        <w:t>return null;</w:t>
      </w:r>
    </w:p>
    <w:p w:rsidR="00944049" w:rsidRPr="00944049" w:rsidRDefault="00944049" w:rsidP="00944049">
      <w:pPr>
        <w:pStyle w:val="Code"/>
      </w:pPr>
    </w:p>
    <w:p w:rsidR="00944049" w:rsidRPr="00944049" w:rsidRDefault="00944049" w:rsidP="00944049">
      <w:pPr>
        <w:pStyle w:val="Code"/>
      </w:pPr>
      <w:r w:rsidRPr="00944049">
        <w:tab/>
      </w:r>
      <w:r w:rsidRPr="00944049">
        <w:tab/>
        <w:t>if (!(context.SourceValue is T))</w:t>
      </w:r>
      <w:r>
        <w:t xml:space="preserve">           #</w:t>
      </w:r>
      <w:r w:rsidR="00E90758">
        <w:t>1</w:t>
      </w:r>
    </w:p>
    <w:p w:rsidR="00944049" w:rsidRPr="00944049" w:rsidRDefault="00944049" w:rsidP="00944049">
      <w:pPr>
        <w:pStyle w:val="Code"/>
      </w:pPr>
      <w:r w:rsidRPr="00944049">
        <w:tab/>
      </w:r>
      <w:r w:rsidRPr="00944049">
        <w:tab/>
        <w:t>{</w:t>
      </w:r>
    </w:p>
    <w:p w:rsidR="00944049" w:rsidRPr="00944049" w:rsidRDefault="00944049" w:rsidP="00944049">
      <w:pPr>
        <w:pStyle w:val="Code"/>
      </w:pPr>
      <w:r w:rsidRPr="00944049">
        <w:tab/>
      </w:r>
      <w:r w:rsidRPr="00944049">
        <w:tab/>
      </w:r>
      <w:r w:rsidRPr="00944049">
        <w:tab/>
        <w:t>object value = context.SourceValue;</w:t>
      </w:r>
      <w:r>
        <w:t xml:space="preserve">  </w:t>
      </w:r>
    </w:p>
    <w:p w:rsidR="00944049" w:rsidRPr="00944049" w:rsidRDefault="00944049" w:rsidP="00944049">
      <w:pPr>
        <w:pStyle w:val="Code"/>
      </w:pPr>
      <w:r w:rsidRPr="00944049">
        <w:tab/>
      </w:r>
      <w:r w:rsidRPr="00944049">
        <w:tab/>
      </w:r>
      <w:r w:rsidRPr="00944049">
        <w:tab/>
        <w:t xml:space="preserve">return value == null ? </w:t>
      </w:r>
    </w:p>
    <w:p w:rsidR="00944049" w:rsidRPr="00944049" w:rsidRDefault="00944049" w:rsidP="00944049">
      <w:pPr>
        <w:pStyle w:val="Code"/>
      </w:pPr>
      <w:r w:rsidRPr="00944049">
        <w:tab/>
      </w:r>
      <w:r w:rsidRPr="00944049">
        <w:tab/>
      </w:r>
      <w:r w:rsidRPr="00944049">
        <w:tab/>
      </w:r>
      <w:r w:rsidRPr="00944049">
        <w:tab/>
        <w:t>string.Empty : value.ToString();</w:t>
      </w:r>
      <w:r>
        <w:t xml:space="preserve">  </w:t>
      </w:r>
    </w:p>
    <w:p w:rsidR="00944049" w:rsidRPr="00944049" w:rsidRDefault="00944049" w:rsidP="00944049">
      <w:pPr>
        <w:pStyle w:val="Code"/>
      </w:pPr>
      <w:r w:rsidRPr="00944049">
        <w:tab/>
      </w:r>
      <w:r w:rsidRPr="00944049">
        <w:tab/>
        <w:t>}</w:t>
      </w:r>
    </w:p>
    <w:p w:rsidR="00944049" w:rsidRPr="00944049" w:rsidRDefault="00944049" w:rsidP="00944049">
      <w:pPr>
        <w:pStyle w:val="Code"/>
      </w:pPr>
    </w:p>
    <w:p w:rsidR="00944049" w:rsidRPr="00944049" w:rsidRDefault="00944049" w:rsidP="00944049">
      <w:pPr>
        <w:pStyle w:val="Code"/>
      </w:pPr>
      <w:r w:rsidRPr="00944049">
        <w:tab/>
      </w:r>
      <w:r w:rsidRPr="00944049">
        <w:tab/>
        <w:t>return FormatValueCore((T) context.SourceValue);</w:t>
      </w:r>
      <w:r>
        <w:t xml:space="preserve">  #</w:t>
      </w:r>
      <w:r w:rsidR="00E90758">
        <w:t>2</w:t>
      </w:r>
    </w:p>
    <w:p w:rsidR="00944049" w:rsidRPr="00944049" w:rsidRDefault="00944049" w:rsidP="00944049">
      <w:pPr>
        <w:pStyle w:val="Code"/>
      </w:pPr>
      <w:r w:rsidRPr="00944049">
        <w:tab/>
        <w:t>}</w:t>
      </w:r>
    </w:p>
    <w:p w:rsidR="00944049" w:rsidRPr="00944049" w:rsidRDefault="00944049" w:rsidP="00944049">
      <w:pPr>
        <w:pStyle w:val="Code"/>
      </w:pPr>
    </w:p>
    <w:p w:rsidR="00944049" w:rsidRPr="00944049" w:rsidRDefault="00944049" w:rsidP="00944049">
      <w:pPr>
        <w:pStyle w:val="Code"/>
      </w:pPr>
      <w:r w:rsidRPr="00944049">
        <w:tab/>
        <w:t>protected abstract string FormatValueCore(T value);</w:t>
      </w:r>
      <w:r>
        <w:t xml:space="preserve">  #</w:t>
      </w:r>
      <w:r w:rsidR="00E90758">
        <w:t>3</w:t>
      </w:r>
    </w:p>
    <w:p w:rsidR="00944049" w:rsidRDefault="00944049" w:rsidP="00944049">
      <w:pPr>
        <w:pStyle w:val="Code"/>
      </w:pPr>
      <w:r w:rsidRPr="00944049">
        <w:t>}</w:t>
      </w:r>
    </w:p>
    <w:p w:rsidR="00E90758" w:rsidRDefault="00E90758" w:rsidP="00E90758">
      <w:pPr>
        <w:pStyle w:val="CodeAnnotation"/>
      </w:pPr>
      <w:r>
        <w:t>#1 Try ToString if wrong type</w:t>
      </w:r>
    </w:p>
    <w:p w:rsidR="00E90758" w:rsidRDefault="00E90758" w:rsidP="00E90758">
      <w:pPr>
        <w:pStyle w:val="CodeAnnotation"/>
      </w:pPr>
      <w:r>
        <w:t>#2 Return abstract method</w:t>
      </w:r>
    </w:p>
    <w:p w:rsidR="00E90758" w:rsidRDefault="00E90758" w:rsidP="00E90758">
      <w:pPr>
        <w:pStyle w:val="CodeAnnotation"/>
      </w:pPr>
      <w:r>
        <w:t>#3 Derivations implement strongly-typed method</w:t>
      </w:r>
    </w:p>
    <w:p w:rsidR="00E90758" w:rsidRDefault="00E90758" w:rsidP="00E90758">
      <w:pPr>
        <w:pStyle w:val="Body1"/>
      </w:pPr>
      <w:r>
        <w:lastRenderedPageBreak/>
        <w:t xml:space="preserve">Deriving from </w:t>
      </w:r>
      <w:r w:rsidRPr="00E90758">
        <w:rPr>
          <w:rStyle w:val="CodeinText"/>
        </w:rPr>
        <w:t>BaseFormatter</w:t>
      </w:r>
      <w:r>
        <w:t xml:space="preserve"> makes writing a custom formatter straighforward.  All we need to do is implement its abstract </w:t>
      </w:r>
      <w:r w:rsidRPr="00E90758">
        <w:rPr>
          <w:rStyle w:val="CodeinText"/>
        </w:rPr>
        <w:t>FormatValueCore</w:t>
      </w:r>
      <w:r>
        <w:t xml:space="preserve"> method, which receives the strongly-typed source value. AutoMapper will catch any null reference exceptions in formatters or in regular mapping.  It just returns an empty string or the default value.  Listing 18.12 shows the </w:t>
      </w:r>
      <w:r w:rsidRPr="00E90758">
        <w:rPr>
          <w:rStyle w:val="CodeinText"/>
        </w:rPr>
        <w:t>NameFormatter</w:t>
      </w:r>
      <w:r>
        <w:t xml:space="preserve"> discussed earlier in this chapter.</w:t>
      </w:r>
    </w:p>
    <w:p w:rsidR="00E90758" w:rsidRDefault="00E90758" w:rsidP="00E90758">
      <w:pPr>
        <w:pStyle w:val="CodeListingCaption"/>
      </w:pPr>
      <w:r>
        <w:t>Listing 18.12 HtmlEncoderFormatter</w:t>
      </w:r>
    </w:p>
    <w:p w:rsidR="00E90758" w:rsidRPr="00E90758" w:rsidRDefault="00E90758" w:rsidP="00E90758">
      <w:pPr>
        <w:pStyle w:val="Code"/>
      </w:pPr>
      <w:r w:rsidRPr="00E90758">
        <w:t>public class NameFormatter : BaseFormatter&lt;Name&gt;</w:t>
      </w:r>
    </w:p>
    <w:p w:rsidR="00E90758" w:rsidRPr="00E90758" w:rsidRDefault="00E90758" w:rsidP="00E90758">
      <w:pPr>
        <w:pStyle w:val="Code"/>
      </w:pPr>
      <w:r w:rsidRPr="00E90758">
        <w:t>{</w:t>
      </w:r>
    </w:p>
    <w:p w:rsidR="00E90758" w:rsidRPr="00E90758" w:rsidRDefault="00E90758" w:rsidP="00E90758">
      <w:pPr>
        <w:pStyle w:val="Code"/>
      </w:pPr>
      <w:r w:rsidRPr="00E90758">
        <w:tab/>
        <w:t>protected override string FormatValueCore(Name value)</w:t>
      </w:r>
    </w:p>
    <w:p w:rsidR="00E90758" w:rsidRPr="00E90758" w:rsidRDefault="00E90758" w:rsidP="00E90758">
      <w:pPr>
        <w:pStyle w:val="Code"/>
      </w:pPr>
      <w:r w:rsidRPr="00E90758">
        <w:tab/>
        <w:t>{</w:t>
      </w:r>
    </w:p>
    <w:p w:rsidR="00E90758" w:rsidRPr="00E90758" w:rsidRDefault="00E90758" w:rsidP="00E90758">
      <w:pPr>
        <w:pStyle w:val="Code"/>
      </w:pPr>
      <w:r w:rsidRPr="00E90758">
        <w:tab/>
      </w:r>
      <w:r w:rsidRPr="00E90758">
        <w:tab/>
        <w:t>var sb = new StringBuilder();</w:t>
      </w:r>
      <w:r>
        <w:t xml:space="preserve">               #1</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(!string.IsNullOrEmpty(value.First))</w:t>
      </w:r>
      <w:r>
        <w:t xml:space="preserve">    |#2</w:t>
      </w:r>
    </w:p>
    <w:p w:rsidR="00E90758" w:rsidRPr="00E90758" w:rsidRDefault="00E90758" w:rsidP="00E90758">
      <w:pPr>
        <w:pStyle w:val="Code"/>
      </w:pPr>
      <w:r w:rsidRPr="00E90758">
        <w:tab/>
      </w:r>
      <w:r w:rsidRPr="00E90758">
        <w:tab/>
        <w:t>{</w:t>
      </w:r>
      <w:r>
        <w:t xml:space="preserve">                                           |#2</w:t>
      </w:r>
    </w:p>
    <w:p w:rsidR="00E90758" w:rsidRPr="00E90758" w:rsidRDefault="00E90758" w:rsidP="00E90758">
      <w:pPr>
        <w:pStyle w:val="Code"/>
      </w:pPr>
      <w:r w:rsidRPr="00E90758">
        <w:tab/>
      </w:r>
      <w:r w:rsidRPr="00E90758">
        <w:tab/>
      </w:r>
      <w:r w:rsidRPr="00E90758">
        <w:tab/>
        <w:t>sb.Append(value.First);</w:t>
      </w:r>
      <w:r>
        <w:t xml:space="preserve">             |#2</w:t>
      </w:r>
    </w:p>
    <w:p w:rsidR="00E90758" w:rsidRPr="00E90758" w:rsidRDefault="00E90758" w:rsidP="00E90758">
      <w:pPr>
        <w:pStyle w:val="Code"/>
      </w:pPr>
      <w:r w:rsidRPr="00E90758">
        <w:tab/>
      </w:r>
      <w:r w:rsidRPr="00E90758">
        <w:tab/>
        <w:t>}</w:t>
      </w:r>
      <w:r>
        <w:t xml:space="preserve">                                          |#2</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(!string.IsNullOrEmpty(value.Middle))</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value.Middle);</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if (!string.IsNullOrEmpty(value.Last))</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value.Last);</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if (value.Suffix != null)</w:t>
      </w:r>
    </w:p>
    <w:p w:rsidR="00E90758" w:rsidRPr="00E90758" w:rsidRDefault="00E90758" w:rsidP="00E90758">
      <w:pPr>
        <w:pStyle w:val="Code"/>
      </w:pPr>
      <w:r w:rsidRPr="00E90758">
        <w:tab/>
      </w:r>
      <w:r w:rsidRPr="00E90758">
        <w:tab/>
        <w:t>{</w:t>
      </w:r>
    </w:p>
    <w:p w:rsidR="00E90758" w:rsidRPr="00E90758" w:rsidRDefault="00E90758" w:rsidP="00E90758">
      <w:pPr>
        <w:pStyle w:val="Code"/>
      </w:pPr>
      <w:r w:rsidRPr="00E90758">
        <w:tab/>
      </w:r>
      <w:r w:rsidRPr="00E90758">
        <w:tab/>
      </w:r>
      <w:r w:rsidRPr="00E90758">
        <w:tab/>
        <w:t>sb.Append(", " + value.Suffix.DisplayName);</w:t>
      </w:r>
    </w:p>
    <w:p w:rsidR="00E90758" w:rsidRPr="00E90758" w:rsidRDefault="00E90758" w:rsidP="00E90758">
      <w:pPr>
        <w:pStyle w:val="Code"/>
      </w:pPr>
      <w:r w:rsidRPr="00E90758">
        <w:tab/>
      </w:r>
      <w:r w:rsidRPr="00E90758">
        <w:tab/>
        <w:t>}</w:t>
      </w:r>
    </w:p>
    <w:p w:rsidR="00E90758" w:rsidRPr="00E90758" w:rsidRDefault="00E90758" w:rsidP="00E90758">
      <w:pPr>
        <w:pStyle w:val="Code"/>
      </w:pPr>
    </w:p>
    <w:p w:rsidR="00E90758" w:rsidRPr="00E90758" w:rsidRDefault="00E90758" w:rsidP="00E90758">
      <w:pPr>
        <w:pStyle w:val="Code"/>
      </w:pPr>
      <w:r w:rsidRPr="00E90758">
        <w:tab/>
      </w:r>
      <w:r w:rsidRPr="00E90758">
        <w:tab/>
        <w:t>return sb.ToString();</w:t>
      </w:r>
    </w:p>
    <w:p w:rsidR="00E90758" w:rsidRPr="00E90758" w:rsidRDefault="00E90758" w:rsidP="00E90758">
      <w:pPr>
        <w:pStyle w:val="Code"/>
      </w:pPr>
      <w:r w:rsidRPr="00E90758">
        <w:tab/>
        <w:t>}</w:t>
      </w:r>
    </w:p>
    <w:p w:rsidR="00E90758" w:rsidRDefault="00E90758" w:rsidP="00E90758">
      <w:pPr>
        <w:pStyle w:val="Code"/>
      </w:pPr>
      <w:r w:rsidRPr="00E90758">
        <w:t>}</w:t>
      </w:r>
    </w:p>
    <w:p w:rsidR="00E90758" w:rsidRDefault="00E90758" w:rsidP="00E90758">
      <w:pPr>
        <w:pStyle w:val="CodeAnnotation"/>
      </w:pPr>
      <w:r>
        <w:t>#1 Using StringBuilder to craft the output</w:t>
      </w:r>
    </w:p>
    <w:p w:rsidR="00E90758" w:rsidRDefault="00E90758" w:rsidP="00E90758">
      <w:pPr>
        <w:pStyle w:val="CodeAnnotation"/>
      </w:pPr>
      <w:r>
        <w:t>#2 Basic formatting logic</w:t>
      </w:r>
    </w:p>
    <w:p w:rsidR="002C6540" w:rsidRPr="002C6540" w:rsidRDefault="00555B8C" w:rsidP="00555B8C">
      <w:pPr>
        <w:pStyle w:val="Body1"/>
        <w:rPr>
          <w:rStyle w:val="Italics"/>
        </w:rPr>
      </w:pPr>
      <w:r>
        <w:t>Harnessing AutoMapper allows the developer to write this code once and apply it in many places with just a declaration. When configured like the profile in listing 18.8, this formatter will be applied to all source members of type Name.</w:t>
      </w:r>
    </w:p>
    <w:p w:rsidR="002C6540" w:rsidRPr="002C6540" w:rsidRDefault="002C6540" w:rsidP="002C6540">
      <w:pPr>
        <w:pStyle w:val="Head3"/>
        <w:rPr>
          <w:rStyle w:val="Italics"/>
        </w:rPr>
      </w:pPr>
      <w:r w:rsidRPr="002C6540">
        <w:rPr>
          <w:rStyle w:val="Italics"/>
        </w:rPr>
        <w:t>18.2.5 - Another look at our views</w:t>
      </w:r>
    </w:p>
    <w:p w:rsidR="00555B8C" w:rsidRPr="00555B8C" w:rsidRDefault="00555B8C" w:rsidP="00555B8C">
      <w:pPr>
        <w:pStyle w:val="Body1"/>
        <w:rPr>
          <w:rStyle w:val="Italics"/>
          <w:i w:val="0"/>
        </w:rPr>
      </w:pPr>
      <w:r w:rsidRPr="00555B8C">
        <w:rPr>
          <w:rStyle w:val="Italics"/>
          <w:i w:val="0"/>
        </w:rPr>
        <w:t>With our configuration complete, our markup is focused only on layout and tedious logic there is replaced. Listing 18.13 shows the resulting view.</w:t>
      </w:r>
    </w:p>
    <w:p w:rsidR="00555B8C" w:rsidRDefault="00555B8C" w:rsidP="00555B8C">
      <w:pPr>
        <w:pStyle w:val="CodeListingCaption"/>
        <w:rPr>
          <w:rStyle w:val="Italics"/>
        </w:rPr>
      </w:pPr>
      <w:r w:rsidRPr="00555B8C">
        <w:rPr>
          <w:rStyle w:val="Italics"/>
          <w:i w:val="0"/>
        </w:rPr>
        <w:t xml:space="preserve">Listing 18.13 </w:t>
      </w:r>
      <w:r>
        <w:rPr>
          <w:rStyle w:val="Italics"/>
        </w:rPr>
        <w:t>The final view markup</w:t>
      </w:r>
    </w:p>
    <w:p w:rsidR="00555B8C" w:rsidRPr="00555B8C" w:rsidRDefault="00555B8C" w:rsidP="00555B8C">
      <w:pPr>
        <w:pStyle w:val="Code"/>
      </w:pPr>
      <w:r w:rsidRPr="00555B8C">
        <w:t>&lt;h2&gt;Customer: &lt;%= Model.Name %&gt;&lt;/h2&gt;</w:t>
      </w:r>
    </w:p>
    <w:p w:rsidR="00555B8C" w:rsidRPr="00555B8C" w:rsidRDefault="00555B8C" w:rsidP="00555B8C">
      <w:pPr>
        <w:pStyle w:val="Code"/>
      </w:pPr>
      <w:r w:rsidRPr="00555B8C">
        <w:t>&lt;div class="customerdetails"&gt;</w:t>
      </w:r>
    </w:p>
    <w:p w:rsidR="00555B8C" w:rsidRPr="00555B8C" w:rsidRDefault="00555B8C" w:rsidP="00555B8C">
      <w:pPr>
        <w:pStyle w:val="Code"/>
      </w:pPr>
      <w:r w:rsidRPr="00555B8C">
        <w:t xml:space="preserve"> &lt;p&gt;Status: &lt;%= Model.Status %&gt;&lt;/p&gt;</w:t>
      </w:r>
    </w:p>
    <w:p w:rsidR="00555B8C" w:rsidRPr="00555B8C" w:rsidRDefault="00555B8C" w:rsidP="00555B8C">
      <w:pPr>
        <w:pStyle w:val="Code"/>
      </w:pPr>
      <w:r w:rsidRPr="00555B8C">
        <w:t xml:space="preserve"> &lt;p&gt;Total Amount Paid: &lt;%= Model.TotalAmountPaid %&gt;&lt;/p&gt;</w:t>
      </w:r>
    </w:p>
    <w:p w:rsidR="00555B8C" w:rsidRPr="00555B8C" w:rsidRDefault="00555B8C" w:rsidP="00555B8C">
      <w:pPr>
        <w:pStyle w:val="Code"/>
      </w:pPr>
      <w:r w:rsidRPr="00555B8C">
        <w:lastRenderedPageBreak/>
        <w:t xml:space="preserve"> &lt;p&gt;Address: &lt;%= Model.ShippingAddress %&gt;&lt;/p&gt;</w:t>
      </w:r>
    </w:p>
    <w:p w:rsidR="00555B8C" w:rsidRDefault="00555B8C" w:rsidP="00555B8C">
      <w:pPr>
        <w:pStyle w:val="Code"/>
      </w:pPr>
      <w:r w:rsidRPr="00555B8C">
        <w:t>&lt;/div&gt;</w:t>
      </w:r>
    </w:p>
    <w:p w:rsidR="00555B8C" w:rsidRDefault="00555B8C" w:rsidP="00555B8C">
      <w:pPr>
        <w:pStyle w:val="Head1"/>
      </w:pPr>
      <w:r>
        <w:t>18.3 Summary</w:t>
      </w:r>
    </w:p>
    <w:p w:rsidR="00555B8C" w:rsidRDefault="00555B8C" w:rsidP="00555B8C">
      <w:pPr>
        <w:pStyle w:val="Body1"/>
      </w:pPr>
      <w:r>
        <w:t xml:space="preserve">In this chapter we understood how views can quickly become unmanageable with logical checks and formatting that is best handled elsewhere.  When we first encountered the friction of these views, we manually mapped custom presentation models.  This worked well, but is tedious and error prone.  AutoMapper is a tool that follows convention over configuration and emphasizes declarative programming to map objects.  We saw how to initialize and configure AutoMapper, how to follow the conventions, and learned the basics of leveraging AutoMapper hooks to globally apply formatting. </w:t>
      </w:r>
    </w:p>
    <w:p w:rsidR="00555B8C" w:rsidRDefault="00555B8C" w:rsidP="00555B8C">
      <w:pPr>
        <w:pStyle w:val="Body"/>
      </w:pPr>
      <w:r>
        <w:t>There is much more to AutoMapper.  It's an open source project</w:t>
      </w:r>
      <w:r w:rsidR="00C60A63">
        <w:t xml:space="preserve">; you can check out the code and read more documentation at its website: </w:t>
      </w:r>
      <w:hyperlink r:id="rId7" w:history="1">
        <w:r w:rsidR="00C60A63" w:rsidRPr="002404EF">
          <w:rPr>
            <w:rStyle w:val="Underline"/>
          </w:rPr>
          <w:t>http://www.codeplex.com/AutoMapper</w:t>
        </w:r>
      </w:hyperlink>
    </w:p>
    <w:p w:rsidR="00C60A63" w:rsidRPr="00555B8C" w:rsidRDefault="00C60A63" w:rsidP="00555B8C">
      <w:pPr>
        <w:pStyle w:val="Body"/>
      </w:pPr>
      <w:r>
        <w:t>In the next chapter, we'll take convention over configuration to the next level.  By striving to reduce duplication and eliminate developer friction, we'll craft lightweight controller actions.</w:t>
      </w:r>
    </w:p>
    <w:sectPr w:rsidR="00C60A63" w:rsidRPr="00555B8C" w:rsidSect="00B92776">
      <w:headerReference w:type="even" r:id="rId8"/>
      <w:headerReference w:type="default" r:id="rId9"/>
      <w:footerReference w:type="even" r:id="rId10"/>
      <w:footerReference w:type="default" r:id="rId11"/>
      <w:footerReference w:type="first" r:id="rId1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A67" w:rsidRDefault="00134A67">
      <w:r>
        <w:separator/>
      </w:r>
    </w:p>
    <w:p w:rsidR="00134A67" w:rsidRDefault="00134A67"/>
  </w:endnote>
  <w:endnote w:type="continuationSeparator" w:id="0">
    <w:p w:rsidR="00134A67" w:rsidRDefault="00134A67">
      <w:r>
        <w:continuationSeparator/>
      </w:r>
    </w:p>
    <w:p w:rsidR="00134A67" w:rsidRDefault="00134A67"/>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A67" w:rsidRDefault="00134A67">
      <w:r>
        <w:separator/>
      </w:r>
    </w:p>
    <w:p w:rsidR="00134A67" w:rsidRDefault="00134A67"/>
  </w:footnote>
  <w:footnote w:type="continuationSeparator" w:id="0">
    <w:p w:rsidR="00134A67" w:rsidRDefault="00134A67">
      <w:r>
        <w:continuationSeparator/>
      </w:r>
    </w:p>
    <w:p w:rsidR="00134A67" w:rsidRDefault="00134A6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E93A2E"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2404EF">
      <w:rPr>
        <w:noProof/>
      </w:rPr>
      <w:t>4</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883A64">
        <w:rPr>
          <w:noProof/>
        </w:rPr>
        <w:t>1/21/2010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883A64">
        <w:rPr>
          <w:noProof/>
        </w:rPr>
        <w:t>1/21/2010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2404EF">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2C6540"/>
    <w:rsid w:val="00011EF3"/>
    <w:rsid w:val="0001713C"/>
    <w:rsid w:val="0003082E"/>
    <w:rsid w:val="000321B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078A"/>
    <w:rsid w:val="0012713F"/>
    <w:rsid w:val="00134A67"/>
    <w:rsid w:val="001418A1"/>
    <w:rsid w:val="00142662"/>
    <w:rsid w:val="0014456E"/>
    <w:rsid w:val="00150624"/>
    <w:rsid w:val="001537C4"/>
    <w:rsid w:val="00154EBA"/>
    <w:rsid w:val="00155FBB"/>
    <w:rsid w:val="00157250"/>
    <w:rsid w:val="00160CEF"/>
    <w:rsid w:val="0016350A"/>
    <w:rsid w:val="001716E6"/>
    <w:rsid w:val="00173F83"/>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04EF"/>
    <w:rsid w:val="00242879"/>
    <w:rsid w:val="0025094B"/>
    <w:rsid w:val="00263F76"/>
    <w:rsid w:val="00275591"/>
    <w:rsid w:val="00282F26"/>
    <w:rsid w:val="002867B1"/>
    <w:rsid w:val="00290557"/>
    <w:rsid w:val="00291EEA"/>
    <w:rsid w:val="002B6FE6"/>
    <w:rsid w:val="002C6540"/>
    <w:rsid w:val="002D24E6"/>
    <w:rsid w:val="002D28DB"/>
    <w:rsid w:val="002F1201"/>
    <w:rsid w:val="002F4D34"/>
    <w:rsid w:val="00305BDC"/>
    <w:rsid w:val="0031190B"/>
    <w:rsid w:val="00316BF2"/>
    <w:rsid w:val="003217CA"/>
    <w:rsid w:val="00326F66"/>
    <w:rsid w:val="00327B8E"/>
    <w:rsid w:val="00331DA7"/>
    <w:rsid w:val="00360455"/>
    <w:rsid w:val="00363155"/>
    <w:rsid w:val="00376157"/>
    <w:rsid w:val="003848AA"/>
    <w:rsid w:val="003A1EA1"/>
    <w:rsid w:val="003A36BE"/>
    <w:rsid w:val="003A3CE7"/>
    <w:rsid w:val="003C2391"/>
    <w:rsid w:val="003C4FE4"/>
    <w:rsid w:val="003E4AE2"/>
    <w:rsid w:val="003F3294"/>
    <w:rsid w:val="0042146E"/>
    <w:rsid w:val="004216EF"/>
    <w:rsid w:val="00453B8A"/>
    <w:rsid w:val="00460A02"/>
    <w:rsid w:val="00471E42"/>
    <w:rsid w:val="00472589"/>
    <w:rsid w:val="0047591D"/>
    <w:rsid w:val="0048007C"/>
    <w:rsid w:val="00491541"/>
    <w:rsid w:val="00491BFB"/>
    <w:rsid w:val="00495AD7"/>
    <w:rsid w:val="00496FD1"/>
    <w:rsid w:val="004A44C7"/>
    <w:rsid w:val="004C330F"/>
    <w:rsid w:val="005063F2"/>
    <w:rsid w:val="00511E7A"/>
    <w:rsid w:val="00516647"/>
    <w:rsid w:val="00517E4D"/>
    <w:rsid w:val="00540921"/>
    <w:rsid w:val="00553572"/>
    <w:rsid w:val="00555B8C"/>
    <w:rsid w:val="00581EF1"/>
    <w:rsid w:val="00583621"/>
    <w:rsid w:val="005A2A40"/>
    <w:rsid w:val="005A5837"/>
    <w:rsid w:val="005B1BA2"/>
    <w:rsid w:val="005C65A8"/>
    <w:rsid w:val="005D2F86"/>
    <w:rsid w:val="005D3A9F"/>
    <w:rsid w:val="005D7972"/>
    <w:rsid w:val="005F1BFA"/>
    <w:rsid w:val="005F64FC"/>
    <w:rsid w:val="006024A5"/>
    <w:rsid w:val="006150B4"/>
    <w:rsid w:val="006155CC"/>
    <w:rsid w:val="006305BF"/>
    <w:rsid w:val="0064126F"/>
    <w:rsid w:val="00644D70"/>
    <w:rsid w:val="00652905"/>
    <w:rsid w:val="00656211"/>
    <w:rsid w:val="006664F9"/>
    <w:rsid w:val="00683071"/>
    <w:rsid w:val="00693F51"/>
    <w:rsid w:val="006A01A0"/>
    <w:rsid w:val="006A3B75"/>
    <w:rsid w:val="006B719F"/>
    <w:rsid w:val="006C619B"/>
    <w:rsid w:val="006D70D7"/>
    <w:rsid w:val="006D7A63"/>
    <w:rsid w:val="006E1E21"/>
    <w:rsid w:val="006E57C0"/>
    <w:rsid w:val="006E6B97"/>
    <w:rsid w:val="006F1663"/>
    <w:rsid w:val="0070096E"/>
    <w:rsid w:val="00703424"/>
    <w:rsid w:val="00705CBB"/>
    <w:rsid w:val="00712658"/>
    <w:rsid w:val="0073592F"/>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117A8"/>
    <w:rsid w:val="00826AB4"/>
    <w:rsid w:val="0083123A"/>
    <w:rsid w:val="0084430D"/>
    <w:rsid w:val="008564E4"/>
    <w:rsid w:val="008577DB"/>
    <w:rsid w:val="00860DFF"/>
    <w:rsid w:val="00861E69"/>
    <w:rsid w:val="0086249A"/>
    <w:rsid w:val="00866DF5"/>
    <w:rsid w:val="008819F2"/>
    <w:rsid w:val="00883A64"/>
    <w:rsid w:val="008A1A85"/>
    <w:rsid w:val="008A2F65"/>
    <w:rsid w:val="008B36B6"/>
    <w:rsid w:val="008B7248"/>
    <w:rsid w:val="008C5570"/>
    <w:rsid w:val="008E447F"/>
    <w:rsid w:val="008E63C5"/>
    <w:rsid w:val="008E6F3E"/>
    <w:rsid w:val="0090208D"/>
    <w:rsid w:val="00921869"/>
    <w:rsid w:val="0092458C"/>
    <w:rsid w:val="0093415A"/>
    <w:rsid w:val="009354C8"/>
    <w:rsid w:val="009378B5"/>
    <w:rsid w:val="00944049"/>
    <w:rsid w:val="00957AA4"/>
    <w:rsid w:val="00970301"/>
    <w:rsid w:val="00976212"/>
    <w:rsid w:val="00977424"/>
    <w:rsid w:val="00992D50"/>
    <w:rsid w:val="00992F78"/>
    <w:rsid w:val="009B4293"/>
    <w:rsid w:val="009C1AA4"/>
    <w:rsid w:val="009C31BD"/>
    <w:rsid w:val="009D1A94"/>
    <w:rsid w:val="009E0D29"/>
    <w:rsid w:val="009E1DFE"/>
    <w:rsid w:val="009F0DB6"/>
    <w:rsid w:val="009F522C"/>
    <w:rsid w:val="00A31B4E"/>
    <w:rsid w:val="00A34F3E"/>
    <w:rsid w:val="00A45365"/>
    <w:rsid w:val="00A60A34"/>
    <w:rsid w:val="00A6156F"/>
    <w:rsid w:val="00A74BA3"/>
    <w:rsid w:val="00A85178"/>
    <w:rsid w:val="00A91949"/>
    <w:rsid w:val="00A94B75"/>
    <w:rsid w:val="00A951A5"/>
    <w:rsid w:val="00AA4ED3"/>
    <w:rsid w:val="00AB0005"/>
    <w:rsid w:val="00AB5D6D"/>
    <w:rsid w:val="00AB690F"/>
    <w:rsid w:val="00AC6FC6"/>
    <w:rsid w:val="00AD0BF4"/>
    <w:rsid w:val="00AF3376"/>
    <w:rsid w:val="00B07495"/>
    <w:rsid w:val="00B1107D"/>
    <w:rsid w:val="00B12E60"/>
    <w:rsid w:val="00B15E16"/>
    <w:rsid w:val="00B177F2"/>
    <w:rsid w:val="00B23C87"/>
    <w:rsid w:val="00B25193"/>
    <w:rsid w:val="00B252B7"/>
    <w:rsid w:val="00B41619"/>
    <w:rsid w:val="00B5680B"/>
    <w:rsid w:val="00B5796D"/>
    <w:rsid w:val="00B62E65"/>
    <w:rsid w:val="00B819F4"/>
    <w:rsid w:val="00B92776"/>
    <w:rsid w:val="00BA72AD"/>
    <w:rsid w:val="00BB1AF0"/>
    <w:rsid w:val="00BC20DF"/>
    <w:rsid w:val="00BC232F"/>
    <w:rsid w:val="00BC3385"/>
    <w:rsid w:val="00BD3DFF"/>
    <w:rsid w:val="00BE5771"/>
    <w:rsid w:val="00C06310"/>
    <w:rsid w:val="00C3434F"/>
    <w:rsid w:val="00C37343"/>
    <w:rsid w:val="00C46759"/>
    <w:rsid w:val="00C516D0"/>
    <w:rsid w:val="00C60A63"/>
    <w:rsid w:val="00C63E93"/>
    <w:rsid w:val="00C813E5"/>
    <w:rsid w:val="00C83812"/>
    <w:rsid w:val="00C91BEB"/>
    <w:rsid w:val="00C962C1"/>
    <w:rsid w:val="00CA1A2B"/>
    <w:rsid w:val="00CA292E"/>
    <w:rsid w:val="00CA3424"/>
    <w:rsid w:val="00CA4769"/>
    <w:rsid w:val="00CA47A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2622"/>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44A14"/>
    <w:rsid w:val="00E611BA"/>
    <w:rsid w:val="00E66CD8"/>
    <w:rsid w:val="00E80F79"/>
    <w:rsid w:val="00E83ABC"/>
    <w:rsid w:val="00E874F5"/>
    <w:rsid w:val="00E90758"/>
    <w:rsid w:val="00E93A2E"/>
    <w:rsid w:val="00E9425C"/>
    <w:rsid w:val="00EA7D43"/>
    <w:rsid w:val="00EE005A"/>
    <w:rsid w:val="00EE120B"/>
    <w:rsid w:val="00EE55F1"/>
    <w:rsid w:val="00EE7B2B"/>
    <w:rsid w:val="00EF1CFC"/>
    <w:rsid w:val="00EF1ECD"/>
    <w:rsid w:val="00F07E30"/>
    <w:rsid w:val="00F153CD"/>
    <w:rsid w:val="00F160C2"/>
    <w:rsid w:val="00F209DA"/>
    <w:rsid w:val="00F33DBC"/>
    <w:rsid w:val="00F41D8D"/>
    <w:rsid w:val="00F46E62"/>
    <w:rsid w:val="00F51636"/>
    <w:rsid w:val="00F52286"/>
    <w:rsid w:val="00F94AEA"/>
    <w:rsid w:val="00F94BCF"/>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Hyperlink" w:uiPriority="99"/>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A6156F"/>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deplex.com/AutoMapper"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321</TotalTime>
  <Pages>10</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18836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17</cp:revision>
  <cp:lastPrinted>2001-01-25T15:37:00Z</cp:lastPrinted>
  <dcterms:created xsi:type="dcterms:W3CDTF">2010-01-04T03:37:00Z</dcterms:created>
  <dcterms:modified xsi:type="dcterms:W3CDTF">2010-01-27T02:02:00Z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