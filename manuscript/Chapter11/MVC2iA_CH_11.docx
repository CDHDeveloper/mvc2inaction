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025E13" w:rsidP="00C24DDD">
      <w:pPr>
        <w:pStyle w:val="Body"/>
      </w:pPr>
      <w:r>
        <w:t>This c</w:t>
      </w:r>
      <w:r w:rsidR="00C24DDD">
        <w:t>hapter covers</w:t>
      </w:r>
    </w:p>
    <w:p w:rsidR="00C24DDD" w:rsidRDefault="00C24DDD" w:rsidP="00C24DDD">
      <w:pPr>
        <w:pStyle w:val="ListBullet"/>
      </w:pPr>
      <w:r>
        <w:t>Requiring authentication and authorization</w:t>
      </w:r>
    </w:p>
    <w:p w:rsidR="00C24DDD" w:rsidRDefault="00C24DDD" w:rsidP="00C24DDD">
      <w:pPr>
        <w:pStyle w:val="ListBullet"/>
      </w:pPr>
      <w:commentRangeStart w:id="0"/>
      <w:r>
        <w:t>Mitigating Cross Site Scripting attacks</w:t>
      </w:r>
    </w:p>
    <w:p w:rsidR="00C24DDD" w:rsidRDefault="00C24DDD" w:rsidP="00C24DDD">
      <w:pPr>
        <w:pStyle w:val="ListBullet"/>
      </w:pPr>
      <w:r>
        <w:t>Mitigating Cross Site Request Forgeries</w:t>
      </w:r>
    </w:p>
    <w:p w:rsidR="00C24DDD" w:rsidRDefault="00C24DDD" w:rsidP="00C24DDD">
      <w:pPr>
        <w:pStyle w:val="ListBullet"/>
      </w:pPr>
      <w:r>
        <w:t>Mitigating JSON Hijacking</w:t>
      </w:r>
    </w:p>
    <w:commentRangeEnd w:id="0"/>
    <w:p w:rsidR="006C15A8" w:rsidRDefault="00025E13" w:rsidP="001D6E79">
      <w:pPr>
        <w:pStyle w:val="Body1"/>
      </w:pPr>
      <w:r>
        <w:rPr>
          <w:rStyle w:val="CommentReference"/>
          <w:vanish/>
        </w:rPr>
        <w:commentReference w:id="0"/>
      </w:r>
      <w:commentRangeStart w:id="1"/>
      <w:r w:rsidR="001D6E79">
        <w:t xml:space="preserve">Security is an important topic for </w:t>
      </w:r>
      <w:r w:rsidR="009574DB">
        <w:t xml:space="preserve">developers.  </w:t>
      </w:r>
      <w:commentRangeEnd w:id="1"/>
      <w:r>
        <w:rPr>
          <w:rStyle w:val="CommentReference"/>
          <w:vanish/>
        </w:rPr>
        <w:commentReference w:id="1"/>
      </w:r>
      <w:r w:rsidR="001D6E79">
        <w:t xml:space="preserve">We'll cover two aspects.  The first is traditional management of authentication and authorization. </w:t>
      </w:r>
      <w:r w:rsidR="001D6E79" w:rsidRPr="009574DB">
        <w:rPr>
          <w:rStyle w:val="Italics"/>
        </w:rPr>
        <w:t>Authentication</w:t>
      </w:r>
      <w:r>
        <w:t xml:space="preserve"> is ensuring that</w:t>
      </w:r>
      <w:r w:rsidR="001D6E79">
        <w:t xml:space="preserve"> the user has supplied the proper credentials to access the system.  When a user logs in, usually by providing a username and password, </w:t>
      </w:r>
      <w:commentRangeStart w:id="2"/>
      <w:r w:rsidR="001D6E79">
        <w:t xml:space="preserve">it is authenticated.  </w:t>
      </w:r>
      <w:commentRangeEnd w:id="2"/>
      <w:r>
        <w:rPr>
          <w:rStyle w:val="CommentReference"/>
          <w:vanish/>
        </w:rPr>
        <w:commentReference w:id="2"/>
      </w:r>
      <w:r w:rsidR="001D6E79" w:rsidRPr="009574DB">
        <w:rPr>
          <w:rStyle w:val="Italics"/>
        </w:rPr>
        <w:t>Authorization</w:t>
      </w:r>
      <w:r w:rsidR="001D6E79">
        <w:t xml:space="preserve"> is making a decision about whether a given user has permission to do something with the system.  When a user accesses a resource not available to other users</w:t>
      </w:r>
      <w:commentRangeStart w:id="3"/>
      <w:r w:rsidR="001D6E79">
        <w:t>, it has been specifically authorized to do so.</w:t>
      </w:r>
      <w:commentRangeEnd w:id="3"/>
      <w:r>
        <w:rPr>
          <w:rStyle w:val="CommentReference"/>
          <w:vanish/>
        </w:rPr>
        <w:commentReference w:id="3"/>
      </w:r>
    </w:p>
    <w:p w:rsidR="001D6E79" w:rsidRDefault="001D6E79" w:rsidP="001D6E79">
      <w:pPr>
        <w:pStyle w:val="Body"/>
      </w:pPr>
      <w:r>
        <w:t>The second aspect we'll discuss involve</w:t>
      </w:r>
      <w:r w:rsidR="00025E13">
        <w:t>s</w:t>
      </w:r>
      <w:r>
        <w:t xml:space="preserve"> common web attack vectors and technical vulnerabilities that allow attackers to bypass authentication or authorization.  There </w:t>
      </w:r>
      <w:proofErr w:type="gramStart"/>
      <w:r>
        <w:t>are</w:t>
      </w:r>
      <w:proofErr w:type="gramEnd"/>
      <w:r>
        <w:t xml:space="preserv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Pr="00307203" w:rsidRDefault="004D5449" w:rsidP="00307203">
      <w:pPr>
        <w:pStyle w:val="Body1"/>
      </w:pPr>
      <w:r>
        <w:t xml:space="preserve">ASP.NET MVC 2 ships with a filter attribute </w:t>
      </w:r>
      <w:proofErr w:type="spellStart"/>
      <w:r w:rsidRPr="00307203">
        <w:rPr>
          <w:rStyle w:val="CodeinText"/>
        </w:rPr>
        <w:t>AuthorizeAttribute</w:t>
      </w:r>
      <w:proofErr w:type="spellEnd"/>
      <w:r>
        <w:t xml:space="preserve"> that provides out of the box authentication and authorization.  Developers can apply the attribute to actions to </w:t>
      </w:r>
      <w:proofErr w:type="gramStart"/>
      <w:r>
        <w:t>restrict</w:t>
      </w:r>
      <w:proofErr w:type="gramEnd"/>
      <w:r>
        <w:t xml:space="preserve"> access to them.</w:t>
      </w:r>
      <w:r w:rsidR="00307203">
        <w:t xml:space="preserve">  </w:t>
      </w:r>
      <w:proofErr w:type="spellStart"/>
      <w:r w:rsidR="00307203" w:rsidRPr="00307203">
        <w:rPr>
          <w:rStyle w:val="CodeinText"/>
        </w:rPr>
        <w:t>AuthorizeAttribute</w:t>
      </w:r>
      <w:proofErr w:type="spellEnd"/>
      <w:r w:rsidR="00307203">
        <w:t xml:space="preserve"> short-circuits the normal response.  If the user is not permitted, </w:t>
      </w:r>
      <w:proofErr w:type="spellStart"/>
      <w:r w:rsidR="00307203" w:rsidRPr="00307203">
        <w:rPr>
          <w:rStyle w:val="CodeinText"/>
        </w:rPr>
        <w:t>AuthorizeAttribute</w:t>
      </w:r>
      <w:proofErr w:type="spellEnd"/>
      <w:r w:rsidR="00307203">
        <w:t xml:space="preserve"> will transmit to the browser an HTTP status code of </w:t>
      </w:r>
      <w:r w:rsidR="00307203" w:rsidRPr="00307203">
        <w:rPr>
          <w:rStyle w:val="CodeinText"/>
        </w:rPr>
        <w:t>401</w:t>
      </w:r>
      <w:r w:rsidR="00307203">
        <w:rPr>
          <w:rStyle w:val="CodeinText"/>
        </w:rPr>
        <w:t xml:space="preserve"> Unauthorized,</w:t>
      </w:r>
      <w:r w:rsidR="00307203" w:rsidRPr="00307203">
        <w:rPr>
          <w:rStyle w:val="CodeinText"/>
          <w:rFonts w:ascii="Verdana" w:hAnsi="Verdana"/>
          <w:color w:val="000000"/>
          <w:sz w:val="16"/>
        </w:rPr>
        <w:t xml:space="preserve"> indicating that the request has been refused</w:t>
      </w:r>
      <w:r w:rsidR="00307203" w:rsidRPr="00307203">
        <w:t xml:space="preserve">.  </w:t>
      </w:r>
      <w:r w:rsidR="00307203">
        <w:t xml:space="preserve">Applications using </w:t>
      </w:r>
      <w:proofErr w:type="spellStart"/>
      <w:r w:rsidR="00307203">
        <w:t>ASP.NET's</w:t>
      </w:r>
      <w:proofErr w:type="spellEnd"/>
      <w:r w:rsidR="00307203">
        <w:t xml:space="preserve"> forms authentication mechanism </w:t>
      </w:r>
      <w:r w:rsidR="00CF2AEE">
        <w:t xml:space="preserve">and with a login page specified in </w:t>
      </w:r>
      <w:proofErr w:type="spellStart"/>
      <w:r w:rsidR="00CF2AEE" w:rsidRPr="00CF2AEE">
        <w:rPr>
          <w:rStyle w:val="CodeinText"/>
        </w:rPr>
        <w:t>Web.config</w:t>
      </w:r>
      <w:proofErr w:type="spellEnd"/>
      <w:r w:rsidR="00CF2AEE">
        <w:t xml:space="preserve"> </w:t>
      </w:r>
      <w:r w:rsidR="00307203">
        <w:t>will then redirect the browser to the login page, and the user may only proceed once they have been authenticated.</w:t>
      </w:r>
    </w:p>
    <w:p w:rsidR="004D5449" w:rsidRDefault="004D5449" w:rsidP="004D5449">
      <w:pPr>
        <w:pStyle w:val="Head2"/>
      </w:pPr>
      <w:r>
        <w:t xml:space="preserve">11.1.1 </w:t>
      </w:r>
      <w:proofErr w:type="gramStart"/>
      <w:r>
        <w:t>Requiring</w:t>
      </w:r>
      <w:proofErr w:type="gramEnd"/>
      <w:r>
        <w:t xml:space="preserve"> authentication with </w:t>
      </w:r>
      <w:proofErr w:type="spellStart"/>
      <w:r>
        <w:t>AuthorizeAttribute</w:t>
      </w:r>
      <w:proofErr w:type="spellEnd"/>
    </w:p>
    <w:p w:rsidR="004D5449" w:rsidRDefault="004D5449" w:rsidP="004D5449">
      <w:pPr>
        <w:pStyle w:val="Body"/>
      </w:pPr>
      <w:r>
        <w:t xml:space="preserve">The simplest use of the </w:t>
      </w:r>
      <w:proofErr w:type="spellStart"/>
      <w:r>
        <w:t>AuthorizeAttribute</w:t>
      </w:r>
      <w:proofErr w:type="spellEnd"/>
      <w:r w:rsidR="009574DB">
        <w:t>, shown in listing 11.1,</w:t>
      </w:r>
      <w:r>
        <w:t xml:space="preserve"> only requires that the </w:t>
      </w:r>
      <w:r w:rsidR="009574DB">
        <w:t xml:space="preserve">current </w:t>
      </w:r>
      <w:r>
        <w:t>user be authenticated.</w:t>
      </w:r>
    </w:p>
    <w:p w:rsidR="004D5449" w:rsidRDefault="004D5449" w:rsidP="004D5449">
      <w:pPr>
        <w:pStyle w:val="CodeListingCaption"/>
      </w:pPr>
      <w:r>
        <w:t xml:space="preserve">Listing 11.1 Authentication with the </w:t>
      </w:r>
      <w:proofErr w:type="spellStart"/>
      <w:r>
        <w:t>AuthorizeAttribute</w:t>
      </w:r>
      <w:proofErr w:type="spellEnd"/>
    </w:p>
    <w:p w:rsidR="004D5449" w:rsidRPr="004D5449" w:rsidRDefault="004D5449" w:rsidP="004D5449">
      <w:pPr>
        <w:pStyle w:val="Code"/>
      </w:pPr>
      <w:r w:rsidRPr="004D5449">
        <w:t>[Authorize]</w:t>
      </w:r>
      <w:r>
        <w:t xml:space="preserve">                    #1</w:t>
      </w:r>
    </w:p>
    <w:p w:rsidR="004D5449" w:rsidRPr="004D5449" w:rsidRDefault="004D5449" w:rsidP="004D5449">
      <w:pPr>
        <w:pStyle w:val="Code"/>
      </w:pPr>
      <w:proofErr w:type="gramStart"/>
      <w:r w:rsidRPr="004D5449">
        <w:t>public</w:t>
      </w:r>
      <w:proofErr w:type="gramEnd"/>
      <w:r w:rsidRPr="004D5449">
        <w:t xml:space="preserve"> </w:t>
      </w:r>
      <w:proofErr w:type="spellStart"/>
      <w:r w:rsidRPr="004D5449">
        <w:t>ActionResult</w:t>
      </w:r>
      <w:proofErr w:type="spellEnd"/>
      <w:r w:rsidRPr="004D5449">
        <w:t xml:space="preserve"> About()</w:t>
      </w:r>
    </w:p>
    <w:p w:rsidR="004D5449" w:rsidRPr="004D5449" w:rsidRDefault="004D5449" w:rsidP="004D5449">
      <w:pPr>
        <w:pStyle w:val="Code"/>
      </w:pPr>
      <w:r w:rsidRPr="004D5449">
        <w:t>{</w:t>
      </w:r>
    </w:p>
    <w:p w:rsidR="004D5449" w:rsidRPr="004D5449" w:rsidRDefault="004D5449" w:rsidP="004D5449">
      <w:pPr>
        <w:pStyle w:val="Code"/>
      </w:pPr>
      <w:r w:rsidRPr="004D5449">
        <w:tab/>
      </w:r>
      <w:proofErr w:type="gramStart"/>
      <w:r w:rsidRPr="004D5449">
        <w:t>return</w:t>
      </w:r>
      <w:proofErr w:type="gramEnd"/>
      <w:r w:rsidRPr="004D5449">
        <w:t xml:space="preserve"> View();</w:t>
      </w:r>
    </w:p>
    <w:p w:rsidR="004D5449" w:rsidRDefault="004D5449" w:rsidP="00EC5FDA">
      <w:pPr>
        <w:pStyle w:val="Code"/>
      </w:pPr>
      <w:r w:rsidRPr="004D5449">
        <w:t>}</w:t>
      </w:r>
    </w:p>
    <w:p w:rsidR="009574DB" w:rsidRDefault="009574DB" w:rsidP="009574DB">
      <w:pPr>
        <w:pStyle w:val="CodeAnnotation"/>
      </w:pPr>
      <w:r>
        <w:t xml:space="preserve">#1 </w:t>
      </w:r>
      <w:proofErr w:type="spellStart"/>
      <w:r>
        <w:t>AuthorizeAttribute</w:t>
      </w:r>
      <w:proofErr w:type="spellEnd"/>
      <w:r>
        <w:t xml:space="preserve"> applied to </w:t>
      </w:r>
      <w:proofErr w:type="gramStart"/>
      <w:r>
        <w:t>About</w:t>
      </w:r>
      <w:proofErr w:type="gramEnd"/>
      <w:r>
        <w:t xml:space="preserve"> action</w:t>
      </w:r>
    </w:p>
    <w:p w:rsidR="00307203" w:rsidRDefault="00307203" w:rsidP="00307203">
      <w:pPr>
        <w:pStyle w:val="Body1"/>
      </w:pPr>
      <w:r>
        <w:t xml:space="preserve">When </w:t>
      </w:r>
      <w:proofErr w:type="gramStart"/>
      <w:r>
        <w:t>this action is requested by an unauthenticated user</w:t>
      </w:r>
      <w:proofErr w:type="gramEnd"/>
      <w:r>
        <w:t xml:space="preserve">, the </w:t>
      </w:r>
      <w:proofErr w:type="spellStart"/>
      <w:r w:rsidRPr="00307203">
        <w:rPr>
          <w:rStyle w:val="CodeinText"/>
        </w:rPr>
        <w:t>AuthorizeAttribute</w:t>
      </w:r>
      <w:proofErr w:type="spellEnd"/>
      <w:r>
        <w:t xml:space="preserve"> will prevent access to it.</w:t>
      </w:r>
    </w:p>
    <w:p w:rsidR="00B3368B" w:rsidRDefault="00B3368B" w:rsidP="00B3368B">
      <w:pPr>
        <w:pStyle w:val="Head2"/>
      </w:pPr>
      <w:r>
        <w:t xml:space="preserve">11.1.2 </w:t>
      </w:r>
      <w:proofErr w:type="gramStart"/>
      <w:r>
        <w:t>Requiring</w:t>
      </w:r>
      <w:proofErr w:type="gramEnd"/>
      <w:r>
        <w:t xml:space="preserve"> authorization with </w:t>
      </w:r>
      <w:proofErr w:type="spellStart"/>
      <w:r>
        <w:t>AuthorizeAttribute</w:t>
      </w:r>
      <w:proofErr w:type="spellEnd"/>
    </w:p>
    <w:p w:rsidR="00307203" w:rsidRPr="00307203" w:rsidRDefault="00307203" w:rsidP="00307203">
      <w:pPr>
        <w:pStyle w:val="Body1"/>
      </w:pPr>
      <w:r>
        <w:t>To restrict a</w:t>
      </w:r>
      <w:r w:rsidR="00BD149B">
        <w:t xml:space="preserve">n action further, developers can specify users or roles that the </w:t>
      </w:r>
      <w:proofErr w:type="spellStart"/>
      <w:r w:rsidR="00BD149B" w:rsidRPr="00BD149B">
        <w:rPr>
          <w:rStyle w:val="CodeinText"/>
        </w:rPr>
        <w:t>AuthorizeAttribute</w:t>
      </w:r>
      <w:proofErr w:type="spellEnd"/>
      <w:r w:rsidR="00BD149B">
        <w:t xml:space="preserve"> requires. These roles or users are passed to the attribute using a comma-delimited list of strings - either the usernames or the roles allowed. Listing 11.2 shows the </w:t>
      </w:r>
      <w:commentRangeStart w:id="4"/>
      <w:proofErr w:type="spellStart"/>
      <w:r w:rsidR="00BD149B">
        <w:t>AuthorizeAttribute</w:t>
      </w:r>
      <w:proofErr w:type="spellEnd"/>
      <w:r w:rsidR="00BD149B">
        <w:t xml:space="preserve"> </w:t>
      </w:r>
      <w:commentRangeEnd w:id="4"/>
      <w:r w:rsidR="00025E13">
        <w:rPr>
          <w:rStyle w:val="CommentReference"/>
          <w:vanish/>
        </w:rPr>
        <w:commentReference w:id="4"/>
      </w:r>
      <w:r w:rsidR="00BD149B">
        <w:t>syntax for requiring a specific user.</w:t>
      </w:r>
    </w:p>
    <w:p w:rsidR="00303323" w:rsidRDefault="00303323" w:rsidP="00303323">
      <w:pPr>
        <w:pStyle w:val="CodeListingCaption"/>
      </w:pPr>
      <w:r>
        <w:t xml:space="preserve">Listing 11.2 User authorization with the </w:t>
      </w:r>
      <w:proofErr w:type="spellStart"/>
      <w:r>
        <w:t>AuthorizeAttribute</w:t>
      </w:r>
      <w:proofErr w:type="spellEnd"/>
    </w:p>
    <w:p w:rsidR="00BD149B" w:rsidRPr="00BD149B" w:rsidRDefault="00BD149B" w:rsidP="00BD149B">
      <w:pPr>
        <w:pStyle w:val="Code"/>
      </w:pPr>
      <w:r w:rsidRPr="00BD149B">
        <w:t>[</w:t>
      </w:r>
      <w:proofErr w:type="gramStart"/>
      <w:r w:rsidRPr="00BD149B">
        <w:t>Authorize(</w:t>
      </w:r>
      <w:proofErr w:type="gramEnd"/>
      <w:r w:rsidRPr="00BD149B">
        <w:t>Users = "admin")]</w:t>
      </w:r>
      <w:r>
        <w:t xml:space="preserve">  #1</w:t>
      </w:r>
    </w:p>
    <w:p w:rsidR="00BD149B" w:rsidRPr="00BD149B" w:rsidRDefault="00BD149B" w:rsidP="00BD149B">
      <w:pPr>
        <w:pStyle w:val="Code"/>
      </w:pPr>
      <w:proofErr w:type="gramStart"/>
      <w:r w:rsidRPr="00BD149B">
        <w:t>public</w:t>
      </w:r>
      <w:proofErr w:type="gramEnd"/>
      <w:r w:rsidRPr="00BD149B">
        <w:t xml:space="preserve"> </w:t>
      </w:r>
      <w:proofErr w:type="spellStart"/>
      <w:r w:rsidRPr="00BD149B">
        <w:t>ActionResult</w:t>
      </w:r>
      <w:proofErr w:type="spellEnd"/>
      <w:r w:rsidRPr="00BD149B">
        <w:t xml:space="preserve"> </w:t>
      </w:r>
      <w:proofErr w:type="spellStart"/>
      <w:r w:rsidRPr="00BD149B">
        <w:t>Admins</w:t>
      </w:r>
      <w:proofErr w:type="spellEnd"/>
      <w:r w:rsidRPr="00BD149B">
        <w:t>()</w:t>
      </w:r>
    </w:p>
    <w:p w:rsidR="00BD149B" w:rsidRPr="00BD149B" w:rsidRDefault="00BD149B" w:rsidP="00BD149B">
      <w:pPr>
        <w:pStyle w:val="Code"/>
      </w:pPr>
      <w:r w:rsidRPr="00BD149B">
        <w:t>{</w:t>
      </w:r>
    </w:p>
    <w:p w:rsidR="00BD149B" w:rsidRPr="00BD149B" w:rsidRDefault="00BD149B" w:rsidP="00BD149B">
      <w:pPr>
        <w:pStyle w:val="Code"/>
      </w:pPr>
      <w:r w:rsidRPr="00BD149B">
        <w:tab/>
      </w:r>
      <w:proofErr w:type="gramStart"/>
      <w:r w:rsidRPr="00BD149B">
        <w:t>return</w:t>
      </w:r>
      <w:proofErr w:type="gramEnd"/>
      <w:r w:rsidRPr="00BD149B">
        <w:t xml:space="preserve"> View();</w:t>
      </w:r>
    </w:p>
    <w:p w:rsidR="00303323" w:rsidRDefault="00BD149B" w:rsidP="00BD149B">
      <w:pPr>
        <w:pStyle w:val="Code"/>
      </w:pPr>
      <w:r w:rsidRPr="00BD149B">
        <w:t>}</w:t>
      </w:r>
    </w:p>
    <w:p w:rsidR="00BD149B" w:rsidRDefault="00BD149B" w:rsidP="00BD149B">
      <w:pPr>
        <w:pStyle w:val="CodeAnnotation"/>
      </w:pPr>
      <w:r>
        <w:t>#1 Users property requires specific users</w:t>
      </w:r>
    </w:p>
    <w:p w:rsidR="00BD149B" w:rsidRPr="00BD149B" w:rsidRDefault="00BD149B" w:rsidP="00BD149B">
      <w:pPr>
        <w:pStyle w:val="Body1"/>
      </w:pPr>
      <w:proofErr w:type="spellStart"/>
      <w:r>
        <w:t>Hardcoding</w:t>
      </w:r>
      <w:proofErr w:type="spellEnd"/>
      <w:r>
        <w:t xml:space="preserve"> a username like this may be too tightly controlling.  Users come and go and the duties of a given user may change during their time using the application.  Instead of requiring a specific user it usually makes sense to require a role.  Listing 11.3 demonstrates how </w:t>
      </w:r>
      <w:proofErr w:type="spellStart"/>
      <w:r>
        <w:t>develoeprs</w:t>
      </w:r>
      <w:proofErr w:type="spellEnd"/>
      <w:r>
        <w:t xml:space="preserve"> can use the </w:t>
      </w:r>
      <w:proofErr w:type="spellStart"/>
      <w:r>
        <w:t>AuthorizeAttribute</w:t>
      </w:r>
      <w:proofErr w:type="spellEnd"/>
      <w:r>
        <w:t xml:space="preserve"> to restrict an action to certain roles.</w:t>
      </w:r>
    </w:p>
    <w:p w:rsidR="00303323" w:rsidRDefault="00303323" w:rsidP="00303323">
      <w:pPr>
        <w:pStyle w:val="CodeListingCaption"/>
      </w:pPr>
      <w:r>
        <w:t xml:space="preserve">Listing 11.3 Role authorization with the </w:t>
      </w:r>
      <w:proofErr w:type="spellStart"/>
      <w:r>
        <w:t>AuthorizeAttribute</w:t>
      </w:r>
      <w:proofErr w:type="spellEnd"/>
    </w:p>
    <w:p w:rsidR="00BD149B" w:rsidRPr="00BD149B" w:rsidRDefault="00BD149B" w:rsidP="00BD149B">
      <w:pPr>
        <w:pStyle w:val="Code"/>
      </w:pPr>
      <w:r w:rsidRPr="00BD149B">
        <w:t>[</w:t>
      </w:r>
      <w:proofErr w:type="gramStart"/>
      <w:r w:rsidRPr="00BD149B">
        <w:t>Authorize(</w:t>
      </w:r>
      <w:proofErr w:type="gramEnd"/>
      <w:r w:rsidRPr="00BD149B">
        <w:t>Roles = "</w:t>
      </w:r>
      <w:proofErr w:type="spellStart"/>
      <w:r w:rsidRPr="00BD149B">
        <w:t>admins</w:t>
      </w:r>
      <w:proofErr w:type="spellEnd"/>
      <w:r w:rsidRPr="00BD149B">
        <w:t>, developers")]</w:t>
      </w:r>
      <w:r>
        <w:t xml:space="preserve">  #1</w:t>
      </w:r>
    </w:p>
    <w:p w:rsidR="00BD149B" w:rsidRPr="00BD149B" w:rsidRDefault="00BD149B" w:rsidP="00BD149B">
      <w:pPr>
        <w:pStyle w:val="Code"/>
      </w:pPr>
      <w:proofErr w:type="gramStart"/>
      <w:r w:rsidRPr="00BD149B">
        <w:t>public</w:t>
      </w:r>
      <w:proofErr w:type="gramEnd"/>
      <w:r w:rsidRPr="00BD149B">
        <w:t xml:space="preserve"> </w:t>
      </w:r>
      <w:proofErr w:type="spellStart"/>
      <w:r w:rsidRPr="00BD149B">
        <w:t>ActionResult</w:t>
      </w:r>
      <w:proofErr w:type="spellEnd"/>
      <w:r w:rsidRPr="00BD149B">
        <w:t xml:space="preserve"> Developers()</w:t>
      </w:r>
    </w:p>
    <w:p w:rsidR="00BD149B" w:rsidRPr="00BD149B" w:rsidRDefault="00BD149B" w:rsidP="00BD149B">
      <w:pPr>
        <w:pStyle w:val="Code"/>
      </w:pPr>
      <w:r w:rsidRPr="00BD149B">
        <w:t>{</w:t>
      </w:r>
    </w:p>
    <w:p w:rsidR="00BD149B" w:rsidRPr="00BD149B" w:rsidRDefault="00BD149B" w:rsidP="00BD149B">
      <w:pPr>
        <w:pStyle w:val="Code"/>
      </w:pPr>
      <w:r w:rsidRPr="00BD149B">
        <w:tab/>
      </w:r>
      <w:proofErr w:type="gramStart"/>
      <w:r w:rsidRPr="00BD149B">
        <w:t>return</w:t>
      </w:r>
      <w:proofErr w:type="gramEnd"/>
      <w:r w:rsidRPr="00BD149B">
        <w:t xml:space="preserve"> View();</w:t>
      </w:r>
    </w:p>
    <w:p w:rsidR="00BD149B" w:rsidRDefault="00BD149B" w:rsidP="00BD149B">
      <w:pPr>
        <w:pStyle w:val="Code"/>
      </w:pPr>
      <w:r w:rsidRPr="00BD149B">
        <w:t>}</w:t>
      </w:r>
    </w:p>
    <w:p w:rsidR="00BD149B" w:rsidRDefault="00BD149B" w:rsidP="00BD149B">
      <w:pPr>
        <w:pStyle w:val="CodeAnnotation"/>
      </w:pPr>
      <w:r>
        <w:t xml:space="preserve">#1 </w:t>
      </w:r>
      <w:proofErr w:type="gramStart"/>
      <w:r>
        <w:t>Multiple</w:t>
      </w:r>
      <w:proofErr w:type="gramEnd"/>
      <w:r>
        <w:t xml:space="preserve"> roles are comma delimited</w:t>
      </w:r>
    </w:p>
    <w:p w:rsidR="00BD149B" w:rsidRDefault="00CF2AEE" w:rsidP="00CF2AEE">
      <w:pPr>
        <w:pStyle w:val="Body1"/>
      </w:pPr>
      <w:r>
        <w:t xml:space="preserve">The </w:t>
      </w:r>
      <w:r w:rsidRPr="00CF2AEE">
        <w:rPr>
          <w:rStyle w:val="CodeinText"/>
        </w:rPr>
        <w:t>Developers</w:t>
      </w:r>
      <w:r>
        <w:t xml:space="preserve"> action will only be allowed to users in the </w:t>
      </w:r>
      <w:proofErr w:type="spellStart"/>
      <w:r w:rsidRPr="00CF2AEE">
        <w:rPr>
          <w:rStyle w:val="CodeinText"/>
        </w:rPr>
        <w:t>admins</w:t>
      </w:r>
      <w:proofErr w:type="spellEnd"/>
      <w:r>
        <w:t xml:space="preserve"> or </w:t>
      </w:r>
      <w:proofErr w:type="gramStart"/>
      <w:r w:rsidRPr="00CF2AEE">
        <w:rPr>
          <w:rStyle w:val="CodeinText"/>
        </w:rPr>
        <w:t>developers</w:t>
      </w:r>
      <w:proofErr w:type="gramEnd"/>
      <w:r>
        <w:t xml:space="preserve"> roles - all other users (authenticated or not) will be issued a </w:t>
      </w:r>
      <w:r w:rsidRPr="00CF2AEE">
        <w:rPr>
          <w:rStyle w:val="CodeinText"/>
        </w:rPr>
        <w:t>401</w:t>
      </w:r>
      <w:r>
        <w:t xml:space="preserve"> response code and using </w:t>
      </w:r>
      <w:proofErr w:type="spellStart"/>
      <w:r>
        <w:t>ASP.NET's</w:t>
      </w:r>
      <w:proofErr w:type="spellEnd"/>
      <w:r>
        <w:t xml:space="preserve"> forms authentication, redirected to the login page. Now that we've seen a few examples of how the </w:t>
      </w:r>
      <w:proofErr w:type="spellStart"/>
      <w:r w:rsidRPr="00CF2AEE">
        <w:rPr>
          <w:rStyle w:val="CodeinText"/>
        </w:rPr>
        <w:t>AuthorizeAttribute</w:t>
      </w:r>
      <w:proofErr w:type="spellEnd"/>
      <w:r>
        <w:t xml:space="preserve"> is used, let's talk about how it works.</w:t>
      </w:r>
    </w:p>
    <w:p w:rsidR="002921BB" w:rsidRDefault="002921BB" w:rsidP="002921BB">
      <w:pPr>
        <w:pStyle w:val="Head2"/>
      </w:pPr>
      <w:r>
        <w:t xml:space="preserve">11.1.3 </w:t>
      </w:r>
      <w:proofErr w:type="spellStart"/>
      <w:r>
        <w:t>AuthorizeAttribute</w:t>
      </w:r>
      <w:proofErr w:type="spellEnd"/>
      <w:r>
        <w:t xml:space="preserve"> - how it works</w:t>
      </w:r>
    </w:p>
    <w:p w:rsidR="002921BB" w:rsidRDefault="002921BB" w:rsidP="005524D4">
      <w:proofErr w:type="spellStart"/>
      <w:r w:rsidRPr="005524D4">
        <w:rPr>
          <w:rStyle w:val="CodeinText"/>
        </w:rPr>
        <w:t>AuthorizeAttribute</w:t>
      </w:r>
      <w:proofErr w:type="spellEnd"/>
      <w:r>
        <w:t xml:space="preserve"> checks the </w:t>
      </w:r>
      <w:proofErr w:type="spellStart"/>
      <w:r w:rsidRPr="005524D4">
        <w:rPr>
          <w:rStyle w:val="CodeinText"/>
        </w:rPr>
        <w:t>IPrincipal</w:t>
      </w:r>
      <w:proofErr w:type="spellEnd"/>
      <w:r>
        <w:t xml:space="preserve"> associated with the current </w:t>
      </w:r>
      <w:proofErr w:type="spellStart"/>
      <w:r w:rsidRPr="005524D4">
        <w:rPr>
          <w:rStyle w:val="CodeinText"/>
        </w:rPr>
        <w:t>HttpContext</w:t>
      </w:r>
      <w:proofErr w:type="spellEnd"/>
      <w:r>
        <w:t xml:space="preserve">. When </w:t>
      </w:r>
      <w:r w:rsidRPr="005524D4">
        <w:rPr>
          <w:rStyle w:val="CodeinText"/>
        </w:rPr>
        <w:t>Users</w:t>
      </w:r>
      <w:r>
        <w:t xml:space="preserve"> or </w:t>
      </w:r>
      <w:r w:rsidRPr="005524D4">
        <w:rPr>
          <w:rStyle w:val="CodeinText"/>
        </w:rPr>
        <w:t>Roles</w:t>
      </w:r>
      <w:r>
        <w:t xml:space="preserve"> is specified, it ensures the </w:t>
      </w:r>
      <w:proofErr w:type="spellStart"/>
      <w:r w:rsidRPr="005524D4">
        <w:rPr>
          <w:rStyle w:val="CodeinText"/>
        </w:rPr>
        <w:t>IPrincipal</w:t>
      </w:r>
      <w:r>
        <w:t>'s</w:t>
      </w:r>
      <w:proofErr w:type="spellEnd"/>
      <w:r>
        <w:t xml:space="preserve"> username is in the allowed usernames, or a member of one of the granted roles.</w:t>
      </w:r>
    </w:p>
    <w:p w:rsidR="002921BB" w:rsidRDefault="005524D4" w:rsidP="002921BB">
      <w:pPr>
        <w:pStyle w:val="ListBullet"/>
      </w:pPr>
      <w:r>
        <w:t xml:space="preserve">If </w:t>
      </w:r>
      <w:proofErr w:type="spellStart"/>
      <w:r w:rsidRPr="005524D4">
        <w:rPr>
          <w:rStyle w:val="CodeinText"/>
        </w:rPr>
        <w:t>AuthorizeAttribute</w:t>
      </w:r>
      <w:proofErr w:type="spellEnd"/>
      <w:r>
        <w:t xml:space="preserve"> is applied to a controller, it is applied to every action in that controller.</w:t>
      </w:r>
    </w:p>
    <w:p w:rsidR="005524D4" w:rsidRDefault="005524D4" w:rsidP="002921BB">
      <w:pPr>
        <w:pStyle w:val="ListBullet"/>
      </w:pPr>
      <w:r>
        <w:t xml:space="preserve">If multiple </w:t>
      </w:r>
      <w:proofErr w:type="spellStart"/>
      <w:r w:rsidRPr="005524D4">
        <w:rPr>
          <w:rStyle w:val="CodeinText"/>
        </w:rPr>
        <w:t>AuthrorizeAttributes</w:t>
      </w:r>
      <w:proofErr w:type="spellEnd"/>
      <w:r>
        <w:t xml:space="preserve"> are applied to an action, all checks occur and the user must be authorized by all of them.</w:t>
      </w:r>
    </w:p>
    <w:p w:rsidR="00CF2AEE" w:rsidRPr="00CF2AEE" w:rsidRDefault="00020104" w:rsidP="002921BB">
      <w:pPr>
        <w:pStyle w:val="ListBullet"/>
      </w:pPr>
      <w:proofErr w:type="spellStart"/>
      <w:r w:rsidRPr="005524D4">
        <w:rPr>
          <w:rStyle w:val="CodeinText"/>
        </w:rPr>
        <w:t>AuthorizeAttribute</w:t>
      </w:r>
      <w:proofErr w:type="spellEnd"/>
      <w:r>
        <w:t xml:space="preserve"> implements a special interface called </w:t>
      </w:r>
      <w:proofErr w:type="spellStart"/>
      <w:r w:rsidRPr="005524D4">
        <w:rPr>
          <w:rStyle w:val="CodeinText"/>
        </w:rPr>
        <w:t>IAuthorizationFilter</w:t>
      </w:r>
      <w:proofErr w:type="spellEnd"/>
      <w:r>
        <w:t xml:space="preserve">.  When applied to an action, </w:t>
      </w:r>
      <w:proofErr w:type="spellStart"/>
      <w:r>
        <w:t>IAuthorizationFilter</w:t>
      </w:r>
      <w:proofErr w:type="spellEnd"/>
      <w:r>
        <w:t xml:space="preserve"> will execute before any other action filters, and of course before the normal result. </w:t>
      </w:r>
      <w:r w:rsidR="001D69EB">
        <w:t xml:space="preserve">Listing 11.4 shows the declaration of </w:t>
      </w:r>
      <w:proofErr w:type="spellStart"/>
      <w:r w:rsidR="001D69EB" w:rsidRPr="005524D4">
        <w:rPr>
          <w:rStyle w:val="CodeinText"/>
        </w:rPr>
        <w:t>IAuthorizationFilter</w:t>
      </w:r>
      <w:proofErr w:type="spellEnd"/>
      <w:r w:rsidR="001D69EB">
        <w:t>.</w:t>
      </w:r>
    </w:p>
    <w:p w:rsidR="00303323" w:rsidRDefault="00303323" w:rsidP="00303323">
      <w:pPr>
        <w:pStyle w:val="CodeListingCaption"/>
      </w:pPr>
      <w:r>
        <w:t xml:space="preserve">Listing 11.4 </w:t>
      </w:r>
      <w:proofErr w:type="spellStart"/>
      <w:r>
        <w:t>IAuthorizationFilter</w:t>
      </w:r>
      <w:proofErr w:type="spellEnd"/>
    </w:p>
    <w:p w:rsidR="001D69EB" w:rsidRPr="001D69EB" w:rsidRDefault="001D69EB" w:rsidP="001D69EB">
      <w:pPr>
        <w:pStyle w:val="Code"/>
      </w:pPr>
      <w:proofErr w:type="gramStart"/>
      <w:r w:rsidRPr="001D69EB">
        <w:t>public</w:t>
      </w:r>
      <w:proofErr w:type="gramEnd"/>
      <w:r w:rsidRPr="001D69EB">
        <w:t xml:space="preserve"> interface </w:t>
      </w:r>
      <w:proofErr w:type="spellStart"/>
      <w:r w:rsidRPr="001D69EB">
        <w:t>IAuthorizationFilter</w:t>
      </w:r>
      <w:proofErr w:type="spellEnd"/>
    </w:p>
    <w:p w:rsidR="001D69EB" w:rsidRPr="001D69EB" w:rsidRDefault="001D69EB" w:rsidP="001D69EB">
      <w:pPr>
        <w:pStyle w:val="Code"/>
      </w:pPr>
      <w:r w:rsidRPr="001D69EB">
        <w:t>{</w:t>
      </w:r>
    </w:p>
    <w:p w:rsidR="001D69EB" w:rsidRPr="001D69EB" w:rsidRDefault="001D69EB" w:rsidP="001D69EB">
      <w:pPr>
        <w:pStyle w:val="Code"/>
      </w:pPr>
      <w:r w:rsidRPr="001D69EB">
        <w:tab/>
      </w:r>
      <w:proofErr w:type="gramStart"/>
      <w:r w:rsidRPr="001D69EB">
        <w:t>void</w:t>
      </w:r>
      <w:proofErr w:type="gramEnd"/>
      <w:r w:rsidRPr="001D69EB">
        <w:t xml:space="preserve"> </w:t>
      </w:r>
      <w:proofErr w:type="spellStart"/>
      <w:r w:rsidRPr="001D69EB">
        <w:t>OnAuthorization</w:t>
      </w:r>
      <w:proofErr w:type="spellEnd"/>
      <w:r w:rsidRPr="001D69EB">
        <w:t>(</w:t>
      </w:r>
      <w:proofErr w:type="spellStart"/>
      <w:r w:rsidRPr="001D69EB">
        <w:t>AuthorizationContext</w:t>
      </w:r>
      <w:proofErr w:type="spellEnd"/>
      <w:r w:rsidRPr="001D69EB">
        <w:t xml:space="preserve"> </w:t>
      </w:r>
      <w:proofErr w:type="spellStart"/>
      <w:r w:rsidRPr="001D69EB">
        <w:t>filterContext</w:t>
      </w:r>
      <w:proofErr w:type="spellEnd"/>
      <w:r w:rsidRPr="001D69EB">
        <w:t>);</w:t>
      </w:r>
      <w:r>
        <w:t xml:space="preserve">   #1</w:t>
      </w:r>
    </w:p>
    <w:p w:rsidR="00303323" w:rsidRDefault="001D69EB" w:rsidP="00F0321F">
      <w:pPr>
        <w:pStyle w:val="Code"/>
      </w:pPr>
      <w:r w:rsidRPr="001D69EB">
        <w:t>}</w:t>
      </w:r>
    </w:p>
    <w:p w:rsidR="002921BB" w:rsidRDefault="00F0321F" w:rsidP="00F0321F">
      <w:pPr>
        <w:pStyle w:val="Body1"/>
      </w:pPr>
      <w:r>
        <w:t xml:space="preserve">If you wanted to create your own filter attribute for authentication or authorization, you could implement this interface as an action filter and apply it to an action. </w:t>
      </w:r>
    </w:p>
    <w:p w:rsidR="00F0321F" w:rsidRDefault="00F0321F" w:rsidP="002921BB">
      <w:pPr>
        <w:pStyle w:val="ListBullet"/>
      </w:pPr>
      <w:proofErr w:type="spellStart"/>
      <w:r w:rsidRPr="005524D4">
        <w:rPr>
          <w:rStyle w:val="CodeinText"/>
        </w:rPr>
        <w:t>AuthorizeAttribute</w:t>
      </w:r>
      <w:proofErr w:type="spellEnd"/>
      <w:r>
        <w:t xml:space="preserve"> does its security check in the </w:t>
      </w:r>
      <w:proofErr w:type="spellStart"/>
      <w:r w:rsidRPr="005524D4">
        <w:rPr>
          <w:rStyle w:val="CodeinText"/>
        </w:rPr>
        <w:t>OnAuthorization</w:t>
      </w:r>
      <w:proofErr w:type="spellEnd"/>
      <w:r>
        <w:t xml:space="preserve"> method (1)</w:t>
      </w:r>
      <w:r w:rsidR="002921BB">
        <w:t xml:space="preserve">, and sets the </w:t>
      </w:r>
      <w:proofErr w:type="spellStart"/>
      <w:r w:rsidR="002921BB" w:rsidRPr="005524D4">
        <w:rPr>
          <w:rStyle w:val="CodeinText"/>
        </w:rPr>
        <w:t>AuthorizationContext</w:t>
      </w:r>
      <w:r w:rsidR="002921BB">
        <w:t>'s</w:t>
      </w:r>
      <w:proofErr w:type="spellEnd"/>
      <w:r w:rsidR="002921BB">
        <w:t xml:space="preserve"> </w:t>
      </w:r>
      <w:r w:rsidR="002921BB" w:rsidRPr="005524D4">
        <w:rPr>
          <w:rStyle w:val="CodeinText"/>
        </w:rPr>
        <w:t>Result</w:t>
      </w:r>
      <w:r w:rsidR="002921BB">
        <w:t xml:space="preserve"> property to </w:t>
      </w:r>
      <w:proofErr w:type="spellStart"/>
      <w:r w:rsidR="002921BB" w:rsidRPr="005524D4">
        <w:rPr>
          <w:rStyle w:val="CodeinText"/>
        </w:rPr>
        <w:t>HttpUnauthorizedResult</w:t>
      </w:r>
      <w:proofErr w:type="spellEnd"/>
      <w:r w:rsidR="002921BB">
        <w:t xml:space="preserve"> - the mechanism for returning that </w:t>
      </w:r>
      <w:proofErr w:type="gramStart"/>
      <w:r w:rsidR="002921BB" w:rsidRPr="005524D4">
        <w:rPr>
          <w:rStyle w:val="CodeinText"/>
        </w:rPr>
        <w:t>401</w:t>
      </w:r>
      <w:r w:rsidR="002921BB">
        <w:t xml:space="preserve"> status</w:t>
      </w:r>
      <w:proofErr w:type="gramEnd"/>
      <w:r w:rsidR="002921BB">
        <w:t xml:space="preserve"> code</w:t>
      </w:r>
      <w:r>
        <w:t>.</w:t>
      </w:r>
    </w:p>
    <w:p w:rsidR="00F0321F" w:rsidRDefault="00F0321F" w:rsidP="00F0321F">
      <w:pPr>
        <w:pStyle w:val="Body"/>
      </w:pPr>
      <w:r>
        <w:t xml:space="preserve">There are several other </w:t>
      </w:r>
      <w:proofErr w:type="spellStart"/>
      <w:r w:rsidRPr="005524D4">
        <w:rPr>
          <w:rStyle w:val="CodeinText"/>
        </w:rPr>
        <w:t>IAuthenticationFilter</w:t>
      </w:r>
      <w:proofErr w:type="spellEnd"/>
      <w:r>
        <w:t xml:space="preserve"> implementations in ASP.NET MVC; all are used to short-circuit the normal response to protect against undesired requests.</w:t>
      </w:r>
    </w:p>
    <w:p w:rsidR="00F0321F" w:rsidRPr="005524D4" w:rsidRDefault="00F0321F" w:rsidP="00F0321F">
      <w:pPr>
        <w:pStyle w:val="ListBullet"/>
        <w:rPr>
          <w:rStyle w:val="CodeinText"/>
        </w:rPr>
      </w:pPr>
      <w:commentRangeStart w:id="5"/>
      <w:proofErr w:type="spellStart"/>
      <w:r w:rsidRPr="005524D4">
        <w:rPr>
          <w:rStyle w:val="CodeinText"/>
        </w:rPr>
        <w:t>AuthorizeAttribute</w:t>
      </w:r>
      <w:proofErr w:type="spellEnd"/>
    </w:p>
    <w:p w:rsidR="00F0321F" w:rsidRPr="005524D4" w:rsidRDefault="00F0321F" w:rsidP="00F0321F">
      <w:pPr>
        <w:pStyle w:val="ListBullet"/>
        <w:rPr>
          <w:rStyle w:val="CodeinText"/>
        </w:rPr>
      </w:pPr>
      <w:proofErr w:type="spellStart"/>
      <w:r w:rsidRPr="005524D4">
        <w:rPr>
          <w:rStyle w:val="CodeinText"/>
        </w:rPr>
        <w:t>ChildActionOnlyAttribute</w:t>
      </w:r>
      <w:proofErr w:type="spellEnd"/>
    </w:p>
    <w:p w:rsidR="00F0321F" w:rsidRPr="005524D4" w:rsidRDefault="00F0321F" w:rsidP="00F0321F">
      <w:pPr>
        <w:pStyle w:val="ListBullet"/>
        <w:rPr>
          <w:rStyle w:val="CodeinText"/>
        </w:rPr>
      </w:pPr>
      <w:proofErr w:type="spellStart"/>
      <w:r w:rsidRPr="005524D4">
        <w:rPr>
          <w:rStyle w:val="CodeinText"/>
        </w:rPr>
        <w:t>RequireHttpsAttribute</w:t>
      </w:r>
      <w:proofErr w:type="spellEnd"/>
    </w:p>
    <w:p w:rsidR="00F0321F" w:rsidRPr="005524D4" w:rsidRDefault="00F0321F" w:rsidP="00F0321F">
      <w:pPr>
        <w:pStyle w:val="ListBullet"/>
        <w:rPr>
          <w:rStyle w:val="CodeinText"/>
        </w:rPr>
      </w:pPr>
      <w:proofErr w:type="spellStart"/>
      <w:r w:rsidRPr="005524D4">
        <w:rPr>
          <w:rStyle w:val="CodeinText"/>
        </w:rPr>
        <w:t>ValidateAntiForgeryTokenAttribute</w:t>
      </w:r>
      <w:proofErr w:type="spellEnd"/>
    </w:p>
    <w:p w:rsidR="00F0321F" w:rsidRPr="005524D4" w:rsidRDefault="00F0321F" w:rsidP="00F0321F">
      <w:pPr>
        <w:pStyle w:val="ListBullet"/>
        <w:rPr>
          <w:rStyle w:val="CodeinText"/>
        </w:rPr>
      </w:pPr>
      <w:proofErr w:type="spellStart"/>
      <w:r w:rsidRPr="005524D4">
        <w:rPr>
          <w:rStyle w:val="CodeinText"/>
        </w:rPr>
        <w:t>ValidateInputAttribute</w:t>
      </w:r>
      <w:proofErr w:type="spellEnd"/>
    </w:p>
    <w:commentRangeEnd w:id="5"/>
    <w:p w:rsidR="00F0321F" w:rsidRPr="00F0321F" w:rsidRDefault="00430E59" w:rsidP="00F0321F">
      <w:pPr>
        <w:pStyle w:val="Body1"/>
      </w:pPr>
      <w:r>
        <w:rPr>
          <w:rStyle w:val="CommentReference"/>
          <w:vanish/>
        </w:rPr>
        <w:commentReference w:id="5"/>
      </w:r>
      <w:r w:rsidR="00F0321F">
        <w:t xml:space="preserve">We've seen how </w:t>
      </w:r>
      <w:proofErr w:type="spellStart"/>
      <w:r w:rsidR="00F0321F" w:rsidRPr="005524D4">
        <w:rPr>
          <w:rStyle w:val="CodeinText"/>
        </w:rPr>
        <w:t>AuthorizeAttribute</w:t>
      </w:r>
      <w:proofErr w:type="spellEnd"/>
      <w:r w:rsidR="00F0321F">
        <w:t xml:space="preserve"> can help us manage authentication and authorization, now let's turn our attention to other</w:t>
      </w:r>
      <w:r w:rsidR="002921BB">
        <w:t>, more insidious</w:t>
      </w:r>
      <w:r w:rsidR="00F0321F">
        <w:t xml:space="preserve"> att</w:t>
      </w:r>
      <w:r w:rsidR="002921BB">
        <w:t>ack vectors. While authentication and authorization checks prevent hapless visitors from accessing secure areas, we still must protect our application from hackers and thieves who attempt to exploit vulnerabilities inherent in web applications.</w:t>
      </w:r>
    </w:p>
    <w:p w:rsidR="00B3368B" w:rsidRDefault="00B3368B" w:rsidP="00B3368B">
      <w:pPr>
        <w:pStyle w:val="Head1"/>
      </w:pPr>
      <w:r>
        <w:t xml:space="preserve">11.2 </w:t>
      </w:r>
      <w:commentRangeStart w:id="6"/>
      <w:r>
        <w:t xml:space="preserve">Cross Site </w:t>
      </w:r>
      <w:commentRangeEnd w:id="6"/>
      <w:r w:rsidR="00430E59">
        <w:rPr>
          <w:rStyle w:val="CommentReference"/>
          <w:rFonts w:ascii="Verdana" w:hAnsi="Verdana"/>
          <w:b w:val="0"/>
          <w:i w:val="0"/>
          <w:vanish/>
          <w:color w:val="000000"/>
        </w:rPr>
        <w:commentReference w:id="6"/>
      </w:r>
      <w:r>
        <w:t>Scripting (XSS)</w:t>
      </w:r>
    </w:p>
    <w:p w:rsidR="00EC5FDA" w:rsidRPr="00EC5FDA" w:rsidRDefault="00EC5FDA" w:rsidP="00EC5FDA">
      <w:pPr>
        <w:pStyle w:val="Body1"/>
      </w:pPr>
      <w:proofErr w:type="gramStart"/>
      <w:r>
        <w:t xml:space="preserve">Cross </w:t>
      </w:r>
      <w:r w:rsidR="006E6069">
        <w:t>site</w:t>
      </w:r>
      <w:proofErr w:type="gramEnd"/>
      <w:r w:rsidR="006E6069">
        <w:t xml:space="preserve"> scripting </w:t>
      </w:r>
      <w:r w:rsidR="00303323">
        <w:t>is a technique where a malicious user manipulates the system so that special JavaScript appears on the vuln</w:t>
      </w:r>
      <w:r w:rsidR="009E1636">
        <w:t xml:space="preserve">erable </w:t>
      </w:r>
      <w:commentRangeStart w:id="7"/>
      <w:r w:rsidR="009E1636">
        <w:t>website - script</w:t>
      </w:r>
      <w:r w:rsidR="00FE0F71">
        <w:t xml:space="preserve"> </w:t>
      </w:r>
      <w:commentRangeEnd w:id="7"/>
      <w:r w:rsidR="00430E59">
        <w:rPr>
          <w:rStyle w:val="CommentReference"/>
          <w:vanish/>
        </w:rPr>
        <w:commentReference w:id="7"/>
      </w:r>
      <w:r w:rsidR="00FE0F71">
        <w:t>that</w:t>
      </w:r>
      <w:r w:rsidR="009E1636">
        <w:t xml:space="preserve"> v</w:t>
      </w:r>
      <w:r w:rsidR="00303323">
        <w:t xml:space="preserve">isiting browsers </w:t>
      </w:r>
      <w:r w:rsidR="009E1636">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 xml:space="preserve">to another, conspiring site. The trick </w:t>
      </w:r>
      <w:r w:rsidR="00FE0F71">
        <w:t xml:space="preserve">for the hacker </w:t>
      </w:r>
      <w:r w:rsidR="00303323">
        <w:t>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 attack.  It contains two simple </w:t>
      </w:r>
      <w:r w:rsidR="002921BB">
        <w:t xml:space="preserve">ASP.NET </w:t>
      </w:r>
      <w:r>
        <w:t>MVC</w:t>
      </w:r>
      <w:r w:rsidR="002921BB">
        <w:t xml:space="preserve"> 2</w:t>
      </w:r>
      <w:r>
        <w:t xml:space="preserve"> applications.  One is vulne</w:t>
      </w:r>
      <w:r w:rsidR="009E1636">
        <w:t xml:space="preserve">rable to </w:t>
      </w:r>
      <w:proofErr w:type="gramStart"/>
      <w:r w:rsidR="009E1636">
        <w:t>cross site</w:t>
      </w:r>
      <w:proofErr w:type="gramEnd"/>
      <w:r w:rsidR="009E1636">
        <w:t xml:space="preserve"> scripting. </w:t>
      </w:r>
      <w:r>
        <w:t xml:space="preserve">It features a simple comment submission page. </w:t>
      </w:r>
      <w:r w:rsidR="009E1636">
        <w:t>We'll submit JavaScript as part of the comment</w:t>
      </w:r>
      <w:r w:rsidR="002921BB">
        <w:t>, and our vulnerable web site will render the JavaScript as if it were legitimate</w:t>
      </w:r>
      <w:r w:rsidR="009E1636">
        <w: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w:t>
      </w:r>
      <w:commentRangeStart w:id="8"/>
      <w:r>
        <w:t xml:space="preserve">typically with CTRL-F5), </w:t>
      </w:r>
      <w:commentRangeEnd w:id="8"/>
      <w:r w:rsidR="00A96356">
        <w:rPr>
          <w:rStyle w:val="CommentReference"/>
          <w:vanish/>
        </w:rPr>
        <w:commentReference w:id="8"/>
      </w:r>
      <w:r>
        <w:t xml:space="preserve">two sites appear in the web browser.  The vulnerable site sets a cookie, ostensibly containing sensitive data. The second site is the </w:t>
      </w:r>
      <w:proofErr w:type="gramStart"/>
      <w:r>
        <w:t>attacker</w:t>
      </w:r>
      <w:r w:rsidR="002921BB">
        <w:t>,</w:t>
      </w:r>
      <w:proofErr w:type="gramEnd"/>
      <w:r w:rsidR="002921BB">
        <w:t xml:space="preserve"> it will collect the data from our evil request</w:t>
      </w:r>
      <w:r>
        <w:t>.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w:t>
      </w:r>
      <w:r w:rsidR="009E1636">
        <w:t xml:space="preserve">n </w:t>
      </w:r>
      <w:r w:rsidR="00C37697">
        <w:t>l</w:t>
      </w:r>
      <w:r w:rsidR="009E1636">
        <w:t>isting 11</w:t>
      </w:r>
      <w:r w:rsidR="00A96356">
        <w:t>.</w:t>
      </w:r>
      <w:r w:rsidR="009E1636">
        <w:t>5, traditional cookie-setting code</w:t>
      </w:r>
      <w:r>
        <w:t>.</w:t>
      </w:r>
    </w:p>
    <w:p w:rsidR="00620AFB" w:rsidRDefault="00620AFB" w:rsidP="00620AFB">
      <w:pPr>
        <w:pStyle w:val="CodeListingCaption"/>
      </w:pPr>
      <w:r>
        <w:t>Listing 11.5 Setting an insecure cookie with "secret" data</w:t>
      </w:r>
    </w:p>
    <w:p w:rsidR="00620AFB" w:rsidRPr="00620AFB" w:rsidRDefault="00620AFB" w:rsidP="00620AFB">
      <w:pPr>
        <w:pStyle w:val="Code"/>
      </w:pPr>
      <w:proofErr w:type="gramStart"/>
      <w:r w:rsidRPr="00620AFB">
        <w:t>public</w:t>
      </w:r>
      <w:proofErr w:type="gramEnd"/>
      <w:r w:rsidRPr="00620AFB">
        <w:t xml:space="preserve"> </w:t>
      </w:r>
      <w:proofErr w:type="spellStart"/>
      <w:r w:rsidRPr="00620AFB">
        <w:t>ActionResult</w:t>
      </w:r>
      <w:proofErr w:type="spellEnd"/>
      <w:r w:rsidRPr="00620AFB">
        <w:t xml:space="preserve"> Index()</w:t>
      </w:r>
    </w:p>
    <w:p w:rsidR="00620AFB" w:rsidRDefault="00620AFB" w:rsidP="00620AFB">
      <w:pPr>
        <w:pStyle w:val="Code"/>
      </w:pPr>
      <w:r w:rsidRPr="00620AFB">
        <w:t>{</w:t>
      </w:r>
    </w:p>
    <w:p w:rsidR="00620AFB" w:rsidRPr="00620AFB" w:rsidRDefault="00620AFB" w:rsidP="00620AFB">
      <w:pPr>
        <w:pStyle w:val="Code"/>
      </w:pPr>
      <w:r>
        <w:tab/>
      </w:r>
      <w:proofErr w:type="spellStart"/>
      <w:proofErr w:type="gramStart"/>
      <w:r w:rsidRPr="00620AFB">
        <w:t>var</w:t>
      </w:r>
      <w:proofErr w:type="spellEnd"/>
      <w:proofErr w:type="gramEnd"/>
      <w:r w:rsidRPr="00620AFB">
        <w:t xml:space="preserve"> cookie = new </w:t>
      </w:r>
      <w:proofErr w:type="spellStart"/>
      <w:r w:rsidRPr="00620AFB">
        <w:t>HttpCookie</w:t>
      </w:r>
      <w:proofErr w:type="spellEnd"/>
      <w:r w:rsidRPr="00620AFB">
        <w:t>("</w:t>
      </w:r>
      <w:proofErr w:type="spellStart"/>
      <w:r w:rsidRPr="00620AFB">
        <w:t>mvcinaction</w:t>
      </w:r>
      <w:proofErr w:type="spellEnd"/>
      <w:r w:rsidRPr="00620AFB">
        <w:t>", "secret");</w:t>
      </w:r>
    </w:p>
    <w:p w:rsidR="00620AFB" w:rsidRDefault="00620AFB" w:rsidP="00620AFB">
      <w:pPr>
        <w:pStyle w:val="Code"/>
      </w:pPr>
      <w:r>
        <w:tab/>
      </w:r>
      <w:proofErr w:type="spellStart"/>
      <w:proofErr w:type="gramStart"/>
      <w:r w:rsidRPr="00620AFB">
        <w:t>Response.SetCookie</w:t>
      </w:r>
      <w:proofErr w:type="spellEnd"/>
      <w:r w:rsidRPr="00620AFB">
        <w:t>(</w:t>
      </w:r>
      <w:proofErr w:type="gramEnd"/>
      <w:r w:rsidRPr="00620AFB">
        <w:t>cookie);</w:t>
      </w:r>
    </w:p>
    <w:p w:rsidR="00620AFB" w:rsidRPr="00620AFB" w:rsidRDefault="00620AFB" w:rsidP="00620AFB">
      <w:pPr>
        <w:pStyle w:val="Code"/>
      </w:pPr>
      <w:r>
        <w:tab/>
      </w:r>
      <w:proofErr w:type="gramStart"/>
      <w:r w:rsidRPr="00620AFB">
        <w:t>return</w:t>
      </w:r>
      <w:proofErr w:type="gramEnd"/>
      <w:r w:rsidRPr="00620AFB">
        <w:t xml:space="preserve">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C37697">
        <w:t>, shown in figure 11.1</w:t>
      </w:r>
      <w:r w:rsidR="00E1282F">
        <w:t>.</w:t>
      </w:r>
    </w:p>
    <w:p w:rsidR="00E1282F" w:rsidRDefault="00E1282F" w:rsidP="00E1282F">
      <w:r>
        <w:rPr>
          <w:noProof/>
        </w:rPr>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9" cstate="print"/>
                    <a:stretch>
                      <a:fillRect/>
                    </a:stretch>
                  </pic:blipFill>
                  <pic:spPr>
                    <a:xfrm>
                      <a:off x="0" y="0"/>
                      <a:ext cx="4800600" cy="3792220"/>
                    </a:xfrm>
                    <a:prstGeom prst="rect">
                      <a:avLst/>
                    </a:prstGeom>
                  </pic:spPr>
                </pic:pic>
              </a:graphicData>
            </a:graphic>
          </wp:inline>
        </w:drawing>
      </w:r>
    </w:p>
    <w:p w:rsidR="00C37697" w:rsidRDefault="00C37697" w:rsidP="00C37697">
      <w:pPr>
        <w:pStyle w:val="FigureCaption"/>
      </w:pPr>
      <w:r>
        <w:t xml:space="preserve">Figure 11.1 </w:t>
      </w:r>
      <w:proofErr w:type="gramStart"/>
      <w:r>
        <w:t>The</w:t>
      </w:r>
      <w:proofErr w:type="gramEnd"/>
      <w:r>
        <w:t xml:space="preserve"> comments page</w:t>
      </w:r>
    </w:p>
    <w:p w:rsidR="00E1282F" w:rsidRDefault="00E1282F" w:rsidP="00C37697">
      <w:pPr>
        <w:pStyle w:val="Body1"/>
      </w:pPr>
      <w:r>
        <w:t>We included a button that will automatically insert a malicious comment in the Comment text area.</w:t>
      </w:r>
      <w:r w:rsidR="009E1636">
        <w:t xml:space="preserve"> The comment appears in Listing 11.6</w:t>
      </w:r>
    </w:p>
    <w:p w:rsidR="00E1282F" w:rsidRDefault="00E1282F" w:rsidP="00E1282F">
      <w:pPr>
        <w:pStyle w:val="CodeListingCaption"/>
      </w:pPr>
      <w:r>
        <w:t xml:space="preserve">Listing 11.6 </w:t>
      </w:r>
      <w:proofErr w:type="gramStart"/>
      <w:r>
        <w:t>A</w:t>
      </w:r>
      <w:proofErr w:type="gramEnd"/>
      <w:r>
        <w:t xml:space="preserve"> malicious comment</w:t>
      </w:r>
    </w:p>
    <w:p w:rsidR="00E1282F" w:rsidRDefault="00E1282F" w:rsidP="00E1282F">
      <w:pPr>
        <w:pStyle w:val="Code"/>
      </w:pPr>
      <w:r w:rsidRPr="00E1282F">
        <w:t>A long comment &lt;script&gt;</w:t>
      </w:r>
      <w:proofErr w:type="spellStart"/>
      <w:proofErr w:type="gramStart"/>
      <w:r w:rsidRPr="00E1282F">
        <w:t>document.write</w:t>
      </w:r>
      <w:proofErr w:type="spellEnd"/>
      <w:r w:rsidRPr="00E1282F">
        <w:t>(</w:t>
      </w:r>
      <w:proofErr w:type="gramEnd"/>
      <w:r w:rsidRPr="00E1282F">
        <w:t>'&lt;</w:t>
      </w:r>
      <w:proofErr w:type="spellStart"/>
      <w:r w:rsidRPr="00E1282F">
        <w:t>img</w:t>
      </w:r>
      <w:proofErr w:type="spellEnd"/>
      <w:r w:rsidRPr="00E1282F">
        <w:t xml:space="preserve"> </w:t>
      </w:r>
      <w:proofErr w:type="spellStart"/>
      <w:r w:rsidRPr="00E1282F">
        <w:t>src</w:t>
      </w:r>
      <w:proofErr w:type="spellEnd"/>
      <w:r w:rsidRPr="00E1282F">
        <w:t xml:space="preserve">=http://localhost:8082/attack/register?input=' </w:t>
      </w:r>
      <w:r w:rsidR="00C37697">
        <w:t xml:space="preserve">  #1</w:t>
      </w:r>
    </w:p>
    <w:p w:rsidR="00E1282F" w:rsidRPr="00E1282F" w:rsidRDefault="00E1282F" w:rsidP="00E1282F">
      <w:pPr>
        <w:pStyle w:val="Code"/>
      </w:pPr>
      <w:r w:rsidRPr="00E1282F">
        <w:t>+</w:t>
      </w:r>
      <w:proofErr w:type="gramStart"/>
      <w:r w:rsidRPr="00E1282F">
        <w:t>escape</w:t>
      </w:r>
      <w:proofErr w:type="gramEnd"/>
      <w:r w:rsidRPr="00E1282F">
        <w:t>(</w:t>
      </w:r>
      <w:proofErr w:type="spellStart"/>
      <w:r w:rsidRPr="00E1282F">
        <w:t>document.cookie</w:t>
      </w:r>
      <w:proofErr w:type="spellEnd"/>
      <w:r w:rsidRPr="00E1282F">
        <w:t>)+ '/&gt;')&lt;/script&gt;</w:t>
      </w:r>
    </w:p>
    <w:p w:rsidR="00620AFB" w:rsidRDefault="00E1282F" w:rsidP="00620AFB">
      <w:pPr>
        <w:pStyle w:val="Body1"/>
      </w:pPr>
      <w:r>
        <w:t>This comment includes a script block.  The script block writes HTML to the browser.  The HTML contains an image whose SRC attribute</w:t>
      </w:r>
      <w:r w:rsidR="00C37697">
        <w:t xml:space="preserve"> </w:t>
      </w:r>
      <w:r w:rsidR="00C37697" w:rsidRPr="00C37697">
        <w:rPr>
          <w:rStyle w:val="Bold"/>
        </w:rPr>
        <w:t>(1)</w:t>
      </w:r>
      <w:r>
        <w:t xml:space="preserve"> is not an image at all, but the browser doesn't know that.  The browser sends a request to the attacking server with the cookie in the query string. </w:t>
      </w:r>
    </w:p>
    <w:p w:rsidR="00E1282F" w:rsidRDefault="00E1282F" w:rsidP="00E1282F">
      <w:pPr>
        <w:pStyle w:val="Body"/>
      </w:pPr>
      <w:r>
        <w:t xml:space="preserve">After we save the comment, on the subsequent page where the comment is displayed, </w:t>
      </w:r>
      <w:r w:rsidR="00C37697">
        <w:t xml:space="preserve">shown in figure 11.2, </w:t>
      </w:r>
      <w:r>
        <w:t>the script is executed.</w:t>
      </w:r>
    </w:p>
    <w:p w:rsidR="00E1282F" w:rsidRDefault="00E1282F" w:rsidP="00E1282F">
      <w:r>
        <w:rPr>
          <w:noProof/>
        </w:rPr>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10" cstate="print"/>
                    <a:stretch>
                      <a:fillRect/>
                    </a:stretch>
                  </pic:blipFill>
                  <pic:spPr>
                    <a:xfrm>
                      <a:off x="0" y="0"/>
                      <a:ext cx="4800600" cy="3792220"/>
                    </a:xfrm>
                    <a:prstGeom prst="rect">
                      <a:avLst/>
                    </a:prstGeom>
                  </pic:spPr>
                </pic:pic>
              </a:graphicData>
            </a:graphic>
          </wp:inline>
        </w:drawing>
      </w:r>
    </w:p>
    <w:p w:rsidR="00E1282F" w:rsidRDefault="00C37697" w:rsidP="00C37697">
      <w:pPr>
        <w:pStyle w:val="FigureCaption"/>
      </w:pPr>
      <w:r>
        <w:t xml:space="preserve">Figure 11.2 </w:t>
      </w:r>
      <w:proofErr w:type="gramStart"/>
      <w:r>
        <w:t>The</w:t>
      </w:r>
      <w:proofErr w:type="gramEnd"/>
      <w:r>
        <w:t xml:space="preserve"> comment - unbeknownst to the visitor a nasty script is executed</w:t>
      </w:r>
    </w:p>
    <w:p w:rsidR="00E1282F" w:rsidRDefault="00E1282F" w:rsidP="00E1282F">
      <w:r>
        <w:t>We can't see anything strange here, but the nefarious script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w:t>
      </w:r>
      <w:proofErr w:type="gramStart"/>
      <w:r w:rsidRPr="00E1282F">
        <w:t>p</w:t>
      </w:r>
      <w:proofErr w:type="gramEnd"/>
      <w:r w:rsidRPr="00E1282F">
        <w:t>&gt;Comment:&lt;/p&gt;</w:t>
      </w:r>
    </w:p>
    <w:p w:rsidR="00E1282F" w:rsidRPr="00E1282F" w:rsidRDefault="00E1282F" w:rsidP="00E1282F">
      <w:pPr>
        <w:pStyle w:val="Code"/>
      </w:pPr>
    </w:p>
    <w:p w:rsidR="00E1282F" w:rsidRPr="00E1282F" w:rsidRDefault="00E1282F" w:rsidP="00E1282F">
      <w:pPr>
        <w:pStyle w:val="Code"/>
      </w:pPr>
      <w:r w:rsidRPr="00E1282F">
        <w:t>&lt;</w:t>
      </w:r>
      <w:proofErr w:type="gramStart"/>
      <w:r w:rsidRPr="00E1282F">
        <w:t>p</w:t>
      </w:r>
      <w:proofErr w:type="gramEnd"/>
      <w:r w:rsidRPr="00E1282F">
        <w:t>&gt;</w:t>
      </w:r>
    </w:p>
    <w:p w:rsidR="00E1282F" w:rsidRPr="00E1282F" w:rsidRDefault="00E1282F" w:rsidP="00E1282F">
      <w:pPr>
        <w:pStyle w:val="Code"/>
      </w:pPr>
      <w:r w:rsidRPr="00E1282F">
        <w:tab/>
        <w:t>A long comment &lt;script&gt;</w:t>
      </w:r>
      <w:proofErr w:type="spellStart"/>
      <w:r w:rsidRPr="00E1282F">
        <w:t>document.write</w:t>
      </w:r>
      <w:proofErr w:type="spellEnd"/>
      <w:proofErr w:type="gramStart"/>
      <w:r w:rsidRPr="00E1282F">
        <w:t>(</w:t>
      </w:r>
      <w:r>
        <w:t xml:space="preserve">      |</w:t>
      </w:r>
      <w:proofErr w:type="gramEnd"/>
      <w:r>
        <w:t>#1</w:t>
      </w:r>
    </w:p>
    <w:p w:rsidR="00E1282F" w:rsidRPr="00E1282F" w:rsidRDefault="00E1282F" w:rsidP="00E1282F">
      <w:pPr>
        <w:pStyle w:val="Code"/>
      </w:pPr>
      <w:r w:rsidRPr="00E1282F">
        <w:tab/>
        <w:t>'&lt;</w:t>
      </w:r>
      <w:proofErr w:type="spellStart"/>
      <w:proofErr w:type="gramStart"/>
      <w:r w:rsidRPr="00E1282F">
        <w:t>img</w:t>
      </w:r>
      <w:proofErr w:type="spellEnd"/>
      <w:proofErr w:type="gramEnd"/>
      <w:r w:rsidRPr="00E1282F">
        <w:t xml:space="preserve"> </w:t>
      </w:r>
      <w:proofErr w:type="spellStart"/>
      <w:r w:rsidRPr="00E1282F">
        <w:t>src</w:t>
      </w:r>
      <w:proofErr w:type="spellEnd"/>
      <w:r w:rsidRPr="00E1282F">
        <w:t>=http://localhost:8082/attack/</w:t>
      </w:r>
      <w:r>
        <w:t xml:space="preserve">     |#1</w:t>
      </w:r>
    </w:p>
    <w:p w:rsidR="00E1282F" w:rsidRPr="00E1282F" w:rsidRDefault="00E1282F" w:rsidP="00E1282F">
      <w:pPr>
        <w:pStyle w:val="Code"/>
      </w:pPr>
      <w:r w:rsidRPr="00E1282F">
        <w:tab/>
      </w:r>
      <w:proofErr w:type="spellStart"/>
      <w:proofErr w:type="gramStart"/>
      <w:r w:rsidRPr="00E1282F">
        <w:t>register</w:t>
      </w:r>
      <w:proofErr w:type="gramEnd"/>
      <w:r w:rsidRPr="00E1282F">
        <w:t>?input</w:t>
      </w:r>
      <w:proofErr w:type="spellEnd"/>
      <w:r w:rsidRPr="00E1282F">
        <w:t>=' +escape(</w:t>
      </w:r>
      <w:proofErr w:type="spellStart"/>
      <w:r w:rsidRPr="00E1282F">
        <w:t>document.cookie</w:t>
      </w:r>
      <w:proofErr w:type="spellEnd"/>
      <w:r w:rsidRPr="00E1282F">
        <w:t>)</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 xml:space="preserve">#1 </w:t>
      </w:r>
      <w:proofErr w:type="gramStart"/>
      <w:r>
        <w:t>Our</w:t>
      </w:r>
      <w:proofErr w:type="gramEnd"/>
      <w:r>
        <w:t xml:space="preserve">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w:t>
      </w:r>
      <w:r w:rsidR="00C37697">
        <w:t>, shown in figure 11.3,</w:t>
      </w:r>
      <w:r>
        <w:t xml:space="preserve"> th</w:t>
      </w:r>
      <w:r w:rsidR="00544692">
        <w:t>at our attack has been executed; the other site received our cookie.</w:t>
      </w:r>
    </w:p>
    <w:p w:rsidR="00980AE5" w:rsidRDefault="00544692" w:rsidP="00544692">
      <w:r>
        <w:rPr>
          <w:noProof/>
        </w:rPr>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1" cstate="print"/>
                    <a:stretch>
                      <a:fillRect/>
                    </a:stretch>
                  </pic:blipFill>
                  <pic:spPr>
                    <a:xfrm>
                      <a:off x="0" y="0"/>
                      <a:ext cx="4800600" cy="1496060"/>
                    </a:xfrm>
                    <a:prstGeom prst="rect">
                      <a:avLst/>
                    </a:prstGeom>
                  </pic:spPr>
                </pic:pic>
              </a:graphicData>
            </a:graphic>
          </wp:inline>
        </w:drawing>
      </w:r>
    </w:p>
    <w:p w:rsidR="00C37697" w:rsidRDefault="00C37697" w:rsidP="00C37697">
      <w:pPr>
        <w:pStyle w:val="FigureCaption"/>
      </w:pPr>
      <w:r>
        <w:t>Figure 11.3 Hacking success, the cookie has been sent to the attacking site</w:t>
      </w:r>
    </w:p>
    <w:p w:rsidR="00E1282F" w:rsidRPr="00E1282F" w:rsidRDefault="00EA7892" w:rsidP="00E1282F">
      <w:pPr>
        <w:pStyle w:val="Body"/>
      </w:pPr>
      <w:r>
        <w:t>Now that we've had a chance to see XSS in action, let's work on securing our application against that vulnerability.</w:t>
      </w:r>
    </w:p>
    <w:p w:rsidR="003B62DA" w:rsidRDefault="003B62DA" w:rsidP="003B62DA">
      <w:pPr>
        <w:pStyle w:val="Head2"/>
      </w:pPr>
      <w:r>
        <w:t>11.2.1 Avoiding XSS Vulnerabilities</w:t>
      </w:r>
    </w:p>
    <w:p w:rsidR="00EA7892" w:rsidRPr="00EA7892" w:rsidRDefault="00EA7892" w:rsidP="00EA7892">
      <w:pPr>
        <w:pStyle w:val="Body1"/>
      </w:pPr>
      <w:commentRangeStart w:id="9"/>
      <w:r>
        <w:t xml:space="preserve">Never trust input.  Never, ever, ever expect input to be safe.  </w:t>
      </w:r>
      <w:commentRangeEnd w:id="9"/>
      <w:r w:rsidR="00A96356">
        <w:rPr>
          <w:rStyle w:val="CommentReference"/>
          <w:vanish/>
        </w:rPr>
        <w:commentReference w:id="9"/>
      </w:r>
      <w:r>
        <w:t xml:space="preserve">Whether </w:t>
      </w:r>
      <w:proofErr w:type="gramStart"/>
      <w:r>
        <w:t>its</w:t>
      </w:r>
      <w:proofErr w:type="gramEnd"/>
      <w:r>
        <w:t xml:space="preserve"> from a human user or a machine, dangerous input is the root attack vector involved in XSS attacks.  We don't trust it coming in, and we certainly don't trust it when we render it.  That's the key.</w:t>
      </w:r>
    </w:p>
    <w:p w:rsidR="00EA7892" w:rsidRDefault="003B62DA" w:rsidP="00EA7892">
      <w:pPr>
        <w:pStyle w:val="Head3"/>
      </w:pPr>
      <w:r>
        <w:t>11.2.1</w:t>
      </w:r>
      <w:r w:rsidR="00EA7892">
        <w:t>.1</w:t>
      </w:r>
      <w:r>
        <w:t xml:space="preserve"> </w:t>
      </w:r>
      <w:r w:rsidR="00EA7892">
        <w:t xml:space="preserve">Encode Everything </w:t>
      </w:r>
    </w:p>
    <w:p w:rsidR="00EA7892" w:rsidRDefault="00EA7892" w:rsidP="006D447A">
      <w:pPr>
        <w:pStyle w:val="Body1"/>
        <w:rPr>
          <w:rStyle w:val="CodeinText"/>
          <w:b/>
          <w:smallCaps/>
        </w:rPr>
      </w:pPr>
      <w:proofErr w:type="gramStart"/>
      <w:r>
        <w:t>One vulnerability</w:t>
      </w:r>
      <w:proofErr w:type="gramEnd"/>
      <w:r>
        <w:t xml:space="preserve"> with our example application is that it rendered the submitted script as scrip</w:t>
      </w:r>
      <w:r w:rsidR="006D447A">
        <w:t xml:space="preserve">t to be executed by the browser (figure 11.2). Instead, we should have HTML encoded the comment.  HTML encoding transforms text from HTML that is interpreted by the browser into symbols that the browser will render without interpretation. Instead of our script being parsed and executed, it would have simply been displayed as text.  In our view we rendered the comment with this markup: </w:t>
      </w:r>
      <w:r w:rsidR="006D447A" w:rsidRPr="006D447A">
        <w:rPr>
          <w:rStyle w:val="CodeinTable"/>
        </w:rPr>
        <w:t xml:space="preserve">&lt;%= </w:t>
      </w:r>
      <w:proofErr w:type="spellStart"/>
      <w:r w:rsidR="006D447A" w:rsidRPr="006D447A">
        <w:rPr>
          <w:rStyle w:val="CodeinTable"/>
        </w:rPr>
        <w:t>Model.Comment</w:t>
      </w:r>
      <w:proofErr w:type="spellEnd"/>
      <w:r w:rsidR="006D447A" w:rsidRPr="006D447A">
        <w:rPr>
          <w:rStyle w:val="CodeinTable"/>
        </w:rPr>
        <w:t xml:space="preserve"> %&gt;</w:t>
      </w:r>
      <w:r w:rsidR="006D447A" w:rsidRPr="006D447A">
        <w:rPr>
          <w:rStyle w:val="CodeinText"/>
          <w:rFonts w:ascii="Verdana" w:hAnsi="Verdana"/>
          <w:color w:val="000000"/>
          <w:sz w:val="16"/>
        </w:rPr>
        <w:t xml:space="preserve">, but we </w:t>
      </w:r>
      <w:r w:rsidR="006D447A">
        <w:rPr>
          <w:rStyle w:val="CodeinText"/>
        </w:rPr>
        <w:t>c</w:t>
      </w:r>
      <w:r w:rsidR="006D447A" w:rsidRPr="006D447A">
        <w:rPr>
          <w:rStyle w:val="CodeinText"/>
          <w:rFonts w:ascii="Verdana" w:hAnsi="Verdana"/>
          <w:color w:val="000000"/>
          <w:sz w:val="16"/>
        </w:rPr>
        <w:t xml:space="preserve">ould have applied </w:t>
      </w:r>
      <w:r w:rsidR="006D447A">
        <w:rPr>
          <w:rStyle w:val="CodeinText"/>
        </w:rPr>
        <w:t>a</w:t>
      </w:r>
      <w:r w:rsidR="006D447A" w:rsidRPr="006D447A">
        <w:rPr>
          <w:rStyle w:val="CodeinText"/>
          <w:rFonts w:ascii="Verdana" w:hAnsi="Verdana"/>
          <w:color w:val="000000"/>
          <w:sz w:val="16"/>
        </w:rPr>
        <w:t xml:space="preserve"> built-in function that encodes HTML:</w:t>
      </w:r>
      <w:r w:rsidR="006D447A">
        <w:rPr>
          <w:rStyle w:val="CodeinText"/>
        </w:rPr>
        <w:t xml:space="preserve"> </w:t>
      </w:r>
      <w:r w:rsidR="006D447A" w:rsidRPr="006D447A">
        <w:rPr>
          <w:rStyle w:val="CodeinText"/>
        </w:rPr>
        <w:t xml:space="preserve">&lt;%= </w:t>
      </w:r>
      <w:proofErr w:type="spellStart"/>
      <w:proofErr w:type="gramStart"/>
      <w:r w:rsidR="006D447A" w:rsidRPr="006D447A">
        <w:rPr>
          <w:rStyle w:val="CodeinText"/>
        </w:rPr>
        <w:t>HttpUtility.HtmlEncode</w:t>
      </w:r>
      <w:proofErr w:type="spellEnd"/>
      <w:r w:rsidR="006D447A" w:rsidRPr="006D447A">
        <w:rPr>
          <w:rStyle w:val="CodeinText"/>
        </w:rPr>
        <w:t>(</w:t>
      </w:r>
      <w:proofErr w:type="spellStart"/>
      <w:proofErr w:type="gramEnd"/>
      <w:r w:rsidR="006D447A" w:rsidRPr="006D447A">
        <w:rPr>
          <w:rStyle w:val="CodeinText"/>
        </w:rPr>
        <w:t>Model.Comment</w:t>
      </w:r>
      <w:proofErr w:type="spellEnd"/>
      <w:r w:rsidR="006D447A" w:rsidRPr="006D447A">
        <w:rPr>
          <w:rStyle w:val="CodeinText"/>
        </w:rPr>
        <w:t>) %&gt;</w:t>
      </w:r>
    </w:p>
    <w:p w:rsidR="006D447A" w:rsidRDefault="006D447A" w:rsidP="006D447A">
      <w:pPr>
        <w:pStyle w:val="Body"/>
      </w:pPr>
      <w:r>
        <w:t>Figure 11.4 shows how a harmless HTML encoded script would appear:</w:t>
      </w:r>
    </w:p>
    <w:p w:rsidR="006D447A" w:rsidRDefault="006D447A" w:rsidP="006D447A">
      <w:r w:rsidRPr="006D447A">
        <w:rPr>
          <w:noProof/>
        </w:rPr>
        <w:drawing>
          <wp:inline distT="0" distB="0" distL="0" distR="0">
            <wp:extent cx="4800600" cy="39488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D447A" w:rsidRDefault="006D447A" w:rsidP="006D447A">
      <w:pPr>
        <w:pStyle w:val="FigureCaption"/>
      </w:pPr>
      <w:r>
        <w:t xml:space="preserve">Figure 11.4 </w:t>
      </w:r>
      <w:proofErr w:type="gramStart"/>
      <w:r>
        <w:t>Our</w:t>
      </w:r>
      <w:proofErr w:type="gramEnd"/>
      <w:r>
        <w:t xml:space="preserve"> script rendered harmlessly</w:t>
      </w:r>
    </w:p>
    <w:p w:rsidR="00F85326" w:rsidRDefault="00F85326" w:rsidP="00F85326">
      <w:pPr>
        <w:pStyle w:val="SidebarHead"/>
      </w:pPr>
      <w:r>
        <w:t>Html Encoding Code Blocks in ASP.NET 4</w:t>
      </w:r>
    </w:p>
    <w:p w:rsidR="006C7FA8" w:rsidRDefault="00F85326" w:rsidP="00F85326">
      <w:pPr>
        <w:pStyle w:val="Sidebar"/>
      </w:pPr>
      <w:r>
        <w:t xml:space="preserve">There's a new feature in ASP.NET 4 that allows developers to conveniently express HTML encoded output without using the </w:t>
      </w:r>
      <w:proofErr w:type="spellStart"/>
      <w:r>
        <w:t>HttpUtility.Encode</w:t>
      </w:r>
      <w:proofErr w:type="spellEnd"/>
      <w:r>
        <w:t xml:space="preserve"> helper function.  Instead of specifying output with </w:t>
      </w:r>
      <w:r w:rsidRPr="00F85326">
        <w:rPr>
          <w:rStyle w:val="CodeinText"/>
        </w:rPr>
        <w:t>&lt;%= "text" %&gt;</w:t>
      </w:r>
      <w:r>
        <w:t xml:space="preserve"> use </w:t>
      </w:r>
      <w:r w:rsidRPr="00F85326">
        <w:rPr>
          <w:rStyle w:val="CodeinText"/>
        </w:rPr>
        <w:t>&lt;%: "text" %&gt;</w:t>
      </w:r>
      <w:r>
        <w:t xml:space="preserve">.  For more information, refer to Phil </w:t>
      </w:r>
      <w:proofErr w:type="spellStart"/>
      <w:r>
        <w:t>Haack's</w:t>
      </w:r>
      <w:proofErr w:type="spellEnd"/>
      <w:r>
        <w:t xml:space="preserve"> blog post: </w:t>
      </w:r>
      <w:commentRangeStart w:id="10"/>
      <w:r w:rsidR="00905706">
        <w:fldChar w:fldCharType="begin"/>
      </w:r>
      <w:r w:rsidR="00905706">
        <w:instrText>HYPERLINK "http://haacked.com/archive/2009/09/25/html-encoding-code-nuggets.aspx"</w:instrText>
      </w:r>
      <w:r w:rsidR="00905706">
        <w:fldChar w:fldCharType="separate"/>
      </w:r>
      <w:r w:rsidRPr="00F85326">
        <w:t>http://haacked.com/archive/2009/09/25/html-encoding-code-nuggets.aspx</w:t>
      </w:r>
      <w:r w:rsidR="00905706">
        <w:fldChar w:fldCharType="end"/>
      </w:r>
      <w:commentRangeEnd w:id="10"/>
      <w:r w:rsidR="00A96356">
        <w:rPr>
          <w:rStyle w:val="CommentReference"/>
          <w:vanish/>
        </w:rPr>
        <w:commentReference w:id="10"/>
      </w:r>
    </w:p>
    <w:p w:rsidR="006C7FA8" w:rsidRDefault="006C7FA8" w:rsidP="006C7FA8">
      <w:pPr>
        <w:pStyle w:val="Body1"/>
      </w:pPr>
      <w:r>
        <w:t xml:space="preserve">While HTML encoding all output makes our application much more secure, </w:t>
      </w:r>
      <w:r w:rsidRPr="006C7FA8">
        <w:t>Hackers are crafty, and constantly discovering new ways to evade encoding</w:t>
      </w:r>
      <w:r>
        <w:t>. It's important to also check input to our application.</w:t>
      </w:r>
    </w:p>
    <w:p w:rsidR="00EA7892" w:rsidRDefault="003B62DA" w:rsidP="006C7FA8">
      <w:pPr>
        <w:pStyle w:val="Head3"/>
      </w:pPr>
      <w:commentRangeStart w:id="11"/>
      <w:r>
        <w:t>11.2.</w:t>
      </w:r>
      <w:r w:rsidR="00EA7892">
        <w:t>1.2</w:t>
      </w:r>
      <w:r w:rsidR="00EA7892" w:rsidRPr="00EA7892">
        <w:t xml:space="preserve"> </w:t>
      </w:r>
      <w:commentRangeEnd w:id="11"/>
      <w:r w:rsidR="00A96356">
        <w:rPr>
          <w:rStyle w:val="CommentReference"/>
          <w:rFonts w:ascii="Verdana" w:hAnsi="Verdana"/>
          <w:b w:val="0"/>
          <w:smallCaps w:val="0"/>
          <w:vanish/>
          <w:color w:val="000000"/>
        </w:rPr>
        <w:commentReference w:id="11"/>
      </w:r>
      <w:r w:rsidR="00EA7892">
        <w:t>ASP.NET MVC Defaults</w:t>
      </w:r>
    </w:p>
    <w:p w:rsidR="003B62DA" w:rsidRDefault="006C7FA8" w:rsidP="00665DBB">
      <w:pPr>
        <w:pStyle w:val="Body1"/>
        <w:rPr>
          <w:rStyle w:val="Bold"/>
          <w:rFonts w:ascii="Arial" w:hAnsi="Arial"/>
          <w:b w:val="0"/>
          <w:smallCaps/>
          <w:color w:val="960000"/>
        </w:rPr>
      </w:pPr>
      <w:r w:rsidRPr="006C7FA8">
        <w:rPr>
          <w:rStyle w:val="Bold"/>
          <w:b w:val="0"/>
        </w:rPr>
        <w:t>In order to even craft the vulnerable example, we had t</w:t>
      </w:r>
      <w:r w:rsidRPr="00665DBB">
        <w:rPr>
          <w:rStyle w:val="Bold"/>
          <w:b w:val="0"/>
        </w:rPr>
        <w:t xml:space="preserve">o disable protective features in ASP.NET MVC 2. Listing 11.8 demonstrates </w:t>
      </w:r>
      <w:r w:rsidR="00665DBB" w:rsidRPr="00665DBB">
        <w:rPr>
          <w:rStyle w:val="Bold"/>
          <w:b w:val="0"/>
        </w:rPr>
        <w:t>how input validation was specifically disabled</w:t>
      </w:r>
      <w:r w:rsidRPr="00665DBB">
        <w:rPr>
          <w:rStyle w:val="Bold"/>
          <w:b w:val="0"/>
        </w:rPr>
        <w:t>.</w:t>
      </w:r>
    </w:p>
    <w:p w:rsidR="006C7FA8" w:rsidRDefault="006C7FA8" w:rsidP="006C7FA8">
      <w:pPr>
        <w:pStyle w:val="CodeListingCaption"/>
      </w:pPr>
      <w:r>
        <w:t>Listing 11.8 [</w:t>
      </w:r>
      <w:proofErr w:type="spellStart"/>
      <w:proofErr w:type="gramStart"/>
      <w:r>
        <w:t>ValidateInput</w:t>
      </w:r>
      <w:proofErr w:type="spellEnd"/>
      <w:r>
        <w:t>(</w:t>
      </w:r>
      <w:proofErr w:type="gramEnd"/>
      <w:r>
        <w:t>false)]</w:t>
      </w:r>
    </w:p>
    <w:p w:rsidR="006C7FA8" w:rsidRPr="006C7FA8" w:rsidRDefault="006C7FA8" w:rsidP="006C7FA8">
      <w:pPr>
        <w:pStyle w:val="Code"/>
      </w:pPr>
      <w:r w:rsidRPr="006C7FA8">
        <w:t>[</w:t>
      </w:r>
      <w:proofErr w:type="spellStart"/>
      <w:proofErr w:type="gramStart"/>
      <w:r w:rsidRPr="006C7FA8">
        <w:t>ValidateInput</w:t>
      </w:r>
      <w:proofErr w:type="spellEnd"/>
      <w:r w:rsidRPr="006C7FA8">
        <w:t>(</w:t>
      </w:r>
      <w:proofErr w:type="gramEnd"/>
      <w:r w:rsidRPr="006C7FA8">
        <w:t>false)]</w:t>
      </w:r>
      <w:r>
        <w:t xml:space="preserve">                       #1</w:t>
      </w:r>
    </w:p>
    <w:p w:rsidR="006C7FA8" w:rsidRPr="006C7FA8" w:rsidRDefault="006C7FA8" w:rsidP="006C7FA8">
      <w:pPr>
        <w:pStyle w:val="Code"/>
      </w:pPr>
      <w:proofErr w:type="gramStart"/>
      <w:r w:rsidRPr="006C7FA8">
        <w:t>public</w:t>
      </w:r>
      <w:proofErr w:type="gramEnd"/>
      <w:r w:rsidRPr="006C7FA8">
        <w:t xml:space="preserve"> </w:t>
      </w:r>
      <w:proofErr w:type="spellStart"/>
      <w:r w:rsidRPr="006C7FA8">
        <w:t>ViewResult</w:t>
      </w:r>
      <w:proofErr w:type="spellEnd"/>
      <w:r w:rsidRPr="006C7FA8">
        <w:t xml:space="preserve"> Save(</w:t>
      </w:r>
      <w:proofErr w:type="spellStart"/>
      <w:r w:rsidRPr="006C7FA8">
        <w:t>CommentInput</w:t>
      </w:r>
      <w:proofErr w:type="spellEnd"/>
      <w:r w:rsidRPr="006C7FA8">
        <w:t xml:space="preserve"> form)</w:t>
      </w:r>
    </w:p>
    <w:p w:rsidR="006C7FA8" w:rsidRPr="006C7FA8" w:rsidRDefault="006C7FA8" w:rsidP="006C7FA8">
      <w:pPr>
        <w:pStyle w:val="Code"/>
      </w:pPr>
      <w:r w:rsidRPr="006C7FA8">
        <w:t>{</w:t>
      </w:r>
    </w:p>
    <w:p w:rsidR="006C7FA8" w:rsidRPr="006C7FA8" w:rsidRDefault="006C7FA8" w:rsidP="006C7FA8">
      <w:pPr>
        <w:pStyle w:val="Code"/>
      </w:pPr>
      <w:r w:rsidRPr="006C7FA8">
        <w:tab/>
      </w:r>
      <w:proofErr w:type="gramStart"/>
      <w:r w:rsidRPr="006C7FA8">
        <w:t>return</w:t>
      </w:r>
      <w:proofErr w:type="gramEnd"/>
      <w:r w:rsidRPr="006C7FA8">
        <w:t xml:space="preserve"> View(form);</w:t>
      </w:r>
    </w:p>
    <w:p w:rsidR="006C7FA8" w:rsidRDefault="006C7FA8" w:rsidP="006C7FA8">
      <w:pPr>
        <w:pStyle w:val="Code"/>
      </w:pPr>
      <w:r w:rsidRPr="006C7FA8">
        <w:t>}</w:t>
      </w:r>
    </w:p>
    <w:p w:rsidR="006C7FA8" w:rsidRDefault="006C7FA8" w:rsidP="006C7FA8">
      <w:pPr>
        <w:pStyle w:val="CodeAnnotation"/>
      </w:pPr>
      <w:r>
        <w:t xml:space="preserve">#1 </w:t>
      </w:r>
      <w:proofErr w:type="spellStart"/>
      <w:r>
        <w:t>ValidateInput</w:t>
      </w:r>
      <w:proofErr w:type="spellEnd"/>
      <w:r>
        <w:t xml:space="preserve"> attribute disabling protection</w:t>
      </w:r>
    </w:p>
    <w:p w:rsidR="00665DBB" w:rsidRDefault="00665DBB" w:rsidP="00665DBB">
      <w:pPr>
        <w:pStyle w:val="Body1"/>
      </w:pPr>
      <w:r>
        <w:t>The attribute signals ASP.NET to not validate user input to this action.  Without this attribute, by default, validation will happen, checking the query string, form and cookies for a set list of malicious content.  Without this attribute directing ASP.NET to not validate, users submitting unsafe input will see the exception in figure 11.5.</w:t>
      </w:r>
    </w:p>
    <w:p w:rsidR="00665DBB" w:rsidRDefault="00665DBB" w:rsidP="00665DBB">
      <w:r w:rsidRPr="00665DBB">
        <w:rPr>
          <w:noProof/>
        </w:rPr>
        <w:drawing>
          <wp:inline distT="0" distB="0" distL="0" distR="0">
            <wp:extent cx="4800600" cy="39488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65DBB" w:rsidRDefault="00665DBB" w:rsidP="00665DBB">
      <w:pPr>
        <w:pStyle w:val="FigureCaption"/>
      </w:pPr>
      <w:r>
        <w:t>Figure 11.5 Protected from dangerous input by ASP.NET</w:t>
      </w:r>
    </w:p>
    <w:p w:rsidR="00665DBB" w:rsidRDefault="00665DBB" w:rsidP="00665DBB">
      <w:pPr>
        <w:pStyle w:val="Body"/>
      </w:pPr>
      <w:r>
        <w:t>Input validation can prevent safe input if the application is expecting HTML or other markup. It should be disabled with extreme caution, and you should redouble your efforts to HTML encode all output.</w:t>
      </w:r>
    </w:p>
    <w:p w:rsidR="00665DBB" w:rsidRDefault="00665DBB" w:rsidP="00665DBB">
      <w:pPr>
        <w:pStyle w:val="SidebarHead"/>
      </w:pPr>
      <w:r>
        <w:t>Smarter, safer browsers</w:t>
      </w:r>
    </w:p>
    <w:p w:rsidR="00665DBB" w:rsidRDefault="00665DBB" w:rsidP="00665DBB">
      <w:pPr>
        <w:pStyle w:val="Sidebar"/>
      </w:pPr>
      <w:r>
        <w:t xml:space="preserve">Chrome 4 and the Firefox extension </w:t>
      </w:r>
      <w:proofErr w:type="spellStart"/>
      <w:r>
        <w:t>NoScript</w:t>
      </w:r>
      <w:proofErr w:type="spellEnd"/>
      <w:r>
        <w:t xml:space="preserve"> provide input validation on the client.  They refuse to render any script that was present in the previous request.  While these measures are not fail-safe, they are useful tools users can employ to protect themselves against becoming victimized by certain web application vulnerabilities like XSS.</w:t>
      </w:r>
    </w:p>
    <w:p w:rsidR="00665DBB" w:rsidRPr="00665DBB" w:rsidRDefault="00665DBB" w:rsidP="00665DBB">
      <w:pPr>
        <w:pStyle w:val="Body1"/>
      </w:pPr>
      <w:r>
        <w:t>It's not easy to enable XSS in ASP.NET MVC 2, thankfully.  But it can be done</w:t>
      </w:r>
      <w:r w:rsidR="00EF4C68">
        <w:t>, and all developers should take care to do everything necessary to prevent this common attack.  Next we'll look at XSRF, another common vulnerability in web apps.</w:t>
      </w:r>
    </w:p>
    <w:p w:rsidR="003B62DA" w:rsidRDefault="003B62DA" w:rsidP="003B62DA">
      <w:pPr>
        <w:pStyle w:val="Head1"/>
      </w:pPr>
      <w:r>
        <w:t>11.3 Cross Site Request Forgery (XSRF)</w:t>
      </w:r>
    </w:p>
    <w:p w:rsidR="007F6C8C" w:rsidRPr="007F6C8C" w:rsidRDefault="007F6C8C" w:rsidP="007F6C8C">
      <w:pPr>
        <w:pStyle w:val="Body1"/>
      </w:pPr>
      <w:r>
        <w:t>Cross site request forgery is an attack where an attacking web site presents a form to the user that, once submitted, issues a request to a vulnerable web application.  The vulnerable web application processes the request normally because the hoodwinked user remains authenticated on the vulnerable site.  In this situation, the vulnerable site has no way of knowing whether the submitted request came from itself, which is normal behavior, or from a third party site.  The fix, included in ASP.NET MVC 2, is to provide a token that secure sites can use to ensure that requests are generated only from pages it controls.</w:t>
      </w:r>
    </w:p>
    <w:p w:rsidR="003B62DA" w:rsidRDefault="003B62DA" w:rsidP="003B62DA">
      <w:pPr>
        <w:pStyle w:val="Head2"/>
      </w:pPr>
      <w:r>
        <w:t>11.3.1 XSRF In Action</w:t>
      </w:r>
    </w:p>
    <w:p w:rsidR="007F6C8C" w:rsidRDefault="007F6C8C" w:rsidP="007F6C8C">
      <w:pPr>
        <w:pStyle w:val="Body1"/>
      </w:pPr>
      <w:r>
        <w:t xml:space="preserve">In the example code for this chapter we've included a working XSRF demonstration. Again, there are two sites in the solution: a vulnerable one and the attacker.  The vulnerable site accepts a simple form post.  If you imagine the secure commands we issue in the course of a regular day - transferring funds between bank accounts, buying or selling securities, authorizing raises, it could be profitable for a hacker to formulate a special request on your behalf and have you </w:t>
      </w:r>
      <w:proofErr w:type="spellStart"/>
      <w:r>
        <w:t>unknowningly</w:t>
      </w:r>
      <w:proofErr w:type="spellEnd"/>
      <w:r>
        <w:t xml:space="preserve"> transmit it to a site you are known to visit.</w:t>
      </w:r>
    </w:p>
    <w:p w:rsidR="007F6C8C" w:rsidRDefault="007F6C8C" w:rsidP="007F6C8C">
      <w:pPr>
        <w:pStyle w:val="Body"/>
      </w:pPr>
      <w:r>
        <w:t>Our attacking site is shown in figure 11.6.  This button just begs to be clicked.</w:t>
      </w:r>
    </w:p>
    <w:p w:rsidR="007F6C8C" w:rsidRDefault="007F6C8C" w:rsidP="007F6C8C">
      <w:r w:rsidRPr="007F6C8C">
        <w:rPr>
          <w:noProof/>
        </w:rPr>
        <w:drawing>
          <wp:inline distT="0" distB="0" distL="0" distR="0">
            <wp:extent cx="4800600" cy="3845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7F6C8C" w:rsidRDefault="007F6C8C" w:rsidP="007F6C8C">
      <w:pPr>
        <w:pStyle w:val="FigureCaption"/>
      </w:pPr>
      <w:r>
        <w:t>Figure 11.6 Enticing the user to click a button</w:t>
      </w:r>
    </w:p>
    <w:p w:rsidR="007F6C8C" w:rsidRDefault="007F6C8C" w:rsidP="007F6C8C">
      <w:pPr>
        <w:pStyle w:val="Body"/>
      </w:pPr>
      <w:r>
        <w:t xml:space="preserve">Behind the scenes in the </w:t>
      </w:r>
      <w:commentRangeStart w:id="12"/>
      <w:r>
        <w:t xml:space="preserve">bowels of the HTML source </w:t>
      </w:r>
      <w:commentRangeEnd w:id="12"/>
      <w:r w:rsidR="00A96356">
        <w:rPr>
          <w:rStyle w:val="CommentReference"/>
          <w:vanish/>
        </w:rPr>
        <w:commentReference w:id="12"/>
      </w:r>
      <w:r>
        <w:t>another story is told, shown in listing 11.9.</w:t>
      </w:r>
    </w:p>
    <w:p w:rsidR="007F6C8C" w:rsidRDefault="007F6C8C" w:rsidP="007F6C8C">
      <w:pPr>
        <w:pStyle w:val="CodeListingCaption"/>
      </w:pPr>
      <w:r>
        <w:t xml:space="preserve">Listing 11.9 </w:t>
      </w:r>
      <w:commentRangeStart w:id="13"/>
      <w:r>
        <w:t>XSRF source</w:t>
      </w:r>
      <w:commentRangeEnd w:id="13"/>
      <w:r w:rsidR="00D963F0">
        <w:rPr>
          <w:rStyle w:val="CommentReference"/>
          <w:rFonts w:ascii="Verdana" w:hAnsi="Verdana"/>
          <w:b w:val="0"/>
          <w:vanish/>
          <w:color w:val="000000"/>
        </w:rPr>
        <w:commentReference w:id="13"/>
      </w:r>
    </w:p>
    <w:p w:rsidR="007F6C8C" w:rsidRPr="007F6C8C" w:rsidRDefault="007F6C8C" w:rsidP="007F6C8C">
      <w:pPr>
        <w:pStyle w:val="Code"/>
      </w:pPr>
      <w:r w:rsidRPr="007F6C8C">
        <w:t>&lt;</w:t>
      </w:r>
      <w:proofErr w:type="gramStart"/>
      <w:r w:rsidRPr="007F6C8C">
        <w:t>form</w:t>
      </w:r>
      <w:proofErr w:type="gramEnd"/>
      <w:r w:rsidRPr="007F6C8C">
        <w:t xml:space="preserve"> method="post" </w:t>
      </w:r>
    </w:p>
    <w:p w:rsidR="007F6C8C" w:rsidRPr="007F6C8C" w:rsidRDefault="007F6C8C" w:rsidP="007F6C8C">
      <w:pPr>
        <w:pStyle w:val="Code"/>
      </w:pPr>
      <w:proofErr w:type="gramStart"/>
      <w:r w:rsidRPr="007F6C8C">
        <w:t>action</w:t>
      </w:r>
      <w:proofErr w:type="gramEnd"/>
      <w:r w:rsidRPr="007F6C8C">
        <w:t xml:space="preserve">="http://localhost:8082/home/save"&gt; </w:t>
      </w:r>
      <w:r w:rsidR="008A0733">
        <w:t xml:space="preserve">   #1</w:t>
      </w:r>
    </w:p>
    <w:p w:rsidR="007F6C8C" w:rsidRPr="007F6C8C" w:rsidRDefault="007F6C8C" w:rsidP="007F6C8C">
      <w:pPr>
        <w:pStyle w:val="Code"/>
      </w:pPr>
      <w:r w:rsidRPr="007F6C8C">
        <w:t xml:space="preserve"> </w:t>
      </w:r>
    </w:p>
    <w:p w:rsidR="007F6C8C" w:rsidRPr="007F6C8C" w:rsidRDefault="007F6C8C" w:rsidP="007F6C8C">
      <w:pPr>
        <w:pStyle w:val="Code"/>
      </w:pPr>
      <w:r w:rsidRPr="007F6C8C">
        <w:t>&lt;</w:t>
      </w:r>
      <w:proofErr w:type="gramStart"/>
      <w:r w:rsidRPr="007F6C8C">
        <w:t>input</w:t>
      </w:r>
      <w:proofErr w:type="gramEnd"/>
      <w:r w:rsidRPr="007F6C8C">
        <w:t xml:space="preserve"> id="Name" name="Name" </w:t>
      </w:r>
    </w:p>
    <w:p w:rsidR="007F6C8C" w:rsidRPr="007F6C8C" w:rsidRDefault="007F6C8C" w:rsidP="007F6C8C">
      <w:pPr>
        <w:pStyle w:val="Code"/>
      </w:pPr>
      <w:proofErr w:type="gramStart"/>
      <w:r w:rsidRPr="007F6C8C">
        <w:t>type</w:t>
      </w:r>
      <w:proofErr w:type="gramEnd"/>
      <w:r w:rsidRPr="007F6C8C">
        <w:t xml:space="preserve">="hidden" value="gotcha!" /&gt; </w:t>
      </w:r>
      <w:r w:rsidR="008A0733">
        <w:t xml:space="preserve">            #2</w:t>
      </w:r>
    </w:p>
    <w:p w:rsidR="007F6C8C" w:rsidRPr="007F6C8C" w:rsidRDefault="007F6C8C" w:rsidP="007F6C8C">
      <w:pPr>
        <w:pStyle w:val="Code"/>
      </w:pPr>
      <w:r w:rsidRPr="007F6C8C">
        <w:t xml:space="preserve"> </w:t>
      </w:r>
    </w:p>
    <w:p w:rsidR="007F6C8C" w:rsidRPr="007F6C8C" w:rsidRDefault="007F6C8C" w:rsidP="007F6C8C">
      <w:pPr>
        <w:pStyle w:val="Code"/>
      </w:pPr>
      <w:r w:rsidRPr="007F6C8C">
        <w:t>&lt;</w:t>
      </w:r>
      <w:proofErr w:type="gramStart"/>
      <w:r w:rsidRPr="007F6C8C">
        <w:t>button</w:t>
      </w:r>
      <w:proofErr w:type="gramEnd"/>
      <w:r w:rsidRPr="007F6C8C">
        <w:t xml:space="preserve"> type="submit"&gt;Free!!&lt;/button&gt; </w:t>
      </w:r>
    </w:p>
    <w:p w:rsidR="007F6C8C" w:rsidRPr="007F6C8C" w:rsidRDefault="007F6C8C" w:rsidP="007F6C8C">
      <w:pPr>
        <w:pStyle w:val="Code"/>
      </w:pPr>
      <w:r w:rsidRPr="007F6C8C">
        <w:t xml:space="preserve"> </w:t>
      </w:r>
    </w:p>
    <w:p w:rsidR="007F6C8C" w:rsidRDefault="007F6C8C" w:rsidP="007F6C8C">
      <w:pPr>
        <w:pStyle w:val="Code"/>
      </w:pPr>
      <w:r w:rsidRPr="007F6C8C">
        <w:t>&lt;/form&gt;</w:t>
      </w:r>
    </w:p>
    <w:p w:rsidR="008A0733" w:rsidRDefault="008A0733" w:rsidP="008A0733">
      <w:pPr>
        <w:pStyle w:val="CodeAnnotation"/>
      </w:pPr>
      <w:r>
        <w:t>#1 Form posts to another site</w:t>
      </w:r>
    </w:p>
    <w:p w:rsidR="008A0733" w:rsidRDefault="008A0733" w:rsidP="008A0733">
      <w:pPr>
        <w:pStyle w:val="CodeAnnotation"/>
      </w:pPr>
      <w:r>
        <w:t>#2 Inputs are hidden</w:t>
      </w:r>
    </w:p>
    <w:p w:rsidR="008A0733" w:rsidRPr="007F6C8C" w:rsidRDefault="008A0733" w:rsidP="008A0733">
      <w:pPr>
        <w:pStyle w:val="Body1"/>
      </w:pPr>
      <w:r>
        <w:t>When the aloof user clicks the button, the form is submitted.</w:t>
      </w:r>
      <w:r w:rsidR="00DE2917">
        <w:t xml:space="preserve">  Not even the </w:t>
      </w:r>
      <w:proofErr w:type="spellStart"/>
      <w:r w:rsidR="00DE2917" w:rsidRPr="00DE2917">
        <w:rPr>
          <w:rStyle w:val="CodeinText"/>
        </w:rPr>
        <w:t>AuthorizeAttribute</w:t>
      </w:r>
      <w:proofErr w:type="spellEnd"/>
      <w:r w:rsidR="00DE2917">
        <w:t xml:space="preserve"> can save us now; we're already logged in! Figure 11.7 shows the result.</w:t>
      </w:r>
    </w:p>
    <w:p w:rsidR="007F6C8C" w:rsidRDefault="00DE2917" w:rsidP="00DE2917">
      <w:r w:rsidRPr="00DE2917">
        <w:rPr>
          <w:noProof/>
        </w:rPr>
        <w:drawing>
          <wp:inline distT="0" distB="0" distL="0" distR="0">
            <wp:extent cx="4800600" cy="3845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DE2917" w:rsidRDefault="00DE2917" w:rsidP="00DE2917">
      <w:pPr>
        <w:pStyle w:val="FigureCaption"/>
      </w:pPr>
      <w:r>
        <w:t xml:space="preserve">Figure 11.7 </w:t>
      </w:r>
      <w:proofErr w:type="gramStart"/>
      <w:r>
        <w:t>The</w:t>
      </w:r>
      <w:proofErr w:type="gramEnd"/>
      <w:r>
        <w:t xml:space="preserve"> form is posted to the vulnerable site</w:t>
      </w:r>
    </w:p>
    <w:p w:rsidR="00DE2917" w:rsidRDefault="00DE2917" w:rsidP="00DE2917">
      <w:pPr>
        <w:pStyle w:val="Body"/>
      </w:pPr>
      <w:r>
        <w:t xml:space="preserve">A savvy attacker would have used </w:t>
      </w:r>
      <w:proofErr w:type="spellStart"/>
      <w:r>
        <w:t>javascript</w:t>
      </w:r>
      <w:proofErr w:type="spellEnd"/>
      <w:r>
        <w:t xml:space="preserve"> to submit our request, stifling the response from our browser so we'd never knew it </w:t>
      </w:r>
      <w:proofErr w:type="spellStart"/>
      <w:r>
        <w:t>occured</w:t>
      </w:r>
      <w:proofErr w:type="spellEnd"/>
      <w:r>
        <w:t xml:space="preserve"> - until it was too late.</w:t>
      </w:r>
    </w:p>
    <w:p w:rsidR="007F6C8C" w:rsidRPr="007F6C8C" w:rsidRDefault="00DE2917" w:rsidP="007F6C8C">
      <w:pPr>
        <w:pStyle w:val="Body"/>
      </w:pPr>
      <w:commentRangeStart w:id="14"/>
      <w:r>
        <w:t>ASP.NET MVC 2 provides a simple mechanism for combating this vulnerability.</w:t>
      </w:r>
      <w:commentRangeEnd w:id="14"/>
      <w:r w:rsidR="00D963F0">
        <w:rPr>
          <w:rStyle w:val="CommentReference"/>
          <w:vanish/>
        </w:rPr>
        <w:commentReference w:id="14"/>
      </w:r>
    </w:p>
    <w:p w:rsidR="003B62DA" w:rsidRDefault="003B62DA" w:rsidP="003B62DA">
      <w:pPr>
        <w:pStyle w:val="Head2"/>
      </w:pPr>
      <w:r>
        <w:t xml:space="preserve">11.3.2 </w:t>
      </w:r>
      <w:proofErr w:type="spellStart"/>
      <w:r w:rsidRPr="003B62DA">
        <w:t>ValidateAntiForgeryTokenAttribute</w:t>
      </w:r>
      <w:proofErr w:type="spellEnd"/>
    </w:p>
    <w:p w:rsidR="00DE2917" w:rsidRDefault="00DE2917" w:rsidP="00DE2917">
      <w:pPr>
        <w:pStyle w:val="Body1"/>
      </w:pPr>
      <w:r>
        <w:t xml:space="preserve">The </w:t>
      </w:r>
      <w:proofErr w:type="spellStart"/>
      <w:r w:rsidRPr="00DE2917">
        <w:rPr>
          <w:rStyle w:val="CodeinText"/>
        </w:rPr>
        <w:t>ValidateAntiForgeryTokenAttribute</w:t>
      </w:r>
      <w:proofErr w:type="spellEnd"/>
      <w:r>
        <w:t xml:space="preserve">, when applied to an action, requires that the input be accompanied by a special token that ensures </w:t>
      </w:r>
      <w:proofErr w:type="gramStart"/>
      <w:r>
        <w:t>its</w:t>
      </w:r>
      <w:proofErr w:type="gramEnd"/>
      <w:r>
        <w:t xml:space="preserve"> from the responding application only.  It must be used in tandem with a special HTML helper that outputs the token in the form in the HTML source.  Listing 11.10 shows the attribute on our vulnerable action.</w:t>
      </w:r>
    </w:p>
    <w:p w:rsidR="00DE2917" w:rsidRDefault="00DE2917" w:rsidP="00DE2917">
      <w:pPr>
        <w:pStyle w:val="CodeListingCaption"/>
      </w:pPr>
      <w:r>
        <w:t xml:space="preserve">Listing 11.10 </w:t>
      </w:r>
      <w:proofErr w:type="spellStart"/>
      <w:r>
        <w:t>ValidateAntiForgeryTokenAttribute</w:t>
      </w:r>
      <w:proofErr w:type="spellEnd"/>
    </w:p>
    <w:p w:rsidR="00DE2917" w:rsidRPr="00DE2917" w:rsidRDefault="00DE2917" w:rsidP="00DE2917">
      <w:pPr>
        <w:pStyle w:val="Code"/>
      </w:pPr>
      <w:r w:rsidRPr="00DE2917">
        <w:t>[</w:t>
      </w:r>
      <w:proofErr w:type="spellStart"/>
      <w:r w:rsidRPr="00DE2917">
        <w:t>ValidateAntiForgeryToken</w:t>
      </w:r>
      <w:proofErr w:type="spellEnd"/>
      <w:r w:rsidRPr="00DE2917">
        <w:t>]</w:t>
      </w:r>
      <w:r>
        <w:t xml:space="preserve">                #1</w:t>
      </w:r>
    </w:p>
    <w:p w:rsidR="00DE2917" w:rsidRPr="00DE2917" w:rsidRDefault="00DE2917" w:rsidP="00DE2917">
      <w:pPr>
        <w:pStyle w:val="Code"/>
      </w:pPr>
      <w:proofErr w:type="gramStart"/>
      <w:r w:rsidRPr="00DE2917">
        <w:t>public</w:t>
      </w:r>
      <w:proofErr w:type="gramEnd"/>
      <w:r w:rsidRPr="00DE2917">
        <w:t xml:space="preserve"> </w:t>
      </w:r>
      <w:proofErr w:type="spellStart"/>
      <w:r w:rsidRPr="00DE2917">
        <w:t>ViewResult</w:t>
      </w:r>
      <w:proofErr w:type="spellEnd"/>
      <w:r w:rsidRPr="00DE2917">
        <w:t xml:space="preserve"> Save(</w:t>
      </w:r>
      <w:proofErr w:type="spellStart"/>
      <w:r w:rsidRPr="00DE2917">
        <w:t>InputModel</w:t>
      </w:r>
      <w:proofErr w:type="spellEnd"/>
      <w:r w:rsidRPr="00DE2917">
        <w:t xml:space="preserve"> form)</w:t>
      </w:r>
    </w:p>
    <w:p w:rsidR="00DE2917" w:rsidRPr="00DE2917" w:rsidRDefault="00DE2917" w:rsidP="00DE2917">
      <w:pPr>
        <w:pStyle w:val="Code"/>
      </w:pPr>
      <w:r w:rsidRPr="00DE2917">
        <w:t>{</w:t>
      </w:r>
    </w:p>
    <w:p w:rsidR="00DE2917" w:rsidRPr="00DE2917" w:rsidRDefault="00DE2917" w:rsidP="00DE2917">
      <w:pPr>
        <w:pStyle w:val="Code"/>
      </w:pPr>
      <w:r w:rsidRPr="00DE2917">
        <w:tab/>
      </w:r>
      <w:proofErr w:type="gramStart"/>
      <w:r w:rsidRPr="00DE2917">
        <w:t>return</w:t>
      </w:r>
      <w:proofErr w:type="gramEnd"/>
      <w:r w:rsidRPr="00DE2917">
        <w:t xml:space="preserve"> View(form);</w:t>
      </w:r>
    </w:p>
    <w:p w:rsidR="00DE2917" w:rsidRPr="00DE2917" w:rsidRDefault="00DE2917" w:rsidP="00DE2917">
      <w:pPr>
        <w:pStyle w:val="Code"/>
      </w:pPr>
      <w:r w:rsidRPr="00DE2917">
        <w:t>}</w:t>
      </w:r>
    </w:p>
    <w:p w:rsidR="00DE2917" w:rsidRDefault="00DE2917" w:rsidP="00DE2917">
      <w:pPr>
        <w:pStyle w:val="CodeAnnotation"/>
      </w:pPr>
      <w:r>
        <w:t>#1 Protecting against XSRF</w:t>
      </w:r>
    </w:p>
    <w:p w:rsidR="00DE2917" w:rsidRDefault="00DE2917" w:rsidP="00DE2917">
      <w:pPr>
        <w:pStyle w:val="Body1"/>
      </w:pPr>
      <w:r>
        <w:t>Listing 11.11 shows the HTML helper we need in the form.</w:t>
      </w:r>
    </w:p>
    <w:p w:rsidR="00DE2917" w:rsidRDefault="00DE2917" w:rsidP="00DE2917">
      <w:pPr>
        <w:pStyle w:val="CodeListingCaption"/>
      </w:pPr>
      <w:r>
        <w:t xml:space="preserve">Listing 11.11 </w:t>
      </w:r>
      <w:commentRangeStart w:id="15"/>
      <w:proofErr w:type="spellStart"/>
      <w:proofErr w:type="gramStart"/>
      <w:r>
        <w:t>Html.AntiForgeryToken</w:t>
      </w:r>
      <w:proofErr w:type="spellEnd"/>
      <w:r>
        <w:t>(</w:t>
      </w:r>
      <w:proofErr w:type="gramEnd"/>
      <w:r>
        <w:t>)</w:t>
      </w:r>
      <w:commentRangeEnd w:id="15"/>
      <w:r w:rsidR="00D963F0">
        <w:rPr>
          <w:rStyle w:val="CommentReference"/>
          <w:rFonts w:ascii="Verdana" w:hAnsi="Verdana"/>
          <w:b w:val="0"/>
          <w:vanish/>
          <w:color w:val="000000"/>
        </w:rPr>
        <w:commentReference w:id="15"/>
      </w:r>
    </w:p>
    <w:p w:rsidR="00DE2917" w:rsidRPr="00DE2917" w:rsidRDefault="00DE2917" w:rsidP="00DE2917">
      <w:pPr>
        <w:pStyle w:val="Code"/>
      </w:pPr>
      <w:r w:rsidRPr="00DE2917">
        <w:t>&lt;</w:t>
      </w:r>
      <w:proofErr w:type="gramStart"/>
      <w:r w:rsidRPr="00DE2917">
        <w:t>form</w:t>
      </w:r>
      <w:proofErr w:type="gramEnd"/>
      <w:r w:rsidRPr="00DE2917">
        <w:t xml:space="preserve"> method="post" action="/home/save"&gt;</w:t>
      </w:r>
      <w:r>
        <w:t xml:space="preserve">  </w:t>
      </w:r>
    </w:p>
    <w:p w:rsidR="00DE2917" w:rsidRPr="00DE2917" w:rsidRDefault="00DE2917" w:rsidP="00DE2917">
      <w:pPr>
        <w:pStyle w:val="Code"/>
      </w:pPr>
      <w:r w:rsidRPr="00DE2917">
        <w:t xml:space="preserve">    &lt;%= </w:t>
      </w:r>
      <w:proofErr w:type="spellStart"/>
      <w:proofErr w:type="gramStart"/>
      <w:r w:rsidRPr="00DE2917">
        <w:t>Html.AntiForgeryToken</w:t>
      </w:r>
      <w:proofErr w:type="spellEnd"/>
      <w:r w:rsidRPr="00DE2917">
        <w:t>(</w:t>
      </w:r>
      <w:proofErr w:type="gramEnd"/>
      <w:r w:rsidRPr="00DE2917">
        <w:t>) %&gt;</w:t>
      </w:r>
      <w:r>
        <w:t xml:space="preserve">          #1</w:t>
      </w:r>
    </w:p>
    <w:p w:rsidR="00DE2917" w:rsidRPr="00DE2917" w:rsidRDefault="00DE2917" w:rsidP="00DE2917">
      <w:pPr>
        <w:pStyle w:val="Code"/>
      </w:pPr>
      <w:r w:rsidRPr="00DE2917">
        <w:t xml:space="preserve">    &lt;</w:t>
      </w:r>
      <w:proofErr w:type="gramStart"/>
      <w:r w:rsidRPr="00DE2917">
        <w:t>label</w:t>
      </w:r>
      <w:proofErr w:type="gramEnd"/>
      <w:r w:rsidRPr="00DE2917">
        <w:t xml:space="preserve"> for="Name"&gt;Name:&lt;/label&gt;</w:t>
      </w:r>
    </w:p>
    <w:p w:rsidR="00DE2917" w:rsidRPr="00DE2917" w:rsidRDefault="00DE2917" w:rsidP="00DE2917">
      <w:pPr>
        <w:pStyle w:val="Code"/>
      </w:pPr>
      <w:r w:rsidRPr="00DE2917">
        <w:t xml:space="preserve">    &lt;%= </w:t>
      </w:r>
      <w:proofErr w:type="spellStart"/>
      <w:proofErr w:type="gramStart"/>
      <w:r w:rsidRPr="00DE2917">
        <w:t>Html.TextBox</w:t>
      </w:r>
      <w:proofErr w:type="spellEnd"/>
      <w:r w:rsidRPr="00DE2917">
        <w:t>(</w:t>
      </w:r>
      <w:proofErr w:type="gramEnd"/>
      <w:r w:rsidRPr="00DE2917">
        <w:t>"Name") %&gt;</w:t>
      </w:r>
    </w:p>
    <w:p w:rsidR="00DE2917" w:rsidRPr="00DE2917" w:rsidRDefault="00DE2917" w:rsidP="00DE2917">
      <w:pPr>
        <w:pStyle w:val="Code"/>
      </w:pPr>
      <w:r w:rsidRPr="00DE2917">
        <w:t xml:space="preserve">    &lt;</w:t>
      </w:r>
      <w:proofErr w:type="gramStart"/>
      <w:r w:rsidRPr="00DE2917">
        <w:t>button</w:t>
      </w:r>
      <w:proofErr w:type="gramEnd"/>
      <w:r w:rsidRPr="00DE2917">
        <w:t xml:space="preserve"> type="submit"&gt;Submit&lt;/button&gt;</w:t>
      </w:r>
    </w:p>
    <w:p w:rsidR="00DE2917" w:rsidRDefault="00DE2917" w:rsidP="00DE2917">
      <w:pPr>
        <w:pStyle w:val="Code"/>
      </w:pPr>
      <w:r w:rsidRPr="00DE2917">
        <w:t>&lt;/form&gt;</w:t>
      </w:r>
    </w:p>
    <w:p w:rsidR="00DE2917" w:rsidRDefault="00DE2917" w:rsidP="00DE2917">
      <w:pPr>
        <w:pStyle w:val="CodeAnnotation"/>
      </w:pPr>
      <w:r>
        <w:t xml:space="preserve">#1 </w:t>
      </w:r>
      <w:proofErr w:type="gramStart"/>
      <w:r>
        <w:t>This</w:t>
      </w:r>
      <w:proofErr w:type="gramEnd"/>
      <w:r>
        <w:t xml:space="preserve"> provides a secure token</w:t>
      </w:r>
    </w:p>
    <w:p w:rsidR="00DE2917" w:rsidRDefault="000D356E" w:rsidP="000D356E">
      <w:pPr>
        <w:pStyle w:val="Body1"/>
      </w:pPr>
      <w:r>
        <w:t>Once the token and the attribute are in place, submissions from the site using both will succeed, but attackers will no longer be able to formulate XSRF attacks. If they try, an exception like the one shown in figure 11.8 appears.</w:t>
      </w:r>
    </w:p>
    <w:p w:rsidR="000D356E" w:rsidRDefault="000D356E" w:rsidP="000D356E">
      <w:r w:rsidRPr="000D356E">
        <w:rPr>
          <w:noProof/>
        </w:rPr>
        <w:drawing>
          <wp:inline distT="0" distB="0" distL="0" distR="0">
            <wp:extent cx="4800600" cy="3845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0D356E" w:rsidRDefault="000D356E" w:rsidP="000D356E">
      <w:pPr>
        <w:pStyle w:val="FigureCaption"/>
      </w:pPr>
      <w:r>
        <w:t xml:space="preserve">Figure 11.8 </w:t>
      </w:r>
      <w:proofErr w:type="gramStart"/>
      <w:r>
        <w:t>An</w:t>
      </w:r>
      <w:proofErr w:type="gramEnd"/>
      <w:r>
        <w:t xml:space="preserve"> exception is thrown if the request is not accompanied by a special token</w:t>
      </w:r>
    </w:p>
    <w:p w:rsidR="000D356E" w:rsidRDefault="000D356E" w:rsidP="000D356E">
      <w:pPr>
        <w:pStyle w:val="Body1"/>
        <w:rPr>
          <w:rStyle w:val="CodeinText"/>
        </w:rPr>
      </w:pPr>
      <w:r>
        <w:t xml:space="preserve">The appropriate time to incorporate </w:t>
      </w:r>
      <w:proofErr w:type="spellStart"/>
      <w:r w:rsidRPr="00DE2917">
        <w:rPr>
          <w:rStyle w:val="CodeinText"/>
        </w:rPr>
        <w:t>ValidateAntiForgeryTokenAttribute</w:t>
      </w:r>
      <w:proofErr w:type="spellEnd"/>
      <w:r w:rsidRPr="000D356E">
        <w:rPr>
          <w:rStyle w:val="CodeinText"/>
          <w:rFonts w:ascii="Verdana" w:hAnsi="Verdana"/>
          <w:color w:val="000000"/>
          <w:sz w:val="16"/>
        </w:rPr>
        <w:t xml:space="preserve"> on actions that accept form submissions is now. Public facing websites and intranet sites are vulnerable to XSRF, and this quick task is required to develop a secure application.</w:t>
      </w:r>
    </w:p>
    <w:p w:rsidR="000D356E" w:rsidRPr="00DE2917" w:rsidRDefault="000D356E" w:rsidP="000D356E">
      <w:pPr>
        <w:pStyle w:val="Body"/>
      </w:pPr>
      <w:r>
        <w:t xml:space="preserve">In the next section we'll look at JSON hijacking, another attack that requires developers using ASP.NET MVC 2 </w:t>
      </w:r>
      <w:proofErr w:type="gramStart"/>
      <w:r>
        <w:t>take</w:t>
      </w:r>
      <w:proofErr w:type="gramEnd"/>
      <w:r>
        <w:t xml:space="preserve"> certain precautions.</w:t>
      </w:r>
    </w:p>
    <w:p w:rsidR="003B62DA" w:rsidRDefault="003B62DA" w:rsidP="003B62DA">
      <w:pPr>
        <w:pStyle w:val="Head2"/>
      </w:pPr>
      <w:r>
        <w:t>11.3.3 JSON Hijacking</w:t>
      </w:r>
    </w:p>
    <w:p w:rsidR="000D356E" w:rsidRDefault="000D356E" w:rsidP="000D356E">
      <w:pPr>
        <w:pStyle w:val="Body1"/>
      </w:pPr>
      <w:r>
        <w:t xml:space="preserve">JSON </w:t>
      </w:r>
      <w:r w:rsidR="009439E4">
        <w:t xml:space="preserve">(pronounced like the English male name, Jason) </w:t>
      </w:r>
      <w:r>
        <w:t>hijacking is</w:t>
      </w:r>
      <w:r w:rsidR="00F55EC0">
        <w:t xml:space="preserve"> a rare hack</w:t>
      </w:r>
      <w:r>
        <w:t xml:space="preserve"> sim</w:t>
      </w:r>
      <w:r w:rsidR="00D963F0">
        <w:t>ilar to XSRF, except it's targe</w:t>
      </w:r>
      <w:r>
        <w:t>ted to request secure JSON from vulnerable applications.  The JSON hijacking process involves several steps:</w:t>
      </w:r>
    </w:p>
    <w:p w:rsidR="000D356E" w:rsidRDefault="000D356E" w:rsidP="000D356E">
      <w:pPr>
        <w:pStyle w:val="ListBullet"/>
      </w:pPr>
      <w:r>
        <w:t>A conspiring site, via JavaScript, instructs the victim's browser to request some secure JSON data from another site</w:t>
      </w:r>
    </w:p>
    <w:p w:rsidR="00F55EC0" w:rsidRDefault="00F55EC0" w:rsidP="000D356E">
      <w:pPr>
        <w:pStyle w:val="ListBullet"/>
      </w:pPr>
      <w:r>
        <w:t>The evil JavaScript receives the JSON data</w:t>
      </w:r>
    </w:p>
    <w:p w:rsidR="00F55EC0" w:rsidRDefault="00F55EC0" w:rsidP="00F55EC0">
      <w:pPr>
        <w:pStyle w:val="ListBullet"/>
      </w:pPr>
      <w:r>
        <w:t>I</w:t>
      </w:r>
      <w:r w:rsidR="000D356E">
        <w:t>f the JSON is formatted as an array,</w:t>
      </w:r>
      <w:r>
        <w:t xml:space="preserve"> the evil script</w:t>
      </w:r>
      <w:r w:rsidR="000D356E">
        <w:t xml:space="preserve"> can exploit browser JavaScript processing code to read the JSON data and transmit it back to the attacking site</w:t>
      </w:r>
    </w:p>
    <w:p w:rsidR="003B62DA" w:rsidRDefault="003B62DA" w:rsidP="003B62DA">
      <w:pPr>
        <w:pStyle w:val="Head3"/>
      </w:pPr>
      <w:r>
        <w:t>11.3.3.1 Allow JSON via POST only</w:t>
      </w:r>
    </w:p>
    <w:p w:rsidR="00F55EC0" w:rsidRDefault="00F55EC0" w:rsidP="00F55EC0">
      <w:pPr>
        <w:pStyle w:val="Body1"/>
      </w:pPr>
      <w:r>
        <w:t xml:space="preserve">The solution to this exploit offered by ASP.NET MVC 2 is to only accept requests for JSON data by HTTP POST requests, rather than by </w:t>
      </w:r>
      <w:proofErr w:type="spellStart"/>
      <w:r>
        <w:t>GETs</w:t>
      </w:r>
      <w:proofErr w:type="spellEnd"/>
      <w:r>
        <w:t xml:space="preserve">.  </w:t>
      </w:r>
      <w:r w:rsidR="009439E4">
        <w:t xml:space="preserve">This is baked into and enforced by the standard </w:t>
      </w:r>
      <w:proofErr w:type="spellStart"/>
      <w:r w:rsidR="009439E4" w:rsidRPr="009439E4">
        <w:rPr>
          <w:rStyle w:val="CodeinText"/>
        </w:rPr>
        <w:t>JsonResult</w:t>
      </w:r>
      <w:proofErr w:type="spellEnd"/>
      <w:r w:rsidR="009439E4">
        <w:t xml:space="preserve"> action result that ships with the framework.  If we were to request data returned by </w:t>
      </w:r>
      <w:proofErr w:type="spellStart"/>
      <w:r w:rsidR="009439E4">
        <w:t>JsonResult</w:t>
      </w:r>
      <w:proofErr w:type="spellEnd"/>
      <w:r w:rsidR="009439E4">
        <w:t xml:space="preserve"> with a GET request, we would not receive the JSON data. Listing 11.12 shows how we must issue a POST from JavaScript code requesting JSON data.</w:t>
      </w:r>
    </w:p>
    <w:p w:rsidR="009439E4" w:rsidRDefault="009439E4" w:rsidP="009439E4">
      <w:pPr>
        <w:pStyle w:val="CodeListingCaption"/>
      </w:pPr>
      <w:r>
        <w:t>Listing 11.12 Request JSON via POST</w:t>
      </w:r>
    </w:p>
    <w:p w:rsidR="009439E4" w:rsidRPr="009439E4" w:rsidRDefault="009439E4" w:rsidP="009439E4">
      <w:pPr>
        <w:pStyle w:val="Code"/>
      </w:pPr>
      <w:r w:rsidRPr="009439E4">
        <w:t>&lt;</w:t>
      </w:r>
      <w:proofErr w:type="gramStart"/>
      <w:r w:rsidRPr="009439E4">
        <w:t>script</w:t>
      </w:r>
      <w:proofErr w:type="gramEnd"/>
      <w:r w:rsidRPr="009439E4">
        <w:t xml:space="preserve"> type="text/</w:t>
      </w:r>
      <w:proofErr w:type="spellStart"/>
      <w:r w:rsidRPr="009439E4">
        <w:t>javascript</w:t>
      </w:r>
      <w:proofErr w:type="spellEnd"/>
      <w:r w:rsidRPr="009439E4">
        <w:t>"&gt;</w:t>
      </w:r>
    </w:p>
    <w:p w:rsidR="009439E4" w:rsidRPr="009439E4" w:rsidRDefault="009439E4" w:rsidP="009439E4">
      <w:pPr>
        <w:pStyle w:val="Code"/>
      </w:pPr>
      <w:r w:rsidRPr="009439E4">
        <w:tab/>
      </w:r>
      <w:proofErr w:type="gramStart"/>
      <w:r w:rsidRPr="009439E4">
        <w:t>$.</w:t>
      </w:r>
      <w:proofErr w:type="spellStart"/>
      <w:r w:rsidRPr="009439E4">
        <w:t>postJSON</w:t>
      </w:r>
      <w:proofErr w:type="spellEnd"/>
      <w:proofErr w:type="gramEnd"/>
      <w:r w:rsidRPr="009439E4">
        <w:t xml:space="preserve"> = function(</w:t>
      </w:r>
      <w:proofErr w:type="spellStart"/>
      <w:r w:rsidRPr="009439E4">
        <w:t>url</w:t>
      </w:r>
      <w:proofErr w:type="spellEnd"/>
      <w:r w:rsidRPr="009439E4">
        <w:t>, data, callback) {</w:t>
      </w:r>
      <w:r>
        <w:t xml:space="preserve">               #|1</w:t>
      </w:r>
    </w:p>
    <w:p w:rsidR="009439E4" w:rsidRPr="009439E4" w:rsidRDefault="009439E4" w:rsidP="009439E4">
      <w:pPr>
        <w:pStyle w:val="Code"/>
      </w:pPr>
      <w:r w:rsidRPr="009439E4">
        <w:tab/>
      </w:r>
      <w:r w:rsidRPr="009439E4">
        <w:tab/>
      </w:r>
      <w:proofErr w:type="gramStart"/>
      <w:r w:rsidRPr="009439E4">
        <w:t>$.post</w:t>
      </w:r>
      <w:proofErr w:type="gramEnd"/>
      <w:r w:rsidRPr="009439E4">
        <w:t>(</w:t>
      </w:r>
      <w:proofErr w:type="spellStart"/>
      <w:r w:rsidRPr="009439E4">
        <w:t>url</w:t>
      </w:r>
      <w:proofErr w:type="spellEnd"/>
      <w:r w:rsidRPr="009439E4">
        <w:t>, data, callback, "</w:t>
      </w:r>
      <w:proofErr w:type="spellStart"/>
      <w:r w:rsidRPr="009439E4">
        <w:t>json</w:t>
      </w:r>
      <w:proofErr w:type="spellEnd"/>
      <w:r w:rsidRPr="009439E4">
        <w:t>");</w:t>
      </w:r>
      <w:r>
        <w:t xml:space="preserve">               #|1</w:t>
      </w:r>
    </w:p>
    <w:p w:rsidR="009439E4" w:rsidRPr="009439E4" w:rsidRDefault="009439E4" w:rsidP="009439E4">
      <w:pPr>
        <w:pStyle w:val="Code"/>
      </w:pPr>
      <w:r w:rsidRPr="009439E4">
        <w:tab/>
        <w:t>};</w:t>
      </w:r>
      <w:r>
        <w:t xml:space="preserve">                                                        #|1</w:t>
      </w:r>
    </w:p>
    <w:p w:rsidR="009439E4" w:rsidRPr="009439E4" w:rsidRDefault="009439E4" w:rsidP="009439E4">
      <w:pPr>
        <w:pStyle w:val="Code"/>
      </w:pPr>
      <w:r w:rsidRPr="009439E4">
        <w:tab/>
      </w:r>
    </w:p>
    <w:p w:rsidR="009439E4" w:rsidRPr="009439E4" w:rsidRDefault="009439E4" w:rsidP="009439E4">
      <w:pPr>
        <w:pStyle w:val="Code"/>
      </w:pPr>
      <w:r w:rsidRPr="009439E4">
        <w:tab/>
        <w:t>$(</w:t>
      </w:r>
      <w:proofErr w:type="gramStart"/>
      <w:r w:rsidRPr="009439E4">
        <w:t>function</w:t>
      </w:r>
      <w:proofErr w:type="gramEnd"/>
      <w:r w:rsidRPr="009439E4">
        <w:t>() {</w:t>
      </w:r>
    </w:p>
    <w:p w:rsidR="009439E4" w:rsidRPr="009439E4" w:rsidRDefault="009439E4" w:rsidP="009439E4">
      <w:pPr>
        <w:pStyle w:val="Code"/>
      </w:pPr>
      <w:r w:rsidRPr="009439E4">
        <w:tab/>
      </w:r>
      <w:proofErr w:type="gramStart"/>
      <w:r w:rsidRPr="009439E4">
        <w:t>$.</w:t>
      </w:r>
      <w:proofErr w:type="spellStart"/>
      <w:r w:rsidRPr="009439E4">
        <w:t>postJSON</w:t>
      </w:r>
      <w:proofErr w:type="spellEnd"/>
      <w:proofErr w:type="gramEnd"/>
      <w:r w:rsidRPr="009439E4">
        <w:t>('/post/</w:t>
      </w:r>
      <w:proofErr w:type="spellStart"/>
      <w:r w:rsidRPr="009439E4">
        <w:t>getsecurejsonpost</w:t>
      </w:r>
      <w:proofErr w:type="spellEnd"/>
      <w:r w:rsidRPr="009439E4">
        <w:t xml:space="preserve">', </w:t>
      </w:r>
      <w:r>
        <w:t xml:space="preserve">                     #|2</w:t>
      </w:r>
    </w:p>
    <w:p w:rsidR="009439E4" w:rsidRPr="009439E4" w:rsidRDefault="009439E4" w:rsidP="009439E4">
      <w:pPr>
        <w:pStyle w:val="Code"/>
      </w:pPr>
      <w:r w:rsidRPr="009439E4">
        <w:tab/>
      </w:r>
      <w:r w:rsidRPr="009439E4">
        <w:tab/>
      </w:r>
      <w:proofErr w:type="gramStart"/>
      <w:r w:rsidRPr="009439E4">
        <w:t>function</w:t>
      </w:r>
      <w:proofErr w:type="gramEnd"/>
      <w:r w:rsidRPr="009439E4">
        <w:t>(data) {</w:t>
      </w:r>
      <w:r>
        <w:t xml:space="preserve">                                    </w:t>
      </w:r>
      <w:r w:rsidRPr="009439E4">
        <w:t>#|2</w:t>
      </w:r>
    </w:p>
    <w:p w:rsidR="009439E4" w:rsidRPr="009439E4" w:rsidRDefault="009439E4" w:rsidP="009439E4">
      <w:pPr>
        <w:pStyle w:val="Code"/>
      </w:pPr>
      <w:r w:rsidRPr="009439E4">
        <w:tab/>
      </w:r>
      <w:r w:rsidRPr="009439E4">
        <w:tab/>
      </w:r>
      <w:r w:rsidRPr="009439E4">
        <w:tab/>
      </w:r>
      <w:proofErr w:type="spellStart"/>
      <w:proofErr w:type="gramStart"/>
      <w:r w:rsidRPr="009439E4">
        <w:t>var</w:t>
      </w:r>
      <w:proofErr w:type="spellEnd"/>
      <w:proofErr w:type="gramEnd"/>
      <w:r w:rsidRPr="009439E4">
        <w:t xml:space="preserve"> options = '';</w:t>
      </w:r>
      <w:r>
        <w:t xml:space="preserve">                           </w:t>
      </w:r>
      <w:r w:rsidRPr="009439E4">
        <w:t>#|2</w:t>
      </w:r>
    </w:p>
    <w:p w:rsidR="009439E4" w:rsidRPr="009439E4" w:rsidRDefault="009439E4" w:rsidP="009439E4">
      <w:pPr>
        <w:pStyle w:val="Code"/>
      </w:pPr>
      <w:r w:rsidRPr="009439E4">
        <w:tab/>
      </w:r>
      <w:r w:rsidRPr="009439E4">
        <w:tab/>
      </w:r>
      <w:r w:rsidRPr="009439E4">
        <w:tab/>
      </w:r>
      <w:proofErr w:type="gramStart"/>
      <w:r w:rsidRPr="009439E4">
        <w:t>for</w:t>
      </w:r>
      <w:proofErr w:type="gramEnd"/>
      <w:r w:rsidRPr="009439E4">
        <w:t xml:space="preserve"> (</w:t>
      </w:r>
      <w:proofErr w:type="spellStart"/>
      <w:r w:rsidRPr="009439E4">
        <w:t>var</w:t>
      </w:r>
      <w:proofErr w:type="spellEnd"/>
      <w:r w:rsidRPr="009439E4">
        <w:t xml:space="preserve"> </w:t>
      </w:r>
      <w:proofErr w:type="spellStart"/>
      <w:r w:rsidRPr="009439E4">
        <w:t>i</w:t>
      </w:r>
      <w:proofErr w:type="spellEnd"/>
      <w:r w:rsidRPr="009439E4">
        <w:t xml:space="preserve"> = 0; </w:t>
      </w:r>
      <w:proofErr w:type="spellStart"/>
      <w:r w:rsidRPr="009439E4">
        <w:t>i</w:t>
      </w:r>
      <w:proofErr w:type="spellEnd"/>
      <w:r w:rsidRPr="009439E4">
        <w:t xml:space="preserve"> &lt; </w:t>
      </w:r>
      <w:proofErr w:type="spellStart"/>
      <w:r w:rsidRPr="009439E4">
        <w:t>data.length</w:t>
      </w:r>
      <w:proofErr w:type="spellEnd"/>
      <w:r w:rsidRPr="009439E4">
        <w:t xml:space="preserve">; </w:t>
      </w:r>
      <w:proofErr w:type="spellStart"/>
      <w:r w:rsidRPr="009439E4">
        <w:t>i</w:t>
      </w:r>
      <w:proofErr w:type="spellEnd"/>
      <w:r w:rsidRPr="009439E4">
        <w:t>++) {</w:t>
      </w:r>
      <w:r>
        <w:t xml:space="preserve">    </w:t>
      </w:r>
      <w:r w:rsidRPr="009439E4">
        <w:t>#|2</w:t>
      </w:r>
    </w:p>
    <w:p w:rsidR="009439E4" w:rsidRPr="009439E4" w:rsidRDefault="009439E4" w:rsidP="009439E4">
      <w:pPr>
        <w:pStyle w:val="Code"/>
      </w:pPr>
      <w:r w:rsidRPr="009439E4">
        <w:tab/>
      </w:r>
      <w:r w:rsidRPr="009439E4">
        <w:tab/>
      </w:r>
      <w:r w:rsidRPr="009439E4">
        <w:tab/>
      </w:r>
      <w:r w:rsidRPr="009439E4">
        <w:tab/>
      </w:r>
      <w:proofErr w:type="gramStart"/>
      <w:r w:rsidRPr="009439E4">
        <w:t>options</w:t>
      </w:r>
      <w:proofErr w:type="gramEnd"/>
      <w:r w:rsidRPr="009439E4">
        <w:t xml:space="preserve"> += '&lt;option value="' +</w:t>
      </w:r>
      <w:r>
        <w:t xml:space="preserve">  </w:t>
      </w:r>
      <w:r w:rsidRPr="009439E4">
        <w:t>#|2</w:t>
      </w:r>
    </w:p>
    <w:p w:rsidR="009439E4" w:rsidRPr="009439E4" w:rsidRDefault="009439E4" w:rsidP="009439E4">
      <w:pPr>
        <w:pStyle w:val="Code"/>
      </w:pPr>
      <w:r w:rsidRPr="009439E4">
        <w:tab/>
      </w:r>
      <w:r w:rsidRPr="009439E4">
        <w:tab/>
      </w:r>
      <w:r w:rsidRPr="009439E4">
        <w:tab/>
      </w:r>
      <w:r w:rsidRPr="009439E4">
        <w:tab/>
      </w:r>
      <w:proofErr w:type="gramStart"/>
      <w:r w:rsidRPr="009439E4">
        <w:t>data</w:t>
      </w:r>
      <w:proofErr w:type="gramEnd"/>
      <w:r w:rsidRPr="009439E4">
        <w:t>[</w:t>
      </w:r>
      <w:proofErr w:type="spellStart"/>
      <w:r w:rsidRPr="009439E4">
        <w:t>i</w:t>
      </w:r>
      <w:proofErr w:type="spellEnd"/>
      <w:r w:rsidRPr="009439E4">
        <w:t>].Id + '"&gt;' + data[</w:t>
      </w:r>
      <w:proofErr w:type="spellStart"/>
      <w:r w:rsidRPr="009439E4">
        <w:t>i</w:t>
      </w:r>
      <w:proofErr w:type="spellEnd"/>
      <w:r w:rsidRPr="009439E4">
        <w:t xml:space="preserve">].Title + </w:t>
      </w:r>
      <w:r>
        <w:t xml:space="preserve"> </w:t>
      </w:r>
      <w:r w:rsidRPr="009439E4">
        <w:t>#|2</w:t>
      </w:r>
    </w:p>
    <w:p w:rsidR="009439E4" w:rsidRPr="009439E4" w:rsidRDefault="009439E4" w:rsidP="009439E4">
      <w:pPr>
        <w:pStyle w:val="Code"/>
      </w:pPr>
      <w:r w:rsidRPr="009439E4">
        <w:tab/>
      </w:r>
      <w:r w:rsidRPr="009439E4">
        <w:tab/>
      </w:r>
      <w:r w:rsidRPr="009439E4">
        <w:tab/>
      </w:r>
      <w:r w:rsidRPr="009439E4">
        <w:tab/>
        <w:t>'&lt;/option&gt;';</w:t>
      </w:r>
      <w:r>
        <w:t xml:space="preserve">                        </w:t>
      </w:r>
      <w:r w:rsidRPr="009439E4">
        <w:t>#|2</w:t>
      </w:r>
    </w:p>
    <w:p w:rsidR="009439E4" w:rsidRPr="009439E4" w:rsidRDefault="009439E4" w:rsidP="009439E4">
      <w:pPr>
        <w:pStyle w:val="Code"/>
      </w:pPr>
      <w:r w:rsidRPr="009439E4">
        <w:tab/>
      </w:r>
      <w:r w:rsidRPr="009439E4">
        <w:tab/>
      </w:r>
      <w:r w:rsidRPr="009439E4">
        <w:tab/>
        <w:t>}</w:t>
      </w:r>
      <w:r>
        <w:t xml:space="preserve">                                         </w:t>
      </w:r>
      <w:r w:rsidRPr="009439E4">
        <w:t>#|2</w:t>
      </w:r>
      <w:r>
        <w:t xml:space="preserve">  </w:t>
      </w:r>
    </w:p>
    <w:p w:rsidR="009439E4" w:rsidRPr="009439E4" w:rsidRDefault="009439E4" w:rsidP="009439E4">
      <w:pPr>
        <w:pStyle w:val="Code"/>
      </w:pPr>
      <w:r w:rsidRPr="009439E4">
        <w:tab/>
      </w:r>
      <w:r w:rsidRPr="009439E4">
        <w:tab/>
      </w:r>
      <w:r w:rsidRPr="009439E4">
        <w:tab/>
        <w:t>$('#</w:t>
      </w:r>
      <w:proofErr w:type="spellStart"/>
      <w:proofErr w:type="gramStart"/>
      <w:r w:rsidRPr="009439E4">
        <w:t>securepost</w:t>
      </w:r>
      <w:proofErr w:type="spellEnd"/>
      <w:r w:rsidRPr="009439E4">
        <w:t>'</w:t>
      </w:r>
      <w:proofErr w:type="gramEnd"/>
      <w:r w:rsidRPr="009439E4">
        <w:t>).html(options);</w:t>
      </w:r>
      <w:r>
        <w:t xml:space="preserve">      </w:t>
      </w:r>
      <w:r w:rsidRPr="009439E4">
        <w:t>#|2</w:t>
      </w:r>
    </w:p>
    <w:p w:rsidR="009439E4" w:rsidRPr="009439E4" w:rsidRDefault="009439E4" w:rsidP="009439E4">
      <w:pPr>
        <w:pStyle w:val="Code"/>
      </w:pPr>
    </w:p>
    <w:p w:rsidR="009439E4" w:rsidRPr="009439E4" w:rsidRDefault="009439E4" w:rsidP="009439E4">
      <w:pPr>
        <w:pStyle w:val="Code"/>
      </w:pPr>
      <w:r w:rsidRPr="009439E4">
        <w:tab/>
      </w:r>
      <w:r w:rsidRPr="009439E4">
        <w:tab/>
        <w:t>});</w:t>
      </w:r>
    </w:p>
    <w:p w:rsidR="009439E4" w:rsidRPr="009439E4" w:rsidRDefault="009439E4" w:rsidP="009439E4">
      <w:pPr>
        <w:pStyle w:val="Code"/>
      </w:pPr>
      <w:r w:rsidRPr="009439E4">
        <w:tab/>
        <w:t>});</w:t>
      </w:r>
    </w:p>
    <w:p w:rsidR="009439E4" w:rsidRPr="009439E4" w:rsidRDefault="009439E4" w:rsidP="009439E4">
      <w:pPr>
        <w:pStyle w:val="Code"/>
      </w:pPr>
      <w:r w:rsidRPr="009439E4">
        <w:t>&lt;/script&gt;</w:t>
      </w:r>
    </w:p>
    <w:p w:rsidR="009439E4" w:rsidRPr="009439E4" w:rsidRDefault="009439E4" w:rsidP="009439E4">
      <w:pPr>
        <w:pStyle w:val="Code"/>
      </w:pPr>
    </w:p>
    <w:p w:rsidR="009439E4" w:rsidRPr="009439E4" w:rsidRDefault="009439E4" w:rsidP="009439E4">
      <w:pPr>
        <w:pStyle w:val="Code"/>
      </w:pPr>
      <w:r w:rsidRPr="009439E4">
        <w:t xml:space="preserve"> &lt;</w:t>
      </w:r>
      <w:proofErr w:type="gramStart"/>
      <w:r w:rsidRPr="009439E4">
        <w:t>h2</w:t>
      </w:r>
      <w:proofErr w:type="gramEnd"/>
      <w:r w:rsidRPr="009439E4">
        <w:t xml:space="preserve">&gt;Secure </w:t>
      </w:r>
      <w:proofErr w:type="spellStart"/>
      <w:r w:rsidRPr="009439E4">
        <w:t>Json</w:t>
      </w:r>
      <w:proofErr w:type="spellEnd"/>
      <w:r w:rsidRPr="009439E4">
        <w:t xml:space="preserve"> (Post)&lt;/h2&gt;</w:t>
      </w:r>
    </w:p>
    <w:p w:rsidR="009439E4" w:rsidRPr="009439E4" w:rsidRDefault="009439E4" w:rsidP="009439E4">
      <w:pPr>
        <w:pStyle w:val="Code"/>
      </w:pPr>
      <w:r w:rsidRPr="009439E4">
        <w:t xml:space="preserve">  &lt;</w:t>
      </w:r>
      <w:proofErr w:type="gramStart"/>
      <w:r w:rsidRPr="009439E4">
        <w:t>div</w:t>
      </w:r>
      <w:proofErr w:type="gramEnd"/>
      <w:r w:rsidRPr="009439E4">
        <w:t>&gt;</w:t>
      </w:r>
    </w:p>
    <w:p w:rsidR="009439E4" w:rsidRPr="009439E4" w:rsidRDefault="009439E4" w:rsidP="009439E4">
      <w:pPr>
        <w:pStyle w:val="Code"/>
      </w:pPr>
      <w:r w:rsidRPr="009439E4">
        <w:t xml:space="preserve">    &lt;</w:t>
      </w:r>
      <w:proofErr w:type="gramStart"/>
      <w:r w:rsidRPr="009439E4">
        <w:t>select</w:t>
      </w:r>
      <w:proofErr w:type="gramEnd"/>
      <w:r w:rsidRPr="009439E4">
        <w:t xml:space="preserve"> id="</w:t>
      </w:r>
      <w:proofErr w:type="spellStart"/>
      <w:r w:rsidRPr="009439E4">
        <w:t>securepost</w:t>
      </w:r>
      <w:proofErr w:type="spellEnd"/>
      <w:r w:rsidRPr="009439E4">
        <w:t>"/&gt;</w:t>
      </w:r>
      <w:r>
        <w:t xml:space="preserve">            #3</w:t>
      </w:r>
    </w:p>
    <w:p w:rsidR="009439E4" w:rsidRDefault="009439E4" w:rsidP="009439E4">
      <w:pPr>
        <w:pStyle w:val="Code"/>
      </w:pPr>
      <w:r w:rsidRPr="009439E4">
        <w:t xml:space="preserve"> &lt;/div&gt;</w:t>
      </w:r>
    </w:p>
    <w:p w:rsidR="009439E4" w:rsidRDefault="009439E4" w:rsidP="009439E4">
      <w:pPr>
        <w:pStyle w:val="CodeAnnotation"/>
      </w:pPr>
      <w:r>
        <w:t>#1 A helper function for JSON POST</w:t>
      </w:r>
    </w:p>
    <w:p w:rsidR="009439E4" w:rsidRDefault="009439E4" w:rsidP="009439E4">
      <w:pPr>
        <w:pStyle w:val="CodeAnnotation"/>
      </w:pPr>
      <w:r>
        <w:t xml:space="preserve">#2 Our script populates </w:t>
      </w:r>
      <w:proofErr w:type="gramStart"/>
      <w:r>
        <w:t>select  options</w:t>
      </w:r>
      <w:proofErr w:type="gramEnd"/>
    </w:p>
    <w:p w:rsidR="009439E4" w:rsidRDefault="009439E4" w:rsidP="009439E4">
      <w:pPr>
        <w:pStyle w:val="CodeAnnotation"/>
      </w:pPr>
      <w:r>
        <w:t xml:space="preserve">#3 </w:t>
      </w:r>
      <w:proofErr w:type="gramStart"/>
      <w:r>
        <w:t>The</w:t>
      </w:r>
      <w:proofErr w:type="gramEnd"/>
      <w:r>
        <w:t xml:space="preserve"> target select element</w:t>
      </w:r>
    </w:p>
    <w:p w:rsidR="009439E4" w:rsidRDefault="009439E4" w:rsidP="009439E4">
      <w:pPr>
        <w:pStyle w:val="Body1"/>
      </w:pPr>
      <w:r>
        <w:t xml:space="preserve">Listing 11.12 uses the </w:t>
      </w:r>
      <w:proofErr w:type="spellStart"/>
      <w:r>
        <w:t>jQuery</w:t>
      </w:r>
      <w:proofErr w:type="spellEnd"/>
      <w:r>
        <w:t xml:space="preserve"> JavaScript library to craft a special POST request for our JSON data </w:t>
      </w:r>
      <w:r w:rsidRPr="009439E4">
        <w:rPr>
          <w:rStyle w:val="Bold"/>
        </w:rPr>
        <w:t>(1)</w:t>
      </w:r>
      <w:r>
        <w:t>.  When the results are returned</w:t>
      </w:r>
      <w:r w:rsidR="00FA5745">
        <w:t xml:space="preserve">, the function </w:t>
      </w:r>
      <w:r w:rsidR="00FA5745" w:rsidRPr="00FA5745">
        <w:rPr>
          <w:rStyle w:val="Bold"/>
        </w:rPr>
        <w:t>(2)</w:t>
      </w:r>
      <w:r w:rsidR="00FA5745">
        <w:t xml:space="preserve"> populates the select list with them.</w:t>
      </w:r>
    </w:p>
    <w:p w:rsidR="00FA5745" w:rsidRPr="00FA5745" w:rsidRDefault="00FA5745" w:rsidP="00FA5745">
      <w:pPr>
        <w:pStyle w:val="Head3"/>
      </w:pPr>
      <w:r w:rsidRPr="00FA5745">
        <w:t>11.3.3.2 Override defaults for GET access</w:t>
      </w:r>
    </w:p>
    <w:p w:rsidR="009439E4" w:rsidRDefault="00FA5745" w:rsidP="00FA5745">
      <w:pPr>
        <w:pStyle w:val="Body"/>
      </w:pPr>
      <w:r>
        <w:t xml:space="preserve">The problem with this approach is not necessarily technical - it works and it prevents JSON hijacking.  But it's a workaround that is sometimes </w:t>
      </w:r>
      <w:r w:rsidR="00D963F0">
        <w:t>unnecessary</w:t>
      </w:r>
      <w:r>
        <w:t xml:space="preserve"> and can interfere with systems developed using the REST architectural style.  In those circumstances we have additional options.  First, we can explicitly enable JSON requests from </w:t>
      </w:r>
      <w:proofErr w:type="spellStart"/>
      <w:r>
        <w:t>GETs</w:t>
      </w:r>
      <w:proofErr w:type="spellEnd"/>
      <w:r>
        <w:t xml:space="preserve"> </w:t>
      </w:r>
      <w:r w:rsidR="009439E4">
        <w:t>by code shown in listing 11.13.</w:t>
      </w:r>
    </w:p>
    <w:p w:rsidR="009439E4" w:rsidRDefault="009439E4" w:rsidP="009439E4">
      <w:pPr>
        <w:pStyle w:val="CodeListingCaption"/>
      </w:pPr>
      <w:r>
        <w:t xml:space="preserve">Listing 11.13 Directing </w:t>
      </w:r>
      <w:proofErr w:type="spellStart"/>
      <w:r>
        <w:t>JsonResult</w:t>
      </w:r>
      <w:proofErr w:type="spellEnd"/>
      <w:r>
        <w:t xml:space="preserve"> to accept </w:t>
      </w:r>
      <w:proofErr w:type="spellStart"/>
      <w:r>
        <w:t>GETs</w:t>
      </w:r>
      <w:proofErr w:type="spellEnd"/>
    </w:p>
    <w:p w:rsidR="009439E4" w:rsidRPr="009439E4" w:rsidRDefault="009439E4" w:rsidP="009439E4">
      <w:pPr>
        <w:pStyle w:val="Code"/>
      </w:pPr>
      <w:r w:rsidRPr="009439E4">
        <w:t>[</w:t>
      </w:r>
      <w:proofErr w:type="spellStart"/>
      <w:r w:rsidRPr="009439E4">
        <w:t>HttpGet</w:t>
      </w:r>
      <w:proofErr w:type="spellEnd"/>
      <w:r w:rsidRPr="009439E4">
        <w:t>]</w:t>
      </w:r>
    </w:p>
    <w:p w:rsidR="009439E4" w:rsidRPr="009439E4" w:rsidRDefault="009439E4" w:rsidP="009439E4">
      <w:pPr>
        <w:pStyle w:val="Code"/>
      </w:pPr>
      <w:proofErr w:type="gramStart"/>
      <w:r w:rsidRPr="009439E4">
        <w:t>public</w:t>
      </w:r>
      <w:proofErr w:type="gramEnd"/>
      <w:r w:rsidRPr="009439E4">
        <w:t xml:space="preserve"> </w:t>
      </w:r>
      <w:proofErr w:type="spellStart"/>
      <w:r w:rsidRPr="009439E4">
        <w:t>JsonResult</w:t>
      </w:r>
      <w:proofErr w:type="spellEnd"/>
      <w:r w:rsidRPr="009439E4">
        <w:t xml:space="preserve"> </w:t>
      </w:r>
      <w:proofErr w:type="spellStart"/>
      <w:r w:rsidRPr="009439E4">
        <w:t>GetInsecureJson</w:t>
      </w:r>
      <w:proofErr w:type="spellEnd"/>
      <w:r w:rsidRPr="009439E4">
        <w:t>()</w:t>
      </w:r>
    </w:p>
    <w:p w:rsidR="009439E4" w:rsidRPr="009439E4" w:rsidRDefault="009439E4" w:rsidP="009439E4">
      <w:pPr>
        <w:pStyle w:val="Code"/>
      </w:pPr>
      <w:r w:rsidRPr="009439E4">
        <w:t>{</w:t>
      </w:r>
    </w:p>
    <w:p w:rsidR="009439E4" w:rsidRPr="009439E4" w:rsidRDefault="009439E4" w:rsidP="009439E4">
      <w:pPr>
        <w:pStyle w:val="Code"/>
      </w:pPr>
      <w:r w:rsidRPr="009439E4">
        <w:tab/>
      </w:r>
      <w:proofErr w:type="gramStart"/>
      <w:r w:rsidRPr="009439E4">
        <w:t>object</w:t>
      </w:r>
      <w:proofErr w:type="gramEnd"/>
      <w:r w:rsidRPr="009439E4">
        <w:t xml:space="preserve"> data = </w:t>
      </w:r>
      <w:proofErr w:type="spellStart"/>
      <w:r w:rsidRPr="009439E4">
        <w:t>GetData</w:t>
      </w:r>
      <w:proofErr w:type="spellEnd"/>
      <w:r w:rsidRPr="009439E4">
        <w:t>();</w:t>
      </w:r>
    </w:p>
    <w:p w:rsidR="009439E4" w:rsidRPr="009439E4" w:rsidRDefault="009439E4" w:rsidP="009439E4">
      <w:pPr>
        <w:pStyle w:val="Code"/>
      </w:pPr>
    </w:p>
    <w:p w:rsidR="009439E4" w:rsidRPr="009439E4" w:rsidRDefault="009439E4" w:rsidP="009439E4">
      <w:pPr>
        <w:pStyle w:val="Code"/>
      </w:pPr>
      <w:r w:rsidRPr="009439E4">
        <w:tab/>
      </w:r>
      <w:proofErr w:type="gramStart"/>
      <w:r w:rsidRPr="009439E4">
        <w:t>return</w:t>
      </w:r>
      <w:proofErr w:type="gramEnd"/>
      <w:r w:rsidRPr="009439E4">
        <w:t xml:space="preserve"> </w:t>
      </w:r>
      <w:proofErr w:type="spellStart"/>
      <w:r w:rsidRPr="009439E4">
        <w:t>Json</w:t>
      </w:r>
      <w:proofErr w:type="spellEnd"/>
      <w:r w:rsidRPr="009439E4">
        <w:t xml:space="preserve">(data, </w:t>
      </w:r>
      <w:proofErr w:type="spellStart"/>
      <w:r w:rsidRPr="009439E4">
        <w:t>JsonRequestBehavior.AllowGet</w:t>
      </w:r>
      <w:proofErr w:type="spellEnd"/>
      <w:r w:rsidRPr="009439E4">
        <w:t>);</w:t>
      </w:r>
      <w:r>
        <w:t xml:space="preserve">      #1</w:t>
      </w:r>
    </w:p>
    <w:p w:rsidR="009439E4" w:rsidRDefault="009439E4" w:rsidP="009439E4">
      <w:pPr>
        <w:pStyle w:val="Code"/>
      </w:pPr>
      <w:r w:rsidRPr="009439E4">
        <w:t>}</w:t>
      </w:r>
    </w:p>
    <w:p w:rsidR="009439E4" w:rsidRDefault="009439E4" w:rsidP="009439E4">
      <w:pPr>
        <w:pStyle w:val="CodeAnnotation"/>
      </w:pPr>
      <w:r>
        <w:t xml:space="preserve">#1: Directing </w:t>
      </w:r>
      <w:proofErr w:type="spellStart"/>
      <w:r>
        <w:t>JsonResult</w:t>
      </w:r>
      <w:proofErr w:type="spellEnd"/>
      <w:r>
        <w:t xml:space="preserve"> to allow </w:t>
      </w:r>
      <w:proofErr w:type="spellStart"/>
      <w:r>
        <w:t>GETs</w:t>
      </w:r>
      <w:proofErr w:type="spellEnd"/>
    </w:p>
    <w:p w:rsidR="00FA5745" w:rsidRPr="00FA5745" w:rsidRDefault="00FA5745" w:rsidP="00FA5745">
      <w:pPr>
        <w:pStyle w:val="Body1"/>
      </w:pPr>
      <w:r>
        <w:t xml:space="preserve">This will allow our action to respond to normal JSON GET requests.  Finally, we can scrap </w:t>
      </w:r>
      <w:proofErr w:type="spellStart"/>
      <w:r>
        <w:t>JsonResult</w:t>
      </w:r>
      <w:proofErr w:type="spellEnd"/>
      <w:r>
        <w:t xml:space="preserve"> itself, instead using an action result to return only non-vulnerable, non-array formatted, JSON. </w:t>
      </w:r>
    </w:p>
    <w:p w:rsidR="003B62DA" w:rsidRDefault="003B62DA" w:rsidP="003B62DA">
      <w:pPr>
        <w:pStyle w:val="Head3"/>
      </w:pPr>
      <w:r>
        <w:t xml:space="preserve">11.3.3.3 </w:t>
      </w:r>
      <w:r w:rsidR="00D32D97">
        <w:t>Modifying</w:t>
      </w:r>
      <w:r w:rsidR="00FA5745">
        <w:t xml:space="preserve"> the</w:t>
      </w:r>
      <w:r w:rsidR="00D32D97">
        <w:t xml:space="preserve"> JSON response</w:t>
      </w:r>
    </w:p>
    <w:p w:rsidR="00FA5745" w:rsidRDefault="00FA5745" w:rsidP="00FA5745">
      <w:pPr>
        <w:pStyle w:val="Body1"/>
      </w:pPr>
      <w:r>
        <w:t>The code in listing 11.14 shows a special action result that wraps vulnerable JSON data in a variable "d".</w:t>
      </w:r>
    </w:p>
    <w:p w:rsidR="00FA5745" w:rsidRDefault="00FA5745" w:rsidP="00FA5745">
      <w:pPr>
        <w:pStyle w:val="CodeListingCaption"/>
      </w:pPr>
      <w:r>
        <w:t>Listing 11.</w:t>
      </w:r>
      <w:commentRangeStart w:id="16"/>
      <w:r>
        <w:t xml:space="preserve">14 </w:t>
      </w:r>
      <w:proofErr w:type="spellStart"/>
      <w:r>
        <w:t>SecureJsonResult</w:t>
      </w:r>
      <w:commentRangeEnd w:id="16"/>
      <w:proofErr w:type="spellEnd"/>
      <w:r w:rsidR="00D963F0">
        <w:rPr>
          <w:rStyle w:val="CommentReference"/>
          <w:rFonts w:ascii="Verdana" w:hAnsi="Verdana"/>
          <w:b w:val="0"/>
          <w:vanish/>
          <w:color w:val="000000"/>
        </w:rPr>
        <w:commentReference w:id="16"/>
      </w:r>
    </w:p>
    <w:p w:rsidR="00FA5745" w:rsidRPr="00FA5745" w:rsidRDefault="00FA5745" w:rsidP="00FA5745">
      <w:pPr>
        <w:pStyle w:val="Code"/>
      </w:pPr>
      <w:proofErr w:type="gramStart"/>
      <w:r w:rsidRPr="00FA5745">
        <w:t>public</w:t>
      </w:r>
      <w:proofErr w:type="gramEnd"/>
      <w:r w:rsidRPr="00FA5745">
        <w:t xml:space="preserve"> class </w:t>
      </w:r>
      <w:proofErr w:type="spellStart"/>
      <w:r w:rsidRPr="00FA5745">
        <w:t>SecureJsonResult</w:t>
      </w:r>
      <w:proofErr w:type="spellEnd"/>
      <w:r w:rsidRPr="00FA5745">
        <w:t xml:space="preserve"> : </w:t>
      </w:r>
      <w:proofErr w:type="spellStart"/>
      <w:r w:rsidRPr="00FA5745">
        <w:t>ActionResult</w:t>
      </w:r>
      <w:proofErr w:type="spellEnd"/>
    </w:p>
    <w:p w:rsidR="00FA5745" w:rsidRPr="00FA5745" w:rsidRDefault="00FA5745" w:rsidP="00FA5745">
      <w:pPr>
        <w:pStyle w:val="Code"/>
      </w:pPr>
      <w:r w:rsidRPr="00FA5745">
        <w:t>{</w:t>
      </w:r>
    </w:p>
    <w:p w:rsidR="00FA5745" w:rsidRPr="00FA5745" w:rsidRDefault="00FA5745" w:rsidP="00FA5745">
      <w:pPr>
        <w:pStyle w:val="Code"/>
      </w:pPr>
      <w:proofErr w:type="gramStart"/>
      <w:r w:rsidRPr="00FA5745">
        <w:t>public</w:t>
      </w:r>
      <w:proofErr w:type="gramEnd"/>
      <w:r w:rsidRPr="00FA5745">
        <w:t xml:space="preserve"> string </w:t>
      </w:r>
      <w:proofErr w:type="spellStart"/>
      <w:r w:rsidRPr="00FA5745">
        <w:t>ContentType</w:t>
      </w:r>
      <w:proofErr w:type="spellEnd"/>
      <w:r w:rsidRPr="00FA5745">
        <w:t xml:space="preserve"> { get; set; }</w:t>
      </w:r>
    </w:p>
    <w:p w:rsidR="00FA5745" w:rsidRPr="00FA5745" w:rsidRDefault="00FA5745" w:rsidP="00FA5745">
      <w:pPr>
        <w:pStyle w:val="Code"/>
      </w:pPr>
      <w:proofErr w:type="gramStart"/>
      <w:r w:rsidRPr="00FA5745">
        <w:t>public</w:t>
      </w:r>
      <w:proofErr w:type="gramEnd"/>
      <w:r w:rsidRPr="00FA5745">
        <w:t xml:space="preserve"> Encoding </w:t>
      </w:r>
      <w:proofErr w:type="spellStart"/>
      <w:r w:rsidRPr="00FA5745">
        <w:t>ContentEncoding</w:t>
      </w:r>
      <w:proofErr w:type="spellEnd"/>
      <w:r w:rsidRPr="00FA5745">
        <w:t xml:space="preserve"> { get; set; }</w:t>
      </w:r>
    </w:p>
    <w:p w:rsidR="00FA5745" w:rsidRPr="00FA5745" w:rsidRDefault="00FA5745" w:rsidP="00FA5745">
      <w:pPr>
        <w:pStyle w:val="Code"/>
      </w:pPr>
      <w:proofErr w:type="gramStart"/>
      <w:r w:rsidRPr="00FA5745">
        <w:t>public</w:t>
      </w:r>
      <w:proofErr w:type="gramEnd"/>
      <w:r w:rsidRPr="00FA5745">
        <w:t xml:space="preserve"> object Data { get; set; }</w:t>
      </w:r>
    </w:p>
    <w:p w:rsidR="00FA5745" w:rsidRPr="00FA5745" w:rsidRDefault="00FA5745" w:rsidP="00FA5745">
      <w:pPr>
        <w:pStyle w:val="Code"/>
      </w:pPr>
    </w:p>
    <w:p w:rsidR="00FA5745" w:rsidRPr="00FA5745" w:rsidRDefault="00FA5745" w:rsidP="00FA5745">
      <w:pPr>
        <w:pStyle w:val="Code"/>
      </w:pPr>
      <w:proofErr w:type="gramStart"/>
      <w:r w:rsidRPr="00FA5745">
        <w:t>public</w:t>
      </w:r>
      <w:proofErr w:type="gramEnd"/>
      <w:r w:rsidRPr="00FA5745">
        <w:t xml:space="preserve"> override void </w:t>
      </w:r>
      <w:proofErr w:type="spellStart"/>
      <w:r w:rsidRPr="00FA5745">
        <w:t>ExecuteResult</w:t>
      </w:r>
      <w:proofErr w:type="spellEnd"/>
      <w:r w:rsidRPr="00FA5745">
        <w:t>(</w:t>
      </w:r>
      <w:proofErr w:type="spellStart"/>
      <w:r w:rsidRPr="00FA5745">
        <w:t>ControllerContext</w:t>
      </w:r>
      <w:proofErr w:type="spellEnd"/>
      <w:r w:rsidRPr="00FA5745">
        <w:t xml:space="preserve"> context)</w:t>
      </w:r>
    </w:p>
    <w:p w:rsidR="00FA5745" w:rsidRPr="00FA5745" w:rsidRDefault="00FA5745" w:rsidP="00FA5745">
      <w:pPr>
        <w:pStyle w:val="Code"/>
      </w:pPr>
      <w:r w:rsidRPr="00FA5745">
        <w:t>{</w:t>
      </w:r>
    </w:p>
    <w:p w:rsidR="00FA5745" w:rsidRPr="00FA5745" w:rsidRDefault="00FA5745" w:rsidP="00FA5745">
      <w:pPr>
        <w:pStyle w:val="Code"/>
      </w:pPr>
      <w:r w:rsidRPr="00FA5745">
        <w:tab/>
      </w:r>
      <w:proofErr w:type="gramStart"/>
      <w:r w:rsidRPr="00FA5745">
        <w:t>if</w:t>
      </w:r>
      <w:proofErr w:type="gramEnd"/>
      <w:r w:rsidRPr="00FA5745">
        <w:t xml:space="preserve"> (context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r>
      <w:proofErr w:type="gramStart"/>
      <w:r w:rsidRPr="00FA5745">
        <w:t>throw</w:t>
      </w:r>
      <w:proofErr w:type="gramEnd"/>
      <w:r w:rsidRPr="00FA5745">
        <w:t xml:space="preserve"> new </w:t>
      </w:r>
      <w:proofErr w:type="spellStart"/>
      <w:r w:rsidRPr="00FA5745">
        <w:t>ArgumentNullException</w:t>
      </w:r>
      <w:proofErr w:type="spellEnd"/>
      <w:r w:rsidRPr="00FA5745">
        <w:t>("context");</w:t>
      </w:r>
    </w:p>
    <w:p w:rsidR="00FA5745" w:rsidRPr="00FA5745" w:rsidRDefault="00FA5745" w:rsidP="00FA5745">
      <w:pPr>
        <w:pStyle w:val="Code"/>
      </w:pPr>
      <w:r w:rsidRPr="00FA5745">
        <w:tab/>
        <w:t>}</w:t>
      </w:r>
    </w:p>
    <w:p w:rsidR="00FA5745" w:rsidRPr="00FA5745" w:rsidRDefault="00FA5745" w:rsidP="00FA5745">
      <w:pPr>
        <w:pStyle w:val="Code"/>
      </w:pPr>
      <w:r w:rsidRPr="00FA5745">
        <w:tab/>
      </w:r>
      <w:proofErr w:type="spellStart"/>
      <w:r w:rsidRPr="00FA5745">
        <w:t>HttpResponseBase</w:t>
      </w:r>
      <w:proofErr w:type="spellEnd"/>
      <w:r w:rsidRPr="00FA5745">
        <w:t xml:space="preserve"> response = </w:t>
      </w:r>
      <w:proofErr w:type="spellStart"/>
      <w:r w:rsidRPr="00FA5745">
        <w:t>context.HttpContext.Response</w:t>
      </w:r>
      <w:proofErr w:type="spellEnd"/>
      <w:r w:rsidRPr="00FA5745">
        <w:t>;</w:t>
      </w:r>
    </w:p>
    <w:p w:rsidR="00FA5745" w:rsidRPr="00FA5745" w:rsidRDefault="00FA5745" w:rsidP="00FA5745">
      <w:pPr>
        <w:pStyle w:val="Code"/>
      </w:pPr>
      <w:r w:rsidRPr="00FA5745">
        <w:tab/>
      </w:r>
      <w:proofErr w:type="gramStart"/>
      <w:r w:rsidRPr="00FA5745">
        <w:t>if</w:t>
      </w:r>
      <w:proofErr w:type="gramEnd"/>
      <w:r w:rsidRPr="00FA5745">
        <w:t xml:space="preserve"> (!</w:t>
      </w:r>
      <w:proofErr w:type="spellStart"/>
      <w:r w:rsidRPr="00FA5745">
        <w:t>string.IsNullOrEmpty</w:t>
      </w:r>
      <w:proofErr w:type="spellEnd"/>
      <w:r w:rsidRPr="00FA5745">
        <w:t>(</w:t>
      </w:r>
      <w:proofErr w:type="spellStart"/>
      <w:r w:rsidRPr="00FA5745">
        <w:t>ContentType</w:t>
      </w:r>
      <w:proofErr w:type="spellEnd"/>
      <w:r w:rsidRPr="00FA5745">
        <w:t>))</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r>
      <w:proofErr w:type="spellStart"/>
      <w:proofErr w:type="gramStart"/>
      <w:r w:rsidRPr="00FA5745">
        <w:t>response.ContentType</w:t>
      </w:r>
      <w:proofErr w:type="spellEnd"/>
      <w:proofErr w:type="gramEnd"/>
      <w:r w:rsidRPr="00FA5745">
        <w:t xml:space="preserve"> = </w:t>
      </w:r>
      <w:proofErr w:type="spellStart"/>
      <w:r w:rsidRPr="00FA5745">
        <w:t>ContentType</w:t>
      </w:r>
      <w:proofErr w:type="spellEnd"/>
      <w:r w:rsidRPr="00FA5745">
        <w:t>;</w:t>
      </w:r>
    </w:p>
    <w:p w:rsidR="00FA5745" w:rsidRPr="00FA5745" w:rsidRDefault="00FA5745" w:rsidP="00FA5745">
      <w:pPr>
        <w:pStyle w:val="Code"/>
      </w:pPr>
      <w:r w:rsidRPr="00FA5745">
        <w:tab/>
        <w:t>}</w:t>
      </w:r>
    </w:p>
    <w:p w:rsidR="00FA5745" w:rsidRPr="00FA5745" w:rsidRDefault="00FA5745" w:rsidP="00FA5745">
      <w:pPr>
        <w:pStyle w:val="Code"/>
      </w:pPr>
      <w:r w:rsidRPr="00FA5745">
        <w:tab/>
      </w:r>
      <w:proofErr w:type="gramStart"/>
      <w:r w:rsidRPr="00FA5745">
        <w:t>else</w:t>
      </w:r>
      <w:proofErr w:type="gramEnd"/>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r>
      <w:proofErr w:type="spellStart"/>
      <w:proofErr w:type="gramStart"/>
      <w:r w:rsidRPr="00FA5745">
        <w:t>response.ContentType</w:t>
      </w:r>
      <w:proofErr w:type="spellEnd"/>
      <w:proofErr w:type="gramEnd"/>
      <w:r w:rsidRPr="00FA5745">
        <w:t xml:space="preserve"> = "application/</w:t>
      </w:r>
      <w:proofErr w:type="spellStart"/>
      <w:r w:rsidRPr="00FA5745">
        <w:t>json</w:t>
      </w:r>
      <w:proofErr w:type="spellEnd"/>
      <w:r w:rsidRPr="00FA5745">
        <w:t>";</w:t>
      </w:r>
    </w:p>
    <w:p w:rsidR="00FA5745" w:rsidRPr="00FA5745" w:rsidRDefault="00FA5745" w:rsidP="00FA5745">
      <w:pPr>
        <w:pStyle w:val="Code"/>
      </w:pPr>
      <w:r w:rsidRPr="00FA5745">
        <w:tab/>
        <w:t>}</w:t>
      </w:r>
    </w:p>
    <w:p w:rsidR="00FA5745" w:rsidRPr="00FA5745" w:rsidRDefault="00FA5745" w:rsidP="00FA5745">
      <w:pPr>
        <w:pStyle w:val="Code"/>
      </w:pPr>
      <w:r w:rsidRPr="00FA5745">
        <w:tab/>
      </w:r>
      <w:proofErr w:type="gramStart"/>
      <w:r w:rsidRPr="00FA5745">
        <w:t>if</w:t>
      </w:r>
      <w:proofErr w:type="gramEnd"/>
      <w:r w:rsidRPr="00FA5745">
        <w:t xml:space="preserve"> (</w:t>
      </w:r>
      <w:proofErr w:type="spellStart"/>
      <w:r w:rsidRPr="00FA5745">
        <w:t>ContentEncoding</w:t>
      </w:r>
      <w:proofErr w:type="spellEnd"/>
      <w:r w:rsidRPr="00FA5745">
        <w:t xml:space="preserve">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r>
      <w:proofErr w:type="spellStart"/>
      <w:proofErr w:type="gramStart"/>
      <w:r w:rsidRPr="00FA5745">
        <w:t>response.ContentEncoding</w:t>
      </w:r>
      <w:proofErr w:type="spellEnd"/>
      <w:proofErr w:type="gramEnd"/>
      <w:r w:rsidRPr="00FA5745">
        <w:t xml:space="preserve"> = </w:t>
      </w:r>
      <w:proofErr w:type="spellStart"/>
      <w:r w:rsidRPr="00FA5745">
        <w:t>ContentEncoding</w:t>
      </w:r>
      <w:proofErr w:type="spellEnd"/>
      <w:r w:rsidRPr="00FA5745">
        <w:t>;</w:t>
      </w:r>
    </w:p>
    <w:p w:rsidR="00FA5745" w:rsidRPr="00FA5745" w:rsidRDefault="00FA5745" w:rsidP="00FA5745">
      <w:pPr>
        <w:pStyle w:val="Code"/>
      </w:pPr>
      <w:r w:rsidRPr="00FA5745">
        <w:tab/>
        <w:t>}</w:t>
      </w:r>
    </w:p>
    <w:p w:rsidR="00FA5745" w:rsidRPr="00FA5745" w:rsidRDefault="00FA5745" w:rsidP="00FA5745">
      <w:pPr>
        <w:pStyle w:val="Code"/>
      </w:pPr>
      <w:r w:rsidRPr="00FA5745">
        <w:tab/>
      </w:r>
      <w:proofErr w:type="gramStart"/>
      <w:r w:rsidRPr="00FA5745">
        <w:t>if</w:t>
      </w:r>
      <w:proofErr w:type="gramEnd"/>
      <w:r w:rsidRPr="00FA5745">
        <w:t xml:space="preserve"> (Data != null)</w:t>
      </w:r>
    </w:p>
    <w:p w:rsidR="00FA5745" w:rsidRPr="00FA5745" w:rsidRDefault="00FA5745" w:rsidP="00FA5745">
      <w:pPr>
        <w:pStyle w:val="Code"/>
      </w:pPr>
      <w:r w:rsidRPr="00FA5745">
        <w:tab/>
        <w:t>{</w:t>
      </w:r>
    </w:p>
    <w:p w:rsidR="00FA5745" w:rsidRPr="00FA5745" w:rsidRDefault="00FA5745" w:rsidP="00FA5745">
      <w:pPr>
        <w:pStyle w:val="Code"/>
      </w:pPr>
      <w:r w:rsidRPr="00FA5745">
        <w:tab/>
      </w:r>
      <w:r w:rsidRPr="00FA5745">
        <w:tab/>
      </w:r>
      <w:proofErr w:type="spellStart"/>
      <w:proofErr w:type="gramStart"/>
      <w:r w:rsidRPr="00FA5745">
        <w:t>var</w:t>
      </w:r>
      <w:proofErr w:type="spellEnd"/>
      <w:proofErr w:type="gramEnd"/>
      <w:r w:rsidRPr="00FA5745">
        <w:t xml:space="preserve"> enumerable = Data as </w:t>
      </w:r>
      <w:proofErr w:type="spellStart"/>
      <w:r w:rsidRPr="00FA5745">
        <w:t>IEnumerable</w:t>
      </w:r>
      <w:proofErr w:type="spellEnd"/>
      <w:r w:rsidRPr="00FA5745">
        <w:t>;</w:t>
      </w:r>
    </w:p>
    <w:p w:rsidR="00FA5745" w:rsidRPr="00FA5745" w:rsidRDefault="00FA5745" w:rsidP="00FA5745">
      <w:pPr>
        <w:pStyle w:val="Code"/>
      </w:pPr>
      <w:r w:rsidRPr="00FA5745">
        <w:tab/>
      </w:r>
      <w:r w:rsidRPr="00FA5745">
        <w:tab/>
      </w:r>
      <w:proofErr w:type="gramStart"/>
      <w:r w:rsidRPr="00FA5745">
        <w:t>if</w:t>
      </w:r>
      <w:proofErr w:type="gramEnd"/>
      <w:r w:rsidRPr="00FA5745">
        <w:t xml:space="preserve"> (enumerable != null)</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r>
      <w:r w:rsidRPr="00FA5745">
        <w:tab/>
        <w:t>Data = new {d = enumerable};</w:t>
      </w:r>
      <w:r>
        <w:t xml:space="preserve">           #1</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r>
      <w:proofErr w:type="spellStart"/>
      <w:proofErr w:type="gramStart"/>
      <w:r w:rsidRPr="00FA5745">
        <w:t>var</w:t>
      </w:r>
      <w:proofErr w:type="spellEnd"/>
      <w:proofErr w:type="gramEnd"/>
      <w:r w:rsidRPr="00FA5745">
        <w:t xml:space="preserve"> </w:t>
      </w:r>
      <w:proofErr w:type="spellStart"/>
      <w:r w:rsidRPr="00FA5745">
        <w:t>serializer</w:t>
      </w:r>
      <w:proofErr w:type="spellEnd"/>
      <w:r w:rsidRPr="00FA5745">
        <w:t xml:space="preserve"> = new </w:t>
      </w:r>
      <w:proofErr w:type="spellStart"/>
      <w:r w:rsidRPr="00FA5745">
        <w:t>JavaScriptSerializer</w:t>
      </w:r>
      <w:proofErr w:type="spellEnd"/>
      <w:r w:rsidRPr="00FA5745">
        <w:t>();</w:t>
      </w:r>
    </w:p>
    <w:p w:rsidR="00FA5745" w:rsidRPr="00FA5745" w:rsidRDefault="00FA5745" w:rsidP="00FA5745">
      <w:pPr>
        <w:pStyle w:val="Code"/>
      </w:pPr>
      <w:r w:rsidRPr="00FA5745">
        <w:tab/>
      </w:r>
      <w:r w:rsidRPr="00FA5745">
        <w:tab/>
      </w:r>
      <w:proofErr w:type="spellStart"/>
      <w:proofErr w:type="gramStart"/>
      <w:r w:rsidRPr="00FA5745">
        <w:t>response.Write</w:t>
      </w:r>
      <w:proofErr w:type="spellEnd"/>
      <w:proofErr w:type="gramEnd"/>
      <w:r w:rsidRPr="00FA5745">
        <w:t>(</w:t>
      </w:r>
      <w:proofErr w:type="spellStart"/>
      <w:r w:rsidRPr="00FA5745">
        <w:t>serializer.Serialize</w:t>
      </w:r>
      <w:proofErr w:type="spellEnd"/>
      <w:r w:rsidRPr="00FA5745">
        <w:t>(Data));</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Wrapping vulnerable JSON securely</w:t>
      </w:r>
    </w:p>
    <w:p w:rsidR="00FA5745" w:rsidRDefault="00FA5745" w:rsidP="00FA5745">
      <w:pPr>
        <w:pStyle w:val="Body1"/>
      </w:pPr>
      <w:commentRangeStart w:id="17"/>
      <w:r>
        <w:t xml:space="preserve">The downside to this approach is that we must use this "d" variable in our JavaScript code.  Listing 11.15 shows consuming </w:t>
      </w:r>
      <w:proofErr w:type="spellStart"/>
      <w:r>
        <w:t>jQuery</w:t>
      </w:r>
      <w:proofErr w:type="spellEnd"/>
      <w:r>
        <w:t>.</w:t>
      </w:r>
      <w:commentRangeEnd w:id="17"/>
      <w:r w:rsidR="00D963F0">
        <w:rPr>
          <w:rStyle w:val="CommentReference"/>
          <w:vanish/>
        </w:rPr>
        <w:commentReference w:id="17"/>
      </w:r>
    </w:p>
    <w:p w:rsidR="00FA5745" w:rsidRDefault="00FA5745" w:rsidP="00FA5745">
      <w:pPr>
        <w:pStyle w:val="CodeListingCaption"/>
      </w:pPr>
      <w:r>
        <w:t xml:space="preserve">Listing 11.15 </w:t>
      </w:r>
      <w:commentRangeStart w:id="18"/>
      <w:r>
        <w:t xml:space="preserve">Consuming </w:t>
      </w:r>
      <w:proofErr w:type="spellStart"/>
      <w:r>
        <w:t>SecureJsonResult</w:t>
      </w:r>
      <w:proofErr w:type="spellEnd"/>
      <w:r>
        <w:t xml:space="preserve"> with </w:t>
      </w:r>
      <w:proofErr w:type="spellStart"/>
      <w:r>
        <w:t>jQuery</w:t>
      </w:r>
      <w:commentRangeEnd w:id="18"/>
      <w:proofErr w:type="spellEnd"/>
      <w:r w:rsidR="00D963F0">
        <w:rPr>
          <w:rStyle w:val="CommentReference"/>
          <w:rFonts w:ascii="Verdana" w:hAnsi="Verdana"/>
          <w:b w:val="0"/>
          <w:vanish/>
          <w:color w:val="000000"/>
        </w:rPr>
        <w:commentReference w:id="18"/>
      </w:r>
    </w:p>
    <w:p w:rsidR="00FA5745" w:rsidRPr="00FA5745" w:rsidRDefault="00FA5745" w:rsidP="00FA5745">
      <w:pPr>
        <w:pStyle w:val="Code"/>
      </w:pPr>
      <w:r w:rsidRPr="00FA5745">
        <w:t>$(</w:t>
      </w:r>
      <w:proofErr w:type="gramStart"/>
      <w:r w:rsidRPr="00FA5745">
        <w:t>function</w:t>
      </w:r>
      <w:proofErr w:type="gramEnd"/>
      <w:r w:rsidRPr="00FA5745">
        <w:t>() {</w:t>
      </w:r>
    </w:p>
    <w:p w:rsidR="00FA5745" w:rsidRPr="00FA5745" w:rsidRDefault="00FA5745" w:rsidP="00FA5745">
      <w:pPr>
        <w:pStyle w:val="Code"/>
      </w:pPr>
      <w:proofErr w:type="gramStart"/>
      <w:r w:rsidRPr="00FA5745">
        <w:t>$.</w:t>
      </w:r>
      <w:proofErr w:type="spellStart"/>
      <w:r w:rsidRPr="00FA5745">
        <w:t>getJSON</w:t>
      </w:r>
      <w:proofErr w:type="spellEnd"/>
      <w:proofErr w:type="gramEnd"/>
      <w:r w:rsidRPr="00FA5745">
        <w:t>('/post/</w:t>
      </w:r>
      <w:proofErr w:type="spellStart"/>
      <w:r w:rsidRPr="00FA5745">
        <w:t>getsecurejson</w:t>
      </w:r>
      <w:proofErr w:type="spellEnd"/>
      <w:r w:rsidRPr="00FA5745">
        <w:t xml:space="preserve">', </w:t>
      </w:r>
    </w:p>
    <w:p w:rsidR="00FA5745" w:rsidRPr="00FA5745" w:rsidRDefault="00FA5745" w:rsidP="00FA5745">
      <w:pPr>
        <w:pStyle w:val="Code"/>
      </w:pPr>
      <w:r w:rsidRPr="00FA5745">
        <w:tab/>
      </w:r>
      <w:proofErr w:type="gramStart"/>
      <w:r w:rsidRPr="00FA5745">
        <w:t>function</w:t>
      </w:r>
      <w:proofErr w:type="gramEnd"/>
      <w:r w:rsidRPr="00FA5745">
        <w:t>(data) {</w:t>
      </w:r>
    </w:p>
    <w:p w:rsidR="00FA5745" w:rsidRPr="00FA5745" w:rsidRDefault="00FA5745" w:rsidP="00FA5745">
      <w:pPr>
        <w:pStyle w:val="Code"/>
      </w:pPr>
      <w:r w:rsidRPr="00FA5745">
        <w:tab/>
      </w:r>
      <w:r w:rsidRPr="00FA5745">
        <w:tab/>
      </w:r>
      <w:proofErr w:type="spellStart"/>
      <w:proofErr w:type="gramStart"/>
      <w:r w:rsidRPr="00FA5745">
        <w:t>var</w:t>
      </w:r>
      <w:proofErr w:type="spellEnd"/>
      <w:proofErr w:type="gramEnd"/>
      <w:r w:rsidRPr="00FA5745">
        <w:t xml:space="preserve"> options = '';</w:t>
      </w:r>
    </w:p>
    <w:p w:rsidR="00FA5745" w:rsidRPr="00FA5745" w:rsidRDefault="00FA5745" w:rsidP="00FA5745">
      <w:pPr>
        <w:pStyle w:val="Code"/>
      </w:pPr>
      <w:r w:rsidRPr="00FA5745">
        <w:tab/>
      </w:r>
      <w:r w:rsidRPr="00FA5745">
        <w:tab/>
      </w:r>
      <w:proofErr w:type="gramStart"/>
      <w:r w:rsidRPr="00FA5745">
        <w:t>for</w:t>
      </w:r>
      <w:proofErr w:type="gramEnd"/>
      <w:r w:rsidRPr="00FA5745">
        <w:t xml:space="preserve"> (</w:t>
      </w:r>
      <w:proofErr w:type="spellStart"/>
      <w:r w:rsidRPr="00FA5745">
        <w:t>var</w:t>
      </w:r>
      <w:proofErr w:type="spellEnd"/>
      <w:r w:rsidRPr="00FA5745">
        <w:t xml:space="preserve"> </w:t>
      </w:r>
      <w:proofErr w:type="spellStart"/>
      <w:r w:rsidRPr="00FA5745">
        <w:t>i</w:t>
      </w:r>
      <w:proofErr w:type="spellEnd"/>
      <w:r w:rsidRPr="00FA5745">
        <w:t xml:space="preserve"> = 0; </w:t>
      </w:r>
      <w:proofErr w:type="spellStart"/>
      <w:r w:rsidRPr="00FA5745">
        <w:t>i</w:t>
      </w:r>
      <w:proofErr w:type="spellEnd"/>
      <w:r w:rsidRPr="00FA5745">
        <w:t xml:space="preserve"> &lt; </w:t>
      </w:r>
      <w:proofErr w:type="spellStart"/>
      <w:r w:rsidRPr="00FA5745">
        <w:t>data.d.length</w:t>
      </w:r>
      <w:proofErr w:type="spellEnd"/>
      <w:r w:rsidRPr="00FA5745">
        <w:t xml:space="preserve">; </w:t>
      </w:r>
      <w:proofErr w:type="spellStart"/>
      <w:r w:rsidRPr="00FA5745">
        <w:t>i</w:t>
      </w:r>
      <w:proofErr w:type="spellEnd"/>
      <w:r w:rsidRPr="00FA5745">
        <w:t>++) {</w:t>
      </w:r>
    </w:p>
    <w:p w:rsidR="00FA5745" w:rsidRPr="00FA5745" w:rsidRDefault="00FA5745" w:rsidP="00FA5745">
      <w:pPr>
        <w:pStyle w:val="Code"/>
      </w:pPr>
      <w:r w:rsidRPr="00FA5745">
        <w:tab/>
      </w:r>
      <w:r w:rsidRPr="00FA5745">
        <w:tab/>
      </w:r>
      <w:r w:rsidRPr="00FA5745">
        <w:tab/>
      </w:r>
      <w:proofErr w:type="gramStart"/>
      <w:r w:rsidRPr="00FA5745">
        <w:t>options</w:t>
      </w:r>
      <w:proofErr w:type="gramEnd"/>
      <w:r w:rsidRPr="00FA5745">
        <w:t xml:space="preserve"> += '&lt;option value="' +</w:t>
      </w:r>
    </w:p>
    <w:p w:rsidR="00FA5745" w:rsidRPr="00FA5745" w:rsidRDefault="00FA5745" w:rsidP="00FA5745">
      <w:pPr>
        <w:pStyle w:val="Code"/>
      </w:pPr>
      <w:r w:rsidRPr="00FA5745">
        <w:tab/>
      </w:r>
      <w:r w:rsidRPr="00FA5745">
        <w:tab/>
      </w:r>
      <w:r w:rsidRPr="00FA5745">
        <w:tab/>
      </w:r>
      <w:proofErr w:type="spellStart"/>
      <w:proofErr w:type="gramStart"/>
      <w:r w:rsidRPr="00FA5745">
        <w:t>data.d</w:t>
      </w:r>
      <w:proofErr w:type="spellEnd"/>
      <w:proofErr w:type="gramEnd"/>
      <w:r w:rsidRPr="00FA5745">
        <w:t>[</w:t>
      </w:r>
      <w:proofErr w:type="spellStart"/>
      <w:r w:rsidRPr="00FA5745">
        <w:t>i</w:t>
      </w:r>
      <w:proofErr w:type="spellEnd"/>
      <w:r w:rsidRPr="00FA5745">
        <w:t xml:space="preserve">].Id + '"&gt;' + </w:t>
      </w:r>
      <w:proofErr w:type="spellStart"/>
      <w:r w:rsidRPr="00FA5745">
        <w:t>data.d</w:t>
      </w:r>
      <w:proofErr w:type="spellEnd"/>
      <w:r w:rsidRPr="00FA5745">
        <w:t>[</w:t>
      </w:r>
      <w:proofErr w:type="spellStart"/>
      <w:r w:rsidRPr="00FA5745">
        <w:t>i</w:t>
      </w:r>
      <w:proofErr w:type="spellEnd"/>
      <w:r w:rsidRPr="00FA5745">
        <w:t>].Title +</w:t>
      </w:r>
      <w:r>
        <w:t xml:space="preserve">  #1</w:t>
      </w:r>
    </w:p>
    <w:p w:rsidR="00FA5745" w:rsidRPr="00FA5745" w:rsidRDefault="00FA5745" w:rsidP="00FA5745">
      <w:pPr>
        <w:pStyle w:val="Code"/>
      </w:pPr>
      <w:r w:rsidRPr="00FA5745">
        <w:tab/>
      </w:r>
      <w:r w:rsidRPr="00FA5745">
        <w:tab/>
      </w:r>
      <w:r w:rsidRPr="00FA5745">
        <w:tab/>
        <w:t>'&lt;/option&gt;';</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w:t>
      </w:r>
      <w:proofErr w:type="gramStart"/>
      <w:r w:rsidRPr="00FA5745">
        <w:t>secure'</w:t>
      </w:r>
      <w:proofErr w:type="gramEnd"/>
      <w:r w:rsidRPr="00FA5745">
        <w:t>).html(options);</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 xml:space="preserve">#1 </w:t>
      </w:r>
      <w:proofErr w:type="gramStart"/>
      <w:r>
        <w:t>Using</w:t>
      </w:r>
      <w:proofErr w:type="gramEnd"/>
      <w:r>
        <w:t xml:space="preserve"> the d variable</w:t>
      </w:r>
    </w:p>
    <w:p w:rsidR="00FA5745" w:rsidRDefault="00FA5745" w:rsidP="00FA5745">
      <w:pPr>
        <w:pStyle w:val="Body1"/>
      </w:pPr>
      <w:r>
        <w:t xml:space="preserve">Using this technique we can still use </w:t>
      </w:r>
      <w:proofErr w:type="spellStart"/>
      <w:r>
        <w:t>GETs</w:t>
      </w:r>
      <w:proofErr w:type="spellEnd"/>
      <w:r>
        <w:t xml:space="preserve"> to retrieve our JSON data, but the JSON is secure because it is never just an array - any arrays are wrapped in a "d" variable.  But we must be sure to access values through the "d" variable </w:t>
      </w:r>
      <w:r w:rsidRPr="00FA5745">
        <w:rPr>
          <w:rStyle w:val="Bold"/>
        </w:rPr>
        <w:t>(1)</w:t>
      </w:r>
      <w:r>
        <w:t>.  This unconventional code can be confusing.</w:t>
      </w:r>
    </w:p>
    <w:p w:rsidR="00EE5723" w:rsidRDefault="00EE5723" w:rsidP="00EE5723">
      <w:pPr>
        <w:pStyle w:val="Body"/>
      </w:pPr>
      <w:commentRangeStart w:id="19"/>
      <w:r>
        <w:t>We recommend using the default behavior of using HTTP POST request to retrieve JSON data.  If that becomes a problem, developers can choose to switch to another technique.</w:t>
      </w:r>
      <w:commentRangeEnd w:id="19"/>
      <w:r w:rsidR="00D963F0">
        <w:rPr>
          <w:rStyle w:val="CommentReference"/>
          <w:vanish/>
        </w:rPr>
        <w:commentReference w:id="19"/>
      </w:r>
    </w:p>
    <w:p w:rsidR="00EE5723" w:rsidRDefault="00EE5723" w:rsidP="00EE5723">
      <w:pPr>
        <w:pStyle w:val="Head1"/>
      </w:pPr>
      <w:r>
        <w:t>11.4 Summary</w:t>
      </w:r>
    </w:p>
    <w:p w:rsidR="00EE5723" w:rsidRPr="00EE5723" w:rsidRDefault="00EE5723" w:rsidP="00EE5723">
      <w:pPr>
        <w:pStyle w:val="Body1"/>
      </w:pPr>
      <w:r>
        <w:t xml:space="preserve">No application can ever be totally secure, but in this chapter we learned about several vulnerabilities, and how we can protect our ASP.NET MVC 2 applications.  </w:t>
      </w:r>
      <w:commentRangeStart w:id="20"/>
      <w:r>
        <w:t xml:space="preserve">We explored using </w:t>
      </w:r>
      <w:commentRangeEnd w:id="20"/>
      <w:r w:rsidR="00D963F0">
        <w:rPr>
          <w:rStyle w:val="CommentReference"/>
          <w:vanish/>
        </w:rPr>
        <w:commentReference w:id="20"/>
      </w:r>
      <w:r>
        <w:t xml:space="preserve">the </w:t>
      </w:r>
      <w:proofErr w:type="spellStart"/>
      <w:r w:rsidRPr="00EE5723">
        <w:rPr>
          <w:rStyle w:val="CodeinText"/>
        </w:rPr>
        <w:t>AuthorizeAttribute</w:t>
      </w:r>
      <w:proofErr w:type="spellEnd"/>
      <w:r>
        <w:t xml:space="preserve"> to enforce authentication and authorization on actions.  We understood </w:t>
      </w:r>
      <w:proofErr w:type="gramStart"/>
      <w:r>
        <w:t>cross site</w:t>
      </w:r>
      <w:proofErr w:type="gramEnd"/>
      <w:r>
        <w:t xml:space="preserve"> scripting and learned to never trust user input and </w:t>
      </w:r>
      <w:commentRangeStart w:id="21"/>
      <w:r>
        <w:t xml:space="preserve">HTML encode all output.  </w:t>
      </w:r>
      <w:commentRangeEnd w:id="21"/>
      <w:r w:rsidR="00D963F0">
        <w:rPr>
          <w:rStyle w:val="CommentReference"/>
          <w:vanish/>
        </w:rPr>
        <w:commentReference w:id="21"/>
      </w:r>
      <w:proofErr w:type="gramStart"/>
      <w:r>
        <w:t>Cross site</w:t>
      </w:r>
      <w:proofErr w:type="gramEnd"/>
      <w:r>
        <w:t xml:space="preserve"> request forgeries are neutered when the </w:t>
      </w:r>
      <w:proofErr w:type="spellStart"/>
      <w:r w:rsidRPr="00EE5723">
        <w:rPr>
          <w:rStyle w:val="CodeinText"/>
        </w:rPr>
        <w:t>ValidateAntiForgerTokenAttribute</w:t>
      </w:r>
      <w:proofErr w:type="spellEnd"/>
      <w:r>
        <w:t xml:space="preserve"> is used to verify that input is coming from trusted forms.  We learned how ASP.NET MVC 2 helps protect against JSON hijacking and how to </w:t>
      </w:r>
      <w:proofErr w:type="spellStart"/>
      <w:r>
        <w:t>explicity</w:t>
      </w:r>
      <w:proofErr w:type="spellEnd"/>
      <w:r>
        <w:t xml:space="preserve"> work-around the changes to </w:t>
      </w:r>
      <w:proofErr w:type="spellStart"/>
      <w:r w:rsidRPr="00EE5723">
        <w:rPr>
          <w:rStyle w:val="CodeinText"/>
        </w:rPr>
        <w:t>JsonResult</w:t>
      </w:r>
      <w:proofErr w:type="spellEnd"/>
      <w:r>
        <w:t>.</w:t>
      </w:r>
    </w:p>
    <w:p w:rsidR="00EE5723" w:rsidRPr="00EE5723" w:rsidRDefault="00EE5723" w:rsidP="00EE5723">
      <w:pPr>
        <w:pStyle w:val="Body"/>
      </w:pPr>
      <w:r>
        <w:t>In the next chapter, we'll dive into AJAX, using it to create rich user experiences and responsive applications.</w:t>
      </w:r>
    </w:p>
    <w:sectPr w:rsidR="00EE5723" w:rsidRPr="00EE5723"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23:18:00Z" w:initials="KO">
    <w:p w:rsidR="00A96356" w:rsidRDefault="00A96356">
      <w:pPr>
        <w:pStyle w:val="CommentText"/>
      </w:pPr>
      <w:r>
        <w:rPr>
          <w:rStyle w:val="CommentReference"/>
        </w:rPr>
        <w:annotationRef/>
      </w:r>
      <w:r>
        <w:t>Try not to repeat the same word over and over.</w:t>
      </w:r>
    </w:p>
    <w:p w:rsidR="00A96356" w:rsidRDefault="00A96356">
      <w:pPr>
        <w:pStyle w:val="CommentText"/>
      </w:pPr>
    </w:p>
    <w:p w:rsidR="00A96356" w:rsidRDefault="00A96356">
      <w:pPr>
        <w:pStyle w:val="CommentText"/>
      </w:pPr>
      <w:r>
        <w:t>There is some odd capitalization here.</w:t>
      </w:r>
    </w:p>
  </w:comment>
  <w:comment w:id="1" w:author="Katharine Osborne" w:date="2010-02-06T23:20:00Z" w:initials="KO">
    <w:p w:rsidR="00A96356" w:rsidRDefault="00A96356">
      <w:pPr>
        <w:pStyle w:val="CommentText"/>
      </w:pPr>
      <w:r>
        <w:rPr>
          <w:rStyle w:val="CommentReference"/>
        </w:rPr>
        <w:annotationRef/>
      </w:r>
      <w:r>
        <w:t>This is bland and obvious. Is there any way to spice this up? Why is it so important?</w:t>
      </w:r>
    </w:p>
    <w:p w:rsidR="00A96356" w:rsidRDefault="00A96356">
      <w:pPr>
        <w:pStyle w:val="CommentText"/>
      </w:pPr>
    </w:p>
    <w:p w:rsidR="00A96356" w:rsidRDefault="00A96356">
      <w:pPr>
        <w:pStyle w:val="CommentText"/>
      </w:pPr>
      <w:r>
        <w:t>Ideally, thesis statements should pack a punch that will hook readers into the chapter.</w:t>
      </w:r>
    </w:p>
  </w:comment>
  <w:comment w:id="2" w:author="Katharine Osborne" w:date="2010-02-06T23:24:00Z" w:initials="KO">
    <w:p w:rsidR="00A96356" w:rsidRDefault="00A96356">
      <w:pPr>
        <w:pStyle w:val="CommentText"/>
      </w:pPr>
      <w:r>
        <w:rPr>
          <w:rStyle w:val="CommentReference"/>
        </w:rPr>
        <w:annotationRef/>
      </w:r>
      <w:r>
        <w:t>Is the user authenticated or the username and password? If the former then, “he is authenticated” or “the user is authenticated”. If the latter, the “they are authenticated”.</w:t>
      </w:r>
    </w:p>
  </w:comment>
  <w:comment w:id="3" w:author="Katharine Osborne" w:date="2010-02-06T23:25:00Z" w:initials="KO">
    <w:p w:rsidR="00A96356" w:rsidRDefault="00A96356">
      <w:pPr>
        <w:pStyle w:val="CommentText"/>
      </w:pPr>
      <w:r>
        <w:rPr>
          <w:rStyle w:val="CommentReference"/>
        </w:rPr>
        <w:annotationRef/>
      </w:r>
      <w:r>
        <w:t xml:space="preserve">Here “it” again refers to the </w:t>
      </w:r>
      <w:proofErr w:type="spellStart"/>
      <w:r>
        <w:t>the</w:t>
      </w:r>
      <w:proofErr w:type="spellEnd"/>
      <w:r>
        <w:t xml:space="preserve"> user. I assume this was meant to be the resource instead. Rewrite for proper agreement.</w:t>
      </w:r>
    </w:p>
  </w:comment>
  <w:comment w:id="4" w:author="Katharine Osborne" w:date="2010-02-06T23:26:00Z" w:initials="KO">
    <w:p w:rsidR="00A96356" w:rsidRDefault="00A96356">
      <w:pPr>
        <w:pStyle w:val="CommentText"/>
      </w:pPr>
      <w:r>
        <w:rPr>
          <w:rStyle w:val="CommentReference"/>
        </w:rPr>
        <w:annotationRef/>
      </w:r>
      <w:r>
        <w:t>Should be code font.</w:t>
      </w:r>
    </w:p>
  </w:comment>
  <w:comment w:id="5" w:author="Katharine Osborne" w:date="2010-02-06T23:38:00Z" w:initials="KO">
    <w:p w:rsidR="00A96356" w:rsidRDefault="00A96356">
      <w:pPr>
        <w:pStyle w:val="CommentText"/>
      </w:pPr>
      <w:r>
        <w:rPr>
          <w:rStyle w:val="CommentReference"/>
        </w:rPr>
        <w:annotationRef/>
      </w:r>
      <w:r>
        <w:t>What do these do? Maybe this information might be better off in a table. What do you think?</w:t>
      </w:r>
    </w:p>
    <w:p w:rsidR="00A96356" w:rsidRDefault="00A96356">
      <w:pPr>
        <w:pStyle w:val="CommentText"/>
      </w:pPr>
    </w:p>
    <w:p w:rsidR="00A96356" w:rsidRDefault="00A96356">
      <w:pPr>
        <w:pStyle w:val="CommentText"/>
      </w:pPr>
      <w:r>
        <w:t>Would it be possible to see any of these in an example?</w:t>
      </w:r>
    </w:p>
  </w:comment>
  <w:comment w:id="6" w:author="Katharine Osborne" w:date="2010-02-06T23:39:00Z" w:initials="KO">
    <w:p w:rsidR="00A96356" w:rsidRDefault="00A96356">
      <w:pPr>
        <w:pStyle w:val="CommentText"/>
      </w:pPr>
      <w:r>
        <w:rPr>
          <w:rStyle w:val="CommentReference"/>
        </w:rPr>
        <w:annotationRef/>
      </w:r>
      <w:r>
        <w:t>This is hyphenated up above. Which way is correct?</w:t>
      </w:r>
    </w:p>
  </w:comment>
  <w:comment w:id="7" w:author="Katharine Osborne" w:date="2010-02-06T23:40:00Z" w:initials="KO">
    <w:p w:rsidR="00A96356" w:rsidRDefault="00A96356">
      <w:pPr>
        <w:pStyle w:val="CommentText"/>
      </w:pPr>
      <w:r>
        <w:rPr>
          <w:rStyle w:val="CommentReference"/>
        </w:rPr>
        <w:annotationRef/>
      </w:r>
      <w:r>
        <w:t xml:space="preserve">Dashes used to show a pause should be </w:t>
      </w:r>
      <w:proofErr w:type="spellStart"/>
      <w:r>
        <w:t>em</w:t>
      </w:r>
      <w:proofErr w:type="spellEnd"/>
      <w:r>
        <w:t xml:space="preserve"> dashes (type the dash character twice to get an </w:t>
      </w:r>
      <w:proofErr w:type="spellStart"/>
      <w:r>
        <w:t>em</w:t>
      </w:r>
      <w:proofErr w:type="spellEnd"/>
      <w:r>
        <w:t xml:space="preserve"> dash in Word). Just FYI.</w:t>
      </w:r>
    </w:p>
  </w:comment>
  <w:comment w:id="8" w:author="Katharine Osborne" w:date="2010-02-06T23:42:00Z" w:initials="KO">
    <w:p w:rsidR="00A96356" w:rsidRDefault="00A96356">
      <w:pPr>
        <w:pStyle w:val="CommentText"/>
      </w:pPr>
      <w:r>
        <w:rPr>
          <w:rStyle w:val="CommentReference"/>
        </w:rPr>
        <w:annotationRef/>
      </w:r>
      <w:r>
        <w:t>Shouldn’t the reader already know this, or am I missing something?</w:t>
      </w:r>
    </w:p>
  </w:comment>
  <w:comment w:id="9" w:author="Katharine Osborne" w:date="2010-02-06T23:46:00Z" w:initials="KO">
    <w:p w:rsidR="00A96356" w:rsidRDefault="00A96356">
      <w:pPr>
        <w:pStyle w:val="CommentText"/>
      </w:pPr>
      <w:r>
        <w:rPr>
          <w:rStyle w:val="CommentReference"/>
        </w:rPr>
        <w:annotationRef/>
      </w:r>
      <w:r>
        <w:t>I love this bit. It’s a very strong thesis statement. The second sentence makes it decidedly not bland.</w:t>
      </w:r>
    </w:p>
  </w:comment>
  <w:comment w:id="10" w:author="Katharine Osborne" w:date="2010-02-06T23:47:00Z" w:initials="KO">
    <w:p w:rsidR="00A96356" w:rsidRDefault="00A96356">
      <w:pPr>
        <w:pStyle w:val="CommentText"/>
      </w:pPr>
      <w:r>
        <w:rPr>
          <w:rStyle w:val="CommentReference"/>
        </w:rPr>
        <w:annotationRef/>
      </w:r>
      <w:r w:rsidRPr="00A96356">
        <w:t>http://mng.bz/Z3V5</w:t>
      </w:r>
    </w:p>
  </w:comment>
  <w:comment w:id="11" w:author="Katharine Osborne" w:date="2010-02-06T23:48:00Z" w:initials="KO">
    <w:p w:rsidR="00A96356" w:rsidRDefault="00A96356">
      <w:pPr>
        <w:pStyle w:val="CommentText"/>
      </w:pPr>
      <w:r>
        <w:rPr>
          <w:rStyle w:val="CommentReference"/>
        </w:rPr>
        <w:annotationRef/>
      </w:r>
      <w:r>
        <w:t>This doesn’t seem right. Third-level section headings shouldn’t have numbering.</w:t>
      </w:r>
    </w:p>
  </w:comment>
  <w:comment w:id="12" w:author="Katharine Osborne" w:date="2010-02-06T23:51:00Z" w:initials="KO">
    <w:p w:rsidR="00A96356" w:rsidRDefault="00A96356">
      <w:pPr>
        <w:pStyle w:val="CommentText"/>
      </w:pPr>
      <w:r>
        <w:rPr>
          <w:rStyle w:val="CommentReference"/>
        </w:rPr>
        <w:annotationRef/>
      </w:r>
      <w:r>
        <w:t xml:space="preserve">Love it! Very apt metaphor </w:t>
      </w:r>
      <w:r>
        <w:sym w:font="Wingdings" w:char="F04A"/>
      </w:r>
    </w:p>
  </w:comment>
  <w:comment w:id="13" w:author="Katharine Osborne" w:date="2010-02-06T23:51:00Z" w:initials="KO">
    <w:p w:rsidR="00D963F0" w:rsidRDefault="00D963F0">
      <w:pPr>
        <w:pStyle w:val="CommentText"/>
      </w:pPr>
      <w:r>
        <w:rPr>
          <w:rStyle w:val="CommentReference"/>
        </w:rPr>
        <w:annotationRef/>
      </w:r>
      <w:r>
        <w:t>Can this be a bit more descriptive?</w:t>
      </w:r>
    </w:p>
  </w:comment>
  <w:comment w:id="14" w:author="Katharine Osborne" w:date="2010-02-06T23:52:00Z" w:initials="KO">
    <w:p w:rsidR="00D963F0" w:rsidRDefault="00D963F0">
      <w:pPr>
        <w:pStyle w:val="CommentText"/>
      </w:pPr>
      <w:r>
        <w:rPr>
          <w:rStyle w:val="CommentReference"/>
        </w:rPr>
        <w:annotationRef/>
      </w:r>
      <w:r>
        <w:t>Does this need to be it’s own paragraph?</w:t>
      </w:r>
    </w:p>
  </w:comment>
  <w:comment w:id="15" w:author="Katharine Osborne" w:date="2010-02-06T23:54:00Z" w:initials="KO">
    <w:p w:rsidR="00D963F0" w:rsidRDefault="00D963F0">
      <w:pPr>
        <w:pStyle w:val="CommentText"/>
      </w:pPr>
      <w:r>
        <w:rPr>
          <w:rStyle w:val="CommentReference"/>
        </w:rPr>
        <w:annotationRef/>
      </w:r>
      <w:r>
        <w:t xml:space="preserve">This needs to be a bit more descriptive. What about, “Using </w:t>
      </w:r>
      <w:proofErr w:type="spellStart"/>
      <w:proofErr w:type="gramStart"/>
      <w:r>
        <w:t>Html.AntiForgeryToken</w:t>
      </w:r>
      <w:proofErr w:type="spellEnd"/>
      <w:r>
        <w:t>(</w:t>
      </w:r>
      <w:proofErr w:type="gramEnd"/>
      <w:r>
        <w:t>)”?</w:t>
      </w:r>
    </w:p>
    <w:p w:rsidR="00D963F0" w:rsidRDefault="00D963F0">
      <w:pPr>
        <w:pStyle w:val="CommentText"/>
      </w:pPr>
    </w:p>
    <w:p w:rsidR="00D963F0" w:rsidRDefault="00D963F0">
      <w:pPr>
        <w:pStyle w:val="CommentText"/>
      </w:pPr>
      <w:r>
        <w:t xml:space="preserve">It may seem a bit nitpicky, but it’s part of Manning’s style to start code listing titles with a verb (or at least be a bit more descriptive than one word). The idea is to emphasize the fact that the user can do something with the listing. </w:t>
      </w:r>
    </w:p>
  </w:comment>
  <w:comment w:id="16" w:author="Katharine Osborne" w:date="2010-02-06T23:57:00Z" w:initials="KO">
    <w:p w:rsidR="00D963F0" w:rsidRDefault="00D963F0">
      <w:pPr>
        <w:pStyle w:val="CommentText"/>
      </w:pPr>
      <w:r>
        <w:rPr>
          <w:rStyle w:val="CommentReference"/>
        </w:rPr>
        <w:annotationRef/>
      </w:r>
      <w:r>
        <w:t>Make sure all the code listing titles are more descriptive.</w:t>
      </w:r>
    </w:p>
  </w:comment>
  <w:comment w:id="17" w:author="Katharine Osborne" w:date="2010-02-06T23:57:00Z" w:initials="KO">
    <w:p w:rsidR="00D963F0" w:rsidRDefault="00D963F0">
      <w:pPr>
        <w:pStyle w:val="CommentText"/>
      </w:pPr>
      <w:r>
        <w:rPr>
          <w:rStyle w:val="CommentReference"/>
        </w:rPr>
        <w:annotationRef/>
      </w:r>
      <w:r>
        <w:t>There’s a lot going on in the listing above. Does this need a bit more explanation?</w:t>
      </w:r>
    </w:p>
  </w:comment>
  <w:comment w:id="18" w:author="Katharine Osborne" w:date="2010-02-06T23:58:00Z" w:initials="KO">
    <w:p w:rsidR="00D963F0" w:rsidRDefault="00D963F0">
      <w:pPr>
        <w:pStyle w:val="CommentText"/>
      </w:pPr>
      <w:r>
        <w:rPr>
          <w:rStyle w:val="CommentReference"/>
        </w:rPr>
        <w:annotationRef/>
      </w:r>
      <w:r>
        <w:t>This is a much better listing title.</w:t>
      </w:r>
    </w:p>
  </w:comment>
  <w:comment w:id="19" w:author="Katharine Osborne" w:date="2010-02-06T23:58:00Z" w:initials="KO">
    <w:p w:rsidR="00D963F0" w:rsidRDefault="00D963F0">
      <w:pPr>
        <w:pStyle w:val="CommentText"/>
      </w:pPr>
      <w:r>
        <w:rPr>
          <w:rStyle w:val="CommentReference"/>
        </w:rPr>
        <w:annotationRef/>
      </w:r>
      <w:r>
        <w:t>What are the other techniques?</w:t>
      </w:r>
    </w:p>
  </w:comment>
  <w:comment w:id="20" w:author="Katharine Osborne" w:date="2010-02-06T23:59:00Z" w:initials="KO">
    <w:p w:rsidR="00D963F0" w:rsidRDefault="00D963F0">
      <w:pPr>
        <w:pStyle w:val="CommentText"/>
      </w:pPr>
      <w:r>
        <w:rPr>
          <w:rStyle w:val="CommentReference"/>
        </w:rPr>
        <w:annotationRef/>
      </w:r>
      <w:r>
        <w:t xml:space="preserve">“We explored </w:t>
      </w:r>
      <w:r w:rsidRPr="00D963F0">
        <w:rPr>
          <w:b/>
        </w:rPr>
        <w:t>them</w:t>
      </w:r>
      <w:r>
        <w:t xml:space="preserve"> using…”</w:t>
      </w:r>
    </w:p>
  </w:comment>
  <w:comment w:id="21" w:author="Katharine Osborne" w:date="2010-02-06T23:59:00Z" w:initials="KO">
    <w:p w:rsidR="00D963F0" w:rsidRDefault="00D963F0">
      <w:pPr>
        <w:pStyle w:val="CommentText"/>
      </w:pPr>
      <w:r>
        <w:rPr>
          <w:rStyle w:val="CommentReference"/>
        </w:rPr>
        <w:annotationRef/>
      </w:r>
      <w:r>
        <w:t xml:space="preserve"> “…and to HTML encode </w:t>
      </w:r>
      <w:r>
        <w:t>all…”</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56" w:rsidRDefault="00A96356">
      <w:r>
        <w:separator/>
      </w:r>
    </w:p>
    <w:p w:rsidR="00A96356" w:rsidRDefault="00A96356"/>
  </w:endnote>
  <w:endnote w:type="continuationSeparator" w:id="0">
    <w:p w:rsidR="00A96356" w:rsidRDefault="00A96356">
      <w:r>
        <w:continuationSeparator/>
      </w:r>
    </w:p>
    <w:p w:rsidR="00A96356" w:rsidRDefault="00A96356"/>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Default="00A96356"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56" w:rsidRDefault="00A96356">
      <w:r>
        <w:separator/>
      </w:r>
    </w:p>
    <w:p w:rsidR="00A96356" w:rsidRDefault="00A96356"/>
  </w:footnote>
  <w:footnote w:type="continuationSeparator" w:id="0">
    <w:p w:rsidR="00A96356" w:rsidRDefault="00A96356">
      <w:r>
        <w:continuationSeparator/>
      </w:r>
    </w:p>
    <w:p w:rsidR="00A96356" w:rsidRDefault="00A96356"/>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D97E72">
    <w:pPr>
      <w:pStyle w:val="Body1"/>
      <w:tabs>
        <w:tab w:val="center" w:pos="3600"/>
        <w:tab w:val="right" w:pos="7200"/>
      </w:tabs>
    </w:pPr>
    <w:fldSimple w:instr="PAGE  ">
      <w:r w:rsidR="00D963F0">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1/12/2010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B92776">
    <w:pPr>
      <w:pStyle w:val="Body1"/>
      <w:tabs>
        <w:tab w:val="right" w:pos="360"/>
        <w:tab w:val="center" w:pos="4320"/>
        <w:tab w:val="left" w:pos="7200"/>
      </w:tabs>
    </w:pPr>
    <w:r>
      <w:t xml:space="preserve">Last saved: </w:t>
    </w:r>
    <w:fldSimple w:instr=" SAVEDATE  \@ &quot;M/d/yyyy&quot;  \* MERGEFORMAT ">
      <w:r>
        <w:rPr>
          <w:noProof/>
        </w:rPr>
        <w:t>1/12/2010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963F0">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B3368B"/>
    <w:rsid w:val="00011EF3"/>
    <w:rsid w:val="0001713C"/>
    <w:rsid w:val="00020104"/>
    <w:rsid w:val="00025E13"/>
    <w:rsid w:val="0003082E"/>
    <w:rsid w:val="00042567"/>
    <w:rsid w:val="00051CCD"/>
    <w:rsid w:val="000602CA"/>
    <w:rsid w:val="000616FF"/>
    <w:rsid w:val="00062749"/>
    <w:rsid w:val="00064A72"/>
    <w:rsid w:val="00066200"/>
    <w:rsid w:val="000812E7"/>
    <w:rsid w:val="00085C8C"/>
    <w:rsid w:val="00092916"/>
    <w:rsid w:val="00093DF4"/>
    <w:rsid w:val="000A091E"/>
    <w:rsid w:val="000C29BD"/>
    <w:rsid w:val="000D356E"/>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D69EB"/>
    <w:rsid w:val="001D6E79"/>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921BB"/>
    <w:rsid w:val="002B6FE6"/>
    <w:rsid w:val="002D24E6"/>
    <w:rsid w:val="002D28DB"/>
    <w:rsid w:val="002F1201"/>
    <w:rsid w:val="002F4D34"/>
    <w:rsid w:val="00303323"/>
    <w:rsid w:val="00305BDC"/>
    <w:rsid w:val="00307203"/>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FE4"/>
    <w:rsid w:val="003E4AE2"/>
    <w:rsid w:val="003F3294"/>
    <w:rsid w:val="00411C9E"/>
    <w:rsid w:val="004216EF"/>
    <w:rsid w:val="00430E59"/>
    <w:rsid w:val="00447B18"/>
    <w:rsid w:val="00453B8A"/>
    <w:rsid w:val="00471E42"/>
    <w:rsid w:val="00472589"/>
    <w:rsid w:val="0048007C"/>
    <w:rsid w:val="00491541"/>
    <w:rsid w:val="00491BFB"/>
    <w:rsid w:val="00495AD7"/>
    <w:rsid w:val="00496FD1"/>
    <w:rsid w:val="004A44C7"/>
    <w:rsid w:val="004C330F"/>
    <w:rsid w:val="004C6653"/>
    <w:rsid w:val="004D5449"/>
    <w:rsid w:val="005063F2"/>
    <w:rsid w:val="0050648E"/>
    <w:rsid w:val="00511E7A"/>
    <w:rsid w:val="00516647"/>
    <w:rsid w:val="00517E4D"/>
    <w:rsid w:val="00544692"/>
    <w:rsid w:val="005524D4"/>
    <w:rsid w:val="00553572"/>
    <w:rsid w:val="005A16A8"/>
    <w:rsid w:val="005A2A40"/>
    <w:rsid w:val="005A5837"/>
    <w:rsid w:val="005B1BA2"/>
    <w:rsid w:val="005C65A8"/>
    <w:rsid w:val="005D2F86"/>
    <w:rsid w:val="005D3A9F"/>
    <w:rsid w:val="005D7972"/>
    <w:rsid w:val="005F1BFA"/>
    <w:rsid w:val="006024A5"/>
    <w:rsid w:val="006150B4"/>
    <w:rsid w:val="006155CC"/>
    <w:rsid w:val="00620AFB"/>
    <w:rsid w:val="006305BF"/>
    <w:rsid w:val="0064126F"/>
    <w:rsid w:val="00644D70"/>
    <w:rsid w:val="00652905"/>
    <w:rsid w:val="00656211"/>
    <w:rsid w:val="00665DBB"/>
    <w:rsid w:val="006664F9"/>
    <w:rsid w:val="00683071"/>
    <w:rsid w:val="00693F51"/>
    <w:rsid w:val="006A3B75"/>
    <w:rsid w:val="006B719F"/>
    <w:rsid w:val="006C15A8"/>
    <w:rsid w:val="006C619B"/>
    <w:rsid w:val="006C7FA8"/>
    <w:rsid w:val="006D447A"/>
    <w:rsid w:val="006D70D7"/>
    <w:rsid w:val="006D7A63"/>
    <w:rsid w:val="006E1E21"/>
    <w:rsid w:val="006E57C0"/>
    <w:rsid w:val="006E6069"/>
    <w:rsid w:val="006E6B97"/>
    <w:rsid w:val="006F31AF"/>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7F6C8C"/>
    <w:rsid w:val="00802A1A"/>
    <w:rsid w:val="0082578A"/>
    <w:rsid w:val="00826AB4"/>
    <w:rsid w:val="0083123A"/>
    <w:rsid w:val="0084430D"/>
    <w:rsid w:val="008564E4"/>
    <w:rsid w:val="008577DB"/>
    <w:rsid w:val="00860DFF"/>
    <w:rsid w:val="00861E69"/>
    <w:rsid w:val="0086249A"/>
    <w:rsid w:val="00866DF5"/>
    <w:rsid w:val="008819F2"/>
    <w:rsid w:val="008A0733"/>
    <w:rsid w:val="008A2F65"/>
    <w:rsid w:val="008B36B6"/>
    <w:rsid w:val="008B7248"/>
    <w:rsid w:val="008C5570"/>
    <w:rsid w:val="008E447F"/>
    <w:rsid w:val="008E63C5"/>
    <w:rsid w:val="008E6F3E"/>
    <w:rsid w:val="008F41A2"/>
    <w:rsid w:val="0090208D"/>
    <w:rsid w:val="00905706"/>
    <w:rsid w:val="0092458C"/>
    <w:rsid w:val="0093415A"/>
    <w:rsid w:val="009354C8"/>
    <w:rsid w:val="009378B5"/>
    <w:rsid w:val="009439E4"/>
    <w:rsid w:val="009574DB"/>
    <w:rsid w:val="00957AA4"/>
    <w:rsid w:val="00966DAD"/>
    <w:rsid w:val="00970301"/>
    <w:rsid w:val="00976212"/>
    <w:rsid w:val="00977424"/>
    <w:rsid w:val="00980AE5"/>
    <w:rsid w:val="00992F78"/>
    <w:rsid w:val="009C1AA4"/>
    <w:rsid w:val="009C31BD"/>
    <w:rsid w:val="009E0D29"/>
    <w:rsid w:val="009E1636"/>
    <w:rsid w:val="009E1DFE"/>
    <w:rsid w:val="009F0DB6"/>
    <w:rsid w:val="009F2BD4"/>
    <w:rsid w:val="009F522C"/>
    <w:rsid w:val="00A009DE"/>
    <w:rsid w:val="00A31B4E"/>
    <w:rsid w:val="00A34F3E"/>
    <w:rsid w:val="00A45365"/>
    <w:rsid w:val="00A60A34"/>
    <w:rsid w:val="00A74BA3"/>
    <w:rsid w:val="00A91949"/>
    <w:rsid w:val="00A94B75"/>
    <w:rsid w:val="00A951A5"/>
    <w:rsid w:val="00A96356"/>
    <w:rsid w:val="00AA4ED3"/>
    <w:rsid w:val="00AB0005"/>
    <w:rsid w:val="00AB5D6D"/>
    <w:rsid w:val="00AB690F"/>
    <w:rsid w:val="00AD0BF4"/>
    <w:rsid w:val="00AD4761"/>
    <w:rsid w:val="00AF3376"/>
    <w:rsid w:val="00B07495"/>
    <w:rsid w:val="00B1107D"/>
    <w:rsid w:val="00B12E60"/>
    <w:rsid w:val="00B15E16"/>
    <w:rsid w:val="00B177F2"/>
    <w:rsid w:val="00B25193"/>
    <w:rsid w:val="00B252B7"/>
    <w:rsid w:val="00B3368B"/>
    <w:rsid w:val="00B41619"/>
    <w:rsid w:val="00B5680B"/>
    <w:rsid w:val="00B5796D"/>
    <w:rsid w:val="00B62E65"/>
    <w:rsid w:val="00B819F4"/>
    <w:rsid w:val="00B92776"/>
    <w:rsid w:val="00BA72AD"/>
    <w:rsid w:val="00BB1AF0"/>
    <w:rsid w:val="00BC232F"/>
    <w:rsid w:val="00BC3385"/>
    <w:rsid w:val="00BD149B"/>
    <w:rsid w:val="00BD3DFF"/>
    <w:rsid w:val="00BE5771"/>
    <w:rsid w:val="00C06310"/>
    <w:rsid w:val="00C24DDD"/>
    <w:rsid w:val="00C3434F"/>
    <w:rsid w:val="00C37343"/>
    <w:rsid w:val="00C37697"/>
    <w:rsid w:val="00C46759"/>
    <w:rsid w:val="00C516D0"/>
    <w:rsid w:val="00C813E5"/>
    <w:rsid w:val="00C83812"/>
    <w:rsid w:val="00C91BEB"/>
    <w:rsid w:val="00C962C1"/>
    <w:rsid w:val="00CA1A2B"/>
    <w:rsid w:val="00CA292E"/>
    <w:rsid w:val="00CA3424"/>
    <w:rsid w:val="00CA4769"/>
    <w:rsid w:val="00CA490D"/>
    <w:rsid w:val="00CB4ADA"/>
    <w:rsid w:val="00CC071C"/>
    <w:rsid w:val="00CC0E37"/>
    <w:rsid w:val="00CD4688"/>
    <w:rsid w:val="00CF2AEE"/>
    <w:rsid w:val="00CF36AC"/>
    <w:rsid w:val="00D01048"/>
    <w:rsid w:val="00D02910"/>
    <w:rsid w:val="00D123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63F0"/>
    <w:rsid w:val="00D97E72"/>
    <w:rsid w:val="00DB3E55"/>
    <w:rsid w:val="00DB58B9"/>
    <w:rsid w:val="00DB760A"/>
    <w:rsid w:val="00DC3E18"/>
    <w:rsid w:val="00DC50C1"/>
    <w:rsid w:val="00DD2791"/>
    <w:rsid w:val="00DD521A"/>
    <w:rsid w:val="00DE2917"/>
    <w:rsid w:val="00DE4CBF"/>
    <w:rsid w:val="00E02F46"/>
    <w:rsid w:val="00E1282F"/>
    <w:rsid w:val="00E161B5"/>
    <w:rsid w:val="00E1667E"/>
    <w:rsid w:val="00E26863"/>
    <w:rsid w:val="00E35BED"/>
    <w:rsid w:val="00E36175"/>
    <w:rsid w:val="00E611BA"/>
    <w:rsid w:val="00E66CD8"/>
    <w:rsid w:val="00E80F79"/>
    <w:rsid w:val="00E83ABC"/>
    <w:rsid w:val="00E874F5"/>
    <w:rsid w:val="00EA7892"/>
    <w:rsid w:val="00EA7D43"/>
    <w:rsid w:val="00EC5FDA"/>
    <w:rsid w:val="00EE005A"/>
    <w:rsid w:val="00EE55F1"/>
    <w:rsid w:val="00EE5723"/>
    <w:rsid w:val="00EE7B2B"/>
    <w:rsid w:val="00EF1CFC"/>
    <w:rsid w:val="00EF4C68"/>
    <w:rsid w:val="00F0321F"/>
    <w:rsid w:val="00F07E30"/>
    <w:rsid w:val="00F153CD"/>
    <w:rsid w:val="00F160C2"/>
    <w:rsid w:val="00F209DA"/>
    <w:rsid w:val="00F2761C"/>
    <w:rsid w:val="00F33DBC"/>
    <w:rsid w:val="00F41D8D"/>
    <w:rsid w:val="00F46E62"/>
    <w:rsid w:val="00F51636"/>
    <w:rsid w:val="00F55EC0"/>
    <w:rsid w:val="00F85326"/>
    <w:rsid w:val="00F94AEA"/>
    <w:rsid w:val="00F950B5"/>
    <w:rsid w:val="00F95804"/>
    <w:rsid w:val="00FA5745"/>
    <w:rsid w:val="00FA5B73"/>
    <w:rsid w:val="00FA73BB"/>
    <w:rsid w:val="00FB7944"/>
    <w:rsid w:val="00FC09B8"/>
    <w:rsid w:val="00FE0F71"/>
    <w:rsid w:val="00FF650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FB41B-03D4-394E-8892-3506BE08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\dev\mvc2inaction\manuscript\Templates\02 - Manning Word 2007 template 060608.dotm</Template>
  <TotalTime>542</TotalTime>
  <Pages>17</Pages>
  <Words>3197</Words>
  <Characters>18228</Characters>
  <Application>Microsoft Macintosh Word</Application>
  <DocSecurity>0</DocSecurity>
  <Lines>151</Lines>
  <Paragraphs>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Katharine Osborne</cp:lastModifiedBy>
  <cp:revision>16</cp:revision>
  <cp:lastPrinted>2001-01-25T15:37:00Z</cp:lastPrinted>
  <dcterms:created xsi:type="dcterms:W3CDTF">2010-01-03T03:15:00Z</dcterms:created>
  <dcterms:modified xsi:type="dcterms:W3CDTF">2010-02-07T10:00:00Z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