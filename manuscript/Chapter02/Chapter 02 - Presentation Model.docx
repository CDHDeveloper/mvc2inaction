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D3850" w:rsidP="00491541">
      <w:pPr>
        <w:pStyle w:val="COChapterNumber"/>
      </w:pPr>
      <w:r>
        <w:t>2</w:t>
      </w:r>
    </w:p>
    <w:p w:rsidR="00494810" w:rsidRDefault="000D3850" w:rsidP="00494810">
      <w:pPr>
        <w:pStyle w:val="COChapterTitle"/>
      </w:pPr>
      <w:r>
        <w:t>Model</w:t>
      </w:r>
    </w:p>
    <w:p w:rsidR="00494810" w:rsidRPr="00494810" w:rsidRDefault="00494810" w:rsidP="001A133F">
      <w:pPr>
        <w:pStyle w:val="Body1"/>
      </w:pPr>
      <w:r w:rsidRPr="00494810">
        <w:t>A model is a representation of something meaningful. Not necessarily something physical, but something real: a concept or a business or an API that's difficult to work with.</w:t>
      </w:r>
    </w:p>
    <w:p w:rsidR="00494810" w:rsidRPr="00494810" w:rsidRDefault="00494810" w:rsidP="00E33C90">
      <w:pPr>
        <w:pStyle w:val="Body"/>
      </w:pPr>
      <w:r w:rsidRPr="00494810">
        <w:t>When we write object oriented software, we create classes that make up this representation. We can create our representation so that when we use it we are working in our natural human language, like English or Spanish or business jargon, instead of in mere programming language constructs like booleans, meaningless strings and integers.</w:t>
      </w:r>
    </w:p>
    <w:p w:rsidR="00C37FB1" w:rsidRDefault="00494810" w:rsidP="00E33C90">
      <w:pPr>
        <w:pStyle w:val="Body"/>
      </w:pPr>
      <w:r w:rsidRPr="00494810">
        <w:t>When working with a UI framework like ASP.NET MVC the meaningful thing we have, the complex problem we manage, is the UI.  It's the data in a window, a form submission from a user, the options in a select list.  Th</w:t>
      </w:r>
      <w:r w:rsidR="00C37FB1">
        <w:t>e model represents the screen.</w:t>
      </w:r>
    </w:p>
    <w:p w:rsidR="00C37FB1" w:rsidRDefault="00C37FB1" w:rsidP="00B22629">
      <w:pPr>
        <w:pStyle w:val="Head1"/>
      </w:pPr>
      <w:r>
        <w:t>2.1 The M in MVC</w:t>
      </w:r>
    </w:p>
    <w:p w:rsidR="00C37FB1" w:rsidRDefault="00C37FB1" w:rsidP="00B22629">
      <w:pPr>
        <w:pStyle w:val="Body1"/>
      </w:pPr>
      <w:r>
        <w:t>Consider a screen that shows a table to the user:</w:t>
      </w:r>
    </w:p>
    <w:p w:rsidR="00C37FB1" w:rsidRDefault="00C37FB1" w:rsidP="00C37FB1">
      <w:r>
        <w:rPr>
          <w:noProof/>
        </w:rPr>
        <w:drawing>
          <wp:inline distT="0" distB="0" distL="0" distR="0">
            <wp:extent cx="4800600" cy="1640840"/>
            <wp:effectExtent l="19050" t="0" r="0" b="0"/>
            <wp:docPr id="1" name="Picture 0" descr="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png"/>
                    <pic:cNvPicPr/>
                  </pic:nvPicPr>
                  <pic:blipFill>
                    <a:blip r:embed="rId7" cstate="print"/>
                    <a:stretch>
                      <a:fillRect/>
                    </a:stretch>
                  </pic:blipFill>
                  <pic:spPr>
                    <a:xfrm>
                      <a:off x="0" y="0"/>
                      <a:ext cx="4800600" cy="1640840"/>
                    </a:xfrm>
                    <a:prstGeom prst="rect">
                      <a:avLst/>
                    </a:prstGeom>
                  </pic:spPr>
                </pic:pic>
              </a:graphicData>
            </a:graphic>
          </wp:inline>
        </w:drawing>
      </w:r>
    </w:p>
    <w:p w:rsidR="00B22629" w:rsidRDefault="00B22629" w:rsidP="00B22629">
      <w:pPr>
        <w:pStyle w:val="FigureCaption"/>
      </w:pPr>
      <w:r>
        <w:t>Figure 2.1 A table in our user interface</w:t>
      </w:r>
    </w:p>
    <w:p w:rsidR="00B22629" w:rsidRDefault="00B22629" w:rsidP="00E33C90">
      <w:pPr>
        <w:pStyle w:val="Body1"/>
      </w:pPr>
      <w:r>
        <w:lastRenderedPageBreak/>
        <w:t>This table in Figure 2.1 is the product of our software development.  It deserves to exist as a first-class object in our system.  This will allow us to intentionally create it and to maintain it after its initial development.  A first-class object representing this table, or rather, representing each row, will also allow our view an unencumbered mechanism to display the table itself.</w:t>
      </w:r>
    </w:p>
    <w:p w:rsidR="00B22629" w:rsidRDefault="00B22629" w:rsidP="00B22629">
      <w:pPr>
        <w:pStyle w:val="CodeListingCaption"/>
      </w:pPr>
      <w:r>
        <w:t>Listing 2.1 CustomerSummary.cs</w:t>
      </w:r>
    </w:p>
    <w:p w:rsidR="00B22629" w:rsidRPr="00B22629" w:rsidRDefault="00B22629" w:rsidP="00B22629">
      <w:pPr>
        <w:pStyle w:val="Code"/>
      </w:pPr>
      <w:r w:rsidRPr="00B22629">
        <w:t>public class CustomerSummary</w:t>
      </w:r>
    </w:p>
    <w:p w:rsidR="00B22629" w:rsidRPr="00B22629" w:rsidRDefault="00B22629" w:rsidP="00B22629">
      <w:pPr>
        <w:pStyle w:val="Code"/>
      </w:pPr>
      <w:r w:rsidRPr="00B22629">
        <w:t>{</w:t>
      </w:r>
    </w:p>
    <w:p w:rsidR="00B22629" w:rsidRPr="00B22629" w:rsidRDefault="00B22629" w:rsidP="00B22629">
      <w:pPr>
        <w:pStyle w:val="Code"/>
      </w:pPr>
      <w:r w:rsidRPr="00B22629">
        <w:tab/>
        <w:t>public int Number { get; set; }</w:t>
      </w:r>
    </w:p>
    <w:p w:rsidR="00B22629" w:rsidRPr="00B22629" w:rsidRDefault="00B22629" w:rsidP="00B22629">
      <w:pPr>
        <w:pStyle w:val="Code"/>
      </w:pPr>
      <w:r w:rsidRPr="00B22629">
        <w:tab/>
        <w:t>public string FirstName { get; set; }</w:t>
      </w:r>
    </w:p>
    <w:p w:rsidR="00B22629" w:rsidRPr="00B22629" w:rsidRDefault="00B22629" w:rsidP="00B22629">
      <w:pPr>
        <w:pStyle w:val="Code"/>
      </w:pPr>
      <w:r w:rsidRPr="00B22629">
        <w:tab/>
        <w:t>public string LastName { get; set; }</w:t>
      </w:r>
    </w:p>
    <w:p w:rsidR="00B22629" w:rsidRPr="00B22629" w:rsidRDefault="00B22629" w:rsidP="00B22629">
      <w:pPr>
        <w:pStyle w:val="Code"/>
      </w:pPr>
      <w:r w:rsidRPr="00B22629">
        <w:tab/>
        <w:t>public bool Active { get; set; }</w:t>
      </w:r>
    </w:p>
    <w:p w:rsidR="00B22629" w:rsidRPr="00B22629" w:rsidRDefault="00B22629" w:rsidP="00B22629">
      <w:pPr>
        <w:pStyle w:val="Code"/>
      </w:pPr>
      <w:r w:rsidRPr="00B22629">
        <w:tab/>
        <w:t>public string ServiceLevel { get; set; }</w:t>
      </w:r>
    </w:p>
    <w:p w:rsidR="00B22629" w:rsidRPr="00B22629" w:rsidRDefault="00B22629" w:rsidP="00B22629">
      <w:pPr>
        <w:pStyle w:val="Code"/>
      </w:pPr>
      <w:r w:rsidRPr="00B22629">
        <w:tab/>
        <w:t>public string OrderCount { get; set;}</w:t>
      </w:r>
    </w:p>
    <w:p w:rsidR="00B22629" w:rsidRPr="00B22629" w:rsidRDefault="00B22629" w:rsidP="00B22629">
      <w:pPr>
        <w:pStyle w:val="Code"/>
      </w:pPr>
      <w:r w:rsidRPr="00B22629">
        <w:tab/>
        <w:t>public string MostRecentOrderDate { get; set; }</w:t>
      </w:r>
    </w:p>
    <w:p w:rsidR="00B22629" w:rsidRDefault="00B22629" w:rsidP="00B22629">
      <w:pPr>
        <w:pStyle w:val="Code"/>
      </w:pPr>
      <w:r w:rsidRPr="00B22629">
        <w:t>}</w:t>
      </w:r>
    </w:p>
    <w:p w:rsidR="00E33C90" w:rsidRDefault="00E33C90" w:rsidP="00E33C90">
      <w:pPr>
        <w:pStyle w:val="Body1"/>
      </w:pPr>
      <w:r>
        <w:t>It's simple on purpose. Our model consists mostly of strings. That's what we're representing, after all: text on a page.  The logic that displays the data in this object will be straightforward; the view will only output it.</w:t>
      </w:r>
    </w:p>
    <w:p w:rsidR="00E33C90" w:rsidRPr="00E33C90" w:rsidRDefault="00E33C90" w:rsidP="00E33C90">
      <w:pPr>
        <w:pStyle w:val="Body"/>
      </w:pPr>
      <w:r>
        <w:t xml:space="preserve">The model for the entire table is of type </w:t>
      </w:r>
      <w:r w:rsidRPr="00E33C90">
        <w:rPr>
          <w:rStyle w:val="CodeinText"/>
        </w:rPr>
        <w:t>IEnumerable&lt;CustomerSummary&gt;</w:t>
      </w:r>
      <w:r>
        <w:t xml:space="preserve">. With a simple model like that, the view only has to iterate through it, writing a row for each </w:t>
      </w:r>
      <w:r w:rsidRPr="00E33C90">
        <w:rPr>
          <w:rStyle w:val="CodeinText"/>
        </w:rPr>
        <w:t>CustomerSummary</w:t>
      </w:r>
      <w:r>
        <w:t>.</w:t>
      </w:r>
    </w:p>
    <w:p w:rsidR="00494810" w:rsidRPr="00494810" w:rsidRDefault="00494810" w:rsidP="001A133F">
      <w:pPr>
        <w:pStyle w:val="Body1"/>
      </w:pPr>
    </w:p>
    <w:p w:rsidR="00494810" w:rsidRPr="00494810" w:rsidRDefault="00494810" w:rsidP="001A133F">
      <w:pPr>
        <w:pStyle w:val="Body1"/>
      </w:pPr>
      <w:r w:rsidRPr="00494810">
        <w:t>There are other types of models.  Domain models typically represent a part of a business, and we cover the domain model in chapter 8.  A model that represents the user interface is sometimes called a presentation model or a view model.  Many simple applications will share a domain model and a presentation model - the</w:t>
      </w:r>
      <w:r w:rsidR="001A133F">
        <w:t xml:space="preserve"> UI and core of the application will use the same classes. </w:t>
      </w:r>
      <w:r w:rsidRPr="00494810">
        <w:t xml:space="preserve"> But these are only the most trivial of applications, and even then it's advisable to segregate these duties.</w:t>
      </w:r>
    </w:p>
    <w:p w:rsidR="00494810" w:rsidRPr="00494810" w:rsidRDefault="00494810" w:rsidP="001A133F">
      <w:pPr>
        <w:pStyle w:val="Body1"/>
      </w:pPr>
    </w:p>
    <w:p w:rsidR="001A133F" w:rsidRDefault="00494810" w:rsidP="001A133F">
      <w:pPr>
        <w:pStyle w:val="Body1"/>
      </w:pPr>
      <w:r w:rsidRPr="00494810">
        <w:t>Somewhere in our application we'll build the presentation model.  It m</w:t>
      </w:r>
      <w:r w:rsidR="001A133F">
        <w:t>ay come directly from a database</w:t>
      </w:r>
      <w:r w:rsidRPr="00494810">
        <w:t>, like a plain, tabular report.</w:t>
      </w:r>
      <w:r w:rsidR="001A133F">
        <w:t xml:space="preserve">  Each column would be a property and each row would be an item in a collection.</w:t>
      </w:r>
      <w:r w:rsidRPr="00494810">
        <w:t xml:space="preserve">  It may be projected from a domain model.  It's common to have a class whose sole responsibility is to translate from a domain model to a presentation model.  </w:t>
      </w:r>
    </w:p>
    <w:p w:rsidR="00494810" w:rsidRPr="00494810" w:rsidRDefault="00494810" w:rsidP="001A133F">
      <w:pPr>
        <w:pStyle w:val="Body1"/>
      </w:pPr>
      <w:r w:rsidRPr="00494810">
        <w:t>We'll discuss later how a controller takes this presentation model and sends it to a view. And we'll see how a view is left with the relatively easy task of painting the model on the user's monitor.</w:t>
      </w:r>
    </w:p>
    <w:p w:rsidR="00494810" w:rsidRPr="00494810" w:rsidRDefault="00494810" w:rsidP="001A133F">
      <w:pPr>
        <w:pStyle w:val="Body1"/>
      </w:pPr>
    </w:p>
    <w:p w:rsidR="001A133F" w:rsidRDefault="00494810" w:rsidP="001A133F">
      <w:pPr>
        <w:pStyle w:val="Body1"/>
      </w:pPr>
      <w:r w:rsidRPr="00494810">
        <w:t>One key tip that we learned the hard way: don't share models between views.  A presenta</w:t>
      </w:r>
      <w:r w:rsidR="001A133F">
        <w:t>tion model exists for just one</w:t>
      </w:r>
      <w:r w:rsidRPr="00494810">
        <w:t xml:space="preserve">.  Sharing them makes changing one screen or the </w:t>
      </w:r>
      <w:r w:rsidRPr="00494810">
        <w:lastRenderedPageBreak/>
        <w:t>other difficult, because they both depend on the same thing.  We want to allow our models the flexibility to fit each screen and not be tied to another, common structure.</w:t>
      </w:r>
    </w:p>
    <w:p w:rsidR="001A133F" w:rsidRDefault="001A133F" w:rsidP="00494810">
      <w:pPr>
        <w:pStyle w:val="Body"/>
      </w:pPr>
    </w:p>
    <w:p w:rsidR="001A133F" w:rsidRDefault="001A133F" w:rsidP="001A133F">
      <w:pPr>
        <w:pStyle w:val="Head1"/>
      </w:pPr>
      <w:r>
        <w:t>2.1 ViewData.Model</w:t>
      </w:r>
    </w:p>
    <w:p w:rsidR="001A133F" w:rsidRPr="001A133F" w:rsidRDefault="001A133F" w:rsidP="001A133F">
      <w:pPr>
        <w:pStyle w:val="Body1"/>
      </w:pPr>
    </w:p>
    <w:p w:rsidR="00C37FB1" w:rsidRDefault="00C37FB1" w:rsidP="00C37FB1">
      <w:pPr>
        <w:pStyle w:val="Body1"/>
      </w:pPr>
      <w:r w:rsidRPr="00C37FB1">
        <w:t xml:space="preserve">In ASP.NET MVC the model goes in </w:t>
      </w:r>
      <w:r>
        <w:t xml:space="preserve">the </w:t>
      </w:r>
      <w:r w:rsidRPr="00C37FB1">
        <w:rPr>
          <w:rStyle w:val="CodeinText"/>
        </w:rPr>
        <w:t>Model</w:t>
      </w:r>
      <w:r>
        <w:t xml:space="preserve"> property of an</w:t>
      </w:r>
      <w:r w:rsidRPr="00C37FB1">
        <w:t xml:space="preserve"> object </w:t>
      </w:r>
      <w:r>
        <w:t>named</w:t>
      </w:r>
      <w:r w:rsidRPr="00C37FB1">
        <w:t xml:space="preserve"> </w:t>
      </w:r>
      <w:r w:rsidRPr="00C37FB1">
        <w:rPr>
          <w:rStyle w:val="CodeinText"/>
        </w:rPr>
        <w:t>ViewData</w:t>
      </w:r>
      <w:r>
        <w:t>. The controller and the view share this object, and the controller uses it to give the view its data.</w:t>
      </w:r>
    </w:p>
    <w:p w:rsidR="00C37FB1" w:rsidRDefault="00C37FB1" w:rsidP="00C37FB1">
      <w:pPr>
        <w:pStyle w:val="Body"/>
      </w:pPr>
    </w:p>
    <w:p w:rsidR="001A133F" w:rsidRPr="001A133F" w:rsidRDefault="00C37FB1" w:rsidP="001A133F">
      <w:pPr>
        <w:pStyle w:val="Body1"/>
      </w:pPr>
      <w:r w:rsidRPr="00C37FB1">
        <w:t xml:space="preserve">It's of type </w:t>
      </w:r>
      <w:r w:rsidRPr="00C37FB1">
        <w:rPr>
          <w:rStyle w:val="CodeinTable"/>
        </w:rPr>
        <w:t>ViewDataDictionary</w:t>
      </w:r>
      <w:r w:rsidRPr="00C37FB1">
        <w:t xml:space="preserve">, which is a regular dictionary but it also has a special property called </w:t>
      </w:r>
      <w:r w:rsidRPr="00C37FB1">
        <w:rPr>
          <w:rStyle w:val="CodeinText"/>
        </w:rPr>
        <w:t>Model</w:t>
      </w:r>
      <w:r w:rsidRPr="00C37FB1">
        <w:t>.</w:t>
      </w:r>
      <w:r>
        <w:t xml:space="preserve">  </w:t>
      </w:r>
    </w:p>
    <w:p w:rsidR="001A133F" w:rsidRDefault="001A133F" w:rsidP="00494810">
      <w:pPr>
        <w:pStyle w:val="Body"/>
      </w:pPr>
    </w:p>
    <w:p w:rsidR="00494810" w:rsidRPr="00494810" w:rsidRDefault="00494810" w:rsidP="00494810">
      <w:pPr>
        <w:pStyle w:val="Body"/>
      </w:pPr>
      <w:r w:rsidRPr="00494810">
        <w:t>ViewModel</w:t>
      </w:r>
    </w:p>
    <w:p w:rsidR="00494810" w:rsidRPr="00494810" w:rsidRDefault="00494810" w:rsidP="00494810">
      <w:pPr>
        <w:pStyle w:val="Body"/>
      </w:pPr>
    </w:p>
    <w:p w:rsidR="00494810" w:rsidRPr="00494810" w:rsidRDefault="00494810" w:rsidP="00494810">
      <w:pPr>
        <w:pStyle w:val="Body"/>
      </w:pPr>
    </w:p>
    <w:p w:rsidR="00494810" w:rsidRPr="00494810" w:rsidRDefault="00494810" w:rsidP="00494810">
      <w:pPr>
        <w:pStyle w:val="Body"/>
      </w:pPr>
      <w:r w:rsidRPr="00494810">
        <w:t xml:space="preserve"> - ViewDataDictionary</w:t>
      </w:r>
    </w:p>
    <w:p w:rsidR="00494810" w:rsidRPr="00494810" w:rsidRDefault="00494810" w:rsidP="00494810">
      <w:pPr>
        <w:pStyle w:val="Body"/>
      </w:pPr>
      <w:r w:rsidRPr="00494810">
        <w:tab/>
        <w:t>- code snippet of magic string stuff from default template</w:t>
      </w:r>
    </w:p>
    <w:p w:rsidR="00494810" w:rsidRPr="00494810" w:rsidRDefault="00494810" w:rsidP="00494810">
      <w:pPr>
        <w:pStyle w:val="Body"/>
      </w:pPr>
      <w:r w:rsidRPr="00494810">
        <w:tab/>
        <w:t>- show controller</w:t>
      </w:r>
    </w:p>
    <w:p w:rsidR="00494810" w:rsidRPr="00494810" w:rsidRDefault="00494810" w:rsidP="00494810">
      <w:pPr>
        <w:pStyle w:val="Body"/>
      </w:pPr>
      <w:r w:rsidRPr="00494810">
        <w:tab/>
        <w:t>- why this is bad and error prone</w:t>
      </w:r>
    </w:p>
    <w:p w:rsidR="00494810" w:rsidRPr="00494810" w:rsidRDefault="00494810" w:rsidP="00494810">
      <w:pPr>
        <w:pStyle w:val="Body"/>
      </w:pPr>
      <w:r w:rsidRPr="00494810">
        <w:t xml:space="preserve"> - the Model property</w:t>
      </w:r>
    </w:p>
    <w:p w:rsidR="00494810" w:rsidRPr="00494810" w:rsidRDefault="00494810" w:rsidP="00494810">
      <w:pPr>
        <w:pStyle w:val="Body"/>
      </w:pPr>
      <w:r w:rsidRPr="00494810">
        <w:tab/>
        <w:t>- why this is better</w:t>
      </w:r>
    </w:p>
    <w:p w:rsidR="00494810" w:rsidRPr="00494810" w:rsidRDefault="00494810" w:rsidP="00494810">
      <w:pPr>
        <w:pStyle w:val="Body"/>
      </w:pPr>
      <w:r w:rsidRPr="00494810">
        <w:tab/>
        <w:t>- show page directive</w:t>
      </w:r>
    </w:p>
    <w:p w:rsidR="00494810" w:rsidRPr="00494810" w:rsidRDefault="00494810" w:rsidP="00494810">
      <w:pPr>
        <w:pStyle w:val="Body"/>
      </w:pPr>
      <w:r w:rsidRPr="00494810">
        <w:tab/>
        <w:t>- show &lt;%= summary.FirstName %&gt;</w:t>
      </w:r>
    </w:p>
    <w:p w:rsidR="00494810" w:rsidRPr="00494810" w:rsidRDefault="00494810" w:rsidP="00494810">
      <w:pPr>
        <w:pStyle w:val="Body"/>
      </w:pPr>
      <w:r w:rsidRPr="00494810">
        <w:tab/>
        <w:t>- show controller</w:t>
      </w:r>
    </w:p>
    <w:p w:rsidR="00494810" w:rsidRPr="00494810" w:rsidRDefault="00494810" w:rsidP="00494810">
      <w:pPr>
        <w:pStyle w:val="Body"/>
      </w:pPr>
    </w:p>
    <w:p w:rsidR="00494810" w:rsidRDefault="00494810" w:rsidP="00494810">
      <w:pPr>
        <w:pStyle w:val="Body"/>
      </w:pPr>
      <w:r w:rsidRPr="00494810">
        <w:t>Display model example</w:t>
      </w:r>
    </w:p>
    <w:p w:rsidR="00C37FB1" w:rsidRDefault="00C37FB1" w:rsidP="00494810">
      <w:pPr>
        <w:pStyle w:val="Body"/>
      </w:pPr>
    </w:p>
    <w:p w:rsidR="00C37FB1" w:rsidRDefault="00C37FB1" w:rsidP="00C37FB1">
      <w:pPr>
        <w:pStyle w:val="Head1"/>
      </w:pPr>
      <w:r>
        <w:t>2.2 Presenting data</w:t>
      </w:r>
    </w:p>
    <w:p w:rsidR="00C37FB1" w:rsidRPr="00C37FB1" w:rsidRDefault="00C37FB1" w:rsidP="00C37FB1">
      <w:pPr>
        <w:pStyle w:val="Body1"/>
      </w:pPr>
    </w:p>
    <w:p w:rsidR="00494810" w:rsidRPr="00494810" w:rsidRDefault="00494810" w:rsidP="00494810">
      <w:pPr>
        <w:pStyle w:val="Body"/>
      </w:pPr>
    </w:p>
    <w:p w:rsidR="00494810" w:rsidRPr="00494810" w:rsidRDefault="00494810" w:rsidP="00494810">
      <w:pPr>
        <w:pStyle w:val="Body"/>
      </w:pPr>
      <w:r w:rsidRPr="00494810">
        <w:t>Input model example</w:t>
      </w:r>
    </w:p>
    <w:p w:rsidR="00494810" w:rsidRPr="00494810" w:rsidRDefault="00494810" w:rsidP="00494810">
      <w:pPr>
        <w:pStyle w:val="Body"/>
      </w:pPr>
      <w:r w:rsidRPr="00494810">
        <w:tab/>
        <w:t>- the input model represents user input</w:t>
      </w:r>
    </w:p>
    <w:p w:rsidR="00494810" w:rsidRPr="00494810" w:rsidRDefault="00494810" w:rsidP="00494810">
      <w:pPr>
        <w:pStyle w:val="Body"/>
      </w:pPr>
      <w:r w:rsidRPr="00494810">
        <w:tab/>
        <w:t>- Helpers (quick)</w:t>
      </w:r>
    </w:p>
    <w:p w:rsidR="00494810" w:rsidRPr="00494810" w:rsidRDefault="00494810" w:rsidP="00494810">
      <w:pPr>
        <w:pStyle w:val="Body"/>
      </w:pPr>
      <w:r w:rsidRPr="00494810">
        <w:tab/>
        <w:t>- Modelbinding (quick)</w:t>
      </w:r>
    </w:p>
    <w:p w:rsidR="00494810" w:rsidRPr="00494810" w:rsidRDefault="00494810" w:rsidP="00494810">
      <w:pPr>
        <w:pStyle w:val="Body"/>
      </w:pPr>
    </w:p>
    <w:p w:rsidR="00494810" w:rsidRPr="00494810" w:rsidRDefault="00494810" w:rsidP="00494810">
      <w:pPr>
        <w:pStyle w:val="Body"/>
      </w:pPr>
      <w:r w:rsidRPr="00494810">
        <w:t>Complex scenarios</w:t>
      </w:r>
    </w:p>
    <w:p w:rsidR="00DC254C" w:rsidRPr="00DC254C" w:rsidRDefault="00DC254C" w:rsidP="00DC254C">
      <w:pPr>
        <w:pStyle w:val="Body"/>
      </w:pPr>
      <w:r>
        <w:tab/>
      </w:r>
    </w:p>
    <w:p w:rsidR="00DC254C" w:rsidRPr="00DC254C" w:rsidRDefault="00DC254C" w:rsidP="00DC254C">
      <w:pPr>
        <w:pStyle w:val="Body1"/>
      </w:pPr>
    </w:p>
    <w:p w:rsidR="00133AB6" w:rsidRPr="00133AB6" w:rsidRDefault="00133AB6" w:rsidP="00133AB6">
      <w:pPr>
        <w:pStyle w:val="Body1"/>
      </w:pPr>
    </w:p>
    <w:sectPr w:rsidR="00133AB6" w:rsidRPr="00133AB6" w:rsidSect="00B92776">
      <w:headerReference w:type="even" r:id="rId8"/>
      <w:headerReference w:type="default" r:id="rId9"/>
      <w:footerReference w:type="even" r:id="rId10"/>
      <w:footerReference w:type="default" r:id="rId11"/>
      <w:footerReference w:type="first" r:id="rId12"/>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1AEE" w:rsidRDefault="00BA1AEE">
      <w:r>
        <w:separator/>
      </w:r>
    </w:p>
    <w:p w:rsidR="00BA1AEE" w:rsidRDefault="00BA1AEE"/>
  </w:endnote>
  <w:endnote w:type="continuationSeparator" w:id="0">
    <w:p w:rsidR="00BA1AEE" w:rsidRDefault="00BA1AEE">
      <w:r>
        <w:continuationSeparator/>
      </w:r>
    </w:p>
    <w:p w:rsidR="00BA1AEE" w:rsidRDefault="00BA1AE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553572">
    <w:pPr>
      <w:pStyle w:val="Body1"/>
    </w:pPr>
    <w:r>
      <w:t xml:space="preserve">©Manning Publications Co. </w:t>
    </w:r>
    <w:r w:rsidRPr="00553572">
      <w:t>Please post comments or corrections to the Author Online forum:</w:t>
    </w:r>
  </w:p>
  <w:p w:rsidR="009C1AA4" w:rsidRPr="00DB3E55" w:rsidRDefault="009C1AA4"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Default="009C1AA4"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1AEE" w:rsidRDefault="00BA1AEE">
      <w:r>
        <w:separator/>
      </w:r>
    </w:p>
    <w:p w:rsidR="00BA1AEE" w:rsidRDefault="00BA1AEE"/>
  </w:footnote>
  <w:footnote w:type="continuationSeparator" w:id="0">
    <w:p w:rsidR="00BA1AEE" w:rsidRDefault="00BA1AEE">
      <w:r>
        <w:continuationSeparator/>
      </w:r>
    </w:p>
    <w:p w:rsidR="00BA1AEE" w:rsidRDefault="00BA1AE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B00B8C" w:rsidP="00D97E72">
    <w:pPr>
      <w:pStyle w:val="Body1"/>
      <w:tabs>
        <w:tab w:val="center" w:pos="3600"/>
        <w:tab w:val="right" w:pos="7200"/>
      </w:tabs>
    </w:pPr>
    <w:r w:rsidRPr="00553572">
      <w:fldChar w:fldCharType="begin"/>
    </w:r>
    <w:r w:rsidR="009C1AA4" w:rsidRPr="00553572">
      <w:instrText xml:space="preserve">PAGE  </w:instrText>
    </w:r>
    <w:r w:rsidRPr="00553572">
      <w:fldChar w:fldCharType="separate"/>
    </w:r>
    <w:r w:rsidR="00E33C90">
      <w:rPr>
        <w:noProof/>
      </w:rPr>
      <w:t>2</w:t>
    </w:r>
    <w:r w:rsidRPr="00553572">
      <w:fldChar w:fldCharType="end"/>
    </w:r>
    <w:r w:rsidR="009C1AA4" w:rsidRPr="00553572">
      <w:tab/>
    </w:r>
    <w:r w:rsidR="00D97E72">
      <w:tab/>
    </w:r>
    <w:r w:rsidR="009C1AA4" w:rsidRPr="00553572">
      <w:rPr>
        <w:rStyle w:val="BoldItalics"/>
      </w:rPr>
      <w:t>Author</w:t>
    </w:r>
    <w:r w:rsidR="009C1AA4" w:rsidRPr="00553572">
      <w:t xml:space="preserve"> / </w:t>
    </w:r>
    <w:r w:rsidR="009C1AA4" w:rsidRPr="00553572">
      <w:rPr>
        <w:rStyle w:val="BoldItalics"/>
      </w:rPr>
      <w:t>Title</w:t>
    </w:r>
    <w:r w:rsidR="009C1AA4" w:rsidRPr="00553572">
      <w:tab/>
      <w:t xml:space="preserve">Last saved: </w:t>
    </w:r>
    <w:fldSimple w:instr=" SAVEDATE  \@ &quot;M/d/yyyy&quot;  \* MERGEFORMAT ">
      <w:r w:rsidR="001A133F">
        <w:rPr>
          <w:noProof/>
        </w:rPr>
        <w:t>1/5/2010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AA4" w:rsidRPr="00553572" w:rsidRDefault="009C1AA4" w:rsidP="00B92776">
    <w:pPr>
      <w:pStyle w:val="Body1"/>
      <w:tabs>
        <w:tab w:val="right" w:pos="360"/>
        <w:tab w:val="center" w:pos="4320"/>
        <w:tab w:val="left" w:pos="7200"/>
      </w:tabs>
    </w:pPr>
    <w:r>
      <w:t xml:space="preserve">Last saved: </w:t>
    </w:r>
    <w:fldSimple w:instr=" SAVEDATE  \@ &quot;M/d/yyyy&quot;  \* MERGEFORMAT ">
      <w:r w:rsidR="001A133F">
        <w:rPr>
          <w:noProof/>
        </w:rPr>
        <w:t>1/5/2010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C611A6">
        <w:rPr>
          <w:noProof/>
        </w:rPr>
        <w:t>1</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mirrorMargins/>
  <w:attachedTemplate r:id="rId1"/>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21506"/>
  </w:hdrShapeDefaults>
  <w:footnotePr>
    <w:numRestart w:val="eachSect"/>
    <w:footnote w:id="-1"/>
    <w:footnote w:id="0"/>
  </w:footnotePr>
  <w:endnotePr>
    <w:endnote w:id="-1"/>
    <w:endnote w:id="0"/>
  </w:endnotePr>
  <w:compat/>
  <w:rsids>
    <w:rsidRoot w:val="009A3438"/>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A091E"/>
    <w:rsid w:val="000D3850"/>
    <w:rsid w:val="000E63C0"/>
    <w:rsid w:val="000E6D5F"/>
    <w:rsid w:val="000F0DEC"/>
    <w:rsid w:val="00103F76"/>
    <w:rsid w:val="0010772E"/>
    <w:rsid w:val="001152FB"/>
    <w:rsid w:val="00116A8C"/>
    <w:rsid w:val="001177C3"/>
    <w:rsid w:val="0012713F"/>
    <w:rsid w:val="00133AB6"/>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133F"/>
    <w:rsid w:val="001B32A0"/>
    <w:rsid w:val="001B619E"/>
    <w:rsid w:val="001B76AB"/>
    <w:rsid w:val="001C1997"/>
    <w:rsid w:val="001C5796"/>
    <w:rsid w:val="001C5C5B"/>
    <w:rsid w:val="001C6896"/>
    <w:rsid w:val="001C797E"/>
    <w:rsid w:val="001F53BD"/>
    <w:rsid w:val="00210213"/>
    <w:rsid w:val="00214673"/>
    <w:rsid w:val="0021551B"/>
    <w:rsid w:val="00215BF2"/>
    <w:rsid w:val="00224060"/>
    <w:rsid w:val="00227CF4"/>
    <w:rsid w:val="00242879"/>
    <w:rsid w:val="0025094B"/>
    <w:rsid w:val="002612F8"/>
    <w:rsid w:val="00263F76"/>
    <w:rsid w:val="00275591"/>
    <w:rsid w:val="002867B1"/>
    <w:rsid w:val="00290557"/>
    <w:rsid w:val="00291EEA"/>
    <w:rsid w:val="002B6FE6"/>
    <w:rsid w:val="002D24E6"/>
    <w:rsid w:val="002D28DB"/>
    <w:rsid w:val="002F1201"/>
    <w:rsid w:val="002F4D34"/>
    <w:rsid w:val="00305BDC"/>
    <w:rsid w:val="0031190B"/>
    <w:rsid w:val="003217CA"/>
    <w:rsid w:val="00326F66"/>
    <w:rsid w:val="003271AA"/>
    <w:rsid w:val="00327B8E"/>
    <w:rsid w:val="00331DA7"/>
    <w:rsid w:val="00360455"/>
    <w:rsid w:val="00363155"/>
    <w:rsid w:val="00376157"/>
    <w:rsid w:val="003848AA"/>
    <w:rsid w:val="00390B04"/>
    <w:rsid w:val="003A1EA1"/>
    <w:rsid w:val="003A36BE"/>
    <w:rsid w:val="003A3CE7"/>
    <w:rsid w:val="003C2391"/>
    <w:rsid w:val="003C4FE4"/>
    <w:rsid w:val="003E4AE2"/>
    <w:rsid w:val="003F3294"/>
    <w:rsid w:val="004216EF"/>
    <w:rsid w:val="00453B8A"/>
    <w:rsid w:val="00471E42"/>
    <w:rsid w:val="00472589"/>
    <w:rsid w:val="0048007C"/>
    <w:rsid w:val="00481D3B"/>
    <w:rsid w:val="00491541"/>
    <w:rsid w:val="00491BFB"/>
    <w:rsid w:val="00494810"/>
    <w:rsid w:val="00495AD7"/>
    <w:rsid w:val="00496FD1"/>
    <w:rsid w:val="004A44C7"/>
    <w:rsid w:val="004C330F"/>
    <w:rsid w:val="005063F2"/>
    <w:rsid w:val="00511E7A"/>
    <w:rsid w:val="00516647"/>
    <w:rsid w:val="00517E4D"/>
    <w:rsid w:val="00553572"/>
    <w:rsid w:val="005A2A40"/>
    <w:rsid w:val="005A5837"/>
    <w:rsid w:val="005B1BA2"/>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70D7"/>
    <w:rsid w:val="006D7A63"/>
    <w:rsid w:val="006E1E21"/>
    <w:rsid w:val="006E57C0"/>
    <w:rsid w:val="006E6B97"/>
    <w:rsid w:val="0070096E"/>
    <w:rsid w:val="00705CBB"/>
    <w:rsid w:val="00712658"/>
    <w:rsid w:val="00716EA0"/>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B36B6"/>
    <w:rsid w:val="008B7248"/>
    <w:rsid w:val="008C5570"/>
    <w:rsid w:val="008E447F"/>
    <w:rsid w:val="008E63C5"/>
    <w:rsid w:val="008E6F3E"/>
    <w:rsid w:val="0090208D"/>
    <w:rsid w:val="0092458C"/>
    <w:rsid w:val="0093415A"/>
    <w:rsid w:val="009354C8"/>
    <w:rsid w:val="009378B5"/>
    <w:rsid w:val="00957AA4"/>
    <w:rsid w:val="00970301"/>
    <w:rsid w:val="00976212"/>
    <w:rsid w:val="00977424"/>
    <w:rsid w:val="00992F78"/>
    <w:rsid w:val="009A3438"/>
    <w:rsid w:val="009C1AA4"/>
    <w:rsid w:val="009C31BD"/>
    <w:rsid w:val="009E0D29"/>
    <w:rsid w:val="009E1DFE"/>
    <w:rsid w:val="009E5529"/>
    <w:rsid w:val="009F0DB6"/>
    <w:rsid w:val="009F522C"/>
    <w:rsid w:val="00A1089E"/>
    <w:rsid w:val="00A31B4E"/>
    <w:rsid w:val="00A34F3E"/>
    <w:rsid w:val="00A45365"/>
    <w:rsid w:val="00A55DE7"/>
    <w:rsid w:val="00A60A34"/>
    <w:rsid w:val="00A74BA3"/>
    <w:rsid w:val="00A91949"/>
    <w:rsid w:val="00A94B75"/>
    <w:rsid w:val="00A951A5"/>
    <w:rsid w:val="00AA4ED3"/>
    <w:rsid w:val="00AB0005"/>
    <w:rsid w:val="00AB5D6D"/>
    <w:rsid w:val="00AB690F"/>
    <w:rsid w:val="00AD0BF4"/>
    <w:rsid w:val="00AF3376"/>
    <w:rsid w:val="00B00B8C"/>
    <w:rsid w:val="00B07495"/>
    <w:rsid w:val="00B1107D"/>
    <w:rsid w:val="00B12E60"/>
    <w:rsid w:val="00B15E16"/>
    <w:rsid w:val="00B177F2"/>
    <w:rsid w:val="00B22629"/>
    <w:rsid w:val="00B25193"/>
    <w:rsid w:val="00B252B7"/>
    <w:rsid w:val="00B41619"/>
    <w:rsid w:val="00B5680B"/>
    <w:rsid w:val="00B5796D"/>
    <w:rsid w:val="00B62E65"/>
    <w:rsid w:val="00B819F4"/>
    <w:rsid w:val="00B92776"/>
    <w:rsid w:val="00BA1AEE"/>
    <w:rsid w:val="00BA72AD"/>
    <w:rsid w:val="00BB1AF0"/>
    <w:rsid w:val="00BC232F"/>
    <w:rsid w:val="00BC3385"/>
    <w:rsid w:val="00BD3DFF"/>
    <w:rsid w:val="00BE5771"/>
    <w:rsid w:val="00C06310"/>
    <w:rsid w:val="00C3434F"/>
    <w:rsid w:val="00C37343"/>
    <w:rsid w:val="00C37FB1"/>
    <w:rsid w:val="00C46759"/>
    <w:rsid w:val="00C516D0"/>
    <w:rsid w:val="00C611A6"/>
    <w:rsid w:val="00C813E5"/>
    <w:rsid w:val="00C83812"/>
    <w:rsid w:val="00C91BEB"/>
    <w:rsid w:val="00C962C1"/>
    <w:rsid w:val="00CA1A2B"/>
    <w:rsid w:val="00CA292E"/>
    <w:rsid w:val="00CA3424"/>
    <w:rsid w:val="00CA4769"/>
    <w:rsid w:val="00CA490D"/>
    <w:rsid w:val="00CB4ADA"/>
    <w:rsid w:val="00CC6568"/>
    <w:rsid w:val="00CD4688"/>
    <w:rsid w:val="00CF36AC"/>
    <w:rsid w:val="00D01048"/>
    <w:rsid w:val="00D02910"/>
    <w:rsid w:val="00D07B40"/>
    <w:rsid w:val="00D1232F"/>
    <w:rsid w:val="00D20429"/>
    <w:rsid w:val="00D2421E"/>
    <w:rsid w:val="00D261F1"/>
    <w:rsid w:val="00D434D0"/>
    <w:rsid w:val="00D45E94"/>
    <w:rsid w:val="00D519AB"/>
    <w:rsid w:val="00D55113"/>
    <w:rsid w:val="00D6346A"/>
    <w:rsid w:val="00D70240"/>
    <w:rsid w:val="00D745A3"/>
    <w:rsid w:val="00D77F68"/>
    <w:rsid w:val="00D854CB"/>
    <w:rsid w:val="00D917E3"/>
    <w:rsid w:val="00D93464"/>
    <w:rsid w:val="00D94802"/>
    <w:rsid w:val="00D95855"/>
    <w:rsid w:val="00D97E72"/>
    <w:rsid w:val="00DB3E55"/>
    <w:rsid w:val="00DB58B9"/>
    <w:rsid w:val="00DB760A"/>
    <w:rsid w:val="00DC254C"/>
    <w:rsid w:val="00DC3E18"/>
    <w:rsid w:val="00DC50C1"/>
    <w:rsid w:val="00DD2791"/>
    <w:rsid w:val="00DD521A"/>
    <w:rsid w:val="00DE4CBF"/>
    <w:rsid w:val="00E02F46"/>
    <w:rsid w:val="00E161B5"/>
    <w:rsid w:val="00E1667E"/>
    <w:rsid w:val="00E33C90"/>
    <w:rsid w:val="00E35BED"/>
    <w:rsid w:val="00E611BA"/>
    <w:rsid w:val="00E66CD8"/>
    <w:rsid w:val="00E80F79"/>
    <w:rsid w:val="00E83ABC"/>
    <w:rsid w:val="00E874F5"/>
    <w:rsid w:val="00EA7D43"/>
    <w:rsid w:val="00ED6C45"/>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132</TotalTime>
  <Pages>3</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4161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mhinze</dc:creator>
  <cp:lastModifiedBy>mhinze</cp:lastModifiedBy>
  <cp:revision>6</cp:revision>
  <cp:lastPrinted>2001-01-25T15:37:00Z</cp:lastPrinted>
  <dcterms:created xsi:type="dcterms:W3CDTF">2010-01-03T04:27:00Z</dcterms:created>
  <dcterms:modified xsi:type="dcterms:W3CDTF">2010-01-07T00:29:00Z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